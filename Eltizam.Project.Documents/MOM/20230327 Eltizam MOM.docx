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E11EED" w14:textId="5AA739B9" w:rsidR="00A579A9" w:rsidRPr="00762AA8" w:rsidRDefault="00B9460C" w:rsidP="19EEE21E">
      <w:pPr>
        <w:ind w:left="-1440" w:right="-1440"/>
        <w:jc w:val="center"/>
      </w:pPr>
      <w:bookmarkStart w:id="0" w:name="_Toc89702747"/>
      <w:bookmarkStart w:id="1" w:name="_Toc57806111"/>
      <w:bookmarkStart w:id="2" w:name="_Toc501475336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86B9D43" wp14:editId="405CE1E5">
                <wp:simplePos x="0" y="0"/>
                <wp:positionH relativeFrom="margin">
                  <wp:posOffset>-267335</wp:posOffset>
                </wp:positionH>
                <wp:positionV relativeFrom="paragraph">
                  <wp:posOffset>2527935</wp:posOffset>
                </wp:positionV>
                <wp:extent cx="4791075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910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2673E6" w14:textId="0FE6FAD1" w:rsidR="002E4329" w:rsidRPr="0041164C" w:rsidRDefault="0041164C" w:rsidP="006E462E">
                            <w:pPr>
                              <w:spacing w:after="0" w:line="168" w:lineRule="auto"/>
                              <w:rPr>
                                <w:b/>
                                <w:color w:val="FFFFFF" w:themeColor="background1"/>
                                <w:sz w:val="86"/>
                                <w:szCs w:val="180"/>
                                <w:lang w:val="en-AS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86"/>
                                <w:szCs w:val="180"/>
                                <w:lang w:val="en-AS"/>
                              </w:rPr>
                              <w:t>Eltizam</w:t>
                            </w:r>
                          </w:p>
                          <w:p w14:paraId="433984EB" w14:textId="7768A9F7" w:rsidR="001E3F0A" w:rsidRPr="006E462E" w:rsidRDefault="002E4329" w:rsidP="006E462E">
                            <w:pPr>
                              <w:spacing w:after="0" w:line="168" w:lineRule="auto"/>
                              <w:rPr>
                                <w:rFonts w:ascii="Calibri bold" w:hAnsi="Calibri bold"/>
                                <w:b/>
                                <w:color w:val="FFFFFF" w:themeColor="background1"/>
                                <w:sz w:val="86"/>
                                <w:szCs w:val="180"/>
                              </w:rPr>
                            </w:pPr>
                            <w:r w:rsidRPr="002E4329">
                              <w:rPr>
                                <w:rFonts w:ascii="Calibri bold" w:hAnsi="Calibri bold"/>
                                <w:b/>
                                <w:color w:val="FFFFFF" w:themeColor="background1"/>
                                <w:sz w:val="86"/>
                                <w:szCs w:val="180"/>
                              </w:rPr>
                              <w:t>MOM</w:t>
                            </w:r>
                            <w:r w:rsidR="00B9460C">
                              <w:rPr>
                                <w:rFonts w:ascii="Calibri bold" w:hAnsi="Calibri bold"/>
                                <w:b/>
                                <w:color w:val="FFFFFF" w:themeColor="background1"/>
                                <w:sz w:val="86"/>
                                <w:szCs w:val="180"/>
                              </w:rPr>
                              <w:t xml:space="preserve"> – RGM </w:t>
                            </w:r>
                            <w:r w:rsidR="003D398D">
                              <w:rPr>
                                <w:rFonts w:ascii="Calibri bold" w:hAnsi="Calibri bold"/>
                                <w:b/>
                                <w:color w:val="FFFFFF" w:themeColor="background1"/>
                                <w:sz w:val="86"/>
                                <w:szCs w:val="180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86B9D4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21.05pt;margin-top:199.05pt;width:377.25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" filled="f" stroked="f">
                <v:textbox style="mso-fit-shape-to-text:t">
                  <w:txbxContent>
                    <w:p w14:paraId="3F2673E6" w14:textId="0FE6FAD1" w:rsidR="002E4329" w:rsidRPr="0041164C" w:rsidRDefault="0041164C" w:rsidP="006E462E">
                      <w:pPr>
                        <w:spacing w:after="0" w:line="168" w:lineRule="auto"/>
                        <w:rPr>
                          <w:b/>
                          <w:color w:val="FFFFFF" w:themeColor="background1"/>
                          <w:sz w:val="86"/>
                          <w:szCs w:val="180"/>
                          <w:lang w:val="en-AS"/>
                        </w:rPr>
                      </w:pPr>
                      <w:r>
                        <w:rPr>
                          <w:b/>
                          <w:color w:val="FFFFFF" w:themeColor="background1"/>
                          <w:sz w:val="86"/>
                          <w:szCs w:val="180"/>
                          <w:lang w:val="en-AS"/>
                        </w:rPr>
                        <w:t>Eltizam</w:t>
                      </w:r>
                    </w:p>
                    <w:p w14:paraId="433984EB" w14:textId="7768A9F7" w:rsidR="001E3F0A" w:rsidRPr="006E462E" w:rsidRDefault="002E4329" w:rsidP="006E462E">
                      <w:pPr>
                        <w:spacing w:after="0" w:line="168" w:lineRule="auto"/>
                        <w:rPr>
                          <w:rFonts w:ascii="Calibri bold" w:hAnsi="Calibri bold"/>
                          <w:b/>
                          <w:color w:val="FFFFFF" w:themeColor="background1"/>
                          <w:sz w:val="86"/>
                          <w:szCs w:val="180"/>
                        </w:rPr>
                      </w:pPr>
                      <w:r w:rsidRPr="002E4329">
                        <w:rPr>
                          <w:rFonts w:ascii="Calibri bold" w:hAnsi="Calibri bold"/>
                          <w:b/>
                          <w:color w:val="FFFFFF" w:themeColor="background1"/>
                          <w:sz w:val="86"/>
                          <w:szCs w:val="180"/>
                        </w:rPr>
                        <w:t>MOM</w:t>
                      </w:r>
                      <w:r w:rsidR="00B9460C">
                        <w:rPr>
                          <w:rFonts w:ascii="Calibri bold" w:hAnsi="Calibri bold"/>
                          <w:b/>
                          <w:color w:val="FFFFFF" w:themeColor="background1"/>
                          <w:sz w:val="86"/>
                          <w:szCs w:val="180"/>
                        </w:rPr>
                        <w:t xml:space="preserve"> – RGM </w:t>
                      </w:r>
                      <w:r w:rsidR="003D398D">
                        <w:rPr>
                          <w:rFonts w:ascii="Calibri bold" w:hAnsi="Calibri bold"/>
                          <w:b/>
                          <w:color w:val="FFFFFF" w:themeColor="background1"/>
                          <w:sz w:val="86"/>
                          <w:szCs w:val="180"/>
                        </w:rPr>
                        <w:t>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B54B4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F7B6B18" wp14:editId="08170B52">
                <wp:simplePos x="0" y="0"/>
                <wp:positionH relativeFrom="margin">
                  <wp:posOffset>2667000</wp:posOffset>
                </wp:positionH>
                <wp:positionV relativeFrom="paragraph">
                  <wp:posOffset>6795135</wp:posOffset>
                </wp:positionV>
                <wp:extent cx="1447800" cy="1404620"/>
                <wp:effectExtent l="0" t="0" r="0" b="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78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5FCE4A" w14:textId="77777777" w:rsidR="00542AED" w:rsidRDefault="00542AED" w:rsidP="00947090">
                            <w:pPr>
                              <w:spacing w:after="0" w:line="216" w:lineRule="auto"/>
                              <w:rPr>
                                <w:color w:val="000000" w:themeColor="text1"/>
                                <w:sz w:val="42"/>
                                <w:szCs w:val="40"/>
                                <w:lang w:val="en-AS"/>
                              </w:rPr>
                            </w:pPr>
                          </w:p>
                          <w:p w14:paraId="0D65B297" w14:textId="79330BFC" w:rsidR="001E3F0A" w:rsidRPr="0018600E" w:rsidRDefault="0018600E" w:rsidP="00947090">
                            <w:pPr>
                              <w:spacing w:after="0" w:line="216" w:lineRule="auto"/>
                              <w:rPr>
                                <w:color w:val="000000" w:themeColor="text1"/>
                                <w:sz w:val="42"/>
                                <w:szCs w:val="40"/>
                                <w:lang w:val="en-AS"/>
                              </w:rPr>
                            </w:pPr>
                            <w:r>
                              <w:rPr>
                                <w:color w:val="000000" w:themeColor="text1"/>
                                <w:sz w:val="42"/>
                                <w:szCs w:val="40"/>
                                <w:lang w:val="en-AS"/>
                              </w:rPr>
                              <w:t>Eltizam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F7B6B18" id="_x0000_s1027" type="#_x0000_t202" style="position:absolute;left:0;text-align:left;margin-left:210pt;margin-top:535.05pt;width:114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" filled="f" stroked="f">
                <v:textbox style="mso-fit-shape-to-text:t">
                  <w:txbxContent>
                    <w:p w14:paraId="365FCE4A" w14:textId="77777777" w:rsidR="00542AED" w:rsidRDefault="00542AED" w:rsidP="00947090">
                      <w:pPr>
                        <w:spacing w:after="0" w:line="216" w:lineRule="auto"/>
                        <w:rPr>
                          <w:color w:val="000000" w:themeColor="text1"/>
                          <w:sz w:val="42"/>
                          <w:szCs w:val="40"/>
                          <w:lang w:val="en-AS"/>
                        </w:rPr>
                      </w:pPr>
                    </w:p>
                    <w:p w14:paraId="0D65B297" w14:textId="79330BFC" w:rsidR="001E3F0A" w:rsidRPr="0018600E" w:rsidRDefault="0018600E" w:rsidP="00947090">
                      <w:pPr>
                        <w:spacing w:after="0" w:line="216" w:lineRule="auto"/>
                        <w:rPr>
                          <w:color w:val="000000" w:themeColor="text1"/>
                          <w:sz w:val="42"/>
                          <w:szCs w:val="40"/>
                          <w:lang w:val="en-AS"/>
                        </w:rPr>
                      </w:pPr>
                      <w:r>
                        <w:rPr>
                          <w:color w:val="000000" w:themeColor="text1"/>
                          <w:sz w:val="42"/>
                          <w:szCs w:val="40"/>
                          <w:lang w:val="en-AS"/>
                        </w:rPr>
                        <w:t>Eltizam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B54B4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2BBD993" wp14:editId="4972391A">
                <wp:simplePos x="0" y="0"/>
                <wp:positionH relativeFrom="margin">
                  <wp:posOffset>2476500</wp:posOffset>
                </wp:positionH>
                <wp:positionV relativeFrom="paragraph">
                  <wp:posOffset>6442710</wp:posOffset>
                </wp:positionV>
                <wp:extent cx="1895475" cy="1404620"/>
                <wp:effectExtent l="0" t="0" r="0" b="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54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E3143D" w14:textId="77777777" w:rsidR="00542AED" w:rsidRDefault="0018600E" w:rsidP="006E462E">
                            <w:pPr>
                              <w:spacing w:after="0" w:line="240" w:lineRule="auto"/>
                              <w:rPr>
                                <w:rFonts w:cstheme="minorHAnsi"/>
                                <w:color w:val="000000" w:themeColor="text1"/>
                                <w:sz w:val="26"/>
                                <w:szCs w:val="40"/>
                                <w:lang w:val="en-AS"/>
                              </w:rPr>
                            </w:pPr>
                            <w:r>
                              <w:rPr>
                                <w:rFonts w:cstheme="minorHAnsi"/>
                                <w:color w:val="000000" w:themeColor="text1"/>
                                <w:sz w:val="26"/>
                                <w:szCs w:val="40"/>
                                <w:lang w:val="en-AS"/>
                              </w:rPr>
                              <w:t xml:space="preserve">      </w:t>
                            </w:r>
                          </w:p>
                          <w:p w14:paraId="2109D891" w14:textId="64ACCC20" w:rsidR="001E3F0A" w:rsidRPr="00DC0781" w:rsidRDefault="00542AED" w:rsidP="006E462E">
                            <w:pPr>
                              <w:spacing w:after="0" w:line="240" w:lineRule="auto"/>
                              <w:rPr>
                                <w:rFonts w:cstheme="minorHAnsi"/>
                                <w:color w:val="000000" w:themeColor="text1"/>
                                <w:sz w:val="26"/>
                                <w:szCs w:val="40"/>
                              </w:rPr>
                            </w:pPr>
                            <w:r>
                              <w:rPr>
                                <w:rFonts w:cstheme="minorHAnsi"/>
                                <w:color w:val="000000" w:themeColor="text1"/>
                                <w:sz w:val="26"/>
                                <w:szCs w:val="40"/>
                                <w:lang w:val="en-AS"/>
                              </w:rPr>
                              <w:t xml:space="preserve">      </w:t>
                            </w:r>
                            <w:r w:rsidR="001E3F0A" w:rsidRPr="00DC0781">
                              <w:rPr>
                                <w:rFonts w:cstheme="minorHAnsi"/>
                                <w:color w:val="000000" w:themeColor="text1"/>
                                <w:sz w:val="26"/>
                                <w:szCs w:val="40"/>
                              </w:rPr>
                              <w:t>Client 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2BBD993" id="_x0000_s1028" type="#_x0000_t202" style="position:absolute;left:0;text-align:left;margin-left:195pt;margin-top:507.3pt;width:149.25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" filled="f" stroked="f">
                <v:textbox style="mso-fit-shape-to-text:t">
                  <w:txbxContent>
                    <w:p w14:paraId="70E3143D" w14:textId="77777777" w:rsidR="00542AED" w:rsidRDefault="0018600E" w:rsidP="006E462E">
                      <w:pPr>
                        <w:spacing w:after="0" w:line="240" w:lineRule="auto"/>
                        <w:rPr>
                          <w:rFonts w:cstheme="minorHAnsi"/>
                          <w:color w:val="000000" w:themeColor="text1"/>
                          <w:sz w:val="26"/>
                          <w:szCs w:val="40"/>
                          <w:lang w:val="en-AS"/>
                        </w:rPr>
                      </w:pPr>
                      <w:r>
                        <w:rPr>
                          <w:rFonts w:cstheme="minorHAnsi"/>
                          <w:color w:val="000000" w:themeColor="text1"/>
                          <w:sz w:val="26"/>
                          <w:szCs w:val="40"/>
                          <w:lang w:val="en-AS"/>
                        </w:rPr>
                        <w:t xml:space="preserve">      </w:t>
                      </w:r>
                    </w:p>
                    <w:p w14:paraId="2109D891" w14:textId="64ACCC20" w:rsidR="001E3F0A" w:rsidRPr="00DC0781" w:rsidRDefault="00542AED" w:rsidP="006E462E">
                      <w:pPr>
                        <w:spacing w:after="0" w:line="240" w:lineRule="auto"/>
                        <w:rPr>
                          <w:rFonts w:cstheme="minorHAnsi"/>
                          <w:color w:val="000000" w:themeColor="text1"/>
                          <w:sz w:val="26"/>
                          <w:szCs w:val="40"/>
                        </w:rPr>
                      </w:pPr>
                      <w:r>
                        <w:rPr>
                          <w:rFonts w:cstheme="minorHAnsi"/>
                          <w:color w:val="000000" w:themeColor="text1"/>
                          <w:sz w:val="26"/>
                          <w:szCs w:val="40"/>
                          <w:lang w:val="en-AS"/>
                        </w:rPr>
                        <w:t xml:space="preserve">      </w:t>
                      </w:r>
                      <w:r w:rsidR="001E3F0A" w:rsidRPr="00DC0781">
                        <w:rPr>
                          <w:rFonts w:cstheme="minorHAnsi"/>
                          <w:color w:val="000000" w:themeColor="text1"/>
                          <w:sz w:val="26"/>
                          <w:szCs w:val="40"/>
                        </w:rPr>
                        <w:t>Client Name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8600E">
        <w:rPr>
          <w:noProof/>
        </w:rPr>
        <w:drawing>
          <wp:anchor distT="0" distB="0" distL="114300" distR="114300" simplePos="0" relativeHeight="251671552" behindDoc="0" locked="0" layoutInCell="1" allowOverlap="1" wp14:anchorId="4B73BB4B" wp14:editId="17EBE44B">
            <wp:simplePos x="0" y="0"/>
            <wp:positionH relativeFrom="margin">
              <wp:align>left</wp:align>
            </wp:positionH>
            <wp:positionV relativeFrom="margin">
              <wp:posOffset>6814185</wp:posOffset>
            </wp:positionV>
            <wp:extent cx="1714500" cy="676275"/>
            <wp:effectExtent l="285750" t="285750" r="285750" b="314325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676275"/>
                    </a:xfrm>
                    <a:prstGeom prst="rect">
                      <a:avLst/>
                    </a:prstGeom>
                    <a:ln w="190500" cap="sq">
                      <a:solidFill>
                        <a:srgbClr val="C8C6BD"/>
                      </a:solidFill>
                      <a:prstDash val="solid"/>
                      <a:miter lim="800000"/>
                    </a:ln>
                    <a:effectLst>
                      <a:outerShdw blurRad="254000" algn="bl" rotWithShape="0">
                        <a:srgbClr val="000000">
                          <a:alpha val="43000"/>
                        </a:srgbClr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2100000"/>
                      </a:lightRig>
                    </a:scene3d>
                    <a:sp3d extrusionH="25400">
                      <a:bevelT w="304800" h="152400" prst="hardEdge"/>
                      <a:extrusionClr>
                        <a:srgbClr val="000000"/>
                      </a:extrusion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600E">
        <w:rPr>
          <w:noProof/>
        </w:rPr>
        <w:drawing>
          <wp:inline distT="0" distB="0" distL="0" distR="0" wp14:anchorId="724AFF51" wp14:editId="2B8ACFFC">
            <wp:extent cx="1835150" cy="14998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5150" cy="14998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644A93" w:rsidRPr="00644A93">
        <w:rPr>
          <w:noProof/>
        </w:rPr>
        <w:drawing>
          <wp:inline distT="0" distB="0" distL="0" distR="0" wp14:anchorId="0745D0B5" wp14:editId="0C226E08">
            <wp:extent cx="1261981" cy="1158340"/>
            <wp:effectExtent l="0" t="0" r="0" b="3810"/>
            <wp:docPr id="6" name="Picture 9" descr="A picture containing tex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FF507722-3CEE-4D61-AB86-8E9B65EE7BC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9" descr="A picture containing text&#10;&#10;Description automatically generated">
                      <a:extLst>
                        <a:ext uri="{FF2B5EF4-FFF2-40B4-BE49-F238E27FC236}">
                          <a16:creationId xmlns:a16="http://schemas.microsoft.com/office/drawing/2014/main" id="{FF507722-3CEE-4D61-AB86-8E9B65EE7BC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61981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54CC" w:rsidRPr="00762AA8">
        <w:rPr>
          <w:rFonts w:cstheme="minorHAnsi"/>
          <w:noProof/>
        </w:rPr>
        <w:drawing>
          <wp:anchor distT="0" distB="0" distL="114300" distR="114300" simplePos="0" relativeHeight="251658240" behindDoc="0" locked="0" layoutInCell="1" allowOverlap="1" wp14:anchorId="4EEBF847" wp14:editId="19CACCE9">
            <wp:simplePos x="0" y="0"/>
            <wp:positionH relativeFrom="margin">
              <wp:align>center</wp:align>
            </wp:positionH>
            <wp:positionV relativeFrom="margin">
              <wp:posOffset>-103570</wp:posOffset>
            </wp:positionV>
            <wp:extent cx="7714615" cy="10607040"/>
            <wp:effectExtent l="0" t="0" r="635" b="3810"/>
            <wp:wrapSquare wrapText="bothSides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coverpage%20final2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4615" cy="10607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B377A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2475CD4D" wp14:editId="45DE4131">
                <wp:simplePos x="0" y="0"/>
                <wp:positionH relativeFrom="margin">
                  <wp:posOffset>-249555</wp:posOffset>
                </wp:positionH>
                <wp:positionV relativeFrom="paragraph">
                  <wp:posOffset>3911600</wp:posOffset>
                </wp:positionV>
                <wp:extent cx="4786630" cy="1404620"/>
                <wp:effectExtent l="0" t="0" r="0" b="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66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2EDF09" w14:textId="11142C1B" w:rsidR="001E3F0A" w:rsidRPr="00F76FFB" w:rsidRDefault="001E3F0A" w:rsidP="005553D4">
                            <w:pPr>
                              <w:spacing w:after="0" w:line="216" w:lineRule="auto"/>
                              <w:rPr>
                                <w:rFonts w:cstheme="minorHAnsi"/>
                                <w:color w:val="FFFFFF" w:themeColor="background1"/>
                                <w:sz w:val="26"/>
                                <w:szCs w:val="28"/>
                              </w:rPr>
                            </w:pPr>
                            <w:r w:rsidRPr="00CB377A">
                              <w:rPr>
                                <w:rFonts w:cstheme="minorHAnsi"/>
                                <w:color w:val="FFFFFF" w:themeColor="background1"/>
                                <w:sz w:val="26"/>
                                <w:szCs w:val="28"/>
                              </w:rPr>
                              <w:t>NeoSOFT is a SEI-CMMI Level-5 Global IT Consulting &amp; Software Solutions Provider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475CD4D" id="_x0000_s1029" type="#_x0000_t202" style="position:absolute;left:0;text-align:left;margin-left:-19.65pt;margin-top:308pt;width:376.9pt;height:110.6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" filled="f" stroked="f">
                <v:textbox style="mso-fit-shape-to-text:t">
                  <w:txbxContent>
                    <w:p w14:paraId="152EDF09" w14:textId="11142C1B" w:rsidR="001E3F0A" w:rsidRPr="00F76FFB" w:rsidRDefault="001E3F0A" w:rsidP="005553D4">
                      <w:pPr>
                        <w:spacing w:after="0" w:line="216" w:lineRule="auto"/>
                        <w:rPr>
                          <w:rFonts w:cstheme="minorHAnsi"/>
                          <w:color w:val="FFFFFF" w:themeColor="background1"/>
                          <w:sz w:val="26"/>
                          <w:szCs w:val="28"/>
                        </w:rPr>
                      </w:pPr>
                      <w:r w:rsidRPr="00CB377A">
                        <w:rPr>
                          <w:rFonts w:cstheme="minorHAnsi"/>
                          <w:color w:val="FFFFFF" w:themeColor="background1"/>
                          <w:sz w:val="26"/>
                          <w:szCs w:val="28"/>
                        </w:rPr>
                        <w:t>NeoSOFT is a SEI-CMMI Level-5 Global IT Consulting &amp; Software Solutions Provider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802D2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59B3A12" wp14:editId="7A77D53B">
                <wp:simplePos x="0" y="0"/>
                <wp:positionH relativeFrom="column">
                  <wp:posOffset>-146685</wp:posOffset>
                </wp:positionH>
                <wp:positionV relativeFrom="paragraph">
                  <wp:posOffset>3691255</wp:posOffset>
                </wp:positionV>
                <wp:extent cx="611230" cy="0"/>
                <wp:effectExtent l="0" t="19050" r="3683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123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6="http://schemas.microsoft.com/office/drawing/2014/main" xmlns:a14="http://schemas.microsoft.com/office/drawing/2010/main" xmlns:pic="http://schemas.openxmlformats.org/drawingml/2006/picture" xmlns:a="http://schemas.openxmlformats.org/drawingml/2006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 w14:anchorId="6C39B491">
              <v:line id="Straight Connector 25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white [3212]" strokeweight="2.25pt" from="-11.55pt,290.65pt" to="36.6pt,290.65pt" w14:anchorId="78BBE1A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">
                <v:stroke joinstyle="miter"/>
              </v:line>
            </w:pict>
          </mc:Fallback>
        </mc:AlternateContent>
      </w:r>
      <w:r w:rsidR="006E462E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6F8BA70" wp14:editId="6934E2ED">
                <wp:simplePos x="0" y="0"/>
                <wp:positionH relativeFrom="margin">
                  <wp:posOffset>3646805</wp:posOffset>
                </wp:positionH>
                <wp:positionV relativeFrom="paragraph">
                  <wp:posOffset>949021</wp:posOffset>
                </wp:positionV>
                <wp:extent cx="2526030" cy="1404620"/>
                <wp:effectExtent l="0" t="0" r="0" b="317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60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9FB9C3" w14:textId="213F666B" w:rsidR="001E3F0A" w:rsidRPr="00075E72" w:rsidRDefault="00F44AB8" w:rsidP="006E462E">
                            <w:pPr>
                              <w:spacing w:after="0" w:line="240" w:lineRule="auto"/>
                              <w:jc w:val="right"/>
                              <w:rPr>
                                <w:color w:val="FFFFFF" w:themeColor="background1"/>
                                <w:sz w:val="26"/>
                                <w:szCs w:val="40"/>
                                <w:lang w:val="en-AS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6"/>
                                <w:szCs w:val="40"/>
                                <w:lang w:val="en-AS"/>
                              </w:rPr>
                              <w:t>March 27</w:t>
                            </w:r>
                            <w:r w:rsidR="00D634E5">
                              <w:rPr>
                                <w:rFonts w:ascii="Calibri bold" w:hAnsi="Calibri bold"/>
                                <w:color w:val="FFFFFF" w:themeColor="background1"/>
                                <w:sz w:val="26"/>
                                <w:szCs w:val="40"/>
                              </w:rPr>
                              <w:t>, 2023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6F8BA70" id="_x0000_s1030" type="#_x0000_t202" style="position:absolute;left:0;text-align:left;margin-left:287.15pt;margin-top:74.75pt;width:198.9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" filled="f" stroked="f">
                <v:textbox style="mso-fit-shape-to-text:t">
                  <w:txbxContent>
                    <w:p w14:paraId="759FB9C3" w14:textId="213F666B" w:rsidR="001E3F0A" w:rsidRPr="00075E72" w:rsidRDefault="00F44AB8" w:rsidP="006E462E">
                      <w:pPr>
                        <w:spacing w:after="0" w:line="240" w:lineRule="auto"/>
                        <w:jc w:val="right"/>
                        <w:rPr>
                          <w:color w:val="FFFFFF" w:themeColor="background1"/>
                          <w:sz w:val="26"/>
                          <w:szCs w:val="40"/>
                          <w:lang w:val="en-AS"/>
                        </w:rPr>
                      </w:pPr>
                      <w:r>
                        <w:rPr>
                          <w:b/>
                          <w:color w:val="FFFFFF" w:themeColor="background1"/>
                          <w:sz w:val="26"/>
                          <w:szCs w:val="40"/>
                          <w:lang w:val="en-AS"/>
                        </w:rPr>
                        <w:t>March 27</w:t>
                      </w:r>
                      <w:r w:rsidR="00D634E5">
                        <w:rPr>
                          <w:rFonts w:ascii="Calibri bold" w:hAnsi="Calibri bold"/>
                          <w:color w:val="FFFFFF" w:themeColor="background1"/>
                          <w:sz w:val="26"/>
                          <w:szCs w:val="40"/>
                        </w:rPr>
                        <w:t>, 2023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4B6FA3FF">
        <w:t>`</w:t>
      </w:r>
    </w:p>
    <w:tbl>
      <w:tblPr>
        <w:tblW w:w="9494" w:type="dxa"/>
        <w:tblInd w:w="-5" w:type="dxa"/>
        <w:tblBorders>
          <w:top w:val="single" w:sz="4" w:space="0" w:color="7E7E7E"/>
          <w:left w:val="single" w:sz="4" w:space="0" w:color="7E7E7E"/>
          <w:bottom w:val="single" w:sz="4" w:space="0" w:color="7E7E7E"/>
          <w:right w:val="single" w:sz="4" w:space="0" w:color="7E7E7E"/>
          <w:insideH w:val="single" w:sz="4" w:space="0" w:color="7E7E7E"/>
          <w:insideV w:val="single" w:sz="4" w:space="0" w:color="7E7E7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43"/>
        <w:gridCol w:w="5951"/>
      </w:tblGrid>
      <w:tr w:rsidR="0014396C" w14:paraId="7CC6A761" w14:textId="77777777" w:rsidTr="0014396C">
        <w:trPr>
          <w:trHeight w:val="402"/>
        </w:trPr>
        <w:tc>
          <w:tcPr>
            <w:tcW w:w="9494" w:type="dxa"/>
            <w:gridSpan w:val="2"/>
            <w:shd w:val="clear" w:color="auto" w:fill="A10000"/>
            <w:vAlign w:val="center"/>
          </w:tcPr>
          <w:p w14:paraId="0950D34B" w14:textId="40416410" w:rsidR="0014396C" w:rsidRDefault="0014396C" w:rsidP="0014396C">
            <w:pPr>
              <w:pStyle w:val="TableParagraph"/>
              <w:ind w:left="55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lastRenderedPageBreak/>
              <w:t>Meeting</w:t>
            </w:r>
            <w:r>
              <w:rPr>
                <w:b/>
                <w:color w:val="FFFFFF"/>
                <w:spacing w:val="-3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Date,</w:t>
            </w:r>
            <w:r>
              <w:rPr>
                <w:b/>
                <w:color w:val="FFFFFF"/>
                <w:spacing w:val="-1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Time</w:t>
            </w:r>
            <w:r w:rsidR="00D044C4">
              <w:rPr>
                <w:b/>
                <w:color w:val="FFFFFF"/>
                <w:sz w:val="24"/>
              </w:rPr>
              <w:t>,</w:t>
            </w:r>
            <w:r>
              <w:rPr>
                <w:b/>
                <w:color w:val="FFFFFF"/>
                <w:spacing w:val="-3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and</w:t>
            </w:r>
            <w:r>
              <w:rPr>
                <w:b/>
                <w:color w:val="FFFFFF"/>
                <w:spacing w:val="-2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Attendee</w:t>
            </w:r>
            <w:r>
              <w:rPr>
                <w:b/>
                <w:color w:val="FFFFFF"/>
                <w:spacing w:val="-3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Details</w:t>
            </w:r>
          </w:p>
        </w:tc>
      </w:tr>
      <w:tr w:rsidR="0014396C" w14:paraId="57621489" w14:textId="77777777" w:rsidTr="0014396C">
        <w:trPr>
          <w:trHeight w:val="402"/>
        </w:trPr>
        <w:tc>
          <w:tcPr>
            <w:tcW w:w="3543" w:type="dxa"/>
            <w:vAlign w:val="center"/>
          </w:tcPr>
          <w:p w14:paraId="6C102AD9" w14:textId="77777777" w:rsidR="0014396C" w:rsidRDefault="0014396C" w:rsidP="0014396C">
            <w:pPr>
              <w:pStyle w:val="TableParagraph"/>
              <w:ind w:left="5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5951" w:type="dxa"/>
            <w:vAlign w:val="center"/>
          </w:tcPr>
          <w:p w14:paraId="4348B55A" w14:textId="443646D6" w:rsidR="0014396C" w:rsidRPr="007E74D5" w:rsidRDefault="00864465" w:rsidP="0014396C">
            <w:pPr>
              <w:pStyle w:val="TableParagraph"/>
              <w:ind w:left="52"/>
              <w:rPr>
                <w:sz w:val="24"/>
                <w:lang w:val="en-AS"/>
              </w:rPr>
            </w:pPr>
            <w:r>
              <w:rPr>
                <w:sz w:val="24"/>
                <w:lang w:val="en-IN"/>
              </w:rPr>
              <w:t>27</w:t>
            </w:r>
            <w:r w:rsidR="00C845E0" w:rsidRPr="007E74D5">
              <w:rPr>
                <w:sz w:val="24"/>
                <w:lang w:val="en-AS"/>
              </w:rPr>
              <w:t>th March 2023</w:t>
            </w:r>
          </w:p>
        </w:tc>
      </w:tr>
      <w:tr w:rsidR="0014396C" w14:paraId="7B793129" w14:textId="77777777" w:rsidTr="0014396C">
        <w:trPr>
          <w:trHeight w:val="402"/>
        </w:trPr>
        <w:tc>
          <w:tcPr>
            <w:tcW w:w="3543" w:type="dxa"/>
            <w:vAlign w:val="center"/>
          </w:tcPr>
          <w:p w14:paraId="68BAB99D" w14:textId="77777777" w:rsidR="0014396C" w:rsidRDefault="0014396C" w:rsidP="0014396C">
            <w:pPr>
              <w:pStyle w:val="TableParagraph"/>
              <w:ind w:left="5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Venue</w:t>
            </w:r>
          </w:p>
        </w:tc>
        <w:tc>
          <w:tcPr>
            <w:tcW w:w="5951" w:type="dxa"/>
            <w:vAlign w:val="center"/>
          </w:tcPr>
          <w:p w14:paraId="5E6FA0D0" w14:textId="268DC0CE" w:rsidR="0014396C" w:rsidRPr="007E74D5" w:rsidRDefault="00C80E72" w:rsidP="00D335D1">
            <w:pPr>
              <w:pStyle w:val="TableParagraph"/>
              <w:ind w:left="52"/>
              <w:rPr>
                <w:sz w:val="24"/>
                <w:lang w:val="en-AS"/>
              </w:rPr>
            </w:pPr>
            <w:r w:rsidRPr="007E74D5">
              <w:rPr>
                <w:sz w:val="24"/>
                <w:lang w:val="en-AS"/>
              </w:rPr>
              <w:t xml:space="preserve">MS </w:t>
            </w:r>
            <w:r w:rsidR="00460E29" w:rsidRPr="007E74D5">
              <w:rPr>
                <w:sz w:val="24"/>
                <w:lang w:val="en-AS"/>
              </w:rPr>
              <w:t>T</w:t>
            </w:r>
            <w:r w:rsidR="00D335D1" w:rsidRPr="007E74D5">
              <w:rPr>
                <w:sz w:val="24"/>
                <w:lang w:val="en-AS"/>
              </w:rPr>
              <w:t>eams</w:t>
            </w:r>
          </w:p>
        </w:tc>
      </w:tr>
      <w:tr w:rsidR="0014396C" w14:paraId="12787E65" w14:textId="77777777" w:rsidTr="0014396C">
        <w:trPr>
          <w:trHeight w:val="402"/>
        </w:trPr>
        <w:tc>
          <w:tcPr>
            <w:tcW w:w="3543" w:type="dxa"/>
            <w:vAlign w:val="center"/>
          </w:tcPr>
          <w:p w14:paraId="735FFDC8" w14:textId="77777777" w:rsidR="0014396C" w:rsidRDefault="0014396C" w:rsidP="0014396C">
            <w:pPr>
              <w:pStyle w:val="TableParagraph"/>
              <w:ind w:left="5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Time</w:t>
            </w:r>
          </w:p>
        </w:tc>
        <w:tc>
          <w:tcPr>
            <w:tcW w:w="5951" w:type="dxa"/>
            <w:vAlign w:val="center"/>
          </w:tcPr>
          <w:p w14:paraId="4497E6A7" w14:textId="56C3647E" w:rsidR="0014396C" w:rsidRPr="007E74D5" w:rsidRDefault="00E119C6" w:rsidP="006B20A2">
            <w:pPr>
              <w:pStyle w:val="TableParagraph"/>
              <w:ind w:left="52"/>
              <w:rPr>
                <w:sz w:val="24"/>
              </w:rPr>
            </w:pPr>
            <w:r>
              <w:rPr>
                <w:sz w:val="24"/>
                <w:lang w:val="en-AS"/>
              </w:rPr>
              <w:t>0</w:t>
            </w:r>
            <w:r w:rsidR="00C20B0C">
              <w:rPr>
                <w:sz w:val="24"/>
                <w:lang w:val="en-IN"/>
              </w:rPr>
              <w:t>4</w:t>
            </w:r>
            <w:r w:rsidR="0014396C" w:rsidRPr="007E74D5">
              <w:rPr>
                <w:sz w:val="24"/>
              </w:rPr>
              <w:t>.</w:t>
            </w:r>
            <w:r w:rsidR="00793B60">
              <w:rPr>
                <w:sz w:val="24"/>
              </w:rPr>
              <w:t>0</w:t>
            </w:r>
            <w:r w:rsidR="00C251DE" w:rsidRPr="007E74D5">
              <w:rPr>
                <w:sz w:val="24"/>
                <w:lang w:val="en-AS"/>
              </w:rPr>
              <w:t>0</w:t>
            </w:r>
            <w:r w:rsidR="0014396C" w:rsidRPr="007E74D5">
              <w:rPr>
                <w:spacing w:val="-2"/>
                <w:sz w:val="24"/>
              </w:rPr>
              <w:t xml:space="preserve"> </w:t>
            </w:r>
            <w:r w:rsidR="0014396C" w:rsidRPr="007E74D5">
              <w:rPr>
                <w:sz w:val="24"/>
              </w:rPr>
              <w:t>PM</w:t>
            </w:r>
            <w:r w:rsidR="0014396C" w:rsidRPr="007E74D5">
              <w:rPr>
                <w:spacing w:val="1"/>
                <w:sz w:val="24"/>
              </w:rPr>
              <w:t xml:space="preserve"> </w:t>
            </w:r>
            <w:r w:rsidR="0014396C" w:rsidRPr="007E74D5">
              <w:rPr>
                <w:sz w:val="24"/>
              </w:rPr>
              <w:t>–</w:t>
            </w:r>
            <w:r w:rsidR="0014396C" w:rsidRPr="007E74D5"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0</w:t>
            </w:r>
            <w:r w:rsidR="006B20A2">
              <w:rPr>
                <w:sz w:val="24"/>
              </w:rPr>
              <w:t>5</w:t>
            </w:r>
            <w:r w:rsidR="00222706">
              <w:rPr>
                <w:sz w:val="24"/>
              </w:rPr>
              <w:t>.0</w:t>
            </w:r>
            <w:r w:rsidR="008C33AB" w:rsidRPr="007E74D5">
              <w:rPr>
                <w:sz w:val="24"/>
              </w:rPr>
              <w:t>0</w:t>
            </w:r>
            <w:r w:rsidR="00D044C4" w:rsidRPr="007E74D5">
              <w:rPr>
                <w:sz w:val="24"/>
              </w:rPr>
              <w:t xml:space="preserve"> </w:t>
            </w:r>
            <w:r w:rsidR="0014396C" w:rsidRPr="007E74D5">
              <w:rPr>
                <w:sz w:val="24"/>
              </w:rPr>
              <w:t>PM</w:t>
            </w:r>
            <w:r>
              <w:rPr>
                <w:sz w:val="24"/>
              </w:rPr>
              <w:t xml:space="preserve"> IST</w:t>
            </w:r>
          </w:p>
        </w:tc>
      </w:tr>
      <w:tr w:rsidR="0014396C" w14:paraId="31355F20" w14:textId="77777777" w:rsidTr="0014396C">
        <w:trPr>
          <w:trHeight w:val="402"/>
        </w:trPr>
        <w:tc>
          <w:tcPr>
            <w:tcW w:w="3543" w:type="dxa"/>
            <w:vAlign w:val="center"/>
          </w:tcPr>
          <w:p w14:paraId="3395A77B" w14:textId="77777777" w:rsidR="0014396C" w:rsidRDefault="0014396C" w:rsidP="0014396C">
            <w:pPr>
              <w:pStyle w:val="TableParagraph"/>
              <w:ind w:left="5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Meeting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Type</w:t>
            </w:r>
          </w:p>
        </w:tc>
        <w:tc>
          <w:tcPr>
            <w:tcW w:w="5951" w:type="dxa"/>
            <w:vAlign w:val="center"/>
          </w:tcPr>
          <w:p w14:paraId="0F46FBC5" w14:textId="59248DB1" w:rsidR="0014396C" w:rsidRPr="00080CA4" w:rsidRDefault="00080CA4" w:rsidP="0014396C">
            <w:pPr>
              <w:pStyle w:val="TableParagraph"/>
              <w:ind w:left="52"/>
              <w:rPr>
                <w:sz w:val="24"/>
                <w:lang w:val="en-IN"/>
              </w:rPr>
            </w:pPr>
            <w:r>
              <w:rPr>
                <w:sz w:val="24"/>
                <w:lang w:val="en-IN"/>
              </w:rPr>
              <w:t>Wireframes demo, queries discussion</w:t>
            </w:r>
          </w:p>
        </w:tc>
      </w:tr>
      <w:tr w:rsidR="0014396C" w14:paraId="7F292130" w14:textId="77777777" w:rsidTr="004C3899">
        <w:trPr>
          <w:trHeight w:val="579"/>
        </w:trPr>
        <w:tc>
          <w:tcPr>
            <w:tcW w:w="3543" w:type="dxa"/>
            <w:vAlign w:val="center"/>
          </w:tcPr>
          <w:p w14:paraId="678F2F0E" w14:textId="77777777" w:rsidR="0014396C" w:rsidRDefault="0014396C" w:rsidP="0014396C">
            <w:pPr>
              <w:pStyle w:val="TableParagraph"/>
              <w:ind w:left="5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Internal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Attendees</w:t>
            </w:r>
          </w:p>
        </w:tc>
        <w:tc>
          <w:tcPr>
            <w:tcW w:w="5951" w:type="dxa"/>
            <w:vAlign w:val="center"/>
          </w:tcPr>
          <w:p w14:paraId="7B0D2385" w14:textId="35B5AB28" w:rsidR="0014396C" w:rsidRPr="007E74D5" w:rsidRDefault="008472A7" w:rsidP="0014396C">
            <w:pPr>
              <w:pStyle w:val="TableParagraph"/>
              <w:numPr>
                <w:ilvl w:val="0"/>
                <w:numId w:val="37"/>
              </w:numPr>
              <w:tabs>
                <w:tab w:val="left" w:pos="772"/>
                <w:tab w:val="left" w:pos="773"/>
              </w:tabs>
              <w:autoSpaceDE w:val="0"/>
              <w:autoSpaceDN w:val="0"/>
              <w:spacing w:before="54"/>
              <w:ind w:hanging="361"/>
              <w:rPr>
                <w:sz w:val="24"/>
              </w:rPr>
            </w:pPr>
            <w:r w:rsidRPr="007E74D5">
              <w:rPr>
                <w:sz w:val="24"/>
                <w:lang w:val="en-AS"/>
              </w:rPr>
              <w:t>YallaReddy</w:t>
            </w:r>
          </w:p>
          <w:p w14:paraId="43E68FD8" w14:textId="4DEF36D1" w:rsidR="00B950B7" w:rsidRPr="007E74D5" w:rsidRDefault="00B950B7" w:rsidP="00B20E31">
            <w:pPr>
              <w:pStyle w:val="TableParagraph"/>
              <w:numPr>
                <w:ilvl w:val="0"/>
                <w:numId w:val="37"/>
              </w:numPr>
              <w:tabs>
                <w:tab w:val="left" w:pos="772"/>
                <w:tab w:val="left" w:pos="773"/>
              </w:tabs>
              <w:autoSpaceDE w:val="0"/>
              <w:autoSpaceDN w:val="0"/>
              <w:spacing w:before="1"/>
              <w:ind w:hanging="361"/>
              <w:rPr>
                <w:sz w:val="24"/>
              </w:rPr>
            </w:pPr>
            <w:r w:rsidRPr="007E74D5">
              <w:rPr>
                <w:sz w:val="24"/>
                <w:lang w:val="en-AS"/>
              </w:rPr>
              <w:t>Akshata Shinde</w:t>
            </w:r>
            <w:r w:rsidR="00B20E31">
              <w:rPr>
                <w:sz w:val="24"/>
                <w:lang w:val="en-IN"/>
              </w:rPr>
              <w:t xml:space="preserve"> </w:t>
            </w:r>
          </w:p>
        </w:tc>
      </w:tr>
      <w:tr w:rsidR="0014396C" w14:paraId="1CC2F57B" w14:textId="77777777" w:rsidTr="004C3899">
        <w:trPr>
          <w:trHeight w:val="707"/>
        </w:trPr>
        <w:tc>
          <w:tcPr>
            <w:tcW w:w="3543" w:type="dxa"/>
            <w:vAlign w:val="center"/>
          </w:tcPr>
          <w:p w14:paraId="67EB38D4" w14:textId="77777777" w:rsidR="0014396C" w:rsidRDefault="0014396C" w:rsidP="0014396C">
            <w:pPr>
              <w:pStyle w:val="TableParagraph"/>
              <w:ind w:left="5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Client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Attendees</w:t>
            </w:r>
          </w:p>
        </w:tc>
        <w:tc>
          <w:tcPr>
            <w:tcW w:w="5951" w:type="dxa"/>
            <w:vAlign w:val="center"/>
          </w:tcPr>
          <w:p w14:paraId="265818FA" w14:textId="60A7A11E" w:rsidR="0014396C" w:rsidRPr="007E74D5" w:rsidRDefault="003C3E3F" w:rsidP="00EF7196">
            <w:pPr>
              <w:pStyle w:val="TableParagraph"/>
              <w:numPr>
                <w:ilvl w:val="0"/>
                <w:numId w:val="36"/>
              </w:numPr>
              <w:tabs>
                <w:tab w:val="left" w:pos="772"/>
                <w:tab w:val="left" w:pos="773"/>
              </w:tabs>
              <w:autoSpaceDE w:val="0"/>
              <w:autoSpaceDN w:val="0"/>
              <w:spacing w:before="54"/>
              <w:ind w:hanging="361"/>
              <w:rPr>
                <w:sz w:val="24"/>
              </w:rPr>
            </w:pPr>
            <w:r w:rsidRPr="007E74D5">
              <w:rPr>
                <w:sz w:val="24"/>
                <w:lang w:val="en-AS"/>
              </w:rPr>
              <w:t>Karuna Pawar</w:t>
            </w:r>
          </w:p>
        </w:tc>
      </w:tr>
      <w:tr w:rsidR="0014396C" w14:paraId="07BB3B12" w14:textId="77777777" w:rsidTr="0014396C">
        <w:trPr>
          <w:trHeight w:val="405"/>
        </w:trPr>
        <w:tc>
          <w:tcPr>
            <w:tcW w:w="3543" w:type="dxa"/>
            <w:vAlign w:val="center"/>
          </w:tcPr>
          <w:p w14:paraId="7E502E2C" w14:textId="77777777" w:rsidR="0014396C" w:rsidRDefault="0014396C" w:rsidP="0014396C">
            <w:pPr>
              <w:pStyle w:val="TableParagraph"/>
              <w:ind w:left="5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MOM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Prepared By</w:t>
            </w:r>
          </w:p>
        </w:tc>
        <w:tc>
          <w:tcPr>
            <w:tcW w:w="5951" w:type="dxa"/>
            <w:vAlign w:val="center"/>
          </w:tcPr>
          <w:p w14:paraId="65083A8E" w14:textId="3CDABE62" w:rsidR="00042A8F" w:rsidRPr="007E74D5" w:rsidRDefault="00042A8F" w:rsidP="00E91B1B">
            <w:pPr>
              <w:pStyle w:val="TableParagraph"/>
              <w:numPr>
                <w:ilvl w:val="0"/>
                <w:numId w:val="36"/>
              </w:numPr>
              <w:rPr>
                <w:sz w:val="24"/>
                <w:lang w:val="en-AS"/>
              </w:rPr>
            </w:pPr>
            <w:r w:rsidRPr="007E74D5">
              <w:rPr>
                <w:sz w:val="24"/>
                <w:lang w:val="en-AS"/>
              </w:rPr>
              <w:t>Akshata Shinde</w:t>
            </w:r>
          </w:p>
        </w:tc>
      </w:tr>
    </w:tbl>
    <w:p w14:paraId="0908E14C" w14:textId="6E1789E8" w:rsidR="00C875A3" w:rsidRDefault="00C875A3" w:rsidP="00F55401">
      <w:pPr>
        <w:suppressAutoHyphens/>
        <w:spacing w:after="0" w:line="100" w:lineRule="atLeast"/>
        <w:rPr>
          <w:rFonts w:eastAsia="Verdana" w:cstheme="minorHAnsi"/>
          <w:sz w:val="24"/>
          <w:szCs w:val="24"/>
          <w:lang w:eastAsia="hi-IN" w:bidi="hi-IN"/>
        </w:rPr>
      </w:pPr>
    </w:p>
    <w:p w14:paraId="18127F99" w14:textId="77CB43A1" w:rsidR="00EA3E5E" w:rsidRDefault="00EA3E5E" w:rsidP="00F55401">
      <w:pPr>
        <w:suppressAutoHyphens/>
        <w:spacing w:after="0" w:line="100" w:lineRule="atLeast"/>
        <w:rPr>
          <w:rFonts w:eastAsia="Verdana" w:cstheme="minorHAnsi"/>
          <w:sz w:val="24"/>
          <w:szCs w:val="24"/>
          <w:lang w:eastAsia="hi-IN" w:bidi="hi-IN"/>
        </w:rPr>
      </w:pPr>
    </w:p>
    <w:p w14:paraId="4BEE7EBC" w14:textId="3ECE9749" w:rsidR="00EA3E5E" w:rsidRDefault="00EA3E5E" w:rsidP="00F55401">
      <w:pPr>
        <w:suppressAutoHyphens/>
        <w:spacing w:after="0" w:line="100" w:lineRule="atLeast"/>
        <w:rPr>
          <w:rFonts w:eastAsia="Verdana" w:cstheme="minorHAnsi"/>
          <w:sz w:val="24"/>
          <w:szCs w:val="24"/>
          <w:lang w:eastAsia="hi-IN" w:bidi="hi-IN"/>
        </w:rPr>
      </w:pPr>
    </w:p>
    <w:p w14:paraId="24C04D78" w14:textId="21B9CD9A" w:rsidR="00C33E3F" w:rsidRDefault="00C33E3F" w:rsidP="00F55401">
      <w:pPr>
        <w:suppressAutoHyphens/>
        <w:spacing w:after="0" w:line="100" w:lineRule="atLeast"/>
        <w:rPr>
          <w:rFonts w:eastAsia="Verdana" w:cstheme="minorHAnsi"/>
          <w:sz w:val="24"/>
          <w:szCs w:val="24"/>
          <w:lang w:eastAsia="hi-IN" w:bidi="hi-IN"/>
        </w:rPr>
      </w:pPr>
    </w:p>
    <w:tbl>
      <w:tblPr>
        <w:tblW w:w="9494" w:type="dxa"/>
        <w:tblInd w:w="-5" w:type="dxa"/>
        <w:tblBorders>
          <w:top w:val="single" w:sz="4" w:space="0" w:color="7E7E7E"/>
          <w:left w:val="single" w:sz="4" w:space="0" w:color="7E7E7E"/>
          <w:bottom w:val="single" w:sz="4" w:space="0" w:color="7E7E7E"/>
          <w:right w:val="single" w:sz="4" w:space="0" w:color="7E7E7E"/>
          <w:insideH w:val="single" w:sz="4" w:space="0" w:color="7E7E7E"/>
          <w:insideV w:val="single" w:sz="4" w:space="0" w:color="7E7E7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2"/>
        <w:gridCol w:w="8222"/>
      </w:tblGrid>
      <w:tr w:rsidR="0014396C" w14:paraId="6BD4E645" w14:textId="77777777" w:rsidTr="26E581A6">
        <w:trPr>
          <w:trHeight w:val="402"/>
        </w:trPr>
        <w:tc>
          <w:tcPr>
            <w:tcW w:w="9494" w:type="dxa"/>
            <w:gridSpan w:val="2"/>
            <w:shd w:val="clear" w:color="auto" w:fill="A10000"/>
            <w:vAlign w:val="center"/>
          </w:tcPr>
          <w:p w14:paraId="3E30A91F" w14:textId="77777777" w:rsidR="0014396C" w:rsidRDefault="0014396C" w:rsidP="0014396C">
            <w:pPr>
              <w:pStyle w:val="TableParagraph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Details</w:t>
            </w:r>
            <w:r>
              <w:rPr>
                <w:b/>
                <w:color w:val="FFFFFF"/>
                <w:spacing w:val="-2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of Meeting</w:t>
            </w:r>
          </w:p>
        </w:tc>
      </w:tr>
      <w:tr w:rsidR="0014396C" w14:paraId="5C9FF5DC" w14:textId="77777777" w:rsidTr="26E581A6">
        <w:trPr>
          <w:trHeight w:val="403"/>
        </w:trPr>
        <w:tc>
          <w:tcPr>
            <w:tcW w:w="1272" w:type="dxa"/>
            <w:shd w:val="clear" w:color="auto" w:fill="FFE499"/>
            <w:vAlign w:val="center"/>
          </w:tcPr>
          <w:p w14:paraId="6192E75D" w14:textId="766EDEED" w:rsidR="0014396C" w:rsidRDefault="0014396C" w:rsidP="0014396C">
            <w:pPr>
              <w:pStyle w:val="TableParagraph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Sr. No.</w:t>
            </w:r>
          </w:p>
        </w:tc>
        <w:tc>
          <w:tcPr>
            <w:tcW w:w="8222" w:type="dxa"/>
            <w:shd w:val="clear" w:color="auto" w:fill="FFE499"/>
            <w:vAlign w:val="center"/>
          </w:tcPr>
          <w:p w14:paraId="5BC2D631" w14:textId="77777777" w:rsidR="0014396C" w:rsidRDefault="0014396C" w:rsidP="0014396C">
            <w:pPr>
              <w:pStyle w:val="TableParagraph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 w:rsidR="0014396C" w14:paraId="5E6F0AA2" w14:textId="77777777" w:rsidTr="26E581A6">
        <w:trPr>
          <w:trHeight w:val="508"/>
        </w:trPr>
        <w:tc>
          <w:tcPr>
            <w:tcW w:w="1272" w:type="dxa"/>
            <w:vAlign w:val="center"/>
          </w:tcPr>
          <w:p w14:paraId="7FA7CD83" w14:textId="77777777" w:rsidR="0014396C" w:rsidRDefault="0014396C" w:rsidP="0014396C">
            <w:pPr>
              <w:pStyle w:val="TableParagraph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222" w:type="dxa"/>
            <w:vAlign w:val="center"/>
          </w:tcPr>
          <w:p w14:paraId="63841D90" w14:textId="5CEA3772" w:rsidR="0014396C" w:rsidRPr="00437DB3" w:rsidRDefault="000A67FA" w:rsidP="00497796">
            <w:pPr>
              <w:pStyle w:val="TableParagraph"/>
              <w:ind w:left="144"/>
              <w:rPr>
                <w:sz w:val="24"/>
                <w:lang w:val="en-IN"/>
              </w:rPr>
            </w:pPr>
            <w:r>
              <w:rPr>
                <w:sz w:val="24"/>
                <w:lang w:val="en-IN"/>
              </w:rPr>
              <w:t xml:space="preserve">In today’s call, Akshata shared wireframes with </w:t>
            </w:r>
            <w:proofErr w:type="spellStart"/>
            <w:r>
              <w:rPr>
                <w:sz w:val="24"/>
                <w:lang w:val="en-IN"/>
              </w:rPr>
              <w:t>Karuna</w:t>
            </w:r>
            <w:proofErr w:type="spellEnd"/>
            <w:r>
              <w:rPr>
                <w:sz w:val="24"/>
                <w:lang w:val="en-IN"/>
              </w:rPr>
              <w:t xml:space="preserve"> by screen wise and discussed, reviewed and noted down changes to be done.</w:t>
            </w:r>
          </w:p>
        </w:tc>
      </w:tr>
      <w:tr w:rsidR="0014396C" w14:paraId="4214FC15" w14:textId="77777777" w:rsidTr="26E581A6">
        <w:trPr>
          <w:trHeight w:val="402"/>
        </w:trPr>
        <w:tc>
          <w:tcPr>
            <w:tcW w:w="1272" w:type="dxa"/>
            <w:vAlign w:val="center"/>
          </w:tcPr>
          <w:p w14:paraId="64F7C337" w14:textId="77777777" w:rsidR="0014396C" w:rsidRDefault="0014396C" w:rsidP="0014396C">
            <w:pPr>
              <w:pStyle w:val="TableParagraph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8222" w:type="dxa"/>
            <w:vAlign w:val="center"/>
          </w:tcPr>
          <w:p w14:paraId="1008F112" w14:textId="61B05A05" w:rsidR="003420C4" w:rsidRPr="008131D1" w:rsidRDefault="00D42805" w:rsidP="00D42805">
            <w:pPr>
              <w:pStyle w:val="TableParagraph"/>
              <w:rPr>
                <w:sz w:val="24"/>
                <w:lang w:val="en-IN"/>
              </w:rPr>
            </w:pPr>
            <w:r>
              <w:rPr>
                <w:sz w:val="24"/>
                <w:lang w:val="en-IN"/>
              </w:rPr>
              <w:t xml:space="preserve">   </w:t>
            </w:r>
            <w:proofErr w:type="spellStart"/>
            <w:r>
              <w:rPr>
                <w:sz w:val="24"/>
                <w:lang w:val="en-IN"/>
              </w:rPr>
              <w:t>Karuna</w:t>
            </w:r>
            <w:proofErr w:type="spellEnd"/>
            <w:r>
              <w:rPr>
                <w:sz w:val="24"/>
                <w:lang w:val="en-IN"/>
              </w:rPr>
              <w:t xml:space="preserve"> have list of questions from Akshata which we need to share with business </w:t>
            </w:r>
            <w:r w:rsidR="00DA4EAB">
              <w:rPr>
                <w:sz w:val="24"/>
                <w:lang w:val="en-IN"/>
              </w:rPr>
              <w:t xml:space="preserve">   </w:t>
            </w:r>
            <w:r>
              <w:rPr>
                <w:sz w:val="24"/>
                <w:lang w:val="en-IN"/>
              </w:rPr>
              <w:t>team.</w:t>
            </w:r>
          </w:p>
        </w:tc>
      </w:tr>
      <w:tr w:rsidR="00901FF9" w14:paraId="18828773" w14:textId="77777777" w:rsidTr="26E581A6">
        <w:trPr>
          <w:trHeight w:val="402"/>
        </w:trPr>
        <w:tc>
          <w:tcPr>
            <w:tcW w:w="1272" w:type="dxa"/>
            <w:vAlign w:val="center"/>
          </w:tcPr>
          <w:p w14:paraId="59B811FF" w14:textId="220ED6D6" w:rsidR="00901FF9" w:rsidRDefault="00A9132C" w:rsidP="0014396C">
            <w:pPr>
              <w:pStyle w:val="TableParagraph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8222" w:type="dxa"/>
            <w:vAlign w:val="center"/>
          </w:tcPr>
          <w:p w14:paraId="05974D70" w14:textId="6846476E" w:rsidR="00901FF9" w:rsidRDefault="00077440" w:rsidP="00D42805">
            <w:pPr>
              <w:pStyle w:val="TableParagraph"/>
              <w:rPr>
                <w:sz w:val="24"/>
                <w:lang w:val="en-IN"/>
              </w:rPr>
            </w:pPr>
            <w:r>
              <w:rPr>
                <w:sz w:val="24"/>
                <w:lang w:val="en-IN"/>
              </w:rPr>
              <w:t xml:space="preserve"> </w:t>
            </w:r>
            <w:r w:rsidR="0059066B">
              <w:rPr>
                <w:sz w:val="24"/>
                <w:lang w:val="en-IN"/>
              </w:rPr>
              <w:t xml:space="preserve"> </w:t>
            </w:r>
            <w:r w:rsidR="009853D2">
              <w:rPr>
                <w:sz w:val="24"/>
                <w:lang w:val="en-IN"/>
              </w:rPr>
              <w:t xml:space="preserve">Akshata will share functionality document for </w:t>
            </w:r>
            <w:r w:rsidR="009A1E74">
              <w:rPr>
                <w:sz w:val="24"/>
                <w:lang w:val="en-IN"/>
              </w:rPr>
              <w:t>approval master flow which yet to wireframe.</w:t>
            </w:r>
          </w:p>
        </w:tc>
      </w:tr>
      <w:tr w:rsidR="006354F2" w14:paraId="625A3DD1" w14:textId="77777777" w:rsidTr="26E581A6">
        <w:trPr>
          <w:trHeight w:val="402"/>
        </w:trPr>
        <w:tc>
          <w:tcPr>
            <w:tcW w:w="1272" w:type="dxa"/>
            <w:vAlign w:val="center"/>
          </w:tcPr>
          <w:p w14:paraId="35471119" w14:textId="7D89C759" w:rsidR="006354F2" w:rsidRDefault="00FC4058" w:rsidP="006354F2">
            <w:pPr>
              <w:pStyle w:val="TableParagraph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8222" w:type="dxa"/>
            <w:vAlign w:val="center"/>
          </w:tcPr>
          <w:p w14:paraId="0267C76C" w14:textId="1BB797E4" w:rsidR="006354F2" w:rsidRDefault="006354F2" w:rsidP="00EA4610">
            <w:pPr>
              <w:pStyle w:val="TableParagraph"/>
              <w:ind w:left="144"/>
              <w:rPr>
                <w:sz w:val="24"/>
              </w:rPr>
            </w:pPr>
            <w:r>
              <w:rPr>
                <w:sz w:val="24"/>
                <w:lang w:val="en-IN"/>
              </w:rPr>
              <w:t>Eltizam, Client</w:t>
            </w:r>
            <w:r>
              <w:rPr>
                <w:sz w:val="24"/>
                <w:lang w:val="en-AS"/>
              </w:rPr>
              <w:t xml:space="preserve"> is expe</w:t>
            </w:r>
            <w:r w:rsidR="007F47BA">
              <w:rPr>
                <w:sz w:val="24"/>
                <w:lang w:val="en-AS"/>
              </w:rPr>
              <w:t>cting us to share some real esta</w:t>
            </w:r>
            <w:r>
              <w:rPr>
                <w:sz w:val="24"/>
                <w:lang w:val="en-AS"/>
              </w:rPr>
              <w:t>te</w:t>
            </w:r>
            <w:r w:rsidR="00692FE3">
              <w:rPr>
                <w:sz w:val="24"/>
                <w:lang w:val="en-IN"/>
              </w:rPr>
              <w:t xml:space="preserve"> related</w:t>
            </w:r>
            <w:r w:rsidR="00D30157">
              <w:rPr>
                <w:sz w:val="24"/>
                <w:lang w:val="en-AS"/>
              </w:rPr>
              <w:t xml:space="preserve"> developed projects </w:t>
            </w:r>
            <w:r>
              <w:rPr>
                <w:sz w:val="24"/>
                <w:lang w:val="en-AS"/>
              </w:rPr>
              <w:t xml:space="preserve">inforation </w:t>
            </w:r>
            <w:r w:rsidR="00884AE6">
              <w:rPr>
                <w:sz w:val="24"/>
                <w:lang w:val="en-IN"/>
              </w:rPr>
              <w:t>from</w:t>
            </w:r>
            <w:r w:rsidR="00CD56AE">
              <w:rPr>
                <w:sz w:val="24"/>
                <w:lang w:val="en-AS"/>
              </w:rPr>
              <w:t xml:space="preserve"> NeoSOFT </w:t>
            </w:r>
            <w:r>
              <w:rPr>
                <w:sz w:val="24"/>
                <w:lang w:val="en-AS"/>
              </w:rPr>
              <w:t xml:space="preserve">&amp; Poonam </w:t>
            </w:r>
            <w:r>
              <w:rPr>
                <w:sz w:val="24"/>
                <w:lang w:val="en-IN"/>
              </w:rPr>
              <w:t>needs to share por</w:t>
            </w:r>
            <w:r w:rsidR="00EA4610">
              <w:rPr>
                <w:sz w:val="24"/>
                <w:lang w:val="en-IN"/>
              </w:rPr>
              <w:t>tals.</w:t>
            </w:r>
          </w:p>
        </w:tc>
      </w:tr>
      <w:tr w:rsidR="00A172CE" w14:paraId="51D1B3A3" w14:textId="77777777" w:rsidTr="26E581A6">
        <w:trPr>
          <w:trHeight w:val="402"/>
        </w:trPr>
        <w:tc>
          <w:tcPr>
            <w:tcW w:w="1272" w:type="dxa"/>
            <w:vAlign w:val="center"/>
          </w:tcPr>
          <w:p w14:paraId="51937686" w14:textId="15182984" w:rsidR="00A172CE" w:rsidRDefault="00A172CE" w:rsidP="006354F2">
            <w:pPr>
              <w:pStyle w:val="TableParagraph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8222" w:type="dxa"/>
            <w:vAlign w:val="center"/>
          </w:tcPr>
          <w:p w14:paraId="2136E3E6" w14:textId="15F479F0" w:rsidR="00A172CE" w:rsidRDefault="00A172CE" w:rsidP="00EA4610">
            <w:pPr>
              <w:pStyle w:val="TableParagraph"/>
              <w:ind w:left="144"/>
              <w:rPr>
                <w:sz w:val="24"/>
                <w:lang w:val="en-IN"/>
              </w:rPr>
            </w:pPr>
            <w:r>
              <w:rPr>
                <w:sz w:val="24"/>
                <w:lang w:val="en-IN"/>
              </w:rPr>
              <w:t>We will regroup tomorrow again on status, queries discussions.</w:t>
            </w:r>
            <w:bookmarkStart w:id="3" w:name="_GoBack"/>
            <w:bookmarkEnd w:id="3"/>
          </w:p>
        </w:tc>
      </w:tr>
    </w:tbl>
    <w:p w14:paraId="63CF988D" w14:textId="2E1C3862" w:rsidR="0014396C" w:rsidRDefault="0014396C" w:rsidP="00F55401">
      <w:pPr>
        <w:suppressAutoHyphens/>
        <w:spacing w:after="0" w:line="100" w:lineRule="atLeast"/>
        <w:rPr>
          <w:rFonts w:eastAsia="Verdana" w:cstheme="minorHAnsi"/>
          <w:sz w:val="24"/>
          <w:szCs w:val="24"/>
          <w:lang w:eastAsia="hi-IN" w:bidi="hi-IN"/>
        </w:rPr>
      </w:pPr>
    </w:p>
    <w:p w14:paraId="0BABD54E" w14:textId="5A22D2AC" w:rsidR="0014396C" w:rsidRDefault="0014396C" w:rsidP="00F55401">
      <w:pPr>
        <w:suppressAutoHyphens/>
        <w:spacing w:after="0" w:line="100" w:lineRule="atLeast"/>
        <w:rPr>
          <w:rFonts w:eastAsia="Verdana" w:cstheme="minorHAnsi"/>
          <w:sz w:val="24"/>
          <w:szCs w:val="24"/>
          <w:lang w:eastAsia="hi-IN" w:bidi="hi-IN"/>
        </w:rPr>
      </w:pPr>
    </w:p>
    <w:p w14:paraId="34B7D848" w14:textId="45487B2B" w:rsidR="00C875A3" w:rsidRDefault="00C875A3" w:rsidP="00C875A3">
      <w:pPr>
        <w:suppressAutoHyphens/>
        <w:spacing w:after="0" w:line="100" w:lineRule="atLeast"/>
        <w:jc w:val="center"/>
        <w:rPr>
          <w:rFonts w:eastAsia="Verdana" w:cstheme="minorHAnsi"/>
          <w:sz w:val="24"/>
          <w:szCs w:val="24"/>
          <w:lang w:eastAsia="hi-IN" w:bidi="hi-IN"/>
        </w:rPr>
      </w:pPr>
    </w:p>
    <w:p w14:paraId="08A9EF00" w14:textId="4B010D2E" w:rsidR="00CA2A23" w:rsidRDefault="00CA2A23" w:rsidP="00C875A3">
      <w:pPr>
        <w:suppressAutoHyphens/>
        <w:spacing w:after="0" w:line="100" w:lineRule="atLeast"/>
        <w:jc w:val="center"/>
        <w:rPr>
          <w:rFonts w:eastAsia="Verdana" w:cstheme="minorHAnsi"/>
          <w:sz w:val="24"/>
          <w:szCs w:val="24"/>
          <w:lang w:eastAsia="hi-IN" w:bidi="hi-IN"/>
        </w:rPr>
      </w:pPr>
    </w:p>
    <w:p w14:paraId="02637B4D" w14:textId="2B15EC2D" w:rsidR="00CA2A23" w:rsidRDefault="00CA2A23" w:rsidP="00C875A3">
      <w:pPr>
        <w:suppressAutoHyphens/>
        <w:spacing w:after="0" w:line="100" w:lineRule="atLeast"/>
        <w:jc w:val="center"/>
        <w:rPr>
          <w:rFonts w:eastAsia="Verdana" w:cstheme="minorHAnsi"/>
          <w:sz w:val="24"/>
          <w:szCs w:val="24"/>
          <w:lang w:eastAsia="hi-IN" w:bidi="hi-IN"/>
        </w:rPr>
      </w:pPr>
    </w:p>
    <w:p w14:paraId="031242A9" w14:textId="6E33B99D" w:rsidR="009853D2" w:rsidRDefault="009853D2" w:rsidP="00C875A3">
      <w:pPr>
        <w:suppressAutoHyphens/>
        <w:spacing w:after="0" w:line="100" w:lineRule="atLeast"/>
        <w:jc w:val="center"/>
        <w:rPr>
          <w:rFonts w:eastAsia="Verdana" w:cstheme="minorHAnsi"/>
          <w:sz w:val="24"/>
          <w:szCs w:val="24"/>
          <w:lang w:eastAsia="hi-IN" w:bidi="hi-IN"/>
        </w:rPr>
      </w:pPr>
    </w:p>
    <w:p w14:paraId="5164A0AA" w14:textId="633DCB7E" w:rsidR="009853D2" w:rsidRDefault="009853D2" w:rsidP="00C875A3">
      <w:pPr>
        <w:suppressAutoHyphens/>
        <w:spacing w:after="0" w:line="100" w:lineRule="atLeast"/>
        <w:jc w:val="center"/>
        <w:rPr>
          <w:rFonts w:eastAsia="Verdana" w:cstheme="minorHAnsi"/>
          <w:sz w:val="24"/>
          <w:szCs w:val="24"/>
          <w:lang w:eastAsia="hi-IN" w:bidi="hi-IN"/>
        </w:rPr>
      </w:pPr>
    </w:p>
    <w:p w14:paraId="54B4839A" w14:textId="04DABF9C" w:rsidR="009853D2" w:rsidRDefault="009853D2" w:rsidP="00C875A3">
      <w:pPr>
        <w:suppressAutoHyphens/>
        <w:spacing w:after="0" w:line="100" w:lineRule="atLeast"/>
        <w:jc w:val="center"/>
        <w:rPr>
          <w:rFonts w:eastAsia="Verdana" w:cstheme="minorHAnsi"/>
          <w:sz w:val="24"/>
          <w:szCs w:val="24"/>
          <w:lang w:eastAsia="hi-IN" w:bidi="hi-IN"/>
        </w:rPr>
      </w:pPr>
    </w:p>
    <w:p w14:paraId="56F56FA7" w14:textId="3F2A5218" w:rsidR="009853D2" w:rsidRDefault="009853D2" w:rsidP="00C875A3">
      <w:pPr>
        <w:suppressAutoHyphens/>
        <w:spacing w:after="0" w:line="100" w:lineRule="atLeast"/>
        <w:jc w:val="center"/>
        <w:rPr>
          <w:rFonts w:eastAsia="Verdana" w:cstheme="minorHAnsi"/>
          <w:sz w:val="24"/>
          <w:szCs w:val="24"/>
          <w:lang w:eastAsia="hi-IN" w:bidi="hi-IN"/>
        </w:rPr>
      </w:pPr>
    </w:p>
    <w:p w14:paraId="559C4A32" w14:textId="77777777" w:rsidR="009853D2" w:rsidRDefault="009853D2" w:rsidP="00C875A3">
      <w:pPr>
        <w:suppressAutoHyphens/>
        <w:spacing w:after="0" w:line="100" w:lineRule="atLeast"/>
        <w:jc w:val="center"/>
        <w:rPr>
          <w:rFonts w:eastAsia="Verdana" w:cstheme="minorHAnsi"/>
          <w:sz w:val="24"/>
          <w:szCs w:val="24"/>
          <w:lang w:eastAsia="hi-IN" w:bidi="hi-IN"/>
        </w:rPr>
      </w:pPr>
    </w:p>
    <w:p w14:paraId="613EADB5" w14:textId="77777777" w:rsidR="00F024B7" w:rsidRDefault="00F024B7" w:rsidP="00C875A3">
      <w:pPr>
        <w:suppressAutoHyphens/>
        <w:spacing w:after="0" w:line="100" w:lineRule="atLeast"/>
        <w:jc w:val="center"/>
        <w:rPr>
          <w:rFonts w:eastAsia="Verdana" w:cstheme="minorHAnsi"/>
          <w:sz w:val="24"/>
          <w:szCs w:val="24"/>
          <w:lang w:eastAsia="hi-IN" w:bidi="hi-IN"/>
        </w:rPr>
      </w:pPr>
    </w:p>
    <w:p w14:paraId="78E5526A" w14:textId="77777777" w:rsidR="00CA2A23" w:rsidRDefault="00CA2A23" w:rsidP="00C875A3">
      <w:pPr>
        <w:suppressAutoHyphens/>
        <w:spacing w:after="0" w:line="100" w:lineRule="atLeast"/>
        <w:jc w:val="center"/>
        <w:rPr>
          <w:rFonts w:eastAsia="Verdana" w:cstheme="minorHAnsi"/>
          <w:sz w:val="24"/>
          <w:szCs w:val="24"/>
          <w:lang w:eastAsia="hi-IN" w:bidi="hi-IN"/>
        </w:rPr>
      </w:pPr>
    </w:p>
    <w:p w14:paraId="6DBAF0D7" w14:textId="77777777" w:rsidR="0014396C" w:rsidRPr="00762AA8" w:rsidRDefault="0014396C" w:rsidP="0014396C">
      <w:pPr>
        <w:suppressAutoHyphens/>
        <w:spacing w:after="0" w:line="100" w:lineRule="atLeast"/>
        <w:rPr>
          <w:rFonts w:eastAsia="Verdana" w:cstheme="minorHAnsi"/>
          <w:sz w:val="24"/>
          <w:szCs w:val="24"/>
          <w:lang w:eastAsia="hi-IN" w:bidi="hi-IN"/>
        </w:rPr>
      </w:pPr>
    </w:p>
    <w:tbl>
      <w:tblPr>
        <w:tblW w:w="5076" w:type="pct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666"/>
        <w:gridCol w:w="4290"/>
        <w:gridCol w:w="1350"/>
        <w:gridCol w:w="1101"/>
        <w:gridCol w:w="1352"/>
        <w:gridCol w:w="733"/>
      </w:tblGrid>
      <w:tr w:rsidR="00C875A3" w:rsidRPr="00762AA8" w14:paraId="3B8F7A06" w14:textId="77777777" w:rsidTr="002851B8">
        <w:tc>
          <w:tcPr>
            <w:tcW w:w="5000" w:type="pct"/>
            <w:gridSpan w:val="6"/>
            <w:shd w:val="clear" w:color="auto" w:fill="A20000"/>
            <w:hideMark/>
          </w:tcPr>
          <w:p w14:paraId="0BF11A6D" w14:textId="14717811" w:rsidR="00C875A3" w:rsidRPr="00762AA8" w:rsidRDefault="00F55401" w:rsidP="00EF0E5D">
            <w:pPr>
              <w:pStyle w:val="TableContents"/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F55401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Actionable</w:t>
            </w:r>
          </w:p>
        </w:tc>
      </w:tr>
      <w:tr w:rsidR="00445951" w:rsidRPr="00762AA8" w14:paraId="63E530E7" w14:textId="77777777" w:rsidTr="00A72D13">
        <w:tc>
          <w:tcPr>
            <w:tcW w:w="351" w:type="pct"/>
            <w:shd w:val="clear" w:color="auto" w:fill="FFE599" w:themeFill="accent4" w:themeFillTint="66"/>
            <w:vAlign w:val="center"/>
            <w:hideMark/>
          </w:tcPr>
          <w:p w14:paraId="0A491B63" w14:textId="06702BD8" w:rsidR="00A557CB" w:rsidRPr="00A557CB" w:rsidRDefault="00A557CB" w:rsidP="00A557CB">
            <w:pPr>
              <w:pStyle w:val="TableContents"/>
              <w:spacing w:line="240" w:lineRule="auto"/>
              <w:jc w:val="center"/>
              <w:rPr>
                <w:rStyle w:val="Hyperlink"/>
                <w:rFonts w:asciiTheme="minorHAnsi" w:eastAsia="Calibri" w:hAnsiTheme="minorHAnsi" w:cstheme="minorHAnsi"/>
                <w:b/>
                <w:bCs/>
              </w:rPr>
            </w:pPr>
            <w:r w:rsidRPr="00A557CB">
              <w:rPr>
                <w:rFonts w:asciiTheme="minorHAnsi" w:hAnsiTheme="minorHAnsi" w:cstheme="minorHAnsi"/>
                <w:b/>
                <w:bCs/>
              </w:rPr>
              <w:t>Sr. No.</w:t>
            </w:r>
          </w:p>
        </w:tc>
        <w:tc>
          <w:tcPr>
            <w:tcW w:w="2260" w:type="pct"/>
            <w:shd w:val="clear" w:color="auto" w:fill="FFE599" w:themeFill="accent4" w:themeFillTint="66"/>
            <w:vAlign w:val="center"/>
            <w:hideMark/>
          </w:tcPr>
          <w:p w14:paraId="31AC6B53" w14:textId="29201D94" w:rsidR="00A557CB" w:rsidRPr="00A557CB" w:rsidRDefault="00A557CB" w:rsidP="00A557CB">
            <w:pPr>
              <w:pStyle w:val="TableContents"/>
              <w:spacing w:line="240" w:lineRule="auto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A557CB">
              <w:rPr>
                <w:rFonts w:asciiTheme="minorHAnsi" w:hAnsiTheme="minorHAnsi" w:cstheme="minorHAnsi"/>
                <w:b/>
                <w:bCs/>
              </w:rPr>
              <w:t>Action Item</w:t>
            </w:r>
          </w:p>
        </w:tc>
        <w:tc>
          <w:tcPr>
            <w:tcW w:w="711" w:type="pct"/>
            <w:shd w:val="clear" w:color="auto" w:fill="FFE599" w:themeFill="accent4" w:themeFillTint="66"/>
            <w:vAlign w:val="center"/>
          </w:tcPr>
          <w:p w14:paraId="3E9E1822" w14:textId="47A7D41C" w:rsidR="00A557CB" w:rsidRPr="00A557CB" w:rsidRDefault="00A557CB" w:rsidP="00A557CB">
            <w:pPr>
              <w:pStyle w:val="TableContents"/>
              <w:spacing w:line="240" w:lineRule="auto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A557CB">
              <w:rPr>
                <w:rFonts w:asciiTheme="minorHAnsi" w:hAnsiTheme="minorHAnsi" w:cstheme="minorHAnsi"/>
                <w:b/>
                <w:bCs/>
              </w:rPr>
              <w:t>Assigned to</w:t>
            </w:r>
          </w:p>
        </w:tc>
        <w:tc>
          <w:tcPr>
            <w:tcW w:w="580" w:type="pct"/>
            <w:shd w:val="clear" w:color="auto" w:fill="FFE599" w:themeFill="accent4" w:themeFillTint="66"/>
            <w:vAlign w:val="center"/>
          </w:tcPr>
          <w:p w14:paraId="08B257BE" w14:textId="4C112EA0" w:rsidR="00A557CB" w:rsidRPr="00A557CB" w:rsidRDefault="00A557CB" w:rsidP="00A557CB">
            <w:pPr>
              <w:pStyle w:val="TableContents"/>
              <w:spacing w:line="240" w:lineRule="auto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A557CB">
              <w:rPr>
                <w:rFonts w:asciiTheme="minorHAnsi" w:hAnsiTheme="minorHAnsi" w:cstheme="minorHAnsi"/>
                <w:b/>
                <w:bCs/>
              </w:rPr>
              <w:t>Assigned Date</w:t>
            </w:r>
          </w:p>
        </w:tc>
        <w:tc>
          <w:tcPr>
            <w:tcW w:w="712" w:type="pct"/>
            <w:shd w:val="clear" w:color="auto" w:fill="FFE599" w:themeFill="accent4" w:themeFillTint="66"/>
            <w:vAlign w:val="center"/>
          </w:tcPr>
          <w:p w14:paraId="1F4A30F7" w14:textId="2C0F3B1B" w:rsidR="00A557CB" w:rsidRPr="00A557CB" w:rsidRDefault="00A557CB" w:rsidP="00A557CB">
            <w:pPr>
              <w:pStyle w:val="TableContents"/>
              <w:spacing w:line="240" w:lineRule="auto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A557CB">
              <w:rPr>
                <w:rFonts w:asciiTheme="minorHAnsi" w:hAnsiTheme="minorHAnsi" w:cstheme="minorHAnsi"/>
                <w:b/>
                <w:bCs/>
              </w:rPr>
              <w:t>Expected Completion Date</w:t>
            </w:r>
          </w:p>
        </w:tc>
        <w:tc>
          <w:tcPr>
            <w:tcW w:w="386" w:type="pct"/>
            <w:shd w:val="clear" w:color="auto" w:fill="FFE599" w:themeFill="accent4" w:themeFillTint="66"/>
            <w:vAlign w:val="center"/>
          </w:tcPr>
          <w:p w14:paraId="5210A70B" w14:textId="5F5B5459" w:rsidR="00A557CB" w:rsidRPr="00A557CB" w:rsidRDefault="00A557CB" w:rsidP="00A557CB">
            <w:pPr>
              <w:pStyle w:val="TableContents"/>
              <w:spacing w:line="240" w:lineRule="auto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A557CB">
              <w:rPr>
                <w:rFonts w:asciiTheme="minorHAnsi" w:hAnsiTheme="minorHAnsi" w:cstheme="minorHAnsi"/>
                <w:b/>
                <w:bCs/>
              </w:rPr>
              <w:t>Status</w:t>
            </w:r>
          </w:p>
        </w:tc>
      </w:tr>
      <w:tr w:rsidR="00445951" w:rsidRPr="00762AA8" w14:paraId="22D96AF2" w14:textId="77777777" w:rsidTr="00A72D13">
        <w:tc>
          <w:tcPr>
            <w:tcW w:w="351" w:type="pct"/>
          </w:tcPr>
          <w:p w14:paraId="2EEDFFC0" w14:textId="661AB6B2" w:rsidR="00B81F93" w:rsidRPr="00A557CB" w:rsidRDefault="00B81F93" w:rsidP="00A557CB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260" w:type="pct"/>
          </w:tcPr>
          <w:p w14:paraId="7B7931BA" w14:textId="577607EB" w:rsidR="00B81F93" w:rsidRPr="00A55843" w:rsidRDefault="00B81F93" w:rsidP="00A557CB">
            <w:pPr>
              <w:pStyle w:val="TableContents"/>
              <w:jc w:val="center"/>
              <w:rPr>
                <w:rFonts w:asciiTheme="minorHAnsi" w:hAnsiTheme="minorHAnsi" w:cstheme="minorHAnsi"/>
                <w:lang w:val="en-IN"/>
              </w:rPr>
            </w:pPr>
          </w:p>
        </w:tc>
        <w:tc>
          <w:tcPr>
            <w:tcW w:w="711" w:type="pct"/>
          </w:tcPr>
          <w:p w14:paraId="7375A99F" w14:textId="77777777" w:rsidR="00B81F93" w:rsidRDefault="00B81F93" w:rsidP="00AD48C1">
            <w:pPr>
              <w:pStyle w:val="TableContents"/>
              <w:rPr>
                <w:rFonts w:asciiTheme="minorHAnsi" w:hAnsiTheme="minorHAnsi" w:cstheme="minorHAnsi"/>
                <w:lang w:val="en-AS"/>
              </w:rPr>
            </w:pPr>
          </w:p>
        </w:tc>
        <w:tc>
          <w:tcPr>
            <w:tcW w:w="580" w:type="pct"/>
            <w:shd w:val="clear" w:color="auto" w:fill="auto"/>
          </w:tcPr>
          <w:p w14:paraId="03F93F1D" w14:textId="77777777" w:rsidR="00B81F93" w:rsidRDefault="00B81F93" w:rsidP="00A557CB">
            <w:pPr>
              <w:pStyle w:val="TableContents"/>
              <w:jc w:val="center"/>
              <w:rPr>
                <w:rFonts w:asciiTheme="minorHAnsi" w:hAnsiTheme="minorHAnsi" w:cstheme="minorHAnsi"/>
                <w:lang w:val="en-AS"/>
              </w:rPr>
            </w:pPr>
          </w:p>
        </w:tc>
        <w:tc>
          <w:tcPr>
            <w:tcW w:w="712" w:type="pct"/>
            <w:shd w:val="clear" w:color="auto" w:fill="auto"/>
          </w:tcPr>
          <w:p w14:paraId="0BF6E2E0" w14:textId="77777777" w:rsidR="00B81F93" w:rsidRDefault="00B81F93" w:rsidP="00A557CB">
            <w:pPr>
              <w:pStyle w:val="TableContents"/>
              <w:jc w:val="center"/>
              <w:rPr>
                <w:rFonts w:asciiTheme="minorHAnsi" w:hAnsiTheme="minorHAnsi" w:cstheme="minorHAnsi"/>
                <w:lang w:val="en-AS"/>
              </w:rPr>
            </w:pPr>
          </w:p>
        </w:tc>
        <w:tc>
          <w:tcPr>
            <w:tcW w:w="386" w:type="pct"/>
            <w:shd w:val="clear" w:color="auto" w:fill="auto"/>
          </w:tcPr>
          <w:p w14:paraId="196A6CB7" w14:textId="77777777" w:rsidR="00B81F93" w:rsidRPr="00A557CB" w:rsidRDefault="00B81F93" w:rsidP="00A557CB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445951" w:rsidRPr="00762AA8" w14:paraId="6B331AE1" w14:textId="77777777" w:rsidTr="00A72D13">
        <w:tc>
          <w:tcPr>
            <w:tcW w:w="351" w:type="pct"/>
          </w:tcPr>
          <w:p w14:paraId="0F2D30FE" w14:textId="77777777" w:rsidR="00B81F93" w:rsidRPr="00A557CB" w:rsidRDefault="00B81F93" w:rsidP="00A557CB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260" w:type="pct"/>
          </w:tcPr>
          <w:p w14:paraId="53BD36F8" w14:textId="77777777" w:rsidR="00B81F93" w:rsidRDefault="00B81F93" w:rsidP="00A557CB">
            <w:pPr>
              <w:pStyle w:val="TableContents"/>
              <w:jc w:val="center"/>
              <w:rPr>
                <w:rFonts w:asciiTheme="minorHAnsi" w:hAnsiTheme="minorHAnsi" w:cstheme="minorHAnsi"/>
                <w:lang w:val="en-AS"/>
              </w:rPr>
            </w:pPr>
          </w:p>
        </w:tc>
        <w:tc>
          <w:tcPr>
            <w:tcW w:w="711" w:type="pct"/>
          </w:tcPr>
          <w:p w14:paraId="1CF2B8DD" w14:textId="77777777" w:rsidR="00B81F93" w:rsidRDefault="00B81F93" w:rsidP="00AD48C1">
            <w:pPr>
              <w:pStyle w:val="TableContents"/>
              <w:rPr>
                <w:rFonts w:asciiTheme="minorHAnsi" w:hAnsiTheme="minorHAnsi" w:cstheme="minorHAnsi"/>
                <w:lang w:val="en-AS"/>
              </w:rPr>
            </w:pPr>
          </w:p>
        </w:tc>
        <w:tc>
          <w:tcPr>
            <w:tcW w:w="580" w:type="pct"/>
            <w:shd w:val="clear" w:color="auto" w:fill="auto"/>
          </w:tcPr>
          <w:p w14:paraId="26AAB7ED" w14:textId="77777777" w:rsidR="00B81F93" w:rsidRDefault="00B81F93" w:rsidP="00A557CB">
            <w:pPr>
              <w:pStyle w:val="TableContents"/>
              <w:jc w:val="center"/>
              <w:rPr>
                <w:rFonts w:asciiTheme="minorHAnsi" w:hAnsiTheme="minorHAnsi" w:cstheme="minorHAnsi"/>
                <w:lang w:val="en-AS"/>
              </w:rPr>
            </w:pPr>
          </w:p>
        </w:tc>
        <w:tc>
          <w:tcPr>
            <w:tcW w:w="712" w:type="pct"/>
            <w:shd w:val="clear" w:color="auto" w:fill="auto"/>
          </w:tcPr>
          <w:p w14:paraId="7E5EB711" w14:textId="77777777" w:rsidR="00B81F93" w:rsidRDefault="00B81F93" w:rsidP="00A557CB">
            <w:pPr>
              <w:pStyle w:val="TableContents"/>
              <w:jc w:val="center"/>
              <w:rPr>
                <w:rFonts w:asciiTheme="minorHAnsi" w:hAnsiTheme="minorHAnsi" w:cstheme="minorHAnsi"/>
                <w:lang w:val="en-AS"/>
              </w:rPr>
            </w:pPr>
          </w:p>
        </w:tc>
        <w:tc>
          <w:tcPr>
            <w:tcW w:w="386" w:type="pct"/>
            <w:shd w:val="clear" w:color="auto" w:fill="auto"/>
          </w:tcPr>
          <w:p w14:paraId="12A1FB51" w14:textId="77777777" w:rsidR="00B81F93" w:rsidRPr="00A557CB" w:rsidRDefault="00B81F93" w:rsidP="00A557CB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445951" w:rsidRPr="00762AA8" w14:paraId="1866A987" w14:textId="77777777" w:rsidTr="00A72D13">
        <w:tc>
          <w:tcPr>
            <w:tcW w:w="351" w:type="pct"/>
          </w:tcPr>
          <w:p w14:paraId="54B498CD" w14:textId="77777777" w:rsidR="00B81F93" w:rsidRPr="00A557CB" w:rsidRDefault="00B81F93" w:rsidP="00A557CB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260" w:type="pct"/>
          </w:tcPr>
          <w:p w14:paraId="2F56D1F5" w14:textId="77777777" w:rsidR="00B81F93" w:rsidRDefault="00B81F93" w:rsidP="00A557CB">
            <w:pPr>
              <w:pStyle w:val="TableContents"/>
              <w:jc w:val="center"/>
              <w:rPr>
                <w:rFonts w:asciiTheme="minorHAnsi" w:hAnsiTheme="minorHAnsi" w:cstheme="minorHAnsi"/>
                <w:lang w:val="en-AS"/>
              </w:rPr>
            </w:pPr>
          </w:p>
        </w:tc>
        <w:tc>
          <w:tcPr>
            <w:tcW w:w="711" w:type="pct"/>
          </w:tcPr>
          <w:p w14:paraId="30C1638B" w14:textId="77777777" w:rsidR="00B81F93" w:rsidRDefault="00B81F93" w:rsidP="00AD48C1">
            <w:pPr>
              <w:pStyle w:val="TableContents"/>
              <w:rPr>
                <w:rFonts w:asciiTheme="minorHAnsi" w:hAnsiTheme="minorHAnsi" w:cstheme="minorHAnsi"/>
                <w:lang w:val="en-AS"/>
              </w:rPr>
            </w:pPr>
          </w:p>
        </w:tc>
        <w:tc>
          <w:tcPr>
            <w:tcW w:w="580" w:type="pct"/>
            <w:shd w:val="clear" w:color="auto" w:fill="auto"/>
          </w:tcPr>
          <w:p w14:paraId="0614A68A" w14:textId="77777777" w:rsidR="00B81F93" w:rsidRDefault="00B81F93" w:rsidP="00A557CB">
            <w:pPr>
              <w:pStyle w:val="TableContents"/>
              <w:jc w:val="center"/>
              <w:rPr>
                <w:rFonts w:asciiTheme="minorHAnsi" w:hAnsiTheme="minorHAnsi" w:cstheme="minorHAnsi"/>
                <w:lang w:val="en-AS"/>
              </w:rPr>
            </w:pPr>
          </w:p>
        </w:tc>
        <w:tc>
          <w:tcPr>
            <w:tcW w:w="712" w:type="pct"/>
            <w:shd w:val="clear" w:color="auto" w:fill="auto"/>
          </w:tcPr>
          <w:p w14:paraId="6145A3D8" w14:textId="77777777" w:rsidR="00B81F93" w:rsidRDefault="00B81F93" w:rsidP="00A557CB">
            <w:pPr>
              <w:pStyle w:val="TableContents"/>
              <w:jc w:val="center"/>
              <w:rPr>
                <w:rFonts w:asciiTheme="minorHAnsi" w:hAnsiTheme="minorHAnsi" w:cstheme="minorHAnsi"/>
                <w:lang w:val="en-AS"/>
              </w:rPr>
            </w:pPr>
          </w:p>
        </w:tc>
        <w:tc>
          <w:tcPr>
            <w:tcW w:w="386" w:type="pct"/>
            <w:shd w:val="clear" w:color="auto" w:fill="auto"/>
          </w:tcPr>
          <w:p w14:paraId="47AB79A6" w14:textId="77777777" w:rsidR="00B81F93" w:rsidRPr="00A557CB" w:rsidRDefault="00B81F93" w:rsidP="00A557CB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</w:p>
        </w:tc>
      </w:tr>
    </w:tbl>
    <w:p w14:paraId="49074D8C" w14:textId="77777777" w:rsidR="00C875A3" w:rsidRPr="00762AA8" w:rsidRDefault="00C875A3" w:rsidP="00C875A3">
      <w:pPr>
        <w:tabs>
          <w:tab w:val="center" w:pos="4513"/>
          <w:tab w:val="right" w:pos="9026"/>
        </w:tabs>
        <w:suppressAutoHyphens/>
        <w:spacing w:after="0" w:line="276" w:lineRule="auto"/>
        <w:jc w:val="both"/>
        <w:rPr>
          <w:rFonts w:eastAsia="Times New Roman" w:cstheme="minorHAnsi"/>
          <w:sz w:val="24"/>
          <w:szCs w:val="24"/>
          <w:lang w:eastAsia="hi-IN" w:bidi="hi-IN"/>
        </w:rPr>
      </w:pPr>
    </w:p>
    <w:p w14:paraId="3836C203" w14:textId="1FEC0CC5" w:rsidR="00C875A3" w:rsidRDefault="00C875A3" w:rsidP="00C875A3">
      <w:pPr>
        <w:tabs>
          <w:tab w:val="center" w:pos="4513"/>
          <w:tab w:val="right" w:pos="9026"/>
        </w:tabs>
        <w:suppressAutoHyphens/>
        <w:spacing w:after="0" w:line="276" w:lineRule="auto"/>
        <w:jc w:val="both"/>
        <w:rPr>
          <w:rFonts w:eastAsia="Times New Roman" w:cstheme="minorHAnsi"/>
          <w:sz w:val="24"/>
          <w:szCs w:val="24"/>
          <w:lang w:eastAsia="hi-IN" w:bidi="hi-IN"/>
        </w:rPr>
      </w:pPr>
    </w:p>
    <w:p w14:paraId="3DB2B6FC" w14:textId="429483D5" w:rsidR="005A62C1" w:rsidRPr="005A62C1" w:rsidRDefault="005A62C1" w:rsidP="005A62C1">
      <w:pPr>
        <w:rPr>
          <w:rFonts w:eastAsia="Times New Roman" w:cstheme="minorHAnsi"/>
          <w:sz w:val="24"/>
          <w:szCs w:val="24"/>
          <w:lang w:eastAsia="hi-IN" w:bidi="hi-IN"/>
        </w:rPr>
      </w:pPr>
    </w:p>
    <w:p w14:paraId="569268CE" w14:textId="49CB8C4A" w:rsidR="005A62C1" w:rsidRPr="005A62C1" w:rsidRDefault="005A62C1" w:rsidP="005A62C1">
      <w:pPr>
        <w:rPr>
          <w:rFonts w:eastAsia="Times New Roman" w:cstheme="minorHAnsi"/>
          <w:sz w:val="24"/>
          <w:szCs w:val="24"/>
          <w:lang w:eastAsia="hi-IN" w:bidi="hi-IN"/>
        </w:rPr>
      </w:pPr>
    </w:p>
    <w:p w14:paraId="20D1CA7A" w14:textId="2B516AC3" w:rsidR="005A62C1" w:rsidRDefault="005A62C1" w:rsidP="005A62C1">
      <w:pPr>
        <w:rPr>
          <w:rFonts w:eastAsia="Times New Roman" w:cstheme="minorHAnsi"/>
          <w:sz w:val="24"/>
          <w:szCs w:val="24"/>
          <w:lang w:eastAsia="hi-IN" w:bidi="hi-IN"/>
        </w:rPr>
      </w:pPr>
    </w:p>
    <w:p w14:paraId="6D797668" w14:textId="0EE1A577" w:rsidR="005A62C1" w:rsidRPr="005A62C1" w:rsidRDefault="005A62C1" w:rsidP="005A62C1">
      <w:pPr>
        <w:tabs>
          <w:tab w:val="left" w:pos="3790"/>
        </w:tabs>
        <w:rPr>
          <w:rFonts w:eastAsia="Times New Roman" w:cstheme="minorHAnsi"/>
          <w:sz w:val="24"/>
          <w:szCs w:val="24"/>
          <w:lang w:eastAsia="hi-IN" w:bidi="hi-IN"/>
        </w:rPr>
      </w:pPr>
      <w:r>
        <w:rPr>
          <w:rFonts w:eastAsia="Times New Roman" w:cstheme="minorHAnsi"/>
          <w:sz w:val="24"/>
          <w:szCs w:val="24"/>
          <w:lang w:eastAsia="hi-IN" w:bidi="hi-IN"/>
        </w:rPr>
        <w:tab/>
      </w:r>
      <w:bookmarkEnd w:id="0"/>
      <w:bookmarkEnd w:id="1"/>
      <w:bookmarkEnd w:id="2"/>
    </w:p>
    <w:sectPr w:rsidR="005A62C1" w:rsidRPr="005A62C1" w:rsidSect="000C42C6">
      <w:headerReference w:type="default" r:id="rId15"/>
      <w:footerReference w:type="default" r:id="rId16"/>
      <w:headerReference w:type="first" r:id="rId17"/>
      <w:footerReference w:type="first" r:id="rId18"/>
      <w:pgSz w:w="12240" w:h="15840"/>
      <w:pgMar w:top="0" w:right="1440" w:bottom="1440" w:left="1440" w:header="850" w:footer="144" w:gutter="0"/>
      <w:pgBorders w:display="notFirstPage" w:offsetFrom="page">
        <w:top w:val="single" w:sz="2" w:space="24" w:color="BFBFBF" w:themeColor="background1" w:themeShade="BF"/>
        <w:left w:val="single" w:sz="2" w:space="24" w:color="BFBFBF" w:themeColor="background1" w:themeShade="BF"/>
        <w:bottom w:val="single" w:sz="2" w:space="24" w:color="BFBFBF" w:themeColor="background1" w:themeShade="BF"/>
        <w:right w:val="single" w:sz="2" w:space="24" w:color="BFBFBF" w:themeColor="background1" w:themeShade="BF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854A07F" w14:textId="77777777" w:rsidR="00B12E4A" w:rsidRDefault="00B12E4A" w:rsidP="00DF329E">
      <w:pPr>
        <w:spacing w:after="0" w:line="240" w:lineRule="auto"/>
      </w:pPr>
      <w:r>
        <w:separator/>
      </w:r>
    </w:p>
  </w:endnote>
  <w:endnote w:type="continuationSeparator" w:id="0">
    <w:p w14:paraId="563D1FCD" w14:textId="77777777" w:rsidR="00B12E4A" w:rsidRDefault="00B12E4A" w:rsidP="00DF32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--unknown-2--">
    <w:altName w:val="Times New Roman"/>
    <w:panose1 w:val="00000000000000000000"/>
    <w:charset w:val="00"/>
    <w:family w:val="roman"/>
    <w:notTrueType/>
    <w:pitch w:val="default"/>
  </w:font>
  <w:font w:name="--unknown-3--">
    <w:altName w:val="Times New Roman"/>
    <w:panose1 w:val="00000000000000000000"/>
    <w:charset w:val="00"/>
    <w:family w:val="roman"/>
    <w:notTrueType/>
    <w:pitch w:val="default"/>
  </w:font>
  <w:font w:name="--unknown-7--">
    <w:altName w:val="Times New Roman"/>
    <w:panose1 w:val="00000000000000000000"/>
    <w:charset w:val="00"/>
    <w:family w:val="roman"/>
    <w:notTrueType/>
    <w:pitch w:val="default"/>
  </w:font>
  <w:font w:name="Calibri bold"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1E9315" w14:textId="12D12B04" w:rsidR="001E3F0A" w:rsidRDefault="001E3F0A"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D6C06F9" wp14:editId="396FB5CF">
              <wp:simplePos x="0" y="0"/>
              <wp:positionH relativeFrom="margin">
                <wp:posOffset>-603885</wp:posOffset>
              </wp:positionH>
              <wp:positionV relativeFrom="paragraph">
                <wp:posOffset>132080</wp:posOffset>
              </wp:positionV>
              <wp:extent cx="7150608" cy="0"/>
              <wp:effectExtent l="0" t="0" r="31750" b="19050"/>
              <wp:wrapNone/>
              <wp:docPr id="13" name="Straight Connector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150608" cy="0"/>
                      </a:xfrm>
                      <a:prstGeom prst="line">
                        <a:avLst/>
                      </a:prstGeom>
                      <a:ln w="9525">
                        <a:solidFill>
                          <a:srgbClr val="FF00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 w14:anchorId="7A7E5C28">
            <v:line id="Straight Connector 13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spid="_x0000_s1026" strokecolor="red" from="-47.55pt,10.4pt" to="515.5pt,10.4pt" w14:anchorId="176A9DC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">
              <v:stroke joinstyle="miter"/>
              <w10:wrap anchorx="margin"/>
            </v:line>
          </w:pict>
        </mc:Fallback>
      </mc:AlternateContent>
    </w:r>
  </w:p>
  <w:tbl>
    <w:tblPr>
      <w:tblW w:w="5988" w:type="pct"/>
      <w:tblInd w:w="-926" w:type="dxa"/>
      <w:tblCellMar>
        <w:left w:w="115" w:type="dxa"/>
        <w:right w:w="115" w:type="dxa"/>
      </w:tblCellMar>
      <w:tblLook w:val="0000" w:firstRow="0" w:lastRow="0" w:firstColumn="0" w:lastColumn="0" w:noHBand="0" w:noVBand="0"/>
    </w:tblPr>
    <w:tblGrid>
      <w:gridCol w:w="4161"/>
      <w:gridCol w:w="3045"/>
      <w:gridCol w:w="4004"/>
    </w:tblGrid>
    <w:tr w:rsidR="001E3F0A" w14:paraId="6A33320C" w14:textId="77777777" w:rsidTr="006C050A">
      <w:trPr>
        <w:trHeight w:val="274"/>
      </w:trPr>
      <w:tc>
        <w:tcPr>
          <w:tcW w:w="1856" w:type="pct"/>
          <w:shd w:val="clear" w:color="auto" w:fill="auto"/>
          <w:vAlign w:val="bottom"/>
        </w:tcPr>
        <w:p w14:paraId="4005B83A" w14:textId="2D01EFDE" w:rsidR="001E3F0A" w:rsidRDefault="001E3F0A" w:rsidP="0083235D">
          <w:pPr>
            <w:spacing w:line="276" w:lineRule="auto"/>
            <w:rPr>
              <w:rFonts w:ascii="Calibri" w:eastAsia="Arial" w:hAnsi="Calibri" w:cs="Calibri"/>
              <w:sz w:val="18"/>
              <w:szCs w:val="18"/>
            </w:rPr>
          </w:pPr>
          <w:r>
            <w:rPr>
              <w:rFonts w:ascii="Calibri" w:eastAsia="Arial" w:hAnsi="Calibri" w:cs="Calibri"/>
              <w:color w:val="1C1C1C"/>
              <w:sz w:val="18"/>
              <w:szCs w:val="18"/>
            </w:rPr>
            <w:t>@Copyright 1996-2022</w:t>
          </w:r>
        </w:p>
      </w:tc>
      <w:tc>
        <w:tcPr>
          <w:tcW w:w="1358" w:type="pct"/>
          <w:vAlign w:val="center"/>
        </w:tcPr>
        <w:p w14:paraId="6A456F48" w14:textId="78F7ACB5" w:rsidR="001E3F0A" w:rsidRDefault="001E3F0A" w:rsidP="000C1706">
          <w:pPr>
            <w:jc w:val="center"/>
            <w:rPr>
              <w:rFonts w:ascii="Calibri" w:eastAsia="Arial" w:hAnsi="Calibri" w:cs="Calibri"/>
              <w:sz w:val="18"/>
              <w:szCs w:val="18"/>
            </w:rPr>
          </w:pPr>
          <w:r>
            <w:rPr>
              <w:rFonts w:ascii="Calibri" w:eastAsia="Arial" w:hAnsi="Calibri" w:cs="Calibri"/>
              <w:color w:val="000000" w:themeColor="text1"/>
              <w:sz w:val="18"/>
              <w:szCs w:val="18"/>
            </w:rPr>
            <w:t>https://www.neosofttech.com</w:t>
          </w:r>
        </w:p>
      </w:tc>
      <w:tc>
        <w:tcPr>
          <w:tcW w:w="1786" w:type="pct"/>
          <w:shd w:val="clear" w:color="auto" w:fill="auto"/>
          <w:vAlign w:val="center"/>
        </w:tcPr>
        <w:p w14:paraId="36796562" w14:textId="5FDC9972" w:rsidR="001E3F0A" w:rsidRDefault="001E3F0A" w:rsidP="006C050A">
          <w:pPr>
            <w:jc w:val="right"/>
          </w:pPr>
          <w:r>
            <w:rPr>
              <w:rFonts w:ascii="Calibri" w:eastAsia="Arial" w:hAnsi="Calibri" w:cs="Calibri"/>
              <w:sz w:val="18"/>
              <w:szCs w:val="18"/>
            </w:rPr>
            <w:t xml:space="preserve">P </w:t>
          </w:r>
          <w:r>
            <w:rPr>
              <w:rFonts w:eastAsia="Arial" w:cs="Arial"/>
              <w:sz w:val="18"/>
              <w:szCs w:val="18"/>
            </w:rPr>
            <w:fldChar w:fldCharType="begin"/>
          </w:r>
          <w:r>
            <w:rPr>
              <w:rFonts w:eastAsia="Arial" w:cs="Arial"/>
              <w:sz w:val="18"/>
              <w:szCs w:val="18"/>
            </w:rPr>
            <w:instrText xml:space="preserve"> PAGE </w:instrText>
          </w:r>
          <w:r>
            <w:rPr>
              <w:rFonts w:eastAsia="Arial" w:cs="Arial"/>
              <w:sz w:val="18"/>
              <w:szCs w:val="18"/>
            </w:rPr>
            <w:fldChar w:fldCharType="separate"/>
          </w:r>
          <w:r w:rsidR="00A172CE">
            <w:rPr>
              <w:rFonts w:eastAsia="Arial" w:cs="Arial"/>
              <w:noProof/>
              <w:sz w:val="18"/>
              <w:szCs w:val="18"/>
            </w:rPr>
            <w:t>3</w:t>
          </w:r>
          <w:r>
            <w:rPr>
              <w:rFonts w:eastAsia="Arial" w:cs="Arial"/>
              <w:sz w:val="18"/>
              <w:szCs w:val="18"/>
            </w:rPr>
            <w:fldChar w:fldCharType="end"/>
          </w:r>
          <w:r>
            <w:rPr>
              <w:rFonts w:ascii="Calibri" w:eastAsia="Arial" w:hAnsi="Calibri" w:cs="Calibri"/>
              <w:sz w:val="18"/>
              <w:szCs w:val="18"/>
            </w:rPr>
            <w:t xml:space="preserve"> of </w:t>
          </w:r>
          <w:r>
            <w:rPr>
              <w:rFonts w:eastAsia="Arial" w:cs="Arial"/>
              <w:sz w:val="18"/>
              <w:szCs w:val="18"/>
            </w:rPr>
            <w:fldChar w:fldCharType="begin"/>
          </w:r>
          <w:r>
            <w:rPr>
              <w:rFonts w:eastAsia="Arial" w:cs="Arial"/>
              <w:sz w:val="18"/>
              <w:szCs w:val="18"/>
            </w:rPr>
            <w:instrText xml:space="preserve"> NUMPAGES \*Arabic </w:instrText>
          </w:r>
          <w:r>
            <w:rPr>
              <w:rFonts w:eastAsia="Arial" w:cs="Arial"/>
              <w:sz w:val="18"/>
              <w:szCs w:val="18"/>
            </w:rPr>
            <w:fldChar w:fldCharType="separate"/>
          </w:r>
          <w:r w:rsidR="00A172CE">
            <w:rPr>
              <w:rFonts w:eastAsia="Arial" w:cs="Arial"/>
              <w:noProof/>
              <w:sz w:val="18"/>
              <w:szCs w:val="18"/>
            </w:rPr>
            <w:t>3</w:t>
          </w:r>
          <w:r>
            <w:rPr>
              <w:rFonts w:eastAsia="Arial" w:cs="Arial"/>
              <w:sz w:val="18"/>
              <w:szCs w:val="18"/>
            </w:rPr>
            <w:fldChar w:fldCharType="end"/>
          </w:r>
        </w:p>
      </w:tc>
    </w:tr>
  </w:tbl>
  <w:p w14:paraId="4913E135" w14:textId="77777777" w:rsidR="001E3F0A" w:rsidRDefault="001E3F0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AFC4CA" w14:textId="4E82E4FB" w:rsidR="001E3F0A" w:rsidRDefault="001E3F0A" w:rsidP="00276D52">
    <w:pPr>
      <w:pStyle w:val="Footer"/>
    </w:pPr>
    <w:r w:rsidRPr="00E265D4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0B11738" wp14:editId="6B9F1C52">
              <wp:simplePos x="0" y="0"/>
              <wp:positionH relativeFrom="page">
                <wp:posOffset>3636645</wp:posOffset>
              </wp:positionH>
              <wp:positionV relativeFrom="paragraph">
                <wp:posOffset>-106045</wp:posOffset>
              </wp:positionV>
              <wp:extent cx="3833495" cy="330200"/>
              <wp:effectExtent l="0" t="0" r="0" b="0"/>
              <wp:wrapSquare wrapText="bothSides"/>
              <wp:docPr id="110" name="Text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33495" cy="33020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027EE501" w14:textId="77777777" w:rsidR="001E3F0A" w:rsidRPr="00E265D4" w:rsidRDefault="001E3F0A" w:rsidP="00276D52">
                          <w:pPr>
                            <w:pStyle w:val="NormalWeb"/>
                            <w:spacing w:before="0" w:beforeAutospacing="0" w:after="0" w:afterAutospacing="0"/>
                          </w:pPr>
                          <w:r w:rsidRPr="00E265D4">
                            <w:rPr>
                              <w:rFonts w:ascii="Calibri" w:eastAsia="Calibri" w:hAnsi="Calibri" w:cs="Calibri"/>
                              <w:color w:val="000000" w:themeColor="text1"/>
                              <w:kern w:val="24"/>
                            </w:rPr>
                            <w:t xml:space="preserve">Copyright © 2021 NeoSOFT </w:t>
                          </w:r>
                          <w:proofErr w:type="spellStart"/>
                          <w:r w:rsidRPr="00E265D4">
                            <w:rPr>
                              <w:rFonts w:ascii="Calibri" w:eastAsia="Calibri" w:hAnsi="Calibri" w:cs="Calibri"/>
                              <w:color w:val="000000" w:themeColor="text1"/>
                              <w:kern w:val="24"/>
                            </w:rPr>
                            <w:t>Pvt</w:t>
                          </w:r>
                          <w:proofErr w:type="spellEnd"/>
                          <w:r w:rsidRPr="00E265D4">
                            <w:rPr>
                              <w:rFonts w:ascii="Calibri" w:eastAsia="Calibri" w:hAnsi="Calibri" w:cs="Calibri"/>
                              <w:color w:val="000000" w:themeColor="text1"/>
                              <w:kern w:val="24"/>
                            </w:rPr>
                            <w:t xml:space="preserve"> Ltd. All rights reserved</w:t>
                          </w:r>
                          <w:r>
                            <w:rPr>
                              <w:rFonts w:ascii="Calibri" w:eastAsia="Calibri" w:hAnsi="Calibri" w:cs="Calibri"/>
                              <w:color w:val="000000" w:themeColor="text1"/>
                              <w:kern w:val="24"/>
                            </w:rPr>
                            <w:t>.</w:t>
                          </w:r>
                          <w:r>
                            <w:rPr>
                              <w:rFonts w:ascii="Calibri" w:eastAsia="Calibri" w:hAnsi="Calibri" w:cs="Calibri"/>
                              <w:color w:val="000000" w:themeColor="text1"/>
                              <w:kern w:val="24"/>
                            </w:rPr>
                            <w:tab/>
                            <w:t xml:space="preserve">  </w:t>
                          </w:r>
                          <w:r>
                            <w:rPr>
                              <w:rFonts w:ascii="Calibri" w:eastAsia="Calibri" w:hAnsi="Calibri" w:cs="Calibri"/>
                              <w:color w:val="000000" w:themeColor="text1"/>
                              <w:kern w:val="24"/>
                            </w:rPr>
                            <w:tab/>
                          </w:r>
                        </w:p>
                      </w:txbxContent>
                    </wps:txbx>
                    <wps:bodyPr wrap="square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B11738" id="_x0000_t202" coordsize="21600,21600" o:spt="202" path="m,l,21600r21600,l21600,xe">
              <v:stroke joinstyle="miter"/>
              <v:path gradientshapeok="t" o:connecttype="rect"/>
            </v:shapetype>
            <v:shape id="TextBox 1" o:spid="_x0000_s1031" type="#_x0000_t202" style="position:absolute;margin-left:286.35pt;margin-top:-8.35pt;width:301.85pt;height:26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" filled="f" stroked="f">
              <v:textbox>
                <w:txbxContent>
                  <w:p w14:paraId="027EE501" w14:textId="77777777" w:rsidR="001E3F0A" w:rsidRPr="00E265D4" w:rsidRDefault="001E3F0A" w:rsidP="00276D52">
                    <w:pPr>
                      <w:pStyle w:val="NormalWeb"/>
                      <w:spacing w:before="0" w:beforeAutospacing="0" w:after="0" w:afterAutospacing="0"/>
                    </w:pPr>
                    <w:r w:rsidRPr="00E265D4">
                      <w:rPr>
                        <w:rFonts w:ascii="Calibri" w:eastAsia="Calibri" w:hAnsi="Calibri" w:cs="Calibri"/>
                        <w:color w:val="000000" w:themeColor="text1"/>
                        <w:kern w:val="24"/>
                      </w:rPr>
                      <w:t xml:space="preserve">Copyright © 2021 NeoSOFT </w:t>
                    </w:r>
                    <w:proofErr w:type="spellStart"/>
                    <w:r w:rsidRPr="00E265D4">
                      <w:rPr>
                        <w:rFonts w:ascii="Calibri" w:eastAsia="Calibri" w:hAnsi="Calibri" w:cs="Calibri"/>
                        <w:color w:val="000000" w:themeColor="text1"/>
                        <w:kern w:val="24"/>
                      </w:rPr>
                      <w:t>Pvt</w:t>
                    </w:r>
                    <w:proofErr w:type="spellEnd"/>
                    <w:r w:rsidRPr="00E265D4">
                      <w:rPr>
                        <w:rFonts w:ascii="Calibri" w:eastAsia="Calibri" w:hAnsi="Calibri" w:cs="Calibri"/>
                        <w:color w:val="000000" w:themeColor="text1"/>
                        <w:kern w:val="24"/>
                      </w:rPr>
                      <w:t xml:space="preserve"> Ltd. All rights reserved</w:t>
                    </w:r>
                    <w:r>
                      <w:rPr>
                        <w:rFonts w:ascii="Calibri" w:eastAsia="Calibri" w:hAnsi="Calibri" w:cs="Calibri"/>
                        <w:color w:val="000000" w:themeColor="text1"/>
                        <w:kern w:val="24"/>
                      </w:rPr>
                      <w:t>.</w:t>
                    </w:r>
                    <w:r>
                      <w:rPr>
                        <w:rFonts w:ascii="Calibri" w:eastAsia="Calibri" w:hAnsi="Calibri" w:cs="Calibri"/>
                        <w:color w:val="000000" w:themeColor="text1"/>
                        <w:kern w:val="24"/>
                      </w:rPr>
                      <w:tab/>
                      <w:t xml:space="preserve">  </w:t>
                    </w:r>
                    <w:r>
                      <w:rPr>
                        <w:rFonts w:ascii="Calibri" w:eastAsia="Calibri" w:hAnsi="Calibri" w:cs="Calibri"/>
                        <w:color w:val="000000" w:themeColor="text1"/>
                        <w:kern w:val="24"/>
                      </w:rPr>
                      <w:tab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Pr="00E265D4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F14CFAB" wp14:editId="0E975C8F">
              <wp:simplePos x="0" y="0"/>
              <wp:positionH relativeFrom="margin">
                <wp:posOffset>-447675</wp:posOffset>
              </wp:positionH>
              <wp:positionV relativeFrom="paragraph">
                <wp:posOffset>-99060</wp:posOffset>
              </wp:positionV>
              <wp:extent cx="1628775" cy="280035"/>
              <wp:effectExtent l="0" t="0" r="0" b="0"/>
              <wp:wrapSquare wrapText="bothSides"/>
              <wp:docPr id="1" name="Text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28775" cy="28003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78CC1A10" w14:textId="77777777" w:rsidR="001E3F0A" w:rsidRPr="00E265D4" w:rsidRDefault="001E3F0A" w:rsidP="00276D52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="Calibri" w:eastAsia="Calibri" w:hAnsi="Calibri" w:cs="Calibri"/>
                              <w:color w:val="000000" w:themeColor="text1"/>
                              <w:kern w:val="24"/>
                            </w:rPr>
                            <w:t>www.neosofttech.com</w:t>
                          </w:r>
                        </w:p>
                      </w:txbxContent>
                    </wps:txbx>
                    <wps:bodyPr wrap="square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F14CFAB" id="_x0000_s1032" type="#_x0000_t202" style="position:absolute;margin-left:-35.25pt;margin-top:-7.8pt;width:128.25pt;height:22.0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" filled="f" stroked="f">
              <v:textbox>
                <w:txbxContent>
                  <w:p w14:paraId="78CC1A10" w14:textId="77777777" w:rsidR="001E3F0A" w:rsidRPr="00E265D4" w:rsidRDefault="001E3F0A" w:rsidP="00276D52">
                    <w:pPr>
                      <w:pStyle w:val="NormalWeb"/>
                      <w:spacing w:before="0" w:beforeAutospacing="0" w:after="0" w:afterAutospacing="0"/>
                    </w:pPr>
                    <w:r>
                      <w:rPr>
                        <w:rFonts w:ascii="Calibri" w:eastAsia="Calibri" w:hAnsi="Calibri" w:cs="Calibri"/>
                        <w:color w:val="000000" w:themeColor="text1"/>
                        <w:kern w:val="24"/>
                      </w:rPr>
                      <w:t>www.neosofttech.com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492FDD" w14:textId="77777777" w:rsidR="00B12E4A" w:rsidRDefault="00B12E4A" w:rsidP="00DF329E">
      <w:pPr>
        <w:spacing w:after="0" w:line="240" w:lineRule="auto"/>
      </w:pPr>
      <w:r>
        <w:separator/>
      </w:r>
    </w:p>
  </w:footnote>
  <w:footnote w:type="continuationSeparator" w:id="0">
    <w:p w14:paraId="3D28D110" w14:textId="77777777" w:rsidR="00B12E4A" w:rsidRDefault="00B12E4A" w:rsidP="00DF32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F8AF92" w14:textId="05596F01" w:rsidR="001E3F0A" w:rsidRDefault="001E3F0A">
    <w:pPr>
      <w:pStyle w:val="Header"/>
    </w:pPr>
    <w:r>
      <w:rPr>
        <w:noProof/>
      </w:rPr>
      <w:drawing>
        <wp:anchor distT="0" distB="0" distL="114300" distR="114300" simplePos="0" relativeHeight="251663360" behindDoc="1" locked="0" layoutInCell="1" allowOverlap="1" wp14:anchorId="180E38A0" wp14:editId="4F12340A">
          <wp:simplePos x="0" y="0"/>
          <wp:positionH relativeFrom="page">
            <wp:align>right</wp:align>
          </wp:positionH>
          <wp:positionV relativeFrom="paragraph">
            <wp:posOffset>-551180</wp:posOffset>
          </wp:positionV>
          <wp:extent cx="7812405" cy="1102995"/>
          <wp:effectExtent l="0" t="0" r="0" b="1905"/>
          <wp:wrapTight wrapText="bothSides">
            <wp:wrapPolygon edited="0">
              <wp:start x="0" y="0"/>
              <wp:lineTo x="0" y="21264"/>
              <wp:lineTo x="21542" y="21264"/>
              <wp:lineTo x="21542" y="0"/>
              <wp:lineTo x="0" y="0"/>
            </wp:wrapPolygon>
          </wp:wrapTight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head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12405" cy="11029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-IN" w:eastAsia="en-IN"/>
      </w:rPr>
      <w:t xml:space="preserve">                                      </w:t>
    </w:r>
  </w:p>
  <w:p w14:paraId="4B74585E" w14:textId="4847C981" w:rsidR="001E3F0A" w:rsidRDefault="001E3F0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3EA8257" w14:paraId="0A22F4D2" w14:textId="77777777" w:rsidTr="43EA8257">
      <w:trPr>
        <w:trHeight w:val="300"/>
      </w:trPr>
      <w:tc>
        <w:tcPr>
          <w:tcW w:w="3120" w:type="dxa"/>
        </w:tcPr>
        <w:p w14:paraId="6EB93EF5" w14:textId="1F1730F7" w:rsidR="43EA8257" w:rsidRDefault="43EA8257" w:rsidP="43EA8257">
          <w:pPr>
            <w:pStyle w:val="Header"/>
            <w:ind w:left="-115"/>
          </w:pPr>
        </w:p>
      </w:tc>
      <w:tc>
        <w:tcPr>
          <w:tcW w:w="3120" w:type="dxa"/>
        </w:tcPr>
        <w:p w14:paraId="6D6C9369" w14:textId="56C06DFA" w:rsidR="43EA8257" w:rsidRDefault="43EA8257" w:rsidP="43EA8257">
          <w:pPr>
            <w:pStyle w:val="Header"/>
            <w:jc w:val="center"/>
          </w:pPr>
        </w:p>
      </w:tc>
      <w:tc>
        <w:tcPr>
          <w:tcW w:w="3120" w:type="dxa"/>
        </w:tcPr>
        <w:p w14:paraId="49BD6487" w14:textId="143F2903" w:rsidR="43EA8257" w:rsidRDefault="43EA8257" w:rsidP="43EA8257">
          <w:pPr>
            <w:pStyle w:val="Header"/>
            <w:ind w:right="-115"/>
            <w:jc w:val="right"/>
          </w:pPr>
        </w:p>
      </w:tc>
    </w:tr>
  </w:tbl>
  <w:p w14:paraId="7D5E533B" w14:textId="21206051" w:rsidR="43EA8257" w:rsidRDefault="43EA8257" w:rsidP="43EA825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OpenSymbol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Open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OpenSymbol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Open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OpenSymbol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1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2" w15:restartNumberingAfterBreak="0">
    <w:nsid w:val="00000006"/>
    <w:multiLevelType w:val="multilevel"/>
    <w:tmpl w:val="00000006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425"/>
        </w:tabs>
        <w:ind w:left="1425" w:hanging="360"/>
      </w:pPr>
      <w:rPr>
        <w:rFonts w:ascii="OpenSymbol" w:hAnsi="OpenSymbol" w:cs="Courier New"/>
        <w:color w:val="000000"/>
        <w:sz w:val="20"/>
        <w:szCs w:val="20"/>
        <w:lang w:val="en-US"/>
      </w:rPr>
    </w:lvl>
    <w:lvl w:ilvl="2">
      <w:start w:val="1"/>
      <w:numFmt w:val="bullet"/>
      <w:lvlText w:val="▪"/>
      <w:lvlJc w:val="left"/>
      <w:pPr>
        <w:tabs>
          <w:tab w:val="num" w:pos="1785"/>
        </w:tabs>
        <w:ind w:left="1785" w:hanging="360"/>
      </w:pPr>
      <w:rPr>
        <w:rFonts w:ascii="OpenSymbol" w:hAnsi="OpenSymbol" w:cs="Courier New"/>
        <w:color w:val="000000"/>
        <w:sz w:val="20"/>
        <w:szCs w:val="20"/>
        <w:lang w:val="en-US"/>
      </w:rPr>
    </w:lvl>
    <w:lvl w:ilvl="3">
      <w:start w:val="1"/>
      <w:numFmt w:val="bullet"/>
      <w:lvlText w:val=""/>
      <w:lvlJc w:val="left"/>
      <w:pPr>
        <w:tabs>
          <w:tab w:val="num" w:pos="2145"/>
        </w:tabs>
        <w:ind w:left="2145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505"/>
        </w:tabs>
        <w:ind w:left="2505" w:hanging="360"/>
      </w:pPr>
      <w:rPr>
        <w:rFonts w:ascii="OpenSymbol" w:hAnsi="OpenSymbol" w:cs="Courier New"/>
        <w:color w:val="000000"/>
        <w:sz w:val="20"/>
        <w:szCs w:val="20"/>
        <w:lang w:val="en-US"/>
      </w:rPr>
    </w:lvl>
    <w:lvl w:ilvl="5">
      <w:start w:val="1"/>
      <w:numFmt w:val="bullet"/>
      <w:lvlText w:val="▪"/>
      <w:lvlJc w:val="left"/>
      <w:pPr>
        <w:tabs>
          <w:tab w:val="num" w:pos="2865"/>
        </w:tabs>
        <w:ind w:left="2865" w:hanging="360"/>
      </w:pPr>
      <w:rPr>
        <w:rFonts w:ascii="OpenSymbol" w:hAnsi="OpenSymbol" w:cs="Courier New"/>
        <w:color w:val="000000"/>
        <w:sz w:val="20"/>
        <w:szCs w:val="20"/>
        <w:lang w:val="en-US"/>
      </w:rPr>
    </w:lvl>
    <w:lvl w:ilvl="6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585"/>
        </w:tabs>
        <w:ind w:left="3585" w:hanging="360"/>
      </w:pPr>
      <w:rPr>
        <w:rFonts w:ascii="OpenSymbol" w:hAnsi="OpenSymbol" w:cs="Courier New"/>
        <w:color w:val="000000"/>
        <w:sz w:val="20"/>
        <w:szCs w:val="20"/>
        <w:lang w:val="en-US"/>
      </w:rPr>
    </w:lvl>
    <w:lvl w:ilvl="8">
      <w:start w:val="1"/>
      <w:numFmt w:val="bullet"/>
      <w:lvlText w:val="▪"/>
      <w:lvlJc w:val="left"/>
      <w:pPr>
        <w:tabs>
          <w:tab w:val="num" w:pos="3945"/>
        </w:tabs>
        <w:ind w:left="3945" w:hanging="360"/>
      </w:pPr>
      <w:rPr>
        <w:rFonts w:ascii="OpenSymbol" w:hAnsi="OpenSymbol" w:cs="Courier New"/>
        <w:color w:val="000000"/>
        <w:sz w:val="20"/>
        <w:szCs w:val="20"/>
        <w:lang w:val="en-US"/>
      </w:rPr>
    </w:lvl>
  </w:abstractNum>
  <w:abstractNum w:abstractNumId="3" w15:restartNumberingAfterBreak="0">
    <w:nsid w:val="00000007"/>
    <w:multiLevelType w:val="multilevel"/>
    <w:tmpl w:val="00000007"/>
    <w:name w:val="WWNum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8"/>
    <w:multiLevelType w:val="multilevel"/>
    <w:tmpl w:val="00000008"/>
    <w:name w:val="WW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9"/>
    <w:multiLevelType w:val="multilevel"/>
    <w:tmpl w:val="00000009"/>
    <w:name w:val="WWNum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54F47BE"/>
    <w:multiLevelType w:val="multilevel"/>
    <w:tmpl w:val="82F223D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0A4B1681"/>
    <w:multiLevelType w:val="hybridMultilevel"/>
    <w:tmpl w:val="F294BC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DE7114C"/>
    <w:multiLevelType w:val="multilevel"/>
    <w:tmpl w:val="7680A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0E4B08E8"/>
    <w:multiLevelType w:val="hybridMultilevel"/>
    <w:tmpl w:val="B43AADF4"/>
    <w:lvl w:ilvl="0" w:tplc="0D76BD68">
      <w:numFmt w:val="bullet"/>
      <w:lvlText w:val="-"/>
      <w:lvlJc w:val="left"/>
      <w:pPr>
        <w:ind w:left="772" w:hanging="36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E076A7BE">
      <w:numFmt w:val="bullet"/>
      <w:lvlText w:val="•"/>
      <w:lvlJc w:val="left"/>
      <w:pPr>
        <w:ind w:left="1296" w:hanging="360"/>
      </w:pPr>
      <w:rPr>
        <w:rFonts w:hint="default"/>
        <w:lang w:val="en-US" w:eastAsia="en-US" w:bidi="ar-SA"/>
      </w:rPr>
    </w:lvl>
    <w:lvl w:ilvl="2" w:tplc="D1D207B0">
      <w:numFmt w:val="bullet"/>
      <w:lvlText w:val="•"/>
      <w:lvlJc w:val="left"/>
      <w:pPr>
        <w:ind w:left="1812" w:hanging="360"/>
      </w:pPr>
      <w:rPr>
        <w:rFonts w:hint="default"/>
        <w:lang w:val="en-US" w:eastAsia="en-US" w:bidi="ar-SA"/>
      </w:rPr>
    </w:lvl>
    <w:lvl w:ilvl="3" w:tplc="6A1ACB5A">
      <w:numFmt w:val="bullet"/>
      <w:lvlText w:val="•"/>
      <w:lvlJc w:val="left"/>
      <w:pPr>
        <w:ind w:left="2328" w:hanging="360"/>
      </w:pPr>
      <w:rPr>
        <w:rFonts w:hint="default"/>
        <w:lang w:val="en-US" w:eastAsia="en-US" w:bidi="ar-SA"/>
      </w:rPr>
    </w:lvl>
    <w:lvl w:ilvl="4" w:tplc="EA8EF394">
      <w:numFmt w:val="bullet"/>
      <w:lvlText w:val="•"/>
      <w:lvlJc w:val="left"/>
      <w:pPr>
        <w:ind w:left="2844" w:hanging="360"/>
      </w:pPr>
      <w:rPr>
        <w:rFonts w:hint="default"/>
        <w:lang w:val="en-US" w:eastAsia="en-US" w:bidi="ar-SA"/>
      </w:rPr>
    </w:lvl>
    <w:lvl w:ilvl="5" w:tplc="217CE736">
      <w:numFmt w:val="bullet"/>
      <w:lvlText w:val="•"/>
      <w:lvlJc w:val="left"/>
      <w:pPr>
        <w:ind w:left="3360" w:hanging="360"/>
      </w:pPr>
      <w:rPr>
        <w:rFonts w:hint="default"/>
        <w:lang w:val="en-US" w:eastAsia="en-US" w:bidi="ar-SA"/>
      </w:rPr>
    </w:lvl>
    <w:lvl w:ilvl="6" w:tplc="8F366F7E">
      <w:numFmt w:val="bullet"/>
      <w:lvlText w:val="•"/>
      <w:lvlJc w:val="left"/>
      <w:pPr>
        <w:ind w:left="3876" w:hanging="360"/>
      </w:pPr>
      <w:rPr>
        <w:rFonts w:hint="default"/>
        <w:lang w:val="en-US" w:eastAsia="en-US" w:bidi="ar-SA"/>
      </w:rPr>
    </w:lvl>
    <w:lvl w:ilvl="7" w:tplc="C652BC44">
      <w:numFmt w:val="bullet"/>
      <w:lvlText w:val="•"/>
      <w:lvlJc w:val="left"/>
      <w:pPr>
        <w:ind w:left="4392" w:hanging="360"/>
      </w:pPr>
      <w:rPr>
        <w:rFonts w:hint="default"/>
        <w:lang w:val="en-US" w:eastAsia="en-US" w:bidi="ar-SA"/>
      </w:rPr>
    </w:lvl>
    <w:lvl w:ilvl="8" w:tplc="3530BB50">
      <w:numFmt w:val="bullet"/>
      <w:lvlText w:val="•"/>
      <w:lvlJc w:val="left"/>
      <w:pPr>
        <w:ind w:left="4908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0ED542CD"/>
    <w:multiLevelType w:val="hybridMultilevel"/>
    <w:tmpl w:val="CD828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04727F8"/>
    <w:multiLevelType w:val="hybridMultilevel"/>
    <w:tmpl w:val="350A41E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3990A53"/>
    <w:multiLevelType w:val="hybridMultilevel"/>
    <w:tmpl w:val="78ACCF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D0225B"/>
    <w:multiLevelType w:val="hybridMultilevel"/>
    <w:tmpl w:val="90C8DE2C"/>
    <w:lvl w:ilvl="0" w:tplc="FD58D10C">
      <w:numFmt w:val="bullet"/>
      <w:lvlText w:val="-"/>
      <w:lvlJc w:val="left"/>
      <w:pPr>
        <w:ind w:left="772" w:hanging="36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402EA0DE">
      <w:numFmt w:val="bullet"/>
      <w:lvlText w:val="•"/>
      <w:lvlJc w:val="left"/>
      <w:pPr>
        <w:ind w:left="1296" w:hanging="360"/>
      </w:pPr>
      <w:rPr>
        <w:rFonts w:hint="default"/>
        <w:lang w:val="en-US" w:eastAsia="en-US" w:bidi="ar-SA"/>
      </w:rPr>
    </w:lvl>
    <w:lvl w:ilvl="2" w:tplc="EB8CFCE8">
      <w:numFmt w:val="bullet"/>
      <w:lvlText w:val="•"/>
      <w:lvlJc w:val="left"/>
      <w:pPr>
        <w:ind w:left="1812" w:hanging="360"/>
      </w:pPr>
      <w:rPr>
        <w:rFonts w:hint="default"/>
        <w:lang w:val="en-US" w:eastAsia="en-US" w:bidi="ar-SA"/>
      </w:rPr>
    </w:lvl>
    <w:lvl w:ilvl="3" w:tplc="06621BAA">
      <w:numFmt w:val="bullet"/>
      <w:lvlText w:val="•"/>
      <w:lvlJc w:val="left"/>
      <w:pPr>
        <w:ind w:left="2328" w:hanging="360"/>
      </w:pPr>
      <w:rPr>
        <w:rFonts w:hint="default"/>
        <w:lang w:val="en-US" w:eastAsia="en-US" w:bidi="ar-SA"/>
      </w:rPr>
    </w:lvl>
    <w:lvl w:ilvl="4" w:tplc="90408B3C">
      <w:numFmt w:val="bullet"/>
      <w:lvlText w:val="•"/>
      <w:lvlJc w:val="left"/>
      <w:pPr>
        <w:ind w:left="2844" w:hanging="360"/>
      </w:pPr>
      <w:rPr>
        <w:rFonts w:hint="default"/>
        <w:lang w:val="en-US" w:eastAsia="en-US" w:bidi="ar-SA"/>
      </w:rPr>
    </w:lvl>
    <w:lvl w:ilvl="5" w:tplc="EF844422">
      <w:numFmt w:val="bullet"/>
      <w:lvlText w:val="•"/>
      <w:lvlJc w:val="left"/>
      <w:pPr>
        <w:ind w:left="3360" w:hanging="360"/>
      </w:pPr>
      <w:rPr>
        <w:rFonts w:hint="default"/>
        <w:lang w:val="en-US" w:eastAsia="en-US" w:bidi="ar-SA"/>
      </w:rPr>
    </w:lvl>
    <w:lvl w:ilvl="6" w:tplc="2AD6D056">
      <w:numFmt w:val="bullet"/>
      <w:lvlText w:val="•"/>
      <w:lvlJc w:val="left"/>
      <w:pPr>
        <w:ind w:left="3876" w:hanging="360"/>
      </w:pPr>
      <w:rPr>
        <w:rFonts w:hint="default"/>
        <w:lang w:val="en-US" w:eastAsia="en-US" w:bidi="ar-SA"/>
      </w:rPr>
    </w:lvl>
    <w:lvl w:ilvl="7" w:tplc="11787116">
      <w:numFmt w:val="bullet"/>
      <w:lvlText w:val="•"/>
      <w:lvlJc w:val="left"/>
      <w:pPr>
        <w:ind w:left="4392" w:hanging="360"/>
      </w:pPr>
      <w:rPr>
        <w:rFonts w:hint="default"/>
        <w:lang w:val="en-US" w:eastAsia="en-US" w:bidi="ar-SA"/>
      </w:rPr>
    </w:lvl>
    <w:lvl w:ilvl="8" w:tplc="D2DE358A">
      <w:numFmt w:val="bullet"/>
      <w:lvlText w:val="•"/>
      <w:lvlJc w:val="left"/>
      <w:pPr>
        <w:ind w:left="4908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1F924AD3"/>
    <w:multiLevelType w:val="hybridMultilevel"/>
    <w:tmpl w:val="B060FC2A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5B131CC"/>
    <w:multiLevelType w:val="hybridMultilevel"/>
    <w:tmpl w:val="E528B4EC"/>
    <w:lvl w:ilvl="0" w:tplc="B18E401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CF324B"/>
    <w:multiLevelType w:val="hybridMultilevel"/>
    <w:tmpl w:val="4404A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8CA05C5"/>
    <w:multiLevelType w:val="hybridMultilevel"/>
    <w:tmpl w:val="63A05EBE"/>
    <w:lvl w:ilvl="0" w:tplc="32C29382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BEB09AE"/>
    <w:multiLevelType w:val="hybridMultilevel"/>
    <w:tmpl w:val="5F5A7FAC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CE75BE1"/>
    <w:multiLevelType w:val="hybridMultilevel"/>
    <w:tmpl w:val="71EA9E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5BEFDE2">
      <w:numFmt w:val="bullet"/>
      <w:lvlText w:val="•"/>
      <w:lvlJc w:val="left"/>
      <w:pPr>
        <w:ind w:left="2160" w:hanging="360"/>
      </w:pPr>
      <w:rPr>
        <w:rFonts w:ascii="Calibri" w:eastAsiaTheme="minorEastAsia" w:hAnsi="Calibri" w:cs="Calibri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F0877EB"/>
    <w:multiLevelType w:val="hybridMultilevel"/>
    <w:tmpl w:val="A7027F16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8A252B2"/>
    <w:multiLevelType w:val="hybridMultilevel"/>
    <w:tmpl w:val="705E35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AA1895"/>
    <w:multiLevelType w:val="hybridMultilevel"/>
    <w:tmpl w:val="9E360EDC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3" w15:restartNumberingAfterBreak="0">
    <w:nsid w:val="491D2E47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22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9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4" w15:restartNumberingAfterBreak="0">
    <w:nsid w:val="49545624"/>
    <w:multiLevelType w:val="hybridMultilevel"/>
    <w:tmpl w:val="E49CB8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C1D43AD"/>
    <w:multiLevelType w:val="multilevel"/>
    <w:tmpl w:val="E6C0E386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  <w:sz w:val="20"/>
      </w:rPr>
    </w:lvl>
  </w:abstractNum>
  <w:abstractNum w:abstractNumId="26" w15:restartNumberingAfterBreak="0">
    <w:nsid w:val="55013F8E"/>
    <w:multiLevelType w:val="hybridMultilevel"/>
    <w:tmpl w:val="B6EC0E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54C07C6"/>
    <w:multiLevelType w:val="hybridMultilevel"/>
    <w:tmpl w:val="B6B842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74A770E"/>
    <w:multiLevelType w:val="hybridMultilevel"/>
    <w:tmpl w:val="59569974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EAF22C0"/>
    <w:multiLevelType w:val="multilevel"/>
    <w:tmpl w:val="B1F479DE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30" w15:restartNumberingAfterBreak="0">
    <w:nsid w:val="65B7798C"/>
    <w:multiLevelType w:val="hybridMultilevel"/>
    <w:tmpl w:val="5F688A9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B1541FB"/>
    <w:multiLevelType w:val="hybridMultilevel"/>
    <w:tmpl w:val="140ED818"/>
    <w:lvl w:ilvl="0" w:tplc="32C29382"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D022714"/>
    <w:multiLevelType w:val="multilevel"/>
    <w:tmpl w:val="3438D0A2"/>
    <w:lvl w:ilvl="0">
      <w:start w:val="1"/>
      <w:numFmt w:val="decimal"/>
      <w:lvlText w:val="%1."/>
      <w:lvlJc w:val="left"/>
      <w:pPr>
        <w:ind w:hanging="720"/>
      </w:pPr>
      <w:rPr>
        <w:rFonts w:ascii="Times New Roman" w:eastAsia="Times New Roman" w:hAnsi="Times New Roman" w:hint="default"/>
        <w:b/>
        <w:bCs/>
        <w:sz w:val="24"/>
        <w:szCs w:val="24"/>
      </w:rPr>
    </w:lvl>
    <w:lvl w:ilvl="1">
      <w:start w:val="1"/>
      <w:numFmt w:val="lowerLetter"/>
      <w:lvlText w:val="%2)"/>
      <w:lvlJc w:val="left"/>
      <w:pPr>
        <w:ind w:left="-360" w:hanging="360"/>
      </w:pPr>
      <w:rPr>
        <w:rFonts w:ascii="Calibri" w:hAnsi="Calibri" w:hint="default"/>
        <w:b w:val="0"/>
        <w:bCs/>
        <w:sz w:val="24"/>
        <w:szCs w:val="24"/>
      </w:rPr>
    </w:lvl>
    <w:lvl w:ilvl="2">
      <w:start w:val="1"/>
      <w:numFmt w:val="bullet"/>
      <w:lvlText w:val="•"/>
      <w:lvlJc w:val="left"/>
      <w:rPr>
        <w:rFonts w:hint="default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33" w15:restartNumberingAfterBreak="0">
    <w:nsid w:val="6E057D25"/>
    <w:multiLevelType w:val="multilevel"/>
    <w:tmpl w:val="82F223D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  <w:sz w:val="20"/>
      </w:rPr>
    </w:lvl>
  </w:abstractNum>
  <w:abstractNum w:abstractNumId="34" w15:restartNumberingAfterBreak="0">
    <w:nsid w:val="798831D8"/>
    <w:multiLevelType w:val="hybridMultilevel"/>
    <w:tmpl w:val="53EAB102"/>
    <w:lvl w:ilvl="0" w:tplc="2EBAE12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14"/>
  </w:num>
  <w:num w:numId="3">
    <w:abstractNumId w:val="18"/>
  </w:num>
  <w:num w:numId="4">
    <w:abstractNumId w:val="20"/>
  </w:num>
  <w:num w:numId="5">
    <w:abstractNumId w:val="28"/>
  </w:num>
  <w:num w:numId="6">
    <w:abstractNumId w:val="23"/>
  </w:num>
  <w:num w:numId="7">
    <w:abstractNumId w:val="16"/>
  </w:num>
  <w:num w:numId="8">
    <w:abstractNumId w:val="22"/>
  </w:num>
  <w:num w:numId="9">
    <w:abstractNumId w:val="19"/>
  </w:num>
  <w:num w:numId="10">
    <w:abstractNumId w:val="17"/>
  </w:num>
  <w:num w:numId="11">
    <w:abstractNumId w:val="31"/>
  </w:num>
  <w:num w:numId="12">
    <w:abstractNumId w:val="27"/>
  </w:num>
  <w:num w:numId="13">
    <w:abstractNumId w:val="24"/>
  </w:num>
  <w:num w:numId="14">
    <w:abstractNumId w:val="34"/>
  </w:num>
  <w:num w:numId="15">
    <w:abstractNumId w:val="12"/>
  </w:num>
  <w:num w:numId="16">
    <w:abstractNumId w:val="7"/>
  </w:num>
  <w:num w:numId="17">
    <w:abstractNumId w:val="11"/>
  </w:num>
  <w:num w:numId="18">
    <w:abstractNumId w:val="30"/>
  </w:num>
  <w:num w:numId="19">
    <w:abstractNumId w:val="8"/>
  </w:num>
  <w:num w:numId="20">
    <w:abstractNumId w:val="25"/>
  </w:num>
  <w:num w:numId="21">
    <w:abstractNumId w:val="15"/>
  </w:num>
  <w:num w:numId="22">
    <w:abstractNumId w:val="21"/>
  </w:num>
  <w:num w:numId="23">
    <w:abstractNumId w:val="33"/>
  </w:num>
  <w:num w:numId="24">
    <w:abstractNumId w:val="6"/>
  </w:num>
  <w:num w:numId="25">
    <w:abstractNumId w:val="32"/>
  </w:num>
  <w:num w:numId="26">
    <w:abstractNumId w:val="10"/>
  </w:num>
  <w:num w:numId="27">
    <w:abstractNumId w:val="23"/>
  </w:num>
  <w:num w:numId="28">
    <w:abstractNumId w:val="23"/>
  </w:num>
  <w:num w:numId="29">
    <w:abstractNumId w:val="23"/>
  </w:num>
  <w:num w:numId="30">
    <w:abstractNumId w:val="23"/>
  </w:num>
  <w:num w:numId="31">
    <w:abstractNumId w:val="23"/>
  </w:num>
  <w:num w:numId="32">
    <w:abstractNumId w:val="23"/>
  </w:num>
  <w:num w:numId="33">
    <w:abstractNumId w:val="23"/>
  </w:num>
  <w:num w:numId="34">
    <w:abstractNumId w:val="23"/>
  </w:num>
  <w:num w:numId="35">
    <w:abstractNumId w:val="23"/>
  </w:num>
  <w:num w:numId="36">
    <w:abstractNumId w:val="9"/>
  </w:num>
  <w:num w:numId="37">
    <w:abstractNumId w:val="13"/>
  </w:num>
  <w:num w:numId="38">
    <w:abstractNumId w:val="26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QwMDI0NjcxMLcwNTVU0lEKTi0uzszPAykwNKoFAOzb4ZotAAAA"/>
  </w:docVars>
  <w:rsids>
    <w:rsidRoot w:val="00791475"/>
    <w:rsid w:val="00000113"/>
    <w:rsid w:val="0000405B"/>
    <w:rsid w:val="00004D29"/>
    <w:rsid w:val="00006595"/>
    <w:rsid w:val="00013F96"/>
    <w:rsid w:val="000226C1"/>
    <w:rsid w:val="000236BE"/>
    <w:rsid w:val="0002396C"/>
    <w:rsid w:val="000255B8"/>
    <w:rsid w:val="00025F78"/>
    <w:rsid w:val="00036C98"/>
    <w:rsid w:val="00037D9D"/>
    <w:rsid w:val="0004251E"/>
    <w:rsid w:val="00042A8F"/>
    <w:rsid w:val="00044E77"/>
    <w:rsid w:val="0004638E"/>
    <w:rsid w:val="00050251"/>
    <w:rsid w:val="00050DFA"/>
    <w:rsid w:val="000519F6"/>
    <w:rsid w:val="0005245F"/>
    <w:rsid w:val="00054884"/>
    <w:rsid w:val="00056E21"/>
    <w:rsid w:val="00060239"/>
    <w:rsid w:val="00061638"/>
    <w:rsid w:val="00062FA2"/>
    <w:rsid w:val="000660B6"/>
    <w:rsid w:val="00067542"/>
    <w:rsid w:val="00070AC7"/>
    <w:rsid w:val="00074941"/>
    <w:rsid w:val="00075BCC"/>
    <w:rsid w:val="00075E72"/>
    <w:rsid w:val="00077440"/>
    <w:rsid w:val="00080083"/>
    <w:rsid w:val="00080309"/>
    <w:rsid w:val="00080CA4"/>
    <w:rsid w:val="000A4178"/>
    <w:rsid w:val="000A67FA"/>
    <w:rsid w:val="000B65D2"/>
    <w:rsid w:val="000C0B3C"/>
    <w:rsid w:val="000C1706"/>
    <w:rsid w:val="000C42C6"/>
    <w:rsid w:val="000C67C6"/>
    <w:rsid w:val="000C7B68"/>
    <w:rsid w:val="000D0EBA"/>
    <w:rsid w:val="000D1385"/>
    <w:rsid w:val="000D16BF"/>
    <w:rsid w:val="000D6A80"/>
    <w:rsid w:val="000E041D"/>
    <w:rsid w:val="000E0980"/>
    <w:rsid w:val="000E1F0B"/>
    <w:rsid w:val="000E2748"/>
    <w:rsid w:val="000E7A83"/>
    <w:rsid w:val="000F0759"/>
    <w:rsid w:val="000F0B70"/>
    <w:rsid w:val="000F0B91"/>
    <w:rsid w:val="000F24D1"/>
    <w:rsid w:val="000F7A6F"/>
    <w:rsid w:val="00100C97"/>
    <w:rsid w:val="0010137C"/>
    <w:rsid w:val="00112A19"/>
    <w:rsid w:val="0011413A"/>
    <w:rsid w:val="00115B38"/>
    <w:rsid w:val="001211E2"/>
    <w:rsid w:val="001221BB"/>
    <w:rsid w:val="001276B4"/>
    <w:rsid w:val="00130330"/>
    <w:rsid w:val="001330B0"/>
    <w:rsid w:val="00134376"/>
    <w:rsid w:val="00136E5E"/>
    <w:rsid w:val="001408D0"/>
    <w:rsid w:val="00141894"/>
    <w:rsid w:val="0014396C"/>
    <w:rsid w:val="00143F6F"/>
    <w:rsid w:val="00144E6A"/>
    <w:rsid w:val="001478B8"/>
    <w:rsid w:val="0014794D"/>
    <w:rsid w:val="00151225"/>
    <w:rsid w:val="001530D9"/>
    <w:rsid w:val="00157A96"/>
    <w:rsid w:val="0016279C"/>
    <w:rsid w:val="001629EB"/>
    <w:rsid w:val="00163300"/>
    <w:rsid w:val="001634DC"/>
    <w:rsid w:val="00171ABB"/>
    <w:rsid w:val="00174013"/>
    <w:rsid w:val="001750F8"/>
    <w:rsid w:val="001758E2"/>
    <w:rsid w:val="00176905"/>
    <w:rsid w:val="0018464A"/>
    <w:rsid w:val="0018600E"/>
    <w:rsid w:val="00191735"/>
    <w:rsid w:val="00195D5B"/>
    <w:rsid w:val="00197888"/>
    <w:rsid w:val="001A0535"/>
    <w:rsid w:val="001A2625"/>
    <w:rsid w:val="001A283A"/>
    <w:rsid w:val="001A620F"/>
    <w:rsid w:val="001A6F1F"/>
    <w:rsid w:val="001B1F11"/>
    <w:rsid w:val="001B7DDB"/>
    <w:rsid w:val="001B7E89"/>
    <w:rsid w:val="001C1B33"/>
    <w:rsid w:val="001C279A"/>
    <w:rsid w:val="001C3274"/>
    <w:rsid w:val="001C6E60"/>
    <w:rsid w:val="001C787F"/>
    <w:rsid w:val="001D076F"/>
    <w:rsid w:val="001D276B"/>
    <w:rsid w:val="001D4015"/>
    <w:rsid w:val="001E336D"/>
    <w:rsid w:val="001E3F0A"/>
    <w:rsid w:val="001E6026"/>
    <w:rsid w:val="001F4551"/>
    <w:rsid w:val="001F4978"/>
    <w:rsid w:val="001F652F"/>
    <w:rsid w:val="001F68C9"/>
    <w:rsid w:val="002022F7"/>
    <w:rsid w:val="00203C48"/>
    <w:rsid w:val="0020462C"/>
    <w:rsid w:val="00204F89"/>
    <w:rsid w:val="00207D5E"/>
    <w:rsid w:val="00214017"/>
    <w:rsid w:val="00214559"/>
    <w:rsid w:val="00215A44"/>
    <w:rsid w:val="0022108A"/>
    <w:rsid w:val="00221611"/>
    <w:rsid w:val="00222706"/>
    <w:rsid w:val="00224A28"/>
    <w:rsid w:val="00225E4E"/>
    <w:rsid w:val="00226AC6"/>
    <w:rsid w:val="00227D1E"/>
    <w:rsid w:val="002306A2"/>
    <w:rsid w:val="00233DAE"/>
    <w:rsid w:val="00240EAE"/>
    <w:rsid w:val="002437DA"/>
    <w:rsid w:val="002458CE"/>
    <w:rsid w:val="00245D5F"/>
    <w:rsid w:val="00257832"/>
    <w:rsid w:val="0026074A"/>
    <w:rsid w:val="00264248"/>
    <w:rsid w:val="00276A37"/>
    <w:rsid w:val="00276D52"/>
    <w:rsid w:val="00280E64"/>
    <w:rsid w:val="00283049"/>
    <w:rsid w:val="002851B8"/>
    <w:rsid w:val="002909D4"/>
    <w:rsid w:val="0029351E"/>
    <w:rsid w:val="002938E0"/>
    <w:rsid w:val="00294ECF"/>
    <w:rsid w:val="002A247E"/>
    <w:rsid w:val="002A3555"/>
    <w:rsid w:val="002A5956"/>
    <w:rsid w:val="002A5BCF"/>
    <w:rsid w:val="002B2BB6"/>
    <w:rsid w:val="002B45CE"/>
    <w:rsid w:val="002B4C55"/>
    <w:rsid w:val="002B4D77"/>
    <w:rsid w:val="002B6FB1"/>
    <w:rsid w:val="002C6C7C"/>
    <w:rsid w:val="002D2135"/>
    <w:rsid w:val="002D3055"/>
    <w:rsid w:val="002D6C95"/>
    <w:rsid w:val="002E136D"/>
    <w:rsid w:val="002E2905"/>
    <w:rsid w:val="002E2A1A"/>
    <w:rsid w:val="002E2A6F"/>
    <w:rsid w:val="002E32A6"/>
    <w:rsid w:val="002E4329"/>
    <w:rsid w:val="002E4F62"/>
    <w:rsid w:val="002E674D"/>
    <w:rsid w:val="002F4535"/>
    <w:rsid w:val="00300B52"/>
    <w:rsid w:val="00301CA8"/>
    <w:rsid w:val="00311935"/>
    <w:rsid w:val="00317A1A"/>
    <w:rsid w:val="00322B7C"/>
    <w:rsid w:val="00325AC7"/>
    <w:rsid w:val="0032626D"/>
    <w:rsid w:val="00326550"/>
    <w:rsid w:val="0032727D"/>
    <w:rsid w:val="00331370"/>
    <w:rsid w:val="0033137A"/>
    <w:rsid w:val="003315CD"/>
    <w:rsid w:val="003366BD"/>
    <w:rsid w:val="003420C4"/>
    <w:rsid w:val="00343BEC"/>
    <w:rsid w:val="00346027"/>
    <w:rsid w:val="00350FF6"/>
    <w:rsid w:val="00352EBF"/>
    <w:rsid w:val="0035483E"/>
    <w:rsid w:val="00354CFA"/>
    <w:rsid w:val="00355FE4"/>
    <w:rsid w:val="00361FE5"/>
    <w:rsid w:val="003625F9"/>
    <w:rsid w:val="003716A4"/>
    <w:rsid w:val="003729AD"/>
    <w:rsid w:val="00397F1B"/>
    <w:rsid w:val="003A04A7"/>
    <w:rsid w:val="003A10AF"/>
    <w:rsid w:val="003A190D"/>
    <w:rsid w:val="003A4D4C"/>
    <w:rsid w:val="003B395F"/>
    <w:rsid w:val="003B7B00"/>
    <w:rsid w:val="003C040B"/>
    <w:rsid w:val="003C0566"/>
    <w:rsid w:val="003C2770"/>
    <w:rsid w:val="003C3E3F"/>
    <w:rsid w:val="003C5DFF"/>
    <w:rsid w:val="003D02DC"/>
    <w:rsid w:val="003D1445"/>
    <w:rsid w:val="003D398D"/>
    <w:rsid w:val="003E3243"/>
    <w:rsid w:val="003E3593"/>
    <w:rsid w:val="003E61A9"/>
    <w:rsid w:val="003F2BE6"/>
    <w:rsid w:val="003F4286"/>
    <w:rsid w:val="004102B9"/>
    <w:rsid w:val="004110CA"/>
    <w:rsid w:val="004114B8"/>
    <w:rsid w:val="0041164C"/>
    <w:rsid w:val="00414B2A"/>
    <w:rsid w:val="00415573"/>
    <w:rsid w:val="004212B5"/>
    <w:rsid w:val="00424E55"/>
    <w:rsid w:val="0042523A"/>
    <w:rsid w:val="0042589C"/>
    <w:rsid w:val="00427C6B"/>
    <w:rsid w:val="00435CDB"/>
    <w:rsid w:val="00437DB3"/>
    <w:rsid w:val="0044087A"/>
    <w:rsid w:val="00445951"/>
    <w:rsid w:val="004472CC"/>
    <w:rsid w:val="00450BCD"/>
    <w:rsid w:val="0045416E"/>
    <w:rsid w:val="00454561"/>
    <w:rsid w:val="00454BEF"/>
    <w:rsid w:val="00455C0B"/>
    <w:rsid w:val="00460E29"/>
    <w:rsid w:val="00460E38"/>
    <w:rsid w:val="0046791A"/>
    <w:rsid w:val="00472385"/>
    <w:rsid w:val="00472868"/>
    <w:rsid w:val="0047291B"/>
    <w:rsid w:val="00473BA0"/>
    <w:rsid w:val="004761F9"/>
    <w:rsid w:val="00476CB9"/>
    <w:rsid w:val="00484CFE"/>
    <w:rsid w:val="00486452"/>
    <w:rsid w:val="00486475"/>
    <w:rsid w:val="004865F9"/>
    <w:rsid w:val="004928EC"/>
    <w:rsid w:val="00492969"/>
    <w:rsid w:val="00493673"/>
    <w:rsid w:val="00495832"/>
    <w:rsid w:val="00497796"/>
    <w:rsid w:val="004A0E28"/>
    <w:rsid w:val="004A6F6C"/>
    <w:rsid w:val="004B4203"/>
    <w:rsid w:val="004B5088"/>
    <w:rsid w:val="004C3899"/>
    <w:rsid w:val="004C49D9"/>
    <w:rsid w:val="004C6EA8"/>
    <w:rsid w:val="004D5FF7"/>
    <w:rsid w:val="004D7567"/>
    <w:rsid w:val="004E5D07"/>
    <w:rsid w:val="004E5D11"/>
    <w:rsid w:val="004E7B65"/>
    <w:rsid w:val="004F2DB0"/>
    <w:rsid w:val="004F2EDF"/>
    <w:rsid w:val="004F3DAC"/>
    <w:rsid w:val="00503726"/>
    <w:rsid w:val="005048DB"/>
    <w:rsid w:val="00506C70"/>
    <w:rsid w:val="00506C8A"/>
    <w:rsid w:val="00507412"/>
    <w:rsid w:val="00510EAC"/>
    <w:rsid w:val="00521DA4"/>
    <w:rsid w:val="00523E4C"/>
    <w:rsid w:val="005309BE"/>
    <w:rsid w:val="0053439A"/>
    <w:rsid w:val="00536743"/>
    <w:rsid w:val="0054029E"/>
    <w:rsid w:val="00542AED"/>
    <w:rsid w:val="00553572"/>
    <w:rsid w:val="005553D4"/>
    <w:rsid w:val="00557B6F"/>
    <w:rsid w:val="0057404E"/>
    <w:rsid w:val="00576B0A"/>
    <w:rsid w:val="00582402"/>
    <w:rsid w:val="00583F77"/>
    <w:rsid w:val="005842B9"/>
    <w:rsid w:val="0058633D"/>
    <w:rsid w:val="00587CB0"/>
    <w:rsid w:val="0059066B"/>
    <w:rsid w:val="005918A7"/>
    <w:rsid w:val="0059632A"/>
    <w:rsid w:val="00597F71"/>
    <w:rsid w:val="005A62C1"/>
    <w:rsid w:val="005B095E"/>
    <w:rsid w:val="005B3FC4"/>
    <w:rsid w:val="005B53CD"/>
    <w:rsid w:val="005B595D"/>
    <w:rsid w:val="005B7712"/>
    <w:rsid w:val="005C10C9"/>
    <w:rsid w:val="005C42A2"/>
    <w:rsid w:val="005C5838"/>
    <w:rsid w:val="005D25B2"/>
    <w:rsid w:val="005D3033"/>
    <w:rsid w:val="005D7238"/>
    <w:rsid w:val="005F0B56"/>
    <w:rsid w:val="005F0C29"/>
    <w:rsid w:val="005F1EB9"/>
    <w:rsid w:val="005F238C"/>
    <w:rsid w:val="005F246F"/>
    <w:rsid w:val="00602D57"/>
    <w:rsid w:val="0060431B"/>
    <w:rsid w:val="00604ADF"/>
    <w:rsid w:val="00604C03"/>
    <w:rsid w:val="00611539"/>
    <w:rsid w:val="00612047"/>
    <w:rsid w:val="00620C0E"/>
    <w:rsid w:val="006213A5"/>
    <w:rsid w:val="00625987"/>
    <w:rsid w:val="00626F75"/>
    <w:rsid w:val="006354F2"/>
    <w:rsid w:val="006369C9"/>
    <w:rsid w:val="00637138"/>
    <w:rsid w:val="006376FD"/>
    <w:rsid w:val="00640582"/>
    <w:rsid w:val="00644A93"/>
    <w:rsid w:val="00644DC3"/>
    <w:rsid w:val="00647144"/>
    <w:rsid w:val="0064756D"/>
    <w:rsid w:val="006475F7"/>
    <w:rsid w:val="00647FB0"/>
    <w:rsid w:val="006504D2"/>
    <w:rsid w:val="00651814"/>
    <w:rsid w:val="00653B3F"/>
    <w:rsid w:val="00654BDC"/>
    <w:rsid w:val="0065570E"/>
    <w:rsid w:val="00657C35"/>
    <w:rsid w:val="00662139"/>
    <w:rsid w:val="00670BBD"/>
    <w:rsid w:val="00674DCB"/>
    <w:rsid w:val="00681401"/>
    <w:rsid w:val="00683407"/>
    <w:rsid w:val="00684D35"/>
    <w:rsid w:val="00685FEF"/>
    <w:rsid w:val="00686CBD"/>
    <w:rsid w:val="00687EA8"/>
    <w:rsid w:val="00691DB5"/>
    <w:rsid w:val="006928AA"/>
    <w:rsid w:val="00692FE3"/>
    <w:rsid w:val="006932C9"/>
    <w:rsid w:val="00696D0A"/>
    <w:rsid w:val="006A464A"/>
    <w:rsid w:val="006A70AE"/>
    <w:rsid w:val="006B0568"/>
    <w:rsid w:val="006B06C7"/>
    <w:rsid w:val="006B20A2"/>
    <w:rsid w:val="006B4AFB"/>
    <w:rsid w:val="006C050A"/>
    <w:rsid w:val="006C3C20"/>
    <w:rsid w:val="006C409E"/>
    <w:rsid w:val="006C4CD7"/>
    <w:rsid w:val="006C7A42"/>
    <w:rsid w:val="006D0802"/>
    <w:rsid w:val="006D2581"/>
    <w:rsid w:val="006D2A3D"/>
    <w:rsid w:val="006E1D62"/>
    <w:rsid w:val="006E2AAE"/>
    <w:rsid w:val="006E2DD9"/>
    <w:rsid w:val="006E3390"/>
    <w:rsid w:val="006E3414"/>
    <w:rsid w:val="006E462E"/>
    <w:rsid w:val="006E6962"/>
    <w:rsid w:val="006F31D3"/>
    <w:rsid w:val="006F395E"/>
    <w:rsid w:val="00702ABA"/>
    <w:rsid w:val="007074F1"/>
    <w:rsid w:val="007129B4"/>
    <w:rsid w:val="00713E33"/>
    <w:rsid w:val="00716461"/>
    <w:rsid w:val="00720EB8"/>
    <w:rsid w:val="00721EC1"/>
    <w:rsid w:val="0072259F"/>
    <w:rsid w:val="0072511F"/>
    <w:rsid w:val="00726277"/>
    <w:rsid w:val="007313FD"/>
    <w:rsid w:val="00733938"/>
    <w:rsid w:val="00734513"/>
    <w:rsid w:val="00740905"/>
    <w:rsid w:val="007423F3"/>
    <w:rsid w:val="00745B14"/>
    <w:rsid w:val="007476CD"/>
    <w:rsid w:val="00752879"/>
    <w:rsid w:val="0075428A"/>
    <w:rsid w:val="007560D5"/>
    <w:rsid w:val="00761F82"/>
    <w:rsid w:val="00762852"/>
    <w:rsid w:val="00762AA8"/>
    <w:rsid w:val="00766887"/>
    <w:rsid w:val="007716D2"/>
    <w:rsid w:val="00780798"/>
    <w:rsid w:val="007817E5"/>
    <w:rsid w:val="007862D3"/>
    <w:rsid w:val="007879C4"/>
    <w:rsid w:val="00790891"/>
    <w:rsid w:val="00790E3D"/>
    <w:rsid w:val="00791475"/>
    <w:rsid w:val="00793B60"/>
    <w:rsid w:val="00795752"/>
    <w:rsid w:val="00795D2D"/>
    <w:rsid w:val="007A215C"/>
    <w:rsid w:val="007A3548"/>
    <w:rsid w:val="007A6B28"/>
    <w:rsid w:val="007A7433"/>
    <w:rsid w:val="007B225C"/>
    <w:rsid w:val="007B2BE6"/>
    <w:rsid w:val="007C020E"/>
    <w:rsid w:val="007C4133"/>
    <w:rsid w:val="007C4D04"/>
    <w:rsid w:val="007C60D7"/>
    <w:rsid w:val="007D2DDD"/>
    <w:rsid w:val="007E0FD4"/>
    <w:rsid w:val="007E1289"/>
    <w:rsid w:val="007E2FC6"/>
    <w:rsid w:val="007E54A3"/>
    <w:rsid w:val="007E5AD6"/>
    <w:rsid w:val="007E610C"/>
    <w:rsid w:val="007E74D5"/>
    <w:rsid w:val="007F0F18"/>
    <w:rsid w:val="007F47BA"/>
    <w:rsid w:val="007F5B54"/>
    <w:rsid w:val="007F7229"/>
    <w:rsid w:val="007F7543"/>
    <w:rsid w:val="00805F56"/>
    <w:rsid w:val="00807BED"/>
    <w:rsid w:val="008131D1"/>
    <w:rsid w:val="00814489"/>
    <w:rsid w:val="00815F96"/>
    <w:rsid w:val="008164CF"/>
    <w:rsid w:val="0082012E"/>
    <w:rsid w:val="008262FD"/>
    <w:rsid w:val="0082637C"/>
    <w:rsid w:val="00831057"/>
    <w:rsid w:val="0083235D"/>
    <w:rsid w:val="00844639"/>
    <w:rsid w:val="008472A7"/>
    <w:rsid w:val="00854B53"/>
    <w:rsid w:val="008614CC"/>
    <w:rsid w:val="00861DDF"/>
    <w:rsid w:val="00864465"/>
    <w:rsid w:val="00866AAB"/>
    <w:rsid w:val="00884AE6"/>
    <w:rsid w:val="00887D3F"/>
    <w:rsid w:val="008A30F0"/>
    <w:rsid w:val="008A67C4"/>
    <w:rsid w:val="008B032B"/>
    <w:rsid w:val="008B05D2"/>
    <w:rsid w:val="008B0F33"/>
    <w:rsid w:val="008B41A0"/>
    <w:rsid w:val="008B6180"/>
    <w:rsid w:val="008C1E05"/>
    <w:rsid w:val="008C31FC"/>
    <w:rsid w:val="008C33AB"/>
    <w:rsid w:val="008E06AE"/>
    <w:rsid w:val="008E6D1C"/>
    <w:rsid w:val="008E7FFD"/>
    <w:rsid w:val="008F3647"/>
    <w:rsid w:val="008F3D70"/>
    <w:rsid w:val="008F4247"/>
    <w:rsid w:val="00901516"/>
    <w:rsid w:val="00901FF9"/>
    <w:rsid w:val="00905FBF"/>
    <w:rsid w:val="00907C75"/>
    <w:rsid w:val="009121B0"/>
    <w:rsid w:val="009125C5"/>
    <w:rsid w:val="00914CB9"/>
    <w:rsid w:val="0091520C"/>
    <w:rsid w:val="00916C44"/>
    <w:rsid w:val="00921074"/>
    <w:rsid w:val="009215EF"/>
    <w:rsid w:val="00921E99"/>
    <w:rsid w:val="00921FF8"/>
    <w:rsid w:val="0092409A"/>
    <w:rsid w:val="00925AC9"/>
    <w:rsid w:val="00926A2A"/>
    <w:rsid w:val="00927B49"/>
    <w:rsid w:val="00932114"/>
    <w:rsid w:val="0093593E"/>
    <w:rsid w:val="00935F4C"/>
    <w:rsid w:val="00941751"/>
    <w:rsid w:val="00941B8D"/>
    <w:rsid w:val="00945BC8"/>
    <w:rsid w:val="00947090"/>
    <w:rsid w:val="00961D40"/>
    <w:rsid w:val="009649E6"/>
    <w:rsid w:val="009663DD"/>
    <w:rsid w:val="00977D60"/>
    <w:rsid w:val="00982629"/>
    <w:rsid w:val="009833C0"/>
    <w:rsid w:val="009853D2"/>
    <w:rsid w:val="00985DFD"/>
    <w:rsid w:val="009906DC"/>
    <w:rsid w:val="00992630"/>
    <w:rsid w:val="0099271C"/>
    <w:rsid w:val="00994637"/>
    <w:rsid w:val="009A0E18"/>
    <w:rsid w:val="009A1E74"/>
    <w:rsid w:val="009A4B5F"/>
    <w:rsid w:val="009A4DFA"/>
    <w:rsid w:val="009A5A9D"/>
    <w:rsid w:val="009B104E"/>
    <w:rsid w:val="009B169E"/>
    <w:rsid w:val="009C276B"/>
    <w:rsid w:val="009C280B"/>
    <w:rsid w:val="009C5591"/>
    <w:rsid w:val="009C64A8"/>
    <w:rsid w:val="009C71D2"/>
    <w:rsid w:val="009D1A31"/>
    <w:rsid w:val="009D3B2C"/>
    <w:rsid w:val="009D50CB"/>
    <w:rsid w:val="009D60D1"/>
    <w:rsid w:val="009E36BA"/>
    <w:rsid w:val="009F0C37"/>
    <w:rsid w:val="009F184F"/>
    <w:rsid w:val="009F1A3D"/>
    <w:rsid w:val="009F7803"/>
    <w:rsid w:val="00A000C1"/>
    <w:rsid w:val="00A040E8"/>
    <w:rsid w:val="00A06847"/>
    <w:rsid w:val="00A137AC"/>
    <w:rsid w:val="00A172CE"/>
    <w:rsid w:val="00A175F4"/>
    <w:rsid w:val="00A2048F"/>
    <w:rsid w:val="00A20DB6"/>
    <w:rsid w:val="00A26CFA"/>
    <w:rsid w:val="00A3237B"/>
    <w:rsid w:val="00A3411A"/>
    <w:rsid w:val="00A36011"/>
    <w:rsid w:val="00A43E5D"/>
    <w:rsid w:val="00A47319"/>
    <w:rsid w:val="00A557CB"/>
    <w:rsid w:val="00A55843"/>
    <w:rsid w:val="00A5704A"/>
    <w:rsid w:val="00A579A9"/>
    <w:rsid w:val="00A6059D"/>
    <w:rsid w:val="00A60C21"/>
    <w:rsid w:val="00A64176"/>
    <w:rsid w:val="00A72D13"/>
    <w:rsid w:val="00A746F2"/>
    <w:rsid w:val="00A756C1"/>
    <w:rsid w:val="00A75BBB"/>
    <w:rsid w:val="00A76680"/>
    <w:rsid w:val="00A8212C"/>
    <w:rsid w:val="00A8454F"/>
    <w:rsid w:val="00A848CC"/>
    <w:rsid w:val="00A85719"/>
    <w:rsid w:val="00A910EA"/>
    <w:rsid w:val="00A9132C"/>
    <w:rsid w:val="00A913F8"/>
    <w:rsid w:val="00A917A7"/>
    <w:rsid w:val="00A958B3"/>
    <w:rsid w:val="00A970DA"/>
    <w:rsid w:val="00AA1056"/>
    <w:rsid w:val="00AA1167"/>
    <w:rsid w:val="00AA47EF"/>
    <w:rsid w:val="00AA6839"/>
    <w:rsid w:val="00AA6937"/>
    <w:rsid w:val="00AA738E"/>
    <w:rsid w:val="00AB0127"/>
    <w:rsid w:val="00AB45D6"/>
    <w:rsid w:val="00AB54B4"/>
    <w:rsid w:val="00AB5C00"/>
    <w:rsid w:val="00AC039C"/>
    <w:rsid w:val="00AC0665"/>
    <w:rsid w:val="00AC5177"/>
    <w:rsid w:val="00AD1350"/>
    <w:rsid w:val="00AD409F"/>
    <w:rsid w:val="00AD48C1"/>
    <w:rsid w:val="00AD5CCF"/>
    <w:rsid w:val="00AD5FA1"/>
    <w:rsid w:val="00AE248C"/>
    <w:rsid w:val="00AE50CD"/>
    <w:rsid w:val="00AE75EA"/>
    <w:rsid w:val="00AF39A0"/>
    <w:rsid w:val="00AF5EAA"/>
    <w:rsid w:val="00AF6284"/>
    <w:rsid w:val="00AF7526"/>
    <w:rsid w:val="00AF7A9D"/>
    <w:rsid w:val="00B003D5"/>
    <w:rsid w:val="00B021C9"/>
    <w:rsid w:val="00B02DDF"/>
    <w:rsid w:val="00B02F44"/>
    <w:rsid w:val="00B037E9"/>
    <w:rsid w:val="00B07379"/>
    <w:rsid w:val="00B1215C"/>
    <w:rsid w:val="00B12E4A"/>
    <w:rsid w:val="00B14113"/>
    <w:rsid w:val="00B20E31"/>
    <w:rsid w:val="00B24746"/>
    <w:rsid w:val="00B316C1"/>
    <w:rsid w:val="00B37A10"/>
    <w:rsid w:val="00B441D0"/>
    <w:rsid w:val="00B519A7"/>
    <w:rsid w:val="00B6180E"/>
    <w:rsid w:val="00B640E2"/>
    <w:rsid w:val="00B710D8"/>
    <w:rsid w:val="00B7299E"/>
    <w:rsid w:val="00B72AAB"/>
    <w:rsid w:val="00B7425F"/>
    <w:rsid w:val="00B74FC3"/>
    <w:rsid w:val="00B76E92"/>
    <w:rsid w:val="00B772DD"/>
    <w:rsid w:val="00B7756C"/>
    <w:rsid w:val="00B807F2"/>
    <w:rsid w:val="00B80A62"/>
    <w:rsid w:val="00B81F93"/>
    <w:rsid w:val="00B84B66"/>
    <w:rsid w:val="00B85184"/>
    <w:rsid w:val="00B86200"/>
    <w:rsid w:val="00B90C1A"/>
    <w:rsid w:val="00B93377"/>
    <w:rsid w:val="00B9460C"/>
    <w:rsid w:val="00B950B7"/>
    <w:rsid w:val="00B965C2"/>
    <w:rsid w:val="00BA0ACA"/>
    <w:rsid w:val="00BA59D5"/>
    <w:rsid w:val="00BB6A64"/>
    <w:rsid w:val="00BB6B33"/>
    <w:rsid w:val="00BB7ECD"/>
    <w:rsid w:val="00BC5285"/>
    <w:rsid w:val="00BD32B1"/>
    <w:rsid w:val="00BD4C21"/>
    <w:rsid w:val="00BE12CE"/>
    <w:rsid w:val="00BE7C7B"/>
    <w:rsid w:val="00BF0FC2"/>
    <w:rsid w:val="00BF43AA"/>
    <w:rsid w:val="00BF45C5"/>
    <w:rsid w:val="00BF47B3"/>
    <w:rsid w:val="00C000A3"/>
    <w:rsid w:val="00C0502A"/>
    <w:rsid w:val="00C07998"/>
    <w:rsid w:val="00C164E1"/>
    <w:rsid w:val="00C20B0C"/>
    <w:rsid w:val="00C22F40"/>
    <w:rsid w:val="00C251DE"/>
    <w:rsid w:val="00C25459"/>
    <w:rsid w:val="00C267A5"/>
    <w:rsid w:val="00C27712"/>
    <w:rsid w:val="00C304CB"/>
    <w:rsid w:val="00C30E63"/>
    <w:rsid w:val="00C33225"/>
    <w:rsid w:val="00C33E3F"/>
    <w:rsid w:val="00C3594E"/>
    <w:rsid w:val="00C369F7"/>
    <w:rsid w:val="00C4130E"/>
    <w:rsid w:val="00C44F74"/>
    <w:rsid w:val="00C52035"/>
    <w:rsid w:val="00C55F21"/>
    <w:rsid w:val="00C623D2"/>
    <w:rsid w:val="00C74B97"/>
    <w:rsid w:val="00C7794B"/>
    <w:rsid w:val="00C8053C"/>
    <w:rsid w:val="00C80E72"/>
    <w:rsid w:val="00C81EAF"/>
    <w:rsid w:val="00C845E0"/>
    <w:rsid w:val="00C8748C"/>
    <w:rsid w:val="00C875A3"/>
    <w:rsid w:val="00C90FB9"/>
    <w:rsid w:val="00C921BC"/>
    <w:rsid w:val="00C93D0D"/>
    <w:rsid w:val="00C94105"/>
    <w:rsid w:val="00CA1343"/>
    <w:rsid w:val="00CA2A23"/>
    <w:rsid w:val="00CB1AC9"/>
    <w:rsid w:val="00CB1BF5"/>
    <w:rsid w:val="00CB2189"/>
    <w:rsid w:val="00CB2A28"/>
    <w:rsid w:val="00CB2AB0"/>
    <w:rsid w:val="00CB377A"/>
    <w:rsid w:val="00CC0B81"/>
    <w:rsid w:val="00CC4BD7"/>
    <w:rsid w:val="00CC5501"/>
    <w:rsid w:val="00CD2479"/>
    <w:rsid w:val="00CD29F4"/>
    <w:rsid w:val="00CD2C6A"/>
    <w:rsid w:val="00CD3B81"/>
    <w:rsid w:val="00CD56AE"/>
    <w:rsid w:val="00CE5323"/>
    <w:rsid w:val="00CE65C2"/>
    <w:rsid w:val="00CE6BF5"/>
    <w:rsid w:val="00CE73E3"/>
    <w:rsid w:val="00CF0CBB"/>
    <w:rsid w:val="00CF1BF3"/>
    <w:rsid w:val="00CF429D"/>
    <w:rsid w:val="00CF46D5"/>
    <w:rsid w:val="00CF5D86"/>
    <w:rsid w:val="00D044C4"/>
    <w:rsid w:val="00D04C50"/>
    <w:rsid w:val="00D143A9"/>
    <w:rsid w:val="00D170DB"/>
    <w:rsid w:val="00D174AA"/>
    <w:rsid w:val="00D20A5A"/>
    <w:rsid w:val="00D30157"/>
    <w:rsid w:val="00D335D1"/>
    <w:rsid w:val="00D35D80"/>
    <w:rsid w:val="00D36DF5"/>
    <w:rsid w:val="00D4214A"/>
    <w:rsid w:val="00D42805"/>
    <w:rsid w:val="00D446CC"/>
    <w:rsid w:val="00D47B00"/>
    <w:rsid w:val="00D5107D"/>
    <w:rsid w:val="00D5255C"/>
    <w:rsid w:val="00D556F5"/>
    <w:rsid w:val="00D55B9B"/>
    <w:rsid w:val="00D6337C"/>
    <w:rsid w:val="00D634E5"/>
    <w:rsid w:val="00D66E88"/>
    <w:rsid w:val="00D746F9"/>
    <w:rsid w:val="00D77AAE"/>
    <w:rsid w:val="00D805EE"/>
    <w:rsid w:val="00D819AB"/>
    <w:rsid w:val="00D82A53"/>
    <w:rsid w:val="00D82D73"/>
    <w:rsid w:val="00D8583D"/>
    <w:rsid w:val="00D866F8"/>
    <w:rsid w:val="00D86B89"/>
    <w:rsid w:val="00D86BD9"/>
    <w:rsid w:val="00D90DAA"/>
    <w:rsid w:val="00D91185"/>
    <w:rsid w:val="00D91668"/>
    <w:rsid w:val="00D926FB"/>
    <w:rsid w:val="00D97A42"/>
    <w:rsid w:val="00DA3D47"/>
    <w:rsid w:val="00DA4EAB"/>
    <w:rsid w:val="00DA5249"/>
    <w:rsid w:val="00DA611E"/>
    <w:rsid w:val="00DA79DF"/>
    <w:rsid w:val="00DB14C1"/>
    <w:rsid w:val="00DB3B2F"/>
    <w:rsid w:val="00DC0781"/>
    <w:rsid w:val="00DC3BDF"/>
    <w:rsid w:val="00DC6853"/>
    <w:rsid w:val="00DD1A84"/>
    <w:rsid w:val="00DE05D2"/>
    <w:rsid w:val="00DE59F7"/>
    <w:rsid w:val="00DE72B1"/>
    <w:rsid w:val="00DE7603"/>
    <w:rsid w:val="00DF24F6"/>
    <w:rsid w:val="00DF329E"/>
    <w:rsid w:val="00DF7101"/>
    <w:rsid w:val="00E07607"/>
    <w:rsid w:val="00E07642"/>
    <w:rsid w:val="00E07D7C"/>
    <w:rsid w:val="00E119C6"/>
    <w:rsid w:val="00E127E2"/>
    <w:rsid w:val="00E16796"/>
    <w:rsid w:val="00E25000"/>
    <w:rsid w:val="00E25D78"/>
    <w:rsid w:val="00E3322A"/>
    <w:rsid w:val="00E34935"/>
    <w:rsid w:val="00E36966"/>
    <w:rsid w:val="00E41796"/>
    <w:rsid w:val="00E41ED2"/>
    <w:rsid w:val="00E4760C"/>
    <w:rsid w:val="00E47779"/>
    <w:rsid w:val="00E54499"/>
    <w:rsid w:val="00E57ABF"/>
    <w:rsid w:val="00E64AE6"/>
    <w:rsid w:val="00E67CC6"/>
    <w:rsid w:val="00E71086"/>
    <w:rsid w:val="00E711D0"/>
    <w:rsid w:val="00E72043"/>
    <w:rsid w:val="00E74368"/>
    <w:rsid w:val="00E75B60"/>
    <w:rsid w:val="00E86066"/>
    <w:rsid w:val="00E90CD8"/>
    <w:rsid w:val="00E9103A"/>
    <w:rsid w:val="00E91B1B"/>
    <w:rsid w:val="00E91EDE"/>
    <w:rsid w:val="00E940BF"/>
    <w:rsid w:val="00E94321"/>
    <w:rsid w:val="00E95B0F"/>
    <w:rsid w:val="00E95F30"/>
    <w:rsid w:val="00EA289F"/>
    <w:rsid w:val="00EA3E5E"/>
    <w:rsid w:val="00EA423D"/>
    <w:rsid w:val="00EA4610"/>
    <w:rsid w:val="00EA5D91"/>
    <w:rsid w:val="00EA726A"/>
    <w:rsid w:val="00EB76D1"/>
    <w:rsid w:val="00EB786A"/>
    <w:rsid w:val="00EC1965"/>
    <w:rsid w:val="00EC29AA"/>
    <w:rsid w:val="00EC2A13"/>
    <w:rsid w:val="00EC67DE"/>
    <w:rsid w:val="00EC6DE9"/>
    <w:rsid w:val="00ED23FE"/>
    <w:rsid w:val="00EE3D23"/>
    <w:rsid w:val="00EE5631"/>
    <w:rsid w:val="00EE5716"/>
    <w:rsid w:val="00EE6821"/>
    <w:rsid w:val="00EE6BA1"/>
    <w:rsid w:val="00EF0E5D"/>
    <w:rsid w:val="00EF6BB7"/>
    <w:rsid w:val="00EF7196"/>
    <w:rsid w:val="00F024B7"/>
    <w:rsid w:val="00F054CC"/>
    <w:rsid w:val="00F101AF"/>
    <w:rsid w:val="00F1394E"/>
    <w:rsid w:val="00F13FBC"/>
    <w:rsid w:val="00F22457"/>
    <w:rsid w:val="00F2402B"/>
    <w:rsid w:val="00F24A41"/>
    <w:rsid w:val="00F267BF"/>
    <w:rsid w:val="00F27240"/>
    <w:rsid w:val="00F3165F"/>
    <w:rsid w:val="00F40354"/>
    <w:rsid w:val="00F435BC"/>
    <w:rsid w:val="00F44AB8"/>
    <w:rsid w:val="00F5152D"/>
    <w:rsid w:val="00F53B5A"/>
    <w:rsid w:val="00F55401"/>
    <w:rsid w:val="00F566E6"/>
    <w:rsid w:val="00F60E28"/>
    <w:rsid w:val="00F63BD8"/>
    <w:rsid w:val="00F677CF"/>
    <w:rsid w:val="00F7184F"/>
    <w:rsid w:val="00F73DA1"/>
    <w:rsid w:val="00F76FFB"/>
    <w:rsid w:val="00F802D2"/>
    <w:rsid w:val="00F8075C"/>
    <w:rsid w:val="00F8075F"/>
    <w:rsid w:val="00F82A37"/>
    <w:rsid w:val="00F85CFF"/>
    <w:rsid w:val="00F901AB"/>
    <w:rsid w:val="00F90C0C"/>
    <w:rsid w:val="00FA14C2"/>
    <w:rsid w:val="00FA1939"/>
    <w:rsid w:val="00FA4BDB"/>
    <w:rsid w:val="00FB628F"/>
    <w:rsid w:val="00FC0973"/>
    <w:rsid w:val="00FC162A"/>
    <w:rsid w:val="00FC3FB3"/>
    <w:rsid w:val="00FC4058"/>
    <w:rsid w:val="00FD00B2"/>
    <w:rsid w:val="00FD7CA5"/>
    <w:rsid w:val="00FE0305"/>
    <w:rsid w:val="00FE3DE5"/>
    <w:rsid w:val="00FF0406"/>
    <w:rsid w:val="00FF06CD"/>
    <w:rsid w:val="00FF5061"/>
    <w:rsid w:val="00FF7325"/>
    <w:rsid w:val="0367B6DD"/>
    <w:rsid w:val="05313539"/>
    <w:rsid w:val="0916D403"/>
    <w:rsid w:val="0B2BCF96"/>
    <w:rsid w:val="1301ACA1"/>
    <w:rsid w:val="130A6BA0"/>
    <w:rsid w:val="13BFF53F"/>
    <w:rsid w:val="1590F6EB"/>
    <w:rsid w:val="19EEE21E"/>
    <w:rsid w:val="1DEF4F45"/>
    <w:rsid w:val="1E62225C"/>
    <w:rsid w:val="21F4ED12"/>
    <w:rsid w:val="26E581A6"/>
    <w:rsid w:val="270AC156"/>
    <w:rsid w:val="2D119D27"/>
    <w:rsid w:val="31FFDC47"/>
    <w:rsid w:val="351E272B"/>
    <w:rsid w:val="3659F0F6"/>
    <w:rsid w:val="3ECDDC02"/>
    <w:rsid w:val="43031B38"/>
    <w:rsid w:val="43EA8257"/>
    <w:rsid w:val="4597CD1D"/>
    <w:rsid w:val="4B6FA3FF"/>
    <w:rsid w:val="63981303"/>
    <w:rsid w:val="659E7AC3"/>
    <w:rsid w:val="69E211BA"/>
    <w:rsid w:val="6CB289AA"/>
    <w:rsid w:val="6CE16D75"/>
    <w:rsid w:val="79B93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48C54D"/>
  <w15:chartTrackingRefBased/>
  <w15:docId w15:val="{B355A1D0-44F9-4106-A3AD-20BC8BB69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237B"/>
    <w:rPr>
      <w:rFonts w:eastAsiaTheme="minorEastAsia"/>
    </w:rPr>
  </w:style>
  <w:style w:type="paragraph" w:styleId="Heading1">
    <w:name w:val="heading 1"/>
    <w:aliases w:val="Arial 14 Fett,Arial 14 Fett1,Arial 14 Fett2,h1,(Alt+1),(Alt+1)1,(Alt+1)2,(Alt+1)3,(Alt+1)4,(Alt+1)5,(Alt+1)6,(Alt+1)7,(Alt+1)8,(Alt+1)9,(Alt+1)10,(Alt+1)11,(Alt+1)21,(Alt+1)31,(Alt+1)41,(Alt+1)51,(Alt+1)61,(Alt+1)71,(Alt+1)12,(Alt+1)22,H1,Head"/>
    <w:basedOn w:val="Normal"/>
    <w:next w:val="Normal"/>
    <w:link w:val="Heading1Char"/>
    <w:qFormat/>
    <w:rsid w:val="00791475"/>
    <w:pPr>
      <w:keepNext/>
      <w:keepLines/>
      <w:numPr>
        <w:numId w:val="6"/>
      </w:numPr>
      <w:spacing w:before="240" w:after="0"/>
      <w:ind w:left="432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1350"/>
    <w:pPr>
      <w:keepNext/>
      <w:keepLines/>
      <w:numPr>
        <w:ilvl w:val="1"/>
        <w:numId w:val="6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1350"/>
    <w:pPr>
      <w:keepNext/>
      <w:keepLines/>
      <w:numPr>
        <w:ilvl w:val="2"/>
        <w:numId w:val="6"/>
      </w:numPr>
      <w:spacing w:before="40" w:after="0"/>
      <w:ind w:left="72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1350"/>
    <w:pPr>
      <w:keepNext/>
      <w:keepLines/>
      <w:numPr>
        <w:ilvl w:val="3"/>
        <w:numId w:val="6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1350"/>
    <w:pPr>
      <w:keepNext/>
      <w:keepLines/>
      <w:numPr>
        <w:ilvl w:val="4"/>
        <w:numId w:val="6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1350"/>
    <w:pPr>
      <w:keepNext/>
      <w:keepLines/>
      <w:numPr>
        <w:ilvl w:val="5"/>
        <w:numId w:val="6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1350"/>
    <w:pPr>
      <w:keepNext/>
      <w:keepLines/>
      <w:numPr>
        <w:ilvl w:val="6"/>
        <w:numId w:val="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1350"/>
    <w:pPr>
      <w:keepNext/>
      <w:keepLines/>
      <w:numPr>
        <w:ilvl w:val="7"/>
        <w:numId w:val="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1350"/>
    <w:pPr>
      <w:keepNext/>
      <w:keepLines/>
      <w:numPr>
        <w:ilvl w:val="8"/>
        <w:numId w:val="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Arial 14 Fett Char,Arial 14 Fett1 Char,Arial 14 Fett2 Char,h1 Char,(Alt+1) Char,(Alt+1)1 Char,(Alt+1)2 Char,(Alt+1)3 Char,(Alt+1)4 Char,(Alt+1)5 Char,(Alt+1)6 Char,(Alt+1)7 Char,(Alt+1)8 Char,(Alt+1)9 Char,(Alt+1)10 Char,(Alt+1)11 Char"/>
    <w:basedOn w:val="DefaultParagraphFont"/>
    <w:link w:val="Heading1"/>
    <w:rsid w:val="0079147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rsid w:val="00791475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TOC style,lp1,Ref,List Paragraph11,List Paragraph2,List Paragraph Char Char,List Paragraph1,Number_1,SGLText List Paragraph,new,Colorful List - Accent 11,Normal Sentence,Bullets 2,Equipment,Numbered Indented Text,Figure_name,numbered,b1"/>
    <w:basedOn w:val="Normal"/>
    <w:link w:val="ListParagraphChar"/>
    <w:uiPriority w:val="34"/>
    <w:qFormat/>
    <w:rsid w:val="00791475"/>
    <w:pPr>
      <w:ind w:left="720"/>
      <w:contextualSpacing/>
    </w:pPr>
  </w:style>
  <w:style w:type="paragraph" w:styleId="NormalWeb">
    <w:name w:val="Normal (Web)"/>
    <w:basedOn w:val="Normal"/>
    <w:rsid w:val="007914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link w:val="NoSpacingChar"/>
    <w:qFormat/>
    <w:rsid w:val="00791475"/>
    <w:pPr>
      <w:spacing w:after="0" w:line="240" w:lineRule="auto"/>
    </w:pPr>
    <w:rPr>
      <w:rFonts w:eastAsiaTheme="minorEastAsia"/>
    </w:rPr>
  </w:style>
  <w:style w:type="paragraph" w:styleId="BodyText">
    <w:name w:val="Body Text"/>
    <w:basedOn w:val="Normal"/>
    <w:link w:val="BodyTextChar"/>
    <w:uiPriority w:val="1"/>
    <w:rsid w:val="00791475"/>
    <w:pPr>
      <w:widowControl w:val="0"/>
      <w:spacing w:after="0" w:line="240" w:lineRule="auto"/>
      <w:ind w:left="820"/>
    </w:pPr>
    <w:rPr>
      <w:rFonts w:ascii="Times New Roman" w:eastAsia="Times New Roman" w:hAnsi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791475"/>
    <w:rPr>
      <w:rFonts w:ascii="Times New Roman" w:eastAsia="Times New Roman" w:hAnsi="Times New Roman"/>
    </w:rPr>
  </w:style>
  <w:style w:type="paragraph" w:customStyle="1" w:styleId="TableParagraph">
    <w:name w:val="Table Paragraph"/>
    <w:basedOn w:val="Normal"/>
    <w:uiPriority w:val="1"/>
    <w:qFormat/>
    <w:rsid w:val="00791475"/>
    <w:pPr>
      <w:widowControl w:val="0"/>
      <w:spacing w:after="0" w:line="240" w:lineRule="auto"/>
    </w:pPr>
  </w:style>
  <w:style w:type="paragraph" w:customStyle="1" w:styleId="BRDNormal">
    <w:name w:val="BRD Normal"/>
    <w:basedOn w:val="Normal"/>
    <w:qFormat/>
    <w:rsid w:val="00791475"/>
    <w:pPr>
      <w:spacing w:before="140" w:after="140" w:line="240" w:lineRule="auto"/>
    </w:pPr>
    <w:rPr>
      <w:rFonts w:ascii="Calibri" w:hAnsi="Calibri" w:cstheme="minorHAnsi"/>
      <w:sz w:val="20"/>
    </w:rPr>
  </w:style>
  <w:style w:type="table" w:customStyle="1" w:styleId="NTable1">
    <w:name w:val="NTable1"/>
    <w:basedOn w:val="TableNormal"/>
    <w:uiPriority w:val="99"/>
    <w:rsid w:val="00791475"/>
    <w:pPr>
      <w:spacing w:after="0" w:line="240" w:lineRule="auto"/>
    </w:pPr>
    <w:rPr>
      <w:rFonts w:ascii="Arial" w:eastAsia="Calibri" w:hAnsi="Arial" w:cs="Times New Roman"/>
      <w:sz w:val="20"/>
      <w:szCs w:val="20"/>
    </w:rPr>
    <w:tblPr>
      <w:tblBorders>
        <w:top w:val="single" w:sz="8" w:space="0" w:color="8A8A8A"/>
        <w:left w:val="single" w:sz="8" w:space="0" w:color="8A8A8A"/>
        <w:bottom w:val="single" w:sz="8" w:space="0" w:color="8A8A8A"/>
        <w:right w:val="single" w:sz="8" w:space="0" w:color="8A8A8A"/>
        <w:insideH w:val="single" w:sz="8" w:space="0" w:color="8A8A8A"/>
        <w:insideV w:val="single" w:sz="8" w:space="0" w:color="8A8A8A"/>
      </w:tblBorders>
    </w:tblPr>
    <w:tblStylePr w:type="firstRow">
      <w:rPr>
        <w:rFonts w:ascii="Arial" w:hAnsi="Arial"/>
        <w:b w:val="0"/>
        <w:color w:val="FFFFFF"/>
      </w:rPr>
      <w:tblPr/>
      <w:tcPr>
        <w:tcBorders>
          <w:insideV w:val="single" w:sz="8" w:space="0" w:color="FFFFFF" w:themeColor="background1"/>
        </w:tcBorders>
        <w:shd w:val="clear" w:color="auto" w:fill="6785C1"/>
      </w:tcPr>
    </w:tblStylePr>
  </w:style>
  <w:style w:type="paragraph" w:customStyle="1" w:styleId="NTableHead">
    <w:name w:val="NTable_Head"/>
    <w:aliases w:val="th"/>
    <w:basedOn w:val="Normal"/>
    <w:link w:val="TableHeadCharChar"/>
    <w:qFormat/>
    <w:rsid w:val="00791475"/>
    <w:pPr>
      <w:keepNext/>
      <w:keepLines/>
      <w:spacing w:before="60" w:after="60" w:line="240" w:lineRule="auto"/>
    </w:pPr>
    <w:rPr>
      <w:rFonts w:ascii="Arial" w:eastAsia="Times New Roman" w:hAnsi="Arial" w:cs="Times New Roman"/>
      <w:b/>
      <w:color w:val="FFFFFF"/>
      <w:sz w:val="20"/>
      <w:szCs w:val="24"/>
    </w:rPr>
  </w:style>
  <w:style w:type="character" w:customStyle="1" w:styleId="TableHeadCharChar">
    <w:name w:val="Table_Head Char Char"/>
    <w:link w:val="NTableHead"/>
    <w:rsid w:val="00791475"/>
    <w:rPr>
      <w:rFonts w:ascii="Arial" w:eastAsia="Times New Roman" w:hAnsi="Arial" w:cs="Times New Roman"/>
      <w:b/>
      <w:color w:val="FFFFFF"/>
      <w:sz w:val="20"/>
      <w:szCs w:val="24"/>
    </w:rPr>
  </w:style>
  <w:style w:type="character" w:customStyle="1" w:styleId="ListParagraphChar">
    <w:name w:val="List Paragraph Char"/>
    <w:aliases w:val="TOC style Char,lp1 Char,Ref Char,List Paragraph11 Char,List Paragraph2 Char,List Paragraph Char Char Char,List Paragraph1 Char,Number_1 Char,SGLText List Paragraph Char,new Char,Colorful List - Accent 11 Char,Normal Sentence Char"/>
    <w:link w:val="ListParagraph"/>
    <w:uiPriority w:val="34"/>
    <w:qFormat/>
    <w:rsid w:val="00791475"/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91475"/>
    <w:rPr>
      <w:rFonts w:eastAsiaTheme="minorEastAsia"/>
    </w:rPr>
  </w:style>
  <w:style w:type="table" w:styleId="GridTable4-Accent1">
    <w:name w:val="Grid Table 4 Accent 1"/>
    <w:basedOn w:val="TableNormal"/>
    <w:uiPriority w:val="49"/>
    <w:rsid w:val="00791475"/>
    <w:pPr>
      <w:widowControl w:val="0"/>
      <w:autoSpaceDE w:val="0"/>
      <w:autoSpaceDN w:val="0"/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AD135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D135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135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135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135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1350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135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135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DF329E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F329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F329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qFormat/>
    <w:rsid w:val="00DF329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F32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329E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DF32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329E"/>
    <w:rPr>
      <w:rFonts w:eastAsiaTheme="minorEastAsia"/>
    </w:rPr>
  </w:style>
  <w:style w:type="paragraph" w:styleId="TOC3">
    <w:name w:val="toc 3"/>
    <w:basedOn w:val="Normal"/>
    <w:next w:val="Normal"/>
    <w:autoRedefine/>
    <w:uiPriority w:val="39"/>
    <w:unhideWhenUsed/>
    <w:rsid w:val="001F652F"/>
    <w:pPr>
      <w:spacing w:after="100"/>
      <w:ind w:left="440"/>
    </w:pPr>
  </w:style>
  <w:style w:type="paragraph" w:customStyle="1" w:styleId="TableContents">
    <w:name w:val="Table Contents"/>
    <w:basedOn w:val="Normal"/>
    <w:rsid w:val="00C875A3"/>
    <w:pPr>
      <w:suppressLineNumbers/>
      <w:suppressAutoHyphens/>
      <w:spacing w:after="0" w:line="100" w:lineRule="atLeast"/>
    </w:pPr>
    <w:rPr>
      <w:rFonts w:ascii="Times New Roman" w:eastAsia="Times New Roman" w:hAnsi="Times New Roman" w:cs="Times New Roman"/>
      <w:color w:val="000000"/>
      <w:sz w:val="24"/>
      <w:szCs w:val="24"/>
      <w:lang w:eastAsia="hi-IN" w:bidi="hi-IN"/>
    </w:rPr>
  </w:style>
  <w:style w:type="character" w:styleId="FollowedHyperlink">
    <w:name w:val="FollowedHyperlink"/>
    <w:basedOn w:val="DefaultParagraphFont"/>
    <w:uiPriority w:val="99"/>
    <w:semiHidden/>
    <w:unhideWhenUsed/>
    <w:rsid w:val="00D90DAA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F0E5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F0E5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F0E5D"/>
    <w:rPr>
      <w:rFonts w:eastAsiaTheme="minorEastAsi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F0E5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F0E5D"/>
    <w:rPr>
      <w:rFonts w:eastAsiaTheme="minorEastAsia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0E5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0E5D"/>
    <w:rPr>
      <w:rFonts w:ascii="Segoe UI" w:eastAsiaTheme="minorEastAsia" w:hAnsi="Segoe UI" w:cs="Segoe UI"/>
      <w:sz w:val="18"/>
      <w:szCs w:val="18"/>
    </w:rPr>
  </w:style>
  <w:style w:type="character" w:customStyle="1" w:styleId="markedcontent">
    <w:name w:val="markedcontent"/>
    <w:basedOn w:val="DefaultParagraphFont"/>
    <w:rsid w:val="006376FD"/>
  </w:style>
  <w:style w:type="character" w:customStyle="1" w:styleId="fontstyle01">
    <w:name w:val="fontstyle01"/>
    <w:basedOn w:val="DefaultParagraphFont"/>
    <w:rsid w:val="001C1B33"/>
    <w:rPr>
      <w:rFonts w:ascii="--unknown-2--" w:hAnsi="--unknown-2--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DefaultParagraphFont"/>
    <w:rsid w:val="001C1B33"/>
    <w:rPr>
      <w:rFonts w:ascii="--unknown-3--" w:hAnsi="--unknown-3--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31">
    <w:name w:val="fontstyle31"/>
    <w:basedOn w:val="DefaultParagraphFont"/>
    <w:rsid w:val="001C1B33"/>
    <w:rPr>
      <w:rFonts w:ascii="--unknown-7--" w:hAnsi="--unknown-7--" w:hint="default"/>
      <w:b w:val="0"/>
      <w:bCs w:val="0"/>
      <w:i w:val="0"/>
      <w:iCs w:val="0"/>
      <w:color w:val="000000"/>
      <w:sz w:val="20"/>
      <w:szCs w:val="20"/>
    </w:rPr>
  </w:style>
  <w:style w:type="paragraph" w:customStyle="1" w:styleId="paragraph">
    <w:name w:val="paragraph"/>
    <w:basedOn w:val="Normal"/>
    <w:rsid w:val="005B53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normaltextrun">
    <w:name w:val="normaltextrun"/>
    <w:basedOn w:val="DefaultParagraphFont"/>
    <w:rsid w:val="005B53CD"/>
  </w:style>
  <w:style w:type="character" w:customStyle="1" w:styleId="eop">
    <w:name w:val="eop"/>
    <w:basedOn w:val="DefaultParagraphFont"/>
    <w:rsid w:val="005B53CD"/>
  </w:style>
  <w:style w:type="character" w:customStyle="1" w:styleId="pagebreaktextspan">
    <w:name w:val="pagebreaktextspan"/>
    <w:basedOn w:val="DefaultParagraphFont"/>
    <w:rsid w:val="005B53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8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1694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093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344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084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5507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079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91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67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0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72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67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21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114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908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39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15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50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6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39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6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04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09870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71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35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307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649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532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64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97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02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70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40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969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0711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25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97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7985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373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559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13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799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314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95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74981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647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97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285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629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0673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210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87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104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188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517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53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569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5094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179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516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00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928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103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553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599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465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036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804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04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99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146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27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46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254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090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8980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915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902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54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2930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858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944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54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12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121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620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0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688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236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064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032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322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834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871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00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11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1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5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3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61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0784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852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111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9333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726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86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5986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3378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67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041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733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203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27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8944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454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64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2509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822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82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7468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57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2967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069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43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009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95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913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82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174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655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4349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2747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43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824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401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89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01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7708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8368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2455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7481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30972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81495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01638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79132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446589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63756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22358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7722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476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043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47333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42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6990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3676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307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525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251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3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529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815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86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6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3041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88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7212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53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38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fa757dc-a54e-443e-9463-4e144348ca68" xsi:nil="true"/>
    <lcf76f155ced4ddcb4097134ff3c332f xmlns="2d26a1a7-a4e6-4c64-8224-61269c700cd6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657D7CDCF4D0E4BBCD450B3EF0FA30B" ma:contentTypeVersion="15" ma:contentTypeDescription="Create a new document." ma:contentTypeScope="" ma:versionID="84ce74beae4119fa8935bc9421eb0fd6">
  <xsd:schema xmlns:xsd="http://www.w3.org/2001/XMLSchema" xmlns:xs="http://www.w3.org/2001/XMLSchema" xmlns:p="http://schemas.microsoft.com/office/2006/metadata/properties" xmlns:ns2="2d26a1a7-a4e6-4c64-8224-61269c700cd6" xmlns:ns3="efa757dc-a54e-443e-9463-4e144348ca68" targetNamespace="http://schemas.microsoft.com/office/2006/metadata/properties" ma:root="true" ma:fieldsID="34ae72dd5fe04dc7b59060a190471954" ns2:_="" ns3:_="">
    <xsd:import namespace="2d26a1a7-a4e6-4c64-8224-61269c700cd6"/>
    <xsd:import namespace="efa757dc-a54e-443e-9463-4e144348ca6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26a1a7-a4e6-4c64-8224-61269c700cd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b6c66c96-22ae-4c35-8358-db31c4f68eb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a757dc-a54e-443e-9463-4e144348ca6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f382224c-c21d-43c2-8058-672439d19c33}" ma:internalName="TaxCatchAll" ma:showField="CatchAllData" ma:web="efa757dc-a54e-443e-9463-4e144348ca6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930D0F-C88A-4E7B-9E12-BB4367A94F3A}">
  <ds:schemaRefs>
    <ds:schemaRef ds:uri="http://schemas.microsoft.com/office/2006/metadata/properties"/>
    <ds:schemaRef ds:uri="http://schemas.microsoft.com/office/infopath/2007/PartnerControls"/>
    <ds:schemaRef ds:uri="efa757dc-a54e-443e-9463-4e144348ca68"/>
    <ds:schemaRef ds:uri="2d26a1a7-a4e6-4c64-8224-61269c700cd6"/>
  </ds:schemaRefs>
</ds:datastoreItem>
</file>

<file path=customXml/itemProps2.xml><?xml version="1.0" encoding="utf-8"?>
<ds:datastoreItem xmlns:ds="http://schemas.openxmlformats.org/officeDocument/2006/customXml" ds:itemID="{A55628AB-7B9D-40EE-B0F5-ABD2B094E05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d26a1a7-a4e6-4c64-8224-61269c700cd6"/>
    <ds:schemaRef ds:uri="efa757dc-a54e-443e-9463-4e144348ca6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E741FB2-1EA3-4128-9CB9-2BFC6AB15F4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791A1A1-0B6C-4322-B1B2-F62B2C6C0F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148</Words>
  <Characters>845</Characters>
  <Application>Microsoft Office Word</Application>
  <DocSecurity>0</DocSecurity>
  <Lines>7</Lines>
  <Paragraphs>1</Paragraphs>
  <ScaleCrop>false</ScaleCrop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 kumar</dc:creator>
  <cp:keywords/>
  <dc:description/>
  <cp:lastModifiedBy>user</cp:lastModifiedBy>
  <cp:revision>261</cp:revision>
  <cp:lastPrinted>2022-02-17T15:48:00Z</cp:lastPrinted>
  <dcterms:created xsi:type="dcterms:W3CDTF">2022-05-11T11:28:00Z</dcterms:created>
  <dcterms:modified xsi:type="dcterms:W3CDTF">2023-03-27T16:02:00Z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0x0101002657D7CDCF4D0E4BBCD450B3EF0FA30B</vt:lpwstr>
  </property>
  <property fmtid="{D5CDD505-2E9C-101B-9397-08002B2CF9AE}" pid="3" name="MediaServiceImageTags">
    <vt:lpwstr/>
  </property>
</Properties>
</file>