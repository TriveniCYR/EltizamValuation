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11EED" w14:textId="5AA739B9" w:rsidR="00A579A9" w:rsidRPr="00762AA8" w:rsidRDefault="00B9460C" w:rsidP="19EEE21E">
      <w:pPr>
        <w:ind w:left="-1440" w:right="-1440"/>
        <w:jc w:val="center"/>
      </w:pPr>
      <w:bookmarkStart w:id="0" w:name="_Toc89702747"/>
      <w:bookmarkStart w:id="1" w:name="_Toc57806111"/>
      <w:bookmarkStart w:id="2" w:name="_Toc501475336"/>
      <w:r>
        <w:rPr>
          <w:noProof/>
        </w:rPr>
        <mc:AlternateContent>
          <mc:Choice Requires="wps">
            <w:drawing>
              <wp:anchor distT="45720" distB="45720" distL="114300" distR="114300" simplePos="0" relativeHeight="251660288" behindDoc="0" locked="0" layoutInCell="1" allowOverlap="1" wp14:anchorId="586B9D43" wp14:editId="7860ABD6">
                <wp:simplePos x="0" y="0"/>
                <wp:positionH relativeFrom="page">
                  <wp:posOffset>552450</wp:posOffset>
                </wp:positionH>
                <wp:positionV relativeFrom="paragraph">
                  <wp:posOffset>2527935</wp:posOffset>
                </wp:positionV>
                <wp:extent cx="70961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1404620"/>
                        </a:xfrm>
                        <a:prstGeom prst="rect">
                          <a:avLst/>
                        </a:prstGeom>
                        <a:noFill/>
                        <a:ln w="9525">
                          <a:noFill/>
                          <a:miter lim="800000"/>
                          <a:headEnd/>
                          <a:tailEnd/>
                        </a:ln>
                      </wps:spPr>
                      <wps:txbx>
                        <w:txbxContent>
                          <w:p w14:paraId="433984EB" w14:textId="409231C2" w:rsidR="001E3F0A" w:rsidRPr="006E462E" w:rsidRDefault="002E4329" w:rsidP="006E462E">
                            <w:pPr>
                              <w:spacing w:after="0" w:line="168" w:lineRule="auto"/>
                              <w:rPr>
                                <w:rFonts w:ascii="Calibri bold" w:hAnsi="Calibri bold"/>
                                <w:b/>
                                <w:color w:val="FFFFFF" w:themeColor="background1"/>
                                <w:sz w:val="86"/>
                                <w:szCs w:val="180"/>
                              </w:rPr>
                            </w:pPr>
                            <w:r w:rsidRPr="002E4329">
                              <w:rPr>
                                <w:rFonts w:ascii="Calibri bold" w:hAnsi="Calibri bold"/>
                                <w:b/>
                                <w:color w:val="FFFFFF" w:themeColor="background1"/>
                                <w:sz w:val="86"/>
                                <w:szCs w:val="180"/>
                              </w:rPr>
                              <w:t>MOM</w:t>
                            </w:r>
                            <w:r w:rsidR="00B9460C">
                              <w:rPr>
                                <w:rFonts w:ascii="Calibri bold" w:hAnsi="Calibri bold"/>
                                <w:b/>
                                <w:color w:val="FFFFFF" w:themeColor="background1"/>
                                <w:sz w:val="86"/>
                                <w:szCs w:val="180"/>
                              </w:rPr>
                              <w:t xml:space="preserve"> – </w:t>
                            </w:r>
                            <w:r w:rsidR="00CE2E26">
                              <w:rPr>
                                <w:rFonts w:ascii="Calibri bold" w:hAnsi="Calibri bold"/>
                                <w:b/>
                                <w:color w:val="FFFFFF" w:themeColor="background1"/>
                                <w:sz w:val="86"/>
                                <w:szCs w:val="180"/>
                              </w:rPr>
                              <w:t>Design review</w:t>
                            </w:r>
                            <w:r w:rsidR="00A42398">
                              <w:rPr>
                                <w:rFonts w:ascii="Calibri bold" w:hAnsi="Calibri bold"/>
                                <w:b/>
                                <w:color w:val="FFFFFF" w:themeColor="background1"/>
                                <w:sz w:val="86"/>
                                <w:szCs w:val="180"/>
                              </w:rPr>
                              <w:t xml:space="preserve">, </w:t>
                            </w:r>
                            <w:r w:rsidR="00963162">
                              <w:rPr>
                                <w:rFonts w:ascii="Calibri bold" w:hAnsi="Calibri bold"/>
                                <w:b/>
                                <w:color w:val="FFFFFF" w:themeColor="background1"/>
                                <w:sz w:val="86"/>
                                <w:szCs w:val="180"/>
                              </w:rPr>
                              <w:t>SRS queries</w:t>
                            </w:r>
                            <w:r w:rsidR="00345E2A">
                              <w:rPr>
                                <w:rFonts w:ascii="Calibri bold" w:hAnsi="Calibri bold"/>
                                <w:b/>
                                <w:color w:val="FFFFFF" w:themeColor="background1"/>
                                <w:sz w:val="86"/>
                                <w:szCs w:val="180"/>
                              </w:rPr>
                              <w:t xml:space="preserve"> &amp; update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6B9D43" id="_x0000_t202" coordsize="21600,21600" o:spt="202" path="m,l,21600r21600,l21600,xe">
                <v:stroke joinstyle="miter"/>
                <v:path gradientshapeok="t" o:connecttype="rect"/>
              </v:shapetype>
              <v:shape id="Text Box 2" o:spid="_x0000_s1026" type="#_x0000_t202" style="position:absolute;left:0;text-align:left;margin-left:43.5pt;margin-top:199.05pt;width:558.7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" filled="f" stroked="f">
                <v:textbox style="mso-fit-shape-to-text:t">
                  <w:txbxContent>
                    <w:p w14:paraId="433984EB" w14:textId="409231C2" w:rsidR="001E3F0A" w:rsidRPr="006E462E" w:rsidRDefault="002E4329" w:rsidP="006E462E">
                      <w:pPr>
                        <w:spacing w:after="0" w:line="168" w:lineRule="auto"/>
                        <w:rPr>
                          <w:rFonts w:ascii="Calibri bold" w:hAnsi="Calibri bold"/>
                          <w:b/>
                          <w:color w:val="FFFFFF" w:themeColor="background1"/>
                          <w:sz w:val="86"/>
                          <w:szCs w:val="180"/>
                        </w:rPr>
                      </w:pPr>
                      <w:r w:rsidRPr="002E4329">
                        <w:rPr>
                          <w:rFonts w:ascii="Calibri bold" w:hAnsi="Calibri bold"/>
                          <w:b/>
                          <w:color w:val="FFFFFF" w:themeColor="background1"/>
                          <w:sz w:val="86"/>
                          <w:szCs w:val="180"/>
                        </w:rPr>
                        <w:t>MOM</w:t>
                      </w:r>
                      <w:r w:rsidR="00B9460C">
                        <w:rPr>
                          <w:rFonts w:ascii="Calibri bold" w:hAnsi="Calibri bold"/>
                          <w:b/>
                          <w:color w:val="FFFFFF" w:themeColor="background1"/>
                          <w:sz w:val="86"/>
                          <w:szCs w:val="180"/>
                        </w:rPr>
                        <w:t xml:space="preserve"> – </w:t>
                      </w:r>
                      <w:r w:rsidR="00CE2E26">
                        <w:rPr>
                          <w:rFonts w:ascii="Calibri bold" w:hAnsi="Calibri bold"/>
                          <w:b/>
                          <w:color w:val="FFFFFF" w:themeColor="background1"/>
                          <w:sz w:val="86"/>
                          <w:szCs w:val="180"/>
                        </w:rPr>
                        <w:t>Design review</w:t>
                      </w:r>
                      <w:r w:rsidR="00A42398">
                        <w:rPr>
                          <w:rFonts w:ascii="Calibri bold" w:hAnsi="Calibri bold"/>
                          <w:b/>
                          <w:color w:val="FFFFFF" w:themeColor="background1"/>
                          <w:sz w:val="86"/>
                          <w:szCs w:val="180"/>
                        </w:rPr>
                        <w:t xml:space="preserve">, </w:t>
                      </w:r>
                      <w:r w:rsidR="00963162">
                        <w:rPr>
                          <w:rFonts w:ascii="Calibri bold" w:hAnsi="Calibri bold"/>
                          <w:b/>
                          <w:color w:val="FFFFFF" w:themeColor="background1"/>
                          <w:sz w:val="86"/>
                          <w:szCs w:val="180"/>
                        </w:rPr>
                        <w:t>SRS queries</w:t>
                      </w:r>
                      <w:r w:rsidR="00345E2A">
                        <w:rPr>
                          <w:rFonts w:ascii="Calibri bold" w:hAnsi="Calibri bold"/>
                          <w:b/>
                          <w:color w:val="FFFFFF" w:themeColor="background1"/>
                          <w:sz w:val="86"/>
                          <w:szCs w:val="180"/>
                        </w:rPr>
                        <w:t xml:space="preserve"> &amp; update</w:t>
                      </w:r>
                    </w:p>
                  </w:txbxContent>
                </v:textbox>
                <w10:wrap type="square" anchorx="page"/>
              </v:shape>
            </w:pict>
          </mc:Fallback>
        </mc:AlternateContent>
      </w:r>
      <w:r w:rsidR="00AB54B4">
        <w:rPr>
          <w:noProof/>
        </w:rPr>
        <mc:AlternateContent>
          <mc:Choice Requires="wps">
            <w:drawing>
              <wp:anchor distT="45720" distB="45720" distL="114300" distR="114300" simplePos="0" relativeHeight="251670528" behindDoc="0" locked="0" layoutInCell="1" allowOverlap="1" wp14:anchorId="1F7B6B18" wp14:editId="08170B52">
                <wp:simplePos x="0" y="0"/>
                <wp:positionH relativeFrom="margin">
                  <wp:posOffset>2667000</wp:posOffset>
                </wp:positionH>
                <wp:positionV relativeFrom="paragraph">
                  <wp:posOffset>6795135</wp:posOffset>
                </wp:positionV>
                <wp:extent cx="144780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noFill/>
                        <a:ln w="9525">
                          <a:noFill/>
                          <a:miter lim="800000"/>
                          <a:headEnd/>
                          <a:tailEnd/>
                        </a:ln>
                      </wps:spPr>
                      <wps:txbx>
                        <w:txbxContent>
                          <w:p w14:paraId="365FCE4A" w14:textId="77777777" w:rsidR="00542AED" w:rsidRDefault="00542AED" w:rsidP="00947090">
                            <w:pPr>
                              <w:spacing w:after="0" w:line="216" w:lineRule="auto"/>
                              <w:rPr>
                                <w:color w:val="000000" w:themeColor="text1"/>
                                <w:sz w:val="42"/>
                                <w:szCs w:val="40"/>
                                <w:lang w:val="en-AS"/>
                              </w:rPr>
                            </w:pPr>
                          </w:p>
                          <w:p w14:paraId="0D65B297" w14:textId="79330BFC" w:rsidR="001E3F0A" w:rsidRPr="0018600E" w:rsidRDefault="0018600E" w:rsidP="00947090">
                            <w:pPr>
                              <w:spacing w:after="0" w:line="216" w:lineRule="auto"/>
                              <w:rPr>
                                <w:color w:val="000000" w:themeColor="text1"/>
                                <w:sz w:val="42"/>
                                <w:szCs w:val="40"/>
                                <w:lang w:val="en-AS"/>
                              </w:rPr>
                            </w:pPr>
                            <w:r>
                              <w:rPr>
                                <w:color w:val="000000" w:themeColor="text1"/>
                                <w:sz w:val="42"/>
                                <w:szCs w:val="40"/>
                                <w:lang w:val="en-AS"/>
                              </w:rPr>
                              <w:t>Eltizam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7B6B18" id="_x0000_s1027" type="#_x0000_t202" style="position:absolute;left:0;text-align:left;margin-left:210pt;margin-top:535.05pt;width:114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" filled="f" stroked="f">
                <v:textbox style="mso-fit-shape-to-text:t">
                  <w:txbxContent>
                    <w:p w14:paraId="365FCE4A" w14:textId="77777777" w:rsidR="00542AED" w:rsidRDefault="00542AED" w:rsidP="00947090">
                      <w:pPr>
                        <w:spacing w:after="0" w:line="216" w:lineRule="auto"/>
                        <w:rPr>
                          <w:color w:val="000000" w:themeColor="text1"/>
                          <w:sz w:val="42"/>
                          <w:szCs w:val="40"/>
                          <w:lang w:val="en-AS"/>
                        </w:rPr>
                      </w:pPr>
                    </w:p>
                    <w:p w14:paraId="0D65B297" w14:textId="79330BFC" w:rsidR="001E3F0A" w:rsidRPr="0018600E" w:rsidRDefault="0018600E" w:rsidP="00947090">
                      <w:pPr>
                        <w:spacing w:after="0" w:line="216" w:lineRule="auto"/>
                        <w:rPr>
                          <w:color w:val="000000" w:themeColor="text1"/>
                          <w:sz w:val="42"/>
                          <w:szCs w:val="40"/>
                          <w:lang w:val="en-AS"/>
                        </w:rPr>
                      </w:pPr>
                      <w:r>
                        <w:rPr>
                          <w:color w:val="000000" w:themeColor="text1"/>
                          <w:sz w:val="42"/>
                          <w:szCs w:val="40"/>
                          <w:lang w:val="en-AS"/>
                        </w:rPr>
                        <w:t>Eltizam</w:t>
                      </w:r>
                    </w:p>
                  </w:txbxContent>
                </v:textbox>
                <w10:wrap type="square" anchorx="margin"/>
              </v:shape>
            </w:pict>
          </mc:Fallback>
        </mc:AlternateContent>
      </w:r>
      <w:r w:rsidR="00AB54B4">
        <w:rPr>
          <w:noProof/>
        </w:rPr>
        <mc:AlternateContent>
          <mc:Choice Requires="wps">
            <w:drawing>
              <wp:anchor distT="45720" distB="45720" distL="114300" distR="114300" simplePos="0" relativeHeight="251666432" behindDoc="0" locked="0" layoutInCell="1" allowOverlap="1" wp14:anchorId="72BBD993" wp14:editId="4972391A">
                <wp:simplePos x="0" y="0"/>
                <wp:positionH relativeFrom="margin">
                  <wp:posOffset>2476500</wp:posOffset>
                </wp:positionH>
                <wp:positionV relativeFrom="paragraph">
                  <wp:posOffset>6442710</wp:posOffset>
                </wp:positionV>
                <wp:extent cx="189547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404620"/>
                        </a:xfrm>
                        <a:prstGeom prst="rect">
                          <a:avLst/>
                        </a:prstGeom>
                        <a:noFill/>
                        <a:ln w="9525">
                          <a:noFill/>
                          <a:miter lim="800000"/>
                          <a:headEnd/>
                          <a:tailEnd/>
                        </a:ln>
                      </wps:spPr>
                      <wps:txbx>
                        <w:txbxContent>
                          <w:p w14:paraId="70E3143D" w14:textId="77777777" w:rsidR="00542AED" w:rsidRDefault="0018600E" w:rsidP="006E462E">
                            <w:pPr>
                              <w:spacing w:after="0" w:line="240" w:lineRule="auto"/>
                              <w:rPr>
                                <w:rFonts w:cstheme="minorHAnsi"/>
                                <w:color w:val="000000" w:themeColor="text1"/>
                                <w:sz w:val="26"/>
                                <w:szCs w:val="40"/>
                                <w:lang w:val="en-AS"/>
                              </w:rPr>
                            </w:pPr>
                            <w:r>
                              <w:rPr>
                                <w:rFonts w:cstheme="minorHAnsi"/>
                                <w:color w:val="000000" w:themeColor="text1"/>
                                <w:sz w:val="26"/>
                                <w:szCs w:val="40"/>
                                <w:lang w:val="en-AS"/>
                              </w:rPr>
                              <w:t xml:space="preserve">      </w:t>
                            </w:r>
                          </w:p>
                          <w:p w14:paraId="2109D891" w14:textId="64ACCC20" w:rsidR="001E3F0A" w:rsidRPr="00DC0781" w:rsidRDefault="00542AED" w:rsidP="006E462E">
                            <w:pPr>
                              <w:spacing w:after="0" w:line="240" w:lineRule="auto"/>
                              <w:rPr>
                                <w:rFonts w:cstheme="minorHAnsi"/>
                                <w:color w:val="000000" w:themeColor="text1"/>
                                <w:sz w:val="26"/>
                                <w:szCs w:val="40"/>
                              </w:rPr>
                            </w:pPr>
                            <w:r>
                              <w:rPr>
                                <w:rFonts w:cstheme="minorHAnsi"/>
                                <w:color w:val="000000" w:themeColor="text1"/>
                                <w:sz w:val="26"/>
                                <w:szCs w:val="40"/>
                                <w:lang w:val="en-AS"/>
                              </w:rPr>
                              <w:t xml:space="preserve">      </w:t>
                            </w:r>
                            <w:r w:rsidR="001E3F0A" w:rsidRPr="00DC0781">
                              <w:rPr>
                                <w:rFonts w:cstheme="minorHAnsi"/>
                                <w:color w:val="000000" w:themeColor="text1"/>
                                <w:sz w:val="26"/>
                                <w:szCs w:val="40"/>
                              </w:rPr>
                              <w:t>Client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BD993" id="_x0000_s1028" type="#_x0000_t202" style="position:absolute;left:0;text-align:left;margin-left:195pt;margin-top:507.3pt;width:149.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" filled="f" stroked="f">
                <v:textbox style="mso-fit-shape-to-text:t">
                  <w:txbxContent>
                    <w:p w14:paraId="70E3143D" w14:textId="77777777" w:rsidR="00542AED" w:rsidRDefault="0018600E" w:rsidP="006E462E">
                      <w:pPr>
                        <w:spacing w:after="0" w:line="240" w:lineRule="auto"/>
                        <w:rPr>
                          <w:rFonts w:cstheme="minorHAnsi"/>
                          <w:color w:val="000000" w:themeColor="text1"/>
                          <w:sz w:val="26"/>
                          <w:szCs w:val="40"/>
                          <w:lang w:val="en-AS"/>
                        </w:rPr>
                      </w:pPr>
                      <w:r>
                        <w:rPr>
                          <w:rFonts w:cstheme="minorHAnsi"/>
                          <w:color w:val="000000" w:themeColor="text1"/>
                          <w:sz w:val="26"/>
                          <w:szCs w:val="40"/>
                          <w:lang w:val="en-AS"/>
                        </w:rPr>
                        <w:t xml:space="preserve">      </w:t>
                      </w:r>
                    </w:p>
                    <w:p w14:paraId="2109D891" w14:textId="64ACCC20" w:rsidR="001E3F0A" w:rsidRPr="00DC0781" w:rsidRDefault="00542AED" w:rsidP="006E462E">
                      <w:pPr>
                        <w:spacing w:after="0" w:line="240" w:lineRule="auto"/>
                        <w:rPr>
                          <w:rFonts w:cstheme="minorHAnsi"/>
                          <w:color w:val="000000" w:themeColor="text1"/>
                          <w:sz w:val="26"/>
                          <w:szCs w:val="40"/>
                        </w:rPr>
                      </w:pPr>
                      <w:r>
                        <w:rPr>
                          <w:rFonts w:cstheme="minorHAnsi"/>
                          <w:color w:val="000000" w:themeColor="text1"/>
                          <w:sz w:val="26"/>
                          <w:szCs w:val="40"/>
                          <w:lang w:val="en-AS"/>
                        </w:rPr>
                        <w:t xml:space="preserve">      </w:t>
                      </w:r>
                      <w:r w:rsidR="001E3F0A" w:rsidRPr="00DC0781">
                        <w:rPr>
                          <w:rFonts w:cstheme="minorHAnsi"/>
                          <w:color w:val="000000" w:themeColor="text1"/>
                          <w:sz w:val="26"/>
                          <w:szCs w:val="40"/>
                        </w:rPr>
                        <w:t>Client Name</w:t>
                      </w:r>
                    </w:p>
                  </w:txbxContent>
                </v:textbox>
                <w10:wrap type="square" anchorx="margin"/>
              </v:shape>
            </w:pict>
          </mc:Fallback>
        </mc:AlternateContent>
      </w:r>
      <w:r w:rsidR="0018600E">
        <w:rPr>
          <w:noProof/>
        </w:rPr>
        <w:drawing>
          <wp:anchor distT="0" distB="0" distL="114300" distR="114300" simplePos="0" relativeHeight="251671552" behindDoc="0" locked="0" layoutInCell="1" allowOverlap="1" wp14:anchorId="4B73BB4B" wp14:editId="17EBE44B">
            <wp:simplePos x="0" y="0"/>
            <wp:positionH relativeFrom="margin">
              <wp:align>left</wp:align>
            </wp:positionH>
            <wp:positionV relativeFrom="margin">
              <wp:posOffset>6814185</wp:posOffset>
            </wp:positionV>
            <wp:extent cx="1714500" cy="676275"/>
            <wp:effectExtent l="285750" t="285750" r="285750" b="3143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14500" cy="6762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18600E">
        <w:rPr>
          <w:noProof/>
        </w:rPr>
        <w:drawing>
          <wp:inline distT="0" distB="0" distL="0" distR="0" wp14:anchorId="724AFF51" wp14:editId="2B8ACFFC">
            <wp:extent cx="1835150" cy="1499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5150" cy="1499870"/>
                    </a:xfrm>
                    <a:prstGeom prst="rect">
                      <a:avLst/>
                    </a:prstGeom>
                    <a:noFill/>
                  </pic:spPr>
                </pic:pic>
              </a:graphicData>
            </a:graphic>
          </wp:inline>
        </w:drawing>
      </w:r>
      <w:r w:rsidR="00644A93" w:rsidRPr="00644A93">
        <w:rPr>
          <w:noProof/>
        </w:rPr>
        <w:drawing>
          <wp:inline distT="0" distB="0" distL="0" distR="0" wp14:anchorId="0745D0B5" wp14:editId="0C226E08">
            <wp:extent cx="1261981" cy="1158340"/>
            <wp:effectExtent l="0" t="0" r="0" b="3810"/>
            <wp:docPr id="6" name="Picture 9" descr="A picture containing text&#10;&#10;Description automatically generated">
              <a:extLst xmlns:a="http://schemas.openxmlformats.org/drawingml/2006/main">
                <a:ext uri="{FF2B5EF4-FFF2-40B4-BE49-F238E27FC236}">
                  <a16:creationId xmlns:a16="http://schemas.microsoft.com/office/drawing/2014/main" id="{FF507722-3CEE-4D61-AB86-8E9B65EE7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A picture containing text&#10;&#10;Description automatically generated">
                      <a:extLst>
                        <a:ext uri="{FF2B5EF4-FFF2-40B4-BE49-F238E27FC236}">
                          <a16:creationId xmlns:a16="http://schemas.microsoft.com/office/drawing/2014/main" id="{FF507722-3CEE-4D61-AB86-8E9B65EE7BC3}"/>
                        </a:ext>
                      </a:extLst>
                    </pic:cNvPr>
                    <pic:cNvPicPr>
                      <a:picLocks noChangeAspect="1"/>
                    </pic:cNvPicPr>
                  </pic:nvPicPr>
                  <pic:blipFill>
                    <a:blip r:embed="rId13"/>
                    <a:stretch>
                      <a:fillRect/>
                    </a:stretch>
                  </pic:blipFill>
                  <pic:spPr>
                    <a:xfrm>
                      <a:off x="0" y="0"/>
                      <a:ext cx="1261981" cy="1158340"/>
                    </a:xfrm>
                    <a:prstGeom prst="rect">
                      <a:avLst/>
                    </a:prstGeom>
                  </pic:spPr>
                </pic:pic>
              </a:graphicData>
            </a:graphic>
          </wp:inline>
        </w:drawing>
      </w:r>
      <w:r w:rsidR="00F054CC" w:rsidRPr="00762AA8">
        <w:rPr>
          <w:rFonts w:cstheme="minorHAnsi"/>
          <w:noProof/>
        </w:rPr>
        <w:drawing>
          <wp:anchor distT="0" distB="0" distL="114300" distR="114300" simplePos="0" relativeHeight="251658240" behindDoc="0" locked="0" layoutInCell="1" allowOverlap="1" wp14:anchorId="4EEBF847" wp14:editId="19CACCE9">
            <wp:simplePos x="0" y="0"/>
            <wp:positionH relativeFrom="margin">
              <wp:align>center</wp:align>
            </wp:positionH>
            <wp:positionV relativeFrom="margin">
              <wp:posOffset>-103570</wp:posOffset>
            </wp:positionV>
            <wp:extent cx="7714615" cy="10607040"/>
            <wp:effectExtent l="0" t="0" r="635" b="381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erpage%20final2.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714615" cy="10607040"/>
                    </a:xfrm>
                    <a:prstGeom prst="rect">
                      <a:avLst/>
                    </a:prstGeom>
                  </pic:spPr>
                </pic:pic>
              </a:graphicData>
            </a:graphic>
          </wp:anchor>
        </w:drawing>
      </w:r>
      <w:r w:rsidR="00CB377A">
        <w:rPr>
          <w:noProof/>
        </w:rPr>
        <mc:AlternateContent>
          <mc:Choice Requires="wps">
            <w:drawing>
              <wp:anchor distT="45720" distB="45720" distL="114300" distR="114300" simplePos="0" relativeHeight="251674624" behindDoc="0" locked="0" layoutInCell="1" allowOverlap="1" wp14:anchorId="2475CD4D" wp14:editId="45DE4131">
                <wp:simplePos x="0" y="0"/>
                <wp:positionH relativeFrom="margin">
                  <wp:posOffset>-249555</wp:posOffset>
                </wp:positionH>
                <wp:positionV relativeFrom="paragraph">
                  <wp:posOffset>3911600</wp:posOffset>
                </wp:positionV>
                <wp:extent cx="478663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04620"/>
                        </a:xfrm>
                        <a:prstGeom prst="rect">
                          <a:avLst/>
                        </a:prstGeom>
                        <a:noFill/>
                        <a:ln w="9525">
                          <a:noFill/>
                          <a:miter lim="800000"/>
                          <a:headEnd/>
                          <a:tailEnd/>
                        </a:ln>
                      </wps:spPr>
                      <wps:txbx>
                        <w:txbxContent>
                          <w:p w14:paraId="152EDF09" w14:textId="11142C1B" w:rsidR="001E3F0A" w:rsidRPr="00F76FFB" w:rsidRDefault="001E3F0A" w:rsidP="005553D4">
                            <w:pPr>
                              <w:spacing w:after="0" w:line="216" w:lineRule="auto"/>
                              <w:rPr>
                                <w:rFonts w:cstheme="minorHAnsi"/>
                                <w:color w:val="FFFFFF" w:themeColor="background1"/>
                                <w:sz w:val="26"/>
                                <w:szCs w:val="28"/>
                              </w:rPr>
                            </w:pPr>
                            <w:r w:rsidRPr="00CB377A">
                              <w:rPr>
                                <w:rFonts w:cstheme="minorHAnsi"/>
                                <w:color w:val="FFFFFF" w:themeColor="background1"/>
                                <w:sz w:val="26"/>
                                <w:szCs w:val="28"/>
                              </w:rPr>
                              <w:t>NeoSOFT is a SEI-CMMI Level-5 Global IT Consulting &amp; Software Solutions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75CD4D" id="_x0000_s1029" type="#_x0000_t202" style="position:absolute;left:0;text-align:left;margin-left:-19.65pt;margin-top:308pt;width:376.9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" filled="f" stroked="f">
                <v:textbox style="mso-fit-shape-to-text:t">
                  <w:txbxContent>
                    <w:p w14:paraId="152EDF09" w14:textId="11142C1B" w:rsidR="001E3F0A" w:rsidRPr="00F76FFB" w:rsidRDefault="001E3F0A" w:rsidP="005553D4">
                      <w:pPr>
                        <w:spacing w:after="0" w:line="216" w:lineRule="auto"/>
                        <w:rPr>
                          <w:rFonts w:cstheme="minorHAnsi"/>
                          <w:color w:val="FFFFFF" w:themeColor="background1"/>
                          <w:sz w:val="26"/>
                          <w:szCs w:val="28"/>
                        </w:rPr>
                      </w:pPr>
                      <w:r w:rsidRPr="00CB377A">
                        <w:rPr>
                          <w:rFonts w:cstheme="minorHAnsi"/>
                          <w:color w:val="FFFFFF" w:themeColor="background1"/>
                          <w:sz w:val="26"/>
                          <w:szCs w:val="28"/>
                        </w:rPr>
                        <w:t>NeoSOFT is a SEI-CMMI Level-5 Global IT Consulting &amp; Software Solutions Provider</w:t>
                      </w:r>
                    </w:p>
                  </w:txbxContent>
                </v:textbox>
                <w10:wrap type="square" anchorx="margin"/>
              </v:shape>
            </w:pict>
          </mc:Fallback>
        </mc:AlternateContent>
      </w:r>
      <w:r w:rsidR="00F802D2">
        <w:rPr>
          <w:noProof/>
        </w:rPr>
        <mc:AlternateContent>
          <mc:Choice Requires="wps">
            <w:drawing>
              <wp:anchor distT="0" distB="0" distL="114300" distR="114300" simplePos="0" relativeHeight="251672576" behindDoc="0" locked="0" layoutInCell="1" allowOverlap="1" wp14:anchorId="159B3A12" wp14:editId="7A77D53B">
                <wp:simplePos x="0" y="0"/>
                <wp:positionH relativeFrom="column">
                  <wp:posOffset>-146685</wp:posOffset>
                </wp:positionH>
                <wp:positionV relativeFrom="paragraph">
                  <wp:posOffset>3691255</wp:posOffset>
                </wp:positionV>
                <wp:extent cx="611230" cy="0"/>
                <wp:effectExtent l="0" t="19050" r="36830" b="19050"/>
                <wp:wrapNone/>
                <wp:docPr id="25" name="Straight Connector 25"/>
                <wp:cNvGraphicFramePr/>
                <a:graphic xmlns:a="http://schemas.openxmlformats.org/drawingml/2006/main">
                  <a:graphicData uri="http://schemas.microsoft.com/office/word/2010/wordprocessingShape">
                    <wps:wsp>
                      <wps:cNvCnPr/>
                      <wps:spPr>
                        <a:xfrm flipV="1">
                          <a:off x="0" y="0"/>
                          <a:ext cx="61123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C39B491">
              <v:line id="Straight Connector 25"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3212]" strokeweight="2.25pt" from="-11.55pt,290.65pt" to="36.6pt,290.65pt" w14:anchorId="78BBE1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">
                <v:stroke joinstyle="miter"/>
              </v:line>
            </w:pict>
          </mc:Fallback>
        </mc:AlternateContent>
      </w:r>
      <w:r w:rsidR="006E462E">
        <w:rPr>
          <w:noProof/>
        </w:rPr>
        <mc:AlternateContent>
          <mc:Choice Requires="wps">
            <w:drawing>
              <wp:anchor distT="45720" distB="45720" distL="114300" distR="114300" simplePos="0" relativeHeight="251662336" behindDoc="0" locked="0" layoutInCell="1" allowOverlap="1" wp14:anchorId="06F8BA70" wp14:editId="6934E2ED">
                <wp:simplePos x="0" y="0"/>
                <wp:positionH relativeFrom="margin">
                  <wp:posOffset>3646805</wp:posOffset>
                </wp:positionH>
                <wp:positionV relativeFrom="paragraph">
                  <wp:posOffset>949021</wp:posOffset>
                </wp:positionV>
                <wp:extent cx="2526030" cy="1404620"/>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noFill/>
                        <a:ln w="9525">
                          <a:noFill/>
                          <a:miter lim="800000"/>
                          <a:headEnd/>
                          <a:tailEnd/>
                        </a:ln>
                      </wps:spPr>
                      <wps:txbx>
                        <w:txbxContent>
                          <w:p w14:paraId="759FB9C3" w14:textId="1BC3E6F5" w:rsidR="001E3F0A" w:rsidRPr="00075E72" w:rsidRDefault="007971DB" w:rsidP="006E462E">
                            <w:pPr>
                              <w:spacing w:after="0" w:line="240" w:lineRule="auto"/>
                              <w:jc w:val="right"/>
                              <w:rPr>
                                <w:color w:val="FFFFFF" w:themeColor="background1"/>
                                <w:sz w:val="26"/>
                                <w:szCs w:val="40"/>
                                <w:lang w:val="en-AS"/>
                              </w:rPr>
                            </w:pPr>
                            <w:r>
                              <w:rPr>
                                <w:b/>
                                <w:color w:val="FFFFFF" w:themeColor="background1"/>
                                <w:sz w:val="26"/>
                                <w:szCs w:val="40"/>
                                <w:lang w:val="en-IN"/>
                              </w:rPr>
                              <w:t>17</w:t>
                            </w:r>
                            <w:r w:rsidR="00327145" w:rsidRPr="00327145">
                              <w:rPr>
                                <w:b/>
                                <w:color w:val="FFFFFF" w:themeColor="background1"/>
                                <w:sz w:val="26"/>
                                <w:szCs w:val="40"/>
                                <w:vertAlign w:val="superscript"/>
                                <w:lang w:val="en-IN"/>
                              </w:rPr>
                              <w:t>th</w:t>
                            </w:r>
                            <w:r w:rsidR="00327145">
                              <w:rPr>
                                <w:b/>
                                <w:color w:val="FFFFFF" w:themeColor="background1"/>
                                <w:sz w:val="26"/>
                                <w:szCs w:val="40"/>
                                <w:lang w:val="en-IN"/>
                              </w:rPr>
                              <w:t xml:space="preserve"> </w:t>
                            </w:r>
                            <w:r w:rsidR="00FD66F9">
                              <w:rPr>
                                <w:b/>
                                <w:color w:val="FFFFFF" w:themeColor="background1"/>
                                <w:sz w:val="26"/>
                                <w:szCs w:val="40"/>
                                <w:lang w:val="en-IN"/>
                              </w:rPr>
                              <w:t>Aug</w:t>
                            </w:r>
                            <w:r w:rsidR="00E82435">
                              <w:rPr>
                                <w:b/>
                                <w:color w:val="FFFFFF" w:themeColor="background1"/>
                                <w:sz w:val="26"/>
                                <w:szCs w:val="40"/>
                                <w:lang w:val="en-IN"/>
                              </w:rPr>
                              <w:t>,</w:t>
                            </w:r>
                            <w:r w:rsidR="00D634E5">
                              <w:rPr>
                                <w:rFonts w:ascii="Calibri bold" w:hAnsi="Calibri bold"/>
                                <w:color w:val="FFFFFF" w:themeColor="background1"/>
                                <w:sz w:val="26"/>
                                <w:szCs w:val="40"/>
                              </w:rPr>
                              <w:t xml:space="preserve">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8BA70" id="_x0000_s1030" type="#_x0000_t202" style="position:absolute;left:0;text-align:left;margin-left:287.15pt;margin-top:74.75pt;width:198.9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" filled="f" stroked="f">
                <v:textbox style="mso-fit-shape-to-text:t">
                  <w:txbxContent>
                    <w:p w14:paraId="759FB9C3" w14:textId="1BC3E6F5" w:rsidR="001E3F0A" w:rsidRPr="00075E72" w:rsidRDefault="007971DB" w:rsidP="006E462E">
                      <w:pPr>
                        <w:spacing w:after="0" w:line="240" w:lineRule="auto"/>
                        <w:jc w:val="right"/>
                        <w:rPr>
                          <w:color w:val="FFFFFF" w:themeColor="background1"/>
                          <w:sz w:val="26"/>
                          <w:szCs w:val="40"/>
                          <w:lang w:val="en-AS"/>
                        </w:rPr>
                      </w:pPr>
                      <w:r>
                        <w:rPr>
                          <w:b/>
                          <w:color w:val="FFFFFF" w:themeColor="background1"/>
                          <w:sz w:val="26"/>
                          <w:szCs w:val="40"/>
                          <w:lang w:val="en-IN"/>
                        </w:rPr>
                        <w:t>17</w:t>
                      </w:r>
                      <w:r w:rsidR="00327145" w:rsidRPr="00327145">
                        <w:rPr>
                          <w:b/>
                          <w:color w:val="FFFFFF" w:themeColor="background1"/>
                          <w:sz w:val="26"/>
                          <w:szCs w:val="40"/>
                          <w:vertAlign w:val="superscript"/>
                          <w:lang w:val="en-IN"/>
                        </w:rPr>
                        <w:t>th</w:t>
                      </w:r>
                      <w:r w:rsidR="00327145">
                        <w:rPr>
                          <w:b/>
                          <w:color w:val="FFFFFF" w:themeColor="background1"/>
                          <w:sz w:val="26"/>
                          <w:szCs w:val="40"/>
                          <w:lang w:val="en-IN"/>
                        </w:rPr>
                        <w:t xml:space="preserve"> </w:t>
                      </w:r>
                      <w:r w:rsidR="00FD66F9">
                        <w:rPr>
                          <w:b/>
                          <w:color w:val="FFFFFF" w:themeColor="background1"/>
                          <w:sz w:val="26"/>
                          <w:szCs w:val="40"/>
                          <w:lang w:val="en-IN"/>
                        </w:rPr>
                        <w:t>Aug</w:t>
                      </w:r>
                      <w:r w:rsidR="00E82435">
                        <w:rPr>
                          <w:b/>
                          <w:color w:val="FFFFFF" w:themeColor="background1"/>
                          <w:sz w:val="26"/>
                          <w:szCs w:val="40"/>
                          <w:lang w:val="en-IN"/>
                        </w:rPr>
                        <w:t>,</w:t>
                      </w:r>
                      <w:r w:rsidR="00D634E5">
                        <w:rPr>
                          <w:rFonts w:ascii="Calibri bold" w:hAnsi="Calibri bold"/>
                          <w:color w:val="FFFFFF" w:themeColor="background1"/>
                          <w:sz w:val="26"/>
                          <w:szCs w:val="40"/>
                        </w:rPr>
                        <w:t xml:space="preserve"> 2023</w:t>
                      </w:r>
                    </w:p>
                  </w:txbxContent>
                </v:textbox>
                <w10:wrap type="square" anchorx="margin"/>
              </v:shape>
            </w:pict>
          </mc:Fallback>
        </mc:AlternateContent>
      </w:r>
      <w:r w:rsidR="4B6FA3FF">
        <w:t>`</w:t>
      </w:r>
    </w:p>
    <w:tbl>
      <w:tblPr>
        <w:tblW w:w="9494" w:type="dxa"/>
        <w:tblInd w:w="-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3543"/>
        <w:gridCol w:w="5951"/>
      </w:tblGrid>
      <w:tr w:rsidR="0014396C" w14:paraId="7CC6A761" w14:textId="77777777" w:rsidTr="0014396C">
        <w:trPr>
          <w:trHeight w:val="402"/>
        </w:trPr>
        <w:tc>
          <w:tcPr>
            <w:tcW w:w="9494" w:type="dxa"/>
            <w:gridSpan w:val="2"/>
            <w:shd w:val="clear" w:color="auto" w:fill="A10000"/>
            <w:vAlign w:val="center"/>
          </w:tcPr>
          <w:p w14:paraId="0950D34B" w14:textId="40416410" w:rsidR="0014396C" w:rsidRDefault="0014396C" w:rsidP="0014396C">
            <w:pPr>
              <w:pStyle w:val="TableParagraph"/>
              <w:ind w:left="55"/>
              <w:rPr>
                <w:b/>
                <w:sz w:val="24"/>
              </w:rPr>
            </w:pPr>
            <w:r>
              <w:rPr>
                <w:b/>
                <w:color w:val="FFFFFF"/>
                <w:sz w:val="24"/>
              </w:rPr>
              <w:lastRenderedPageBreak/>
              <w:t>Meeting</w:t>
            </w:r>
            <w:r>
              <w:rPr>
                <w:b/>
                <w:color w:val="FFFFFF"/>
                <w:spacing w:val="-3"/>
                <w:sz w:val="24"/>
              </w:rPr>
              <w:t xml:space="preserve"> </w:t>
            </w:r>
            <w:r>
              <w:rPr>
                <w:b/>
                <w:color w:val="FFFFFF"/>
                <w:sz w:val="24"/>
              </w:rPr>
              <w:t>Date,</w:t>
            </w:r>
            <w:r>
              <w:rPr>
                <w:b/>
                <w:color w:val="FFFFFF"/>
                <w:spacing w:val="-1"/>
                <w:sz w:val="24"/>
              </w:rPr>
              <w:t xml:space="preserve"> </w:t>
            </w:r>
            <w:r>
              <w:rPr>
                <w:b/>
                <w:color w:val="FFFFFF"/>
                <w:sz w:val="24"/>
              </w:rPr>
              <w:t>Time</w:t>
            </w:r>
            <w:r w:rsidR="00D044C4">
              <w:rPr>
                <w:b/>
                <w:color w:val="FFFFFF"/>
                <w:sz w:val="24"/>
              </w:rPr>
              <w:t>,</w:t>
            </w:r>
            <w:r>
              <w:rPr>
                <w:b/>
                <w:color w:val="FFFFFF"/>
                <w:spacing w:val="-3"/>
                <w:sz w:val="24"/>
              </w:rPr>
              <w:t xml:space="preserve"> </w:t>
            </w:r>
            <w:r>
              <w:rPr>
                <w:b/>
                <w:color w:val="FFFFFF"/>
                <w:sz w:val="24"/>
              </w:rPr>
              <w:t>and</w:t>
            </w:r>
            <w:r>
              <w:rPr>
                <w:b/>
                <w:color w:val="FFFFFF"/>
                <w:spacing w:val="-2"/>
                <w:sz w:val="24"/>
              </w:rPr>
              <w:t xml:space="preserve"> </w:t>
            </w:r>
            <w:r>
              <w:rPr>
                <w:b/>
                <w:color w:val="FFFFFF"/>
                <w:sz w:val="24"/>
              </w:rPr>
              <w:t>Attendee</w:t>
            </w:r>
            <w:r>
              <w:rPr>
                <w:b/>
                <w:color w:val="FFFFFF"/>
                <w:spacing w:val="-3"/>
                <w:sz w:val="24"/>
              </w:rPr>
              <w:t xml:space="preserve"> </w:t>
            </w:r>
            <w:r>
              <w:rPr>
                <w:b/>
                <w:color w:val="FFFFFF"/>
                <w:sz w:val="24"/>
              </w:rPr>
              <w:t>Details</w:t>
            </w:r>
          </w:p>
        </w:tc>
      </w:tr>
      <w:tr w:rsidR="0014396C" w14:paraId="57621489" w14:textId="77777777" w:rsidTr="0014396C">
        <w:trPr>
          <w:trHeight w:val="402"/>
        </w:trPr>
        <w:tc>
          <w:tcPr>
            <w:tcW w:w="3543" w:type="dxa"/>
            <w:vAlign w:val="center"/>
          </w:tcPr>
          <w:p w14:paraId="6C102AD9" w14:textId="77777777" w:rsidR="0014396C" w:rsidRDefault="0014396C" w:rsidP="0014396C">
            <w:pPr>
              <w:pStyle w:val="TableParagraph"/>
              <w:ind w:left="55"/>
              <w:jc w:val="center"/>
              <w:rPr>
                <w:b/>
                <w:sz w:val="24"/>
              </w:rPr>
            </w:pPr>
            <w:r>
              <w:rPr>
                <w:b/>
                <w:sz w:val="24"/>
              </w:rPr>
              <w:t>Date</w:t>
            </w:r>
          </w:p>
        </w:tc>
        <w:tc>
          <w:tcPr>
            <w:tcW w:w="5951" w:type="dxa"/>
            <w:vAlign w:val="center"/>
          </w:tcPr>
          <w:p w14:paraId="4348B55A" w14:textId="55792371" w:rsidR="0014396C" w:rsidRPr="007E74D5" w:rsidRDefault="0004410B" w:rsidP="009E735F">
            <w:pPr>
              <w:pStyle w:val="TableParagraph"/>
              <w:ind w:left="52"/>
              <w:rPr>
                <w:sz w:val="24"/>
                <w:lang w:val="en-AS"/>
              </w:rPr>
            </w:pPr>
            <w:r>
              <w:rPr>
                <w:sz w:val="24"/>
                <w:lang w:val="en-IN"/>
              </w:rPr>
              <w:t>17</w:t>
            </w:r>
            <w:r w:rsidR="009E735F" w:rsidRPr="009E735F">
              <w:rPr>
                <w:sz w:val="24"/>
                <w:vertAlign w:val="superscript"/>
                <w:lang w:val="en-IN"/>
              </w:rPr>
              <w:t>th</w:t>
            </w:r>
            <w:r w:rsidR="009E735F">
              <w:rPr>
                <w:sz w:val="24"/>
                <w:lang w:val="en-IN"/>
              </w:rPr>
              <w:t xml:space="preserve"> </w:t>
            </w:r>
            <w:r w:rsidR="000218C2">
              <w:rPr>
                <w:sz w:val="24"/>
                <w:lang w:val="en-IN"/>
              </w:rPr>
              <w:t>Aug</w:t>
            </w:r>
            <w:r w:rsidR="00C845E0" w:rsidRPr="007E74D5">
              <w:rPr>
                <w:sz w:val="24"/>
                <w:lang w:val="en-AS"/>
              </w:rPr>
              <w:t xml:space="preserve"> 2023</w:t>
            </w:r>
          </w:p>
        </w:tc>
      </w:tr>
      <w:tr w:rsidR="0014396C" w14:paraId="7B793129" w14:textId="77777777" w:rsidTr="0014396C">
        <w:trPr>
          <w:trHeight w:val="402"/>
        </w:trPr>
        <w:tc>
          <w:tcPr>
            <w:tcW w:w="3543" w:type="dxa"/>
            <w:vAlign w:val="center"/>
          </w:tcPr>
          <w:p w14:paraId="68BAB99D" w14:textId="77777777" w:rsidR="0014396C" w:rsidRDefault="0014396C" w:rsidP="0014396C">
            <w:pPr>
              <w:pStyle w:val="TableParagraph"/>
              <w:ind w:left="55"/>
              <w:jc w:val="center"/>
              <w:rPr>
                <w:b/>
                <w:sz w:val="24"/>
              </w:rPr>
            </w:pPr>
            <w:r>
              <w:rPr>
                <w:b/>
                <w:sz w:val="24"/>
              </w:rPr>
              <w:t>Venue</w:t>
            </w:r>
          </w:p>
        </w:tc>
        <w:tc>
          <w:tcPr>
            <w:tcW w:w="5951" w:type="dxa"/>
            <w:vAlign w:val="center"/>
          </w:tcPr>
          <w:p w14:paraId="5E6FA0D0" w14:textId="268DC0CE" w:rsidR="0014396C" w:rsidRPr="007E74D5" w:rsidRDefault="00C80E72" w:rsidP="00D335D1">
            <w:pPr>
              <w:pStyle w:val="TableParagraph"/>
              <w:ind w:left="52"/>
              <w:rPr>
                <w:sz w:val="24"/>
                <w:lang w:val="en-AS"/>
              </w:rPr>
            </w:pPr>
            <w:r w:rsidRPr="007E74D5">
              <w:rPr>
                <w:sz w:val="24"/>
                <w:lang w:val="en-AS"/>
              </w:rPr>
              <w:t xml:space="preserve">MS </w:t>
            </w:r>
            <w:r w:rsidR="00460E29" w:rsidRPr="007E74D5">
              <w:rPr>
                <w:sz w:val="24"/>
                <w:lang w:val="en-AS"/>
              </w:rPr>
              <w:t>T</w:t>
            </w:r>
            <w:r w:rsidR="00D335D1" w:rsidRPr="007E74D5">
              <w:rPr>
                <w:sz w:val="24"/>
                <w:lang w:val="en-AS"/>
              </w:rPr>
              <w:t>eams</w:t>
            </w:r>
          </w:p>
        </w:tc>
      </w:tr>
      <w:tr w:rsidR="0014396C" w14:paraId="12787E65" w14:textId="77777777" w:rsidTr="0014396C">
        <w:trPr>
          <w:trHeight w:val="402"/>
        </w:trPr>
        <w:tc>
          <w:tcPr>
            <w:tcW w:w="3543" w:type="dxa"/>
            <w:vAlign w:val="center"/>
          </w:tcPr>
          <w:p w14:paraId="735FFDC8" w14:textId="77777777" w:rsidR="0014396C" w:rsidRDefault="0014396C" w:rsidP="0014396C">
            <w:pPr>
              <w:pStyle w:val="TableParagraph"/>
              <w:ind w:left="55"/>
              <w:jc w:val="center"/>
              <w:rPr>
                <w:b/>
                <w:sz w:val="24"/>
              </w:rPr>
            </w:pPr>
            <w:r>
              <w:rPr>
                <w:b/>
                <w:sz w:val="24"/>
              </w:rPr>
              <w:t>Time</w:t>
            </w:r>
          </w:p>
        </w:tc>
        <w:tc>
          <w:tcPr>
            <w:tcW w:w="5951" w:type="dxa"/>
            <w:vAlign w:val="center"/>
          </w:tcPr>
          <w:p w14:paraId="4497E6A7" w14:textId="15B867C2" w:rsidR="0014396C" w:rsidRPr="007E74D5" w:rsidRDefault="00F475F1" w:rsidP="00DD4ACA">
            <w:pPr>
              <w:pStyle w:val="TableParagraph"/>
              <w:ind w:left="52"/>
              <w:rPr>
                <w:sz w:val="24"/>
              </w:rPr>
            </w:pPr>
            <w:r>
              <w:rPr>
                <w:sz w:val="24"/>
              </w:rPr>
              <w:t>04</w:t>
            </w:r>
            <w:r w:rsidR="004717AC">
              <w:rPr>
                <w:sz w:val="24"/>
              </w:rPr>
              <w:t>.</w:t>
            </w:r>
            <w:r w:rsidR="00B97035">
              <w:rPr>
                <w:sz w:val="24"/>
              </w:rPr>
              <w:t>0</w:t>
            </w:r>
            <w:r w:rsidR="009E735F">
              <w:rPr>
                <w:sz w:val="24"/>
              </w:rPr>
              <w:t xml:space="preserve">0 </w:t>
            </w:r>
            <w:r w:rsidR="00B97035">
              <w:rPr>
                <w:spacing w:val="-2"/>
                <w:sz w:val="24"/>
              </w:rPr>
              <w:t>P</w:t>
            </w:r>
            <w:r w:rsidR="0014396C" w:rsidRPr="007E74D5">
              <w:rPr>
                <w:sz w:val="24"/>
              </w:rPr>
              <w:t>M</w:t>
            </w:r>
            <w:r w:rsidR="0014396C" w:rsidRPr="007E74D5">
              <w:rPr>
                <w:spacing w:val="1"/>
                <w:sz w:val="24"/>
              </w:rPr>
              <w:t xml:space="preserve"> </w:t>
            </w:r>
            <w:r w:rsidR="0014396C" w:rsidRPr="007E74D5">
              <w:rPr>
                <w:sz w:val="24"/>
              </w:rPr>
              <w:t>–</w:t>
            </w:r>
            <w:r w:rsidR="0014396C" w:rsidRPr="007E74D5">
              <w:rPr>
                <w:spacing w:val="-2"/>
                <w:sz w:val="24"/>
              </w:rPr>
              <w:t xml:space="preserve"> </w:t>
            </w:r>
            <w:r w:rsidR="00192913">
              <w:rPr>
                <w:sz w:val="24"/>
              </w:rPr>
              <w:t>04</w:t>
            </w:r>
            <w:r w:rsidR="00A65455">
              <w:rPr>
                <w:sz w:val="24"/>
              </w:rPr>
              <w:t>.</w:t>
            </w:r>
            <w:r w:rsidR="00DD4ACA">
              <w:rPr>
                <w:sz w:val="24"/>
              </w:rPr>
              <w:t>30</w:t>
            </w:r>
            <w:r w:rsidR="00D044C4" w:rsidRPr="007E74D5">
              <w:rPr>
                <w:sz w:val="24"/>
              </w:rPr>
              <w:t xml:space="preserve"> </w:t>
            </w:r>
            <w:r w:rsidR="006060D1">
              <w:rPr>
                <w:sz w:val="24"/>
              </w:rPr>
              <w:t>P</w:t>
            </w:r>
            <w:r w:rsidR="0014396C" w:rsidRPr="007E74D5">
              <w:rPr>
                <w:sz w:val="24"/>
              </w:rPr>
              <w:t>M</w:t>
            </w:r>
            <w:r w:rsidR="00E119C6">
              <w:rPr>
                <w:sz w:val="24"/>
              </w:rPr>
              <w:t xml:space="preserve"> IST</w:t>
            </w:r>
          </w:p>
        </w:tc>
      </w:tr>
      <w:tr w:rsidR="0014396C" w14:paraId="31355F20" w14:textId="77777777" w:rsidTr="0014396C">
        <w:trPr>
          <w:trHeight w:val="402"/>
        </w:trPr>
        <w:tc>
          <w:tcPr>
            <w:tcW w:w="3543" w:type="dxa"/>
            <w:vAlign w:val="center"/>
          </w:tcPr>
          <w:p w14:paraId="3395A77B" w14:textId="77777777" w:rsidR="0014396C" w:rsidRDefault="0014396C" w:rsidP="0014396C">
            <w:pPr>
              <w:pStyle w:val="TableParagraph"/>
              <w:ind w:left="55"/>
              <w:jc w:val="center"/>
              <w:rPr>
                <w:b/>
                <w:sz w:val="24"/>
              </w:rPr>
            </w:pPr>
            <w:r>
              <w:rPr>
                <w:b/>
                <w:sz w:val="24"/>
              </w:rPr>
              <w:t>Meeting</w:t>
            </w:r>
            <w:r>
              <w:rPr>
                <w:b/>
                <w:spacing w:val="-2"/>
                <w:sz w:val="24"/>
              </w:rPr>
              <w:t xml:space="preserve"> </w:t>
            </w:r>
            <w:r>
              <w:rPr>
                <w:b/>
                <w:sz w:val="24"/>
              </w:rPr>
              <w:t>Type</w:t>
            </w:r>
          </w:p>
        </w:tc>
        <w:tc>
          <w:tcPr>
            <w:tcW w:w="5951" w:type="dxa"/>
            <w:vAlign w:val="center"/>
          </w:tcPr>
          <w:p w14:paraId="0F46FBC5" w14:textId="4A6449AA" w:rsidR="0014396C" w:rsidRPr="00080CA4" w:rsidRDefault="00FF0CCA" w:rsidP="00F45054">
            <w:pPr>
              <w:pStyle w:val="TableParagraph"/>
              <w:ind w:left="52"/>
              <w:rPr>
                <w:sz w:val="24"/>
                <w:lang w:val="en-IN"/>
              </w:rPr>
            </w:pPr>
            <w:r>
              <w:rPr>
                <w:sz w:val="24"/>
                <w:lang w:val="en-IN"/>
              </w:rPr>
              <w:t>Project status</w:t>
            </w:r>
            <w:r w:rsidR="006B145E">
              <w:rPr>
                <w:sz w:val="24"/>
                <w:lang w:val="en-IN"/>
              </w:rPr>
              <w:t xml:space="preserve"> discussions</w:t>
            </w:r>
            <w:r w:rsidR="00DB23FD">
              <w:rPr>
                <w:sz w:val="24"/>
                <w:lang w:val="en-IN"/>
              </w:rPr>
              <w:t xml:space="preserve">, </w:t>
            </w:r>
            <w:r w:rsidR="00BB1365">
              <w:rPr>
                <w:sz w:val="24"/>
                <w:lang w:val="en-IN"/>
              </w:rPr>
              <w:t xml:space="preserve">Design </w:t>
            </w:r>
            <w:r w:rsidR="00AF24F2">
              <w:rPr>
                <w:sz w:val="24"/>
                <w:lang w:val="en-IN"/>
              </w:rPr>
              <w:t>review</w:t>
            </w:r>
            <w:r w:rsidR="00706171">
              <w:rPr>
                <w:sz w:val="24"/>
                <w:lang w:val="en-IN"/>
              </w:rPr>
              <w:t xml:space="preserve">, SRS </w:t>
            </w:r>
            <w:r w:rsidR="00F45054">
              <w:rPr>
                <w:sz w:val="24"/>
                <w:lang w:val="en-IN"/>
              </w:rPr>
              <w:t>updates</w:t>
            </w:r>
          </w:p>
        </w:tc>
      </w:tr>
      <w:tr w:rsidR="0014396C" w14:paraId="7F292130" w14:textId="77777777" w:rsidTr="004C3899">
        <w:trPr>
          <w:trHeight w:val="579"/>
        </w:trPr>
        <w:tc>
          <w:tcPr>
            <w:tcW w:w="3543" w:type="dxa"/>
            <w:vAlign w:val="center"/>
          </w:tcPr>
          <w:p w14:paraId="678F2F0E" w14:textId="77777777" w:rsidR="0014396C" w:rsidRDefault="0014396C" w:rsidP="0014396C">
            <w:pPr>
              <w:pStyle w:val="TableParagraph"/>
              <w:ind w:left="55"/>
              <w:jc w:val="center"/>
              <w:rPr>
                <w:b/>
                <w:sz w:val="24"/>
              </w:rPr>
            </w:pPr>
            <w:r>
              <w:rPr>
                <w:b/>
                <w:sz w:val="24"/>
              </w:rPr>
              <w:t>Internal</w:t>
            </w:r>
            <w:r>
              <w:rPr>
                <w:b/>
                <w:spacing w:val="-2"/>
                <w:sz w:val="24"/>
              </w:rPr>
              <w:t xml:space="preserve"> </w:t>
            </w:r>
            <w:r>
              <w:rPr>
                <w:b/>
                <w:sz w:val="24"/>
              </w:rPr>
              <w:t>Attendees</w:t>
            </w:r>
          </w:p>
        </w:tc>
        <w:tc>
          <w:tcPr>
            <w:tcW w:w="5951" w:type="dxa"/>
            <w:vAlign w:val="center"/>
          </w:tcPr>
          <w:p w14:paraId="4EC39F40" w14:textId="77777777" w:rsidR="00CA75C6" w:rsidRPr="00CA75C6" w:rsidRDefault="008472A7" w:rsidP="002E6268">
            <w:pPr>
              <w:pStyle w:val="TableParagraph"/>
              <w:numPr>
                <w:ilvl w:val="0"/>
                <w:numId w:val="37"/>
              </w:numPr>
              <w:tabs>
                <w:tab w:val="left" w:pos="772"/>
                <w:tab w:val="left" w:pos="773"/>
              </w:tabs>
              <w:autoSpaceDE w:val="0"/>
              <w:autoSpaceDN w:val="0"/>
              <w:spacing w:before="54"/>
              <w:ind w:hanging="361"/>
              <w:rPr>
                <w:sz w:val="24"/>
              </w:rPr>
            </w:pPr>
            <w:r w:rsidRPr="007E74D5">
              <w:rPr>
                <w:sz w:val="24"/>
                <w:lang w:val="en-AS"/>
              </w:rPr>
              <w:t>YallaReddy</w:t>
            </w:r>
            <w:r w:rsidR="00D3383A">
              <w:rPr>
                <w:sz w:val="24"/>
                <w:lang w:val="en-IN"/>
              </w:rPr>
              <w:t xml:space="preserve"> </w:t>
            </w:r>
          </w:p>
          <w:p w14:paraId="75FE0CD7" w14:textId="77777777" w:rsidR="00CA75C6" w:rsidRPr="00CA75C6" w:rsidRDefault="00CA75C6" w:rsidP="002E6268">
            <w:pPr>
              <w:pStyle w:val="TableParagraph"/>
              <w:numPr>
                <w:ilvl w:val="0"/>
                <w:numId w:val="37"/>
              </w:numPr>
              <w:tabs>
                <w:tab w:val="left" w:pos="772"/>
                <w:tab w:val="left" w:pos="773"/>
              </w:tabs>
              <w:autoSpaceDE w:val="0"/>
              <w:autoSpaceDN w:val="0"/>
              <w:spacing w:before="54"/>
              <w:ind w:hanging="361"/>
              <w:rPr>
                <w:sz w:val="24"/>
              </w:rPr>
            </w:pPr>
            <w:proofErr w:type="spellStart"/>
            <w:r>
              <w:rPr>
                <w:sz w:val="24"/>
                <w:lang w:val="en-IN"/>
              </w:rPr>
              <w:t>Nikhita</w:t>
            </w:r>
            <w:proofErr w:type="spellEnd"/>
          </w:p>
          <w:p w14:paraId="43E68FD8" w14:textId="149CEC37" w:rsidR="007C6F60" w:rsidRPr="007E74D5" w:rsidRDefault="009F7401" w:rsidP="002E6268">
            <w:pPr>
              <w:pStyle w:val="TableParagraph"/>
              <w:numPr>
                <w:ilvl w:val="0"/>
                <w:numId w:val="37"/>
              </w:numPr>
              <w:tabs>
                <w:tab w:val="left" w:pos="772"/>
                <w:tab w:val="left" w:pos="773"/>
              </w:tabs>
              <w:autoSpaceDE w:val="0"/>
              <w:autoSpaceDN w:val="0"/>
              <w:spacing w:before="54"/>
              <w:ind w:hanging="361"/>
              <w:rPr>
                <w:sz w:val="24"/>
              </w:rPr>
            </w:pPr>
            <w:r>
              <w:rPr>
                <w:sz w:val="24"/>
                <w:lang w:val="en-IN"/>
              </w:rPr>
              <w:t>Karthik Nataraj</w:t>
            </w:r>
            <w:r w:rsidR="000B1685">
              <w:rPr>
                <w:sz w:val="24"/>
                <w:lang w:val="en-IN"/>
              </w:rPr>
              <w:t>a</w:t>
            </w:r>
            <w:r>
              <w:rPr>
                <w:sz w:val="24"/>
                <w:lang w:val="en-IN"/>
              </w:rPr>
              <w:t>n</w:t>
            </w:r>
            <w:r w:rsidR="002E6268">
              <w:rPr>
                <w:sz w:val="24"/>
                <w:lang w:val="en-IN"/>
              </w:rPr>
              <w:t xml:space="preserve"> </w:t>
            </w:r>
          </w:p>
        </w:tc>
      </w:tr>
      <w:tr w:rsidR="0014396C" w14:paraId="1CC2F57B" w14:textId="77777777" w:rsidTr="004C3899">
        <w:trPr>
          <w:trHeight w:val="707"/>
        </w:trPr>
        <w:tc>
          <w:tcPr>
            <w:tcW w:w="3543" w:type="dxa"/>
            <w:vAlign w:val="center"/>
          </w:tcPr>
          <w:p w14:paraId="67EB38D4" w14:textId="77777777" w:rsidR="0014396C" w:rsidRDefault="0014396C" w:rsidP="0014396C">
            <w:pPr>
              <w:pStyle w:val="TableParagraph"/>
              <w:ind w:left="55"/>
              <w:jc w:val="center"/>
              <w:rPr>
                <w:b/>
                <w:sz w:val="24"/>
              </w:rPr>
            </w:pPr>
            <w:r>
              <w:rPr>
                <w:b/>
                <w:sz w:val="24"/>
              </w:rPr>
              <w:t>Client</w:t>
            </w:r>
            <w:r>
              <w:rPr>
                <w:b/>
                <w:spacing w:val="-4"/>
                <w:sz w:val="24"/>
              </w:rPr>
              <w:t xml:space="preserve"> </w:t>
            </w:r>
            <w:r>
              <w:rPr>
                <w:b/>
                <w:sz w:val="24"/>
              </w:rPr>
              <w:t>Attendees</w:t>
            </w:r>
          </w:p>
        </w:tc>
        <w:tc>
          <w:tcPr>
            <w:tcW w:w="5951" w:type="dxa"/>
            <w:vAlign w:val="center"/>
          </w:tcPr>
          <w:p w14:paraId="265818FA" w14:textId="73329F1C" w:rsidR="00146F38" w:rsidRPr="003E17D9" w:rsidRDefault="003C3E3F" w:rsidP="00314719">
            <w:pPr>
              <w:pStyle w:val="TableParagraph"/>
              <w:numPr>
                <w:ilvl w:val="0"/>
                <w:numId w:val="36"/>
              </w:numPr>
              <w:tabs>
                <w:tab w:val="left" w:pos="772"/>
                <w:tab w:val="left" w:pos="773"/>
              </w:tabs>
              <w:autoSpaceDE w:val="0"/>
              <w:autoSpaceDN w:val="0"/>
              <w:spacing w:before="54"/>
              <w:ind w:hanging="361"/>
              <w:rPr>
                <w:sz w:val="24"/>
              </w:rPr>
            </w:pPr>
            <w:r w:rsidRPr="007E74D5">
              <w:rPr>
                <w:sz w:val="24"/>
                <w:lang w:val="en-AS"/>
              </w:rPr>
              <w:t>Karuna Pawar</w:t>
            </w:r>
            <w:r w:rsidR="00314719">
              <w:rPr>
                <w:sz w:val="24"/>
                <w:lang w:val="en-IN"/>
              </w:rPr>
              <w:t xml:space="preserve"> </w:t>
            </w:r>
          </w:p>
        </w:tc>
      </w:tr>
      <w:tr w:rsidR="00ED2F7C" w14:paraId="07BB3B12" w14:textId="77777777" w:rsidTr="0014396C">
        <w:trPr>
          <w:trHeight w:val="405"/>
        </w:trPr>
        <w:tc>
          <w:tcPr>
            <w:tcW w:w="3543" w:type="dxa"/>
            <w:vAlign w:val="center"/>
          </w:tcPr>
          <w:p w14:paraId="7E502E2C" w14:textId="77777777" w:rsidR="00ED2F7C" w:rsidRDefault="00ED2F7C" w:rsidP="00ED2F7C">
            <w:pPr>
              <w:pStyle w:val="TableParagraph"/>
              <w:ind w:left="55"/>
              <w:jc w:val="center"/>
              <w:rPr>
                <w:b/>
                <w:sz w:val="24"/>
              </w:rPr>
            </w:pPr>
            <w:r>
              <w:rPr>
                <w:b/>
                <w:sz w:val="24"/>
              </w:rPr>
              <w:t>MOM</w:t>
            </w:r>
            <w:r>
              <w:rPr>
                <w:b/>
                <w:spacing w:val="-3"/>
                <w:sz w:val="24"/>
              </w:rPr>
              <w:t xml:space="preserve"> </w:t>
            </w:r>
            <w:r>
              <w:rPr>
                <w:b/>
                <w:sz w:val="24"/>
              </w:rPr>
              <w:t>Prepared By</w:t>
            </w:r>
          </w:p>
        </w:tc>
        <w:tc>
          <w:tcPr>
            <w:tcW w:w="5951" w:type="dxa"/>
            <w:vAlign w:val="center"/>
          </w:tcPr>
          <w:p w14:paraId="65083A8E" w14:textId="14A8AA1E" w:rsidR="00ED2F7C" w:rsidRPr="007E74D5" w:rsidRDefault="00ED2F7C" w:rsidP="00ED2F7C">
            <w:pPr>
              <w:pStyle w:val="TableParagraph"/>
              <w:numPr>
                <w:ilvl w:val="0"/>
                <w:numId w:val="36"/>
              </w:numPr>
              <w:rPr>
                <w:sz w:val="24"/>
                <w:lang w:val="en-AS"/>
              </w:rPr>
            </w:pPr>
            <w:r>
              <w:rPr>
                <w:sz w:val="24"/>
                <w:lang w:val="en-IN"/>
              </w:rPr>
              <w:t>YallaReddy</w:t>
            </w:r>
          </w:p>
        </w:tc>
      </w:tr>
    </w:tbl>
    <w:p w14:paraId="0908E14C" w14:textId="6E1789E8" w:rsidR="00C875A3" w:rsidRDefault="00C875A3" w:rsidP="00F55401">
      <w:pPr>
        <w:suppressAutoHyphens/>
        <w:spacing w:after="0" w:line="100" w:lineRule="atLeast"/>
        <w:rPr>
          <w:rFonts w:eastAsia="Verdana" w:cstheme="minorHAnsi"/>
          <w:sz w:val="24"/>
          <w:szCs w:val="24"/>
          <w:lang w:eastAsia="hi-IN" w:bidi="hi-IN"/>
        </w:rPr>
      </w:pPr>
    </w:p>
    <w:p w14:paraId="18127F99" w14:textId="77CB43A1" w:rsidR="00EA3E5E" w:rsidRDefault="00EA3E5E" w:rsidP="00F55401">
      <w:pPr>
        <w:suppressAutoHyphens/>
        <w:spacing w:after="0" w:line="100" w:lineRule="atLeast"/>
        <w:rPr>
          <w:rFonts w:eastAsia="Verdana" w:cstheme="minorHAnsi"/>
          <w:sz w:val="24"/>
          <w:szCs w:val="24"/>
          <w:lang w:eastAsia="hi-IN" w:bidi="hi-IN"/>
        </w:rPr>
      </w:pPr>
    </w:p>
    <w:p w14:paraId="24C04D78" w14:textId="21B9CD9A" w:rsidR="00C33E3F" w:rsidRDefault="00C33E3F" w:rsidP="00F55401">
      <w:pPr>
        <w:suppressAutoHyphens/>
        <w:spacing w:after="0" w:line="100" w:lineRule="atLeast"/>
        <w:rPr>
          <w:rFonts w:eastAsia="Verdana" w:cstheme="minorHAnsi"/>
          <w:sz w:val="24"/>
          <w:szCs w:val="24"/>
          <w:lang w:eastAsia="hi-IN" w:bidi="hi-IN"/>
        </w:rPr>
      </w:pPr>
    </w:p>
    <w:tbl>
      <w:tblPr>
        <w:tblW w:w="9494" w:type="dxa"/>
        <w:tblInd w:w="-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272"/>
        <w:gridCol w:w="8222"/>
      </w:tblGrid>
      <w:tr w:rsidR="0014396C" w14:paraId="6BD4E645" w14:textId="77777777" w:rsidTr="26E581A6">
        <w:trPr>
          <w:trHeight w:val="402"/>
        </w:trPr>
        <w:tc>
          <w:tcPr>
            <w:tcW w:w="9494" w:type="dxa"/>
            <w:gridSpan w:val="2"/>
            <w:shd w:val="clear" w:color="auto" w:fill="A10000"/>
            <w:vAlign w:val="center"/>
          </w:tcPr>
          <w:p w14:paraId="3E30A91F" w14:textId="77777777" w:rsidR="0014396C" w:rsidRDefault="0014396C" w:rsidP="0014396C">
            <w:pPr>
              <w:pStyle w:val="TableParagraph"/>
              <w:jc w:val="center"/>
              <w:rPr>
                <w:b/>
                <w:sz w:val="24"/>
              </w:rPr>
            </w:pPr>
            <w:r>
              <w:rPr>
                <w:b/>
                <w:color w:val="FFFFFF"/>
                <w:sz w:val="24"/>
              </w:rPr>
              <w:t>Details</w:t>
            </w:r>
            <w:r>
              <w:rPr>
                <w:b/>
                <w:color w:val="FFFFFF"/>
                <w:spacing w:val="-2"/>
                <w:sz w:val="24"/>
              </w:rPr>
              <w:t xml:space="preserve"> </w:t>
            </w:r>
            <w:r>
              <w:rPr>
                <w:b/>
                <w:color w:val="FFFFFF"/>
                <w:sz w:val="24"/>
              </w:rPr>
              <w:t>of Meeting</w:t>
            </w:r>
          </w:p>
        </w:tc>
      </w:tr>
      <w:tr w:rsidR="0014396C" w14:paraId="5C9FF5DC" w14:textId="77777777" w:rsidTr="26E581A6">
        <w:trPr>
          <w:trHeight w:val="403"/>
        </w:trPr>
        <w:tc>
          <w:tcPr>
            <w:tcW w:w="1272" w:type="dxa"/>
            <w:shd w:val="clear" w:color="auto" w:fill="FFE499"/>
            <w:vAlign w:val="center"/>
          </w:tcPr>
          <w:p w14:paraId="6192E75D" w14:textId="766EDEED" w:rsidR="0014396C" w:rsidRDefault="0014396C" w:rsidP="0014396C">
            <w:pPr>
              <w:pStyle w:val="TableParagraph"/>
              <w:jc w:val="center"/>
              <w:rPr>
                <w:b/>
                <w:sz w:val="24"/>
              </w:rPr>
            </w:pPr>
            <w:r>
              <w:rPr>
                <w:b/>
                <w:sz w:val="24"/>
              </w:rPr>
              <w:t>Sr. No.</w:t>
            </w:r>
          </w:p>
        </w:tc>
        <w:tc>
          <w:tcPr>
            <w:tcW w:w="8222" w:type="dxa"/>
            <w:shd w:val="clear" w:color="auto" w:fill="FFE499"/>
            <w:vAlign w:val="center"/>
          </w:tcPr>
          <w:p w14:paraId="5BC2D631" w14:textId="77777777" w:rsidR="0014396C" w:rsidRDefault="0014396C" w:rsidP="0014396C">
            <w:pPr>
              <w:pStyle w:val="TableParagraph"/>
              <w:jc w:val="center"/>
              <w:rPr>
                <w:b/>
                <w:sz w:val="24"/>
              </w:rPr>
            </w:pPr>
            <w:r>
              <w:rPr>
                <w:b/>
                <w:sz w:val="24"/>
              </w:rPr>
              <w:t>Description</w:t>
            </w:r>
          </w:p>
        </w:tc>
      </w:tr>
      <w:tr w:rsidR="0014396C" w14:paraId="5E6F0AA2" w14:textId="77777777" w:rsidTr="26E581A6">
        <w:trPr>
          <w:trHeight w:val="508"/>
        </w:trPr>
        <w:tc>
          <w:tcPr>
            <w:tcW w:w="1272" w:type="dxa"/>
            <w:vAlign w:val="center"/>
          </w:tcPr>
          <w:p w14:paraId="7FA7CD83" w14:textId="77777777" w:rsidR="0014396C" w:rsidRDefault="0014396C" w:rsidP="0014396C">
            <w:pPr>
              <w:pStyle w:val="TableParagraph"/>
              <w:ind w:left="6"/>
              <w:jc w:val="center"/>
              <w:rPr>
                <w:sz w:val="24"/>
              </w:rPr>
            </w:pPr>
            <w:r>
              <w:rPr>
                <w:sz w:val="24"/>
              </w:rPr>
              <w:t>1</w:t>
            </w:r>
          </w:p>
        </w:tc>
        <w:tc>
          <w:tcPr>
            <w:tcW w:w="8222" w:type="dxa"/>
            <w:vAlign w:val="center"/>
          </w:tcPr>
          <w:p w14:paraId="63841D90" w14:textId="173F79F1" w:rsidR="0014396C" w:rsidRPr="00437DB3" w:rsidRDefault="00592215" w:rsidP="00C9102F">
            <w:pPr>
              <w:pStyle w:val="TableParagraph"/>
              <w:ind w:left="144"/>
              <w:rPr>
                <w:sz w:val="24"/>
                <w:lang w:val="en-IN"/>
              </w:rPr>
            </w:pPr>
            <w:r>
              <w:rPr>
                <w:sz w:val="24"/>
                <w:lang w:val="en-IN"/>
              </w:rPr>
              <w:t>Showed latest feedback changes to Karuna and confirmed to go next level approval</w:t>
            </w:r>
            <w:r w:rsidR="009E0E95">
              <w:rPr>
                <w:sz w:val="24"/>
                <w:lang w:val="en-IN"/>
              </w:rPr>
              <w:t xml:space="preserve"> for Resource master page</w:t>
            </w:r>
            <w:r w:rsidR="00F40862">
              <w:rPr>
                <w:sz w:val="24"/>
                <w:lang w:val="en-IN"/>
              </w:rPr>
              <w:t>.</w:t>
            </w:r>
          </w:p>
        </w:tc>
      </w:tr>
      <w:tr w:rsidR="00CD2914" w14:paraId="4EBD35D3" w14:textId="77777777" w:rsidTr="26E581A6">
        <w:trPr>
          <w:trHeight w:val="508"/>
        </w:trPr>
        <w:tc>
          <w:tcPr>
            <w:tcW w:w="1272" w:type="dxa"/>
            <w:vAlign w:val="center"/>
          </w:tcPr>
          <w:p w14:paraId="60025F14" w14:textId="4EFC9B34" w:rsidR="00CD2914" w:rsidRDefault="00CD2914" w:rsidP="0014396C">
            <w:pPr>
              <w:pStyle w:val="TableParagraph"/>
              <w:ind w:left="6"/>
              <w:jc w:val="center"/>
              <w:rPr>
                <w:sz w:val="24"/>
              </w:rPr>
            </w:pPr>
            <w:r>
              <w:rPr>
                <w:sz w:val="24"/>
              </w:rPr>
              <w:t>2</w:t>
            </w:r>
          </w:p>
        </w:tc>
        <w:tc>
          <w:tcPr>
            <w:tcW w:w="8222" w:type="dxa"/>
            <w:vAlign w:val="center"/>
          </w:tcPr>
          <w:p w14:paraId="5606677E" w14:textId="140A2F3A" w:rsidR="00CD2914" w:rsidRDefault="006D08D6" w:rsidP="00C6665A">
            <w:pPr>
              <w:pStyle w:val="TableParagraph"/>
              <w:ind w:left="144"/>
              <w:rPr>
                <w:sz w:val="24"/>
                <w:lang w:val="en-IN"/>
              </w:rPr>
            </w:pPr>
            <w:r>
              <w:rPr>
                <w:sz w:val="24"/>
                <w:lang w:val="en-IN"/>
              </w:rPr>
              <w:t xml:space="preserve">Discussed approval things pending from Vinod to start next </w:t>
            </w:r>
            <w:r w:rsidR="00080929">
              <w:rPr>
                <w:sz w:val="24"/>
                <w:lang w:val="en-IN"/>
              </w:rPr>
              <w:t>phases</w:t>
            </w:r>
            <w:r>
              <w:rPr>
                <w:sz w:val="24"/>
                <w:lang w:val="en-IN"/>
              </w:rPr>
              <w:t xml:space="preserve"> on pro</w:t>
            </w:r>
            <w:r w:rsidR="00A36FF5">
              <w:rPr>
                <w:sz w:val="24"/>
                <w:lang w:val="en-IN"/>
              </w:rPr>
              <w:t>ject</w:t>
            </w:r>
            <w:r w:rsidR="00451399">
              <w:rPr>
                <w:sz w:val="24"/>
                <w:lang w:val="en-IN"/>
              </w:rPr>
              <w:t>.</w:t>
            </w:r>
          </w:p>
        </w:tc>
      </w:tr>
      <w:tr w:rsidR="002E0270" w14:paraId="48A67658" w14:textId="77777777" w:rsidTr="26E581A6">
        <w:trPr>
          <w:trHeight w:val="508"/>
        </w:trPr>
        <w:tc>
          <w:tcPr>
            <w:tcW w:w="1272" w:type="dxa"/>
            <w:vAlign w:val="center"/>
          </w:tcPr>
          <w:p w14:paraId="4D056BCE" w14:textId="1A27B3C3" w:rsidR="002E0270" w:rsidRDefault="00C90AAF" w:rsidP="0014396C">
            <w:pPr>
              <w:pStyle w:val="TableParagraph"/>
              <w:ind w:left="6"/>
              <w:jc w:val="center"/>
              <w:rPr>
                <w:sz w:val="24"/>
              </w:rPr>
            </w:pPr>
            <w:r>
              <w:rPr>
                <w:sz w:val="24"/>
              </w:rPr>
              <w:t>3</w:t>
            </w:r>
          </w:p>
        </w:tc>
        <w:tc>
          <w:tcPr>
            <w:tcW w:w="8222" w:type="dxa"/>
            <w:vAlign w:val="center"/>
          </w:tcPr>
          <w:p w14:paraId="6405AC0E" w14:textId="2B8A4E70" w:rsidR="002E0270" w:rsidRDefault="00567079" w:rsidP="00C6665A">
            <w:pPr>
              <w:pStyle w:val="TableParagraph"/>
              <w:ind w:left="144"/>
              <w:rPr>
                <w:sz w:val="24"/>
                <w:lang w:val="en-IN"/>
              </w:rPr>
            </w:pPr>
            <w:r>
              <w:rPr>
                <w:sz w:val="24"/>
                <w:lang w:val="en-IN"/>
              </w:rPr>
              <w:t>Karuna told that, we will try to get Vinod’s feedback changes for design by Wednesday or Thursday. We need to get this on time or else we will start effected for idle hours for team.</w:t>
            </w:r>
          </w:p>
        </w:tc>
      </w:tr>
      <w:tr w:rsidR="001B5E2E" w14:paraId="3BCA2C97" w14:textId="77777777" w:rsidTr="26E581A6">
        <w:trPr>
          <w:trHeight w:val="508"/>
        </w:trPr>
        <w:tc>
          <w:tcPr>
            <w:tcW w:w="1272" w:type="dxa"/>
            <w:vAlign w:val="center"/>
          </w:tcPr>
          <w:p w14:paraId="3807C640" w14:textId="7ACD386E" w:rsidR="001B5E2E" w:rsidRDefault="00C90AAF" w:rsidP="0014396C">
            <w:pPr>
              <w:pStyle w:val="TableParagraph"/>
              <w:ind w:left="6"/>
              <w:jc w:val="center"/>
              <w:rPr>
                <w:sz w:val="24"/>
              </w:rPr>
            </w:pPr>
            <w:r>
              <w:rPr>
                <w:sz w:val="24"/>
              </w:rPr>
              <w:t>4</w:t>
            </w:r>
          </w:p>
        </w:tc>
        <w:tc>
          <w:tcPr>
            <w:tcW w:w="8222" w:type="dxa"/>
            <w:vAlign w:val="center"/>
          </w:tcPr>
          <w:p w14:paraId="1D4D5BDF" w14:textId="52781727" w:rsidR="001B5E2E" w:rsidRDefault="001B5E2E" w:rsidP="00C6665A">
            <w:pPr>
              <w:pStyle w:val="TableParagraph"/>
              <w:ind w:left="144"/>
              <w:rPr>
                <w:sz w:val="24"/>
                <w:lang w:val="en-IN"/>
              </w:rPr>
            </w:pPr>
            <w:r>
              <w:rPr>
                <w:sz w:val="24"/>
                <w:lang w:val="en-IN"/>
              </w:rPr>
              <w:t>As per Karuna, we both are in sync on requirement gatherings but Calculations part, Reports &amp; Currency master related things needs to finalized.</w:t>
            </w:r>
          </w:p>
        </w:tc>
      </w:tr>
      <w:tr w:rsidR="00300581" w14:paraId="6D4BEC7C" w14:textId="77777777" w:rsidTr="26E581A6">
        <w:trPr>
          <w:trHeight w:val="508"/>
        </w:trPr>
        <w:tc>
          <w:tcPr>
            <w:tcW w:w="1272" w:type="dxa"/>
            <w:vAlign w:val="center"/>
          </w:tcPr>
          <w:p w14:paraId="65D7C2CC" w14:textId="2A41A2B4" w:rsidR="00300581" w:rsidRDefault="00C90AAF" w:rsidP="0014396C">
            <w:pPr>
              <w:pStyle w:val="TableParagraph"/>
              <w:ind w:left="6"/>
              <w:jc w:val="center"/>
              <w:rPr>
                <w:sz w:val="24"/>
              </w:rPr>
            </w:pPr>
            <w:r>
              <w:rPr>
                <w:sz w:val="24"/>
              </w:rPr>
              <w:t>5</w:t>
            </w:r>
          </w:p>
        </w:tc>
        <w:tc>
          <w:tcPr>
            <w:tcW w:w="8222" w:type="dxa"/>
            <w:vAlign w:val="center"/>
          </w:tcPr>
          <w:p w14:paraId="2158F8C2" w14:textId="6F02A5CB" w:rsidR="00300581" w:rsidRDefault="007564C1" w:rsidP="00645255">
            <w:pPr>
              <w:pStyle w:val="TableParagraph"/>
              <w:ind w:left="144"/>
              <w:rPr>
                <w:sz w:val="24"/>
                <w:lang w:val="en-IN"/>
              </w:rPr>
            </w:pPr>
            <w:r>
              <w:rPr>
                <w:sz w:val="24"/>
                <w:lang w:val="en-IN"/>
              </w:rPr>
              <w:t xml:space="preserve">Figma </w:t>
            </w:r>
            <w:r w:rsidR="00571A36">
              <w:rPr>
                <w:sz w:val="24"/>
                <w:lang w:val="en-IN"/>
              </w:rPr>
              <w:t>URL</w:t>
            </w:r>
            <w:r>
              <w:rPr>
                <w:sz w:val="24"/>
                <w:lang w:val="en-IN"/>
              </w:rPr>
              <w:t xml:space="preserve">   </w:t>
            </w:r>
            <w:r w:rsidR="00C70DC1">
              <w:rPr>
                <w:sz w:val="24"/>
                <w:lang w:val="en-IN"/>
              </w:rPr>
              <w:br/>
            </w:r>
            <w:hyperlink r:id="rId15" w:history="1">
              <w:r w:rsidR="00C70DC1" w:rsidRPr="002D6360">
                <w:rPr>
                  <w:rStyle w:val="Hyperlink"/>
                  <w:sz w:val="24"/>
                  <w:lang w:val="en-IN"/>
                </w:rPr>
                <w:t>https://www.figma.com/file/XWYl9trSHWtPdOCUUsqbYj/EltizamWebAdminApp?type=design&amp;node-id=100-26750&amp;mode=design</w:t>
              </w:r>
            </w:hyperlink>
          </w:p>
        </w:tc>
      </w:tr>
      <w:tr w:rsidR="00C71D11" w14:paraId="7F2BDE9F" w14:textId="77777777" w:rsidTr="26E581A6">
        <w:trPr>
          <w:trHeight w:val="508"/>
        </w:trPr>
        <w:tc>
          <w:tcPr>
            <w:tcW w:w="1272" w:type="dxa"/>
            <w:vAlign w:val="center"/>
          </w:tcPr>
          <w:p w14:paraId="25BE2D9E" w14:textId="549CF231" w:rsidR="00C71D11" w:rsidRDefault="00C90AAF" w:rsidP="0014396C">
            <w:pPr>
              <w:pStyle w:val="TableParagraph"/>
              <w:ind w:left="6"/>
              <w:jc w:val="center"/>
              <w:rPr>
                <w:sz w:val="24"/>
              </w:rPr>
            </w:pPr>
            <w:r>
              <w:rPr>
                <w:sz w:val="24"/>
              </w:rPr>
              <w:t>6</w:t>
            </w:r>
          </w:p>
        </w:tc>
        <w:tc>
          <w:tcPr>
            <w:tcW w:w="8222" w:type="dxa"/>
            <w:vAlign w:val="center"/>
          </w:tcPr>
          <w:p w14:paraId="0BE8DB25" w14:textId="40597E71" w:rsidR="00023B3F" w:rsidRDefault="00470C13" w:rsidP="00933E41">
            <w:pPr>
              <w:pStyle w:val="TableParagraph"/>
              <w:ind w:left="144"/>
              <w:rPr>
                <w:sz w:val="24"/>
                <w:lang w:val="en-IN"/>
              </w:rPr>
            </w:pPr>
            <w:r>
              <w:rPr>
                <w:sz w:val="24"/>
                <w:lang w:val="en-IN"/>
              </w:rPr>
              <w:t xml:space="preserve">Super Admin - </w:t>
            </w:r>
            <w:r w:rsidR="008A2DC4">
              <w:rPr>
                <w:sz w:val="24"/>
                <w:lang w:val="en-IN"/>
              </w:rPr>
              <w:t xml:space="preserve">Figma Protocol URL  </w:t>
            </w:r>
            <w:hyperlink r:id="rId16" w:history="1">
              <w:r w:rsidR="00B5614D" w:rsidRPr="00CB585B">
                <w:rPr>
                  <w:rStyle w:val="Hyperlink"/>
                </w:rPr>
                <w:t>https://www.figma.com/proto/XWYl9trSHWtPdOCUUsqbYj/ColliersWebAdminApp?page-id=100%3A26750&amp;type=design&amp;node-id=188-3750&amp;viewport=1427%2C-875%2C0.23&amp;t=mQOsCXjQdl6SPxbw-1&amp;scaling=scale-down-width&amp;starting-point-node-id=188%3A3750&amp;mode=design</w:t>
              </w:r>
            </w:hyperlink>
            <w:r w:rsidR="00B5614D">
              <w:t xml:space="preserve"> </w:t>
            </w:r>
          </w:p>
        </w:tc>
      </w:tr>
      <w:tr w:rsidR="001A0BD3" w14:paraId="27428A03" w14:textId="77777777" w:rsidTr="26E581A6">
        <w:trPr>
          <w:trHeight w:val="508"/>
        </w:trPr>
        <w:tc>
          <w:tcPr>
            <w:tcW w:w="1272" w:type="dxa"/>
            <w:vAlign w:val="center"/>
          </w:tcPr>
          <w:p w14:paraId="2D757F32" w14:textId="632BA059" w:rsidR="001A0BD3" w:rsidRDefault="00C90AAF" w:rsidP="001A0BD3">
            <w:pPr>
              <w:pStyle w:val="TableParagraph"/>
              <w:ind w:left="6"/>
              <w:jc w:val="center"/>
              <w:rPr>
                <w:sz w:val="24"/>
              </w:rPr>
            </w:pPr>
            <w:r>
              <w:rPr>
                <w:sz w:val="24"/>
              </w:rPr>
              <w:t>7</w:t>
            </w:r>
          </w:p>
        </w:tc>
        <w:tc>
          <w:tcPr>
            <w:tcW w:w="8222" w:type="dxa"/>
            <w:vAlign w:val="center"/>
          </w:tcPr>
          <w:p w14:paraId="0F9D7948" w14:textId="55469E6E" w:rsidR="001A0BD3" w:rsidRDefault="003668B7" w:rsidP="001A0BD3">
            <w:pPr>
              <w:pStyle w:val="TableParagraph"/>
              <w:ind w:left="144"/>
              <w:rPr>
                <w:sz w:val="24"/>
                <w:lang w:val="en-IN"/>
              </w:rPr>
            </w:pPr>
            <w:r>
              <w:rPr>
                <w:sz w:val="24"/>
                <w:lang w:val="en-IN"/>
              </w:rPr>
              <w:t>Requestor</w:t>
            </w:r>
            <w:r w:rsidR="001A0BD3">
              <w:rPr>
                <w:sz w:val="24"/>
                <w:lang w:val="en-IN"/>
              </w:rPr>
              <w:t xml:space="preserve"> - Figma Protocol URL  </w:t>
            </w:r>
            <w:hyperlink r:id="rId17" w:history="1">
              <w:r w:rsidR="00F42B43" w:rsidRPr="009A69A7">
                <w:rPr>
                  <w:rStyle w:val="Hyperlink"/>
                </w:rPr>
                <w:t>https://www.figma.com/proto/XWYl9trSHWtPdOCUUsqbYj/ColliersWebAdminApp?page-id=590%3A15981&amp;type=design&amp;node-id=939-85811&amp;viewport=3273%2C-</w:t>
              </w:r>
              <w:r w:rsidR="00F42B43" w:rsidRPr="009A69A7">
                <w:rPr>
                  <w:rStyle w:val="Hyperlink"/>
                </w:rPr>
                <w:lastRenderedPageBreak/>
                <w:t>1193%2C0.46&amp;t=gg0IOC4fRDaadAX8-1&amp;scaling=contain&amp;starting-point-node-id=645%3A39637</w:t>
              </w:r>
            </w:hyperlink>
            <w:r w:rsidR="00F42B43">
              <w:t xml:space="preserve"> </w:t>
            </w:r>
          </w:p>
        </w:tc>
      </w:tr>
      <w:tr w:rsidR="00D86461" w14:paraId="3ED2C380" w14:textId="77777777" w:rsidTr="26E581A6">
        <w:trPr>
          <w:trHeight w:val="508"/>
        </w:trPr>
        <w:tc>
          <w:tcPr>
            <w:tcW w:w="1272" w:type="dxa"/>
            <w:vAlign w:val="center"/>
          </w:tcPr>
          <w:p w14:paraId="166031A8" w14:textId="29782693" w:rsidR="00D86461" w:rsidRDefault="00C90AAF" w:rsidP="00D86461">
            <w:pPr>
              <w:pStyle w:val="TableParagraph"/>
              <w:ind w:left="6"/>
              <w:jc w:val="center"/>
              <w:rPr>
                <w:sz w:val="24"/>
              </w:rPr>
            </w:pPr>
            <w:r>
              <w:rPr>
                <w:sz w:val="24"/>
              </w:rPr>
              <w:lastRenderedPageBreak/>
              <w:t>8</w:t>
            </w:r>
          </w:p>
        </w:tc>
        <w:tc>
          <w:tcPr>
            <w:tcW w:w="8222" w:type="dxa"/>
            <w:vAlign w:val="center"/>
          </w:tcPr>
          <w:p w14:paraId="035DC171" w14:textId="7F7F2C83" w:rsidR="00D86461" w:rsidRDefault="00C452DB" w:rsidP="00D86461">
            <w:pPr>
              <w:pStyle w:val="TableParagraph"/>
              <w:ind w:left="144"/>
              <w:rPr>
                <w:sz w:val="24"/>
                <w:lang w:val="en-IN"/>
              </w:rPr>
            </w:pPr>
            <w:proofErr w:type="spellStart"/>
            <w:r>
              <w:rPr>
                <w:sz w:val="24"/>
                <w:lang w:val="en-IN"/>
              </w:rPr>
              <w:t>Valuer</w:t>
            </w:r>
            <w:proofErr w:type="spellEnd"/>
            <w:r w:rsidR="00D86461">
              <w:rPr>
                <w:sz w:val="24"/>
                <w:lang w:val="en-IN"/>
              </w:rPr>
              <w:t xml:space="preserve"> - Figma Protocol URL  </w:t>
            </w:r>
            <w:hyperlink r:id="rId18" w:history="1">
              <w:r w:rsidR="008F4F3E" w:rsidRPr="009A69A7">
                <w:rPr>
                  <w:rStyle w:val="Hyperlink"/>
                </w:rPr>
                <w:t>https://www.figma.com/proto/XWYl9trSHWtPdOCUUsqbYj/ColliersWebAdminApp?page-id=918%3A21571&amp;type=design&amp;node-id=918-63744&amp;viewport=1458%2C314%2C0.2&amp;t=IznqtEJ3bFjznZrM-1&amp;scaling=scale-down-width&amp;starting-point-node-id=918%3A21573</w:t>
              </w:r>
            </w:hyperlink>
            <w:r w:rsidR="008F4F3E">
              <w:t xml:space="preserve"> </w:t>
            </w:r>
          </w:p>
        </w:tc>
      </w:tr>
      <w:tr w:rsidR="00D86461" w14:paraId="43AECA42" w14:textId="77777777" w:rsidTr="26E581A6">
        <w:trPr>
          <w:trHeight w:val="508"/>
        </w:trPr>
        <w:tc>
          <w:tcPr>
            <w:tcW w:w="1272" w:type="dxa"/>
            <w:vAlign w:val="center"/>
          </w:tcPr>
          <w:p w14:paraId="7C6AC7F1" w14:textId="45CF7C3A" w:rsidR="00D86461" w:rsidRDefault="00856E07" w:rsidP="00D86461">
            <w:pPr>
              <w:pStyle w:val="TableParagraph"/>
              <w:ind w:left="6"/>
              <w:jc w:val="center"/>
              <w:rPr>
                <w:sz w:val="24"/>
              </w:rPr>
            </w:pPr>
            <w:r>
              <w:rPr>
                <w:sz w:val="24"/>
              </w:rPr>
              <w:t>9</w:t>
            </w:r>
          </w:p>
        </w:tc>
        <w:tc>
          <w:tcPr>
            <w:tcW w:w="8222" w:type="dxa"/>
            <w:vAlign w:val="center"/>
          </w:tcPr>
          <w:p w14:paraId="27856635" w14:textId="254B079F" w:rsidR="00D86461" w:rsidRDefault="005C384E" w:rsidP="00D86461">
            <w:pPr>
              <w:pStyle w:val="TableParagraph"/>
              <w:ind w:left="144"/>
              <w:rPr>
                <w:sz w:val="24"/>
                <w:lang w:val="en-IN"/>
              </w:rPr>
            </w:pPr>
            <w:r>
              <w:rPr>
                <w:sz w:val="24"/>
                <w:lang w:val="en-IN"/>
              </w:rPr>
              <w:t>Approver</w:t>
            </w:r>
            <w:r w:rsidR="0016191D">
              <w:rPr>
                <w:sz w:val="24"/>
                <w:lang w:val="en-IN"/>
              </w:rPr>
              <w:t xml:space="preserve"> - Figma Protocol URL  </w:t>
            </w:r>
            <w:hyperlink r:id="rId19" w:history="1">
              <w:r w:rsidR="00E97CCE" w:rsidRPr="00740854">
                <w:rPr>
                  <w:rStyle w:val="Hyperlink"/>
                </w:rPr>
                <w:t>https://www.figma.com/proto/XWYl9trSHWtPdOCUUsqbYj/ColliersWebAdminApp?page-id=746%3A19728&amp;type=design&amp;node-id=1126-40230&amp;viewport=1260%2C-1835%2C0.15&amp;t=m6N9hQaEJiJloeDG-1&amp;scaling=scale-down-width&amp;starting-point-node-id=1194%3A36064</w:t>
              </w:r>
            </w:hyperlink>
            <w:r w:rsidR="00E97CCE">
              <w:t xml:space="preserve"> </w:t>
            </w:r>
          </w:p>
        </w:tc>
        <w:bookmarkStart w:id="3" w:name="_GoBack"/>
        <w:bookmarkEnd w:id="3"/>
      </w:tr>
      <w:tr w:rsidR="00446290" w14:paraId="6E8EEB67" w14:textId="77777777" w:rsidTr="26E581A6">
        <w:trPr>
          <w:trHeight w:val="508"/>
        </w:trPr>
        <w:tc>
          <w:tcPr>
            <w:tcW w:w="1272" w:type="dxa"/>
            <w:vAlign w:val="center"/>
          </w:tcPr>
          <w:p w14:paraId="58C455F6" w14:textId="2B23439C" w:rsidR="00446290" w:rsidRDefault="00446290" w:rsidP="00D86461">
            <w:pPr>
              <w:pStyle w:val="TableParagraph"/>
              <w:ind w:left="6"/>
              <w:jc w:val="center"/>
              <w:rPr>
                <w:sz w:val="24"/>
              </w:rPr>
            </w:pPr>
          </w:p>
        </w:tc>
        <w:tc>
          <w:tcPr>
            <w:tcW w:w="8222" w:type="dxa"/>
            <w:vAlign w:val="center"/>
          </w:tcPr>
          <w:p w14:paraId="7F22A132" w14:textId="56F2472D" w:rsidR="00446290" w:rsidRDefault="00446290" w:rsidP="004C26A0">
            <w:pPr>
              <w:pStyle w:val="TableParagraph"/>
              <w:rPr>
                <w:sz w:val="24"/>
                <w:lang w:val="en-IN"/>
              </w:rPr>
            </w:pPr>
          </w:p>
        </w:tc>
      </w:tr>
    </w:tbl>
    <w:p w14:paraId="63CF988D" w14:textId="2E1C3862" w:rsidR="0014396C" w:rsidRDefault="0014396C" w:rsidP="00F55401">
      <w:pPr>
        <w:suppressAutoHyphens/>
        <w:spacing w:after="0" w:line="100" w:lineRule="atLeast"/>
        <w:rPr>
          <w:rFonts w:eastAsia="Verdana" w:cstheme="minorHAnsi"/>
          <w:sz w:val="24"/>
          <w:szCs w:val="24"/>
          <w:lang w:eastAsia="hi-IN" w:bidi="hi-IN"/>
        </w:rPr>
      </w:pPr>
    </w:p>
    <w:p w14:paraId="6DBAF0D7" w14:textId="77777777" w:rsidR="0014396C" w:rsidRPr="00762AA8" w:rsidRDefault="0014396C" w:rsidP="0014396C">
      <w:pPr>
        <w:suppressAutoHyphens/>
        <w:spacing w:after="0" w:line="100" w:lineRule="atLeast"/>
        <w:rPr>
          <w:rFonts w:eastAsia="Verdana" w:cstheme="minorHAnsi"/>
          <w:sz w:val="24"/>
          <w:szCs w:val="24"/>
          <w:lang w:eastAsia="hi-IN" w:bidi="hi-IN"/>
        </w:rPr>
      </w:pPr>
    </w:p>
    <w:tbl>
      <w:tblPr>
        <w:tblW w:w="5076"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5" w:type="dxa"/>
          <w:left w:w="55" w:type="dxa"/>
          <w:bottom w:w="55" w:type="dxa"/>
          <w:right w:w="55" w:type="dxa"/>
        </w:tblCellMar>
        <w:tblLook w:val="04A0" w:firstRow="1" w:lastRow="0" w:firstColumn="1" w:lastColumn="0" w:noHBand="0" w:noVBand="1"/>
      </w:tblPr>
      <w:tblGrid>
        <w:gridCol w:w="610"/>
        <w:gridCol w:w="4237"/>
        <w:gridCol w:w="1297"/>
        <w:gridCol w:w="1147"/>
        <w:gridCol w:w="1299"/>
        <w:gridCol w:w="902"/>
      </w:tblGrid>
      <w:tr w:rsidR="00C875A3" w:rsidRPr="00762AA8" w14:paraId="3B8F7A06" w14:textId="77777777" w:rsidTr="002851B8">
        <w:tc>
          <w:tcPr>
            <w:tcW w:w="5000" w:type="pct"/>
            <w:gridSpan w:val="6"/>
            <w:shd w:val="clear" w:color="auto" w:fill="A20000"/>
            <w:hideMark/>
          </w:tcPr>
          <w:p w14:paraId="0BF11A6D" w14:textId="14717811" w:rsidR="00C875A3" w:rsidRPr="00762AA8" w:rsidRDefault="00F55401" w:rsidP="00EF0E5D">
            <w:pPr>
              <w:pStyle w:val="TableContents"/>
              <w:jc w:val="both"/>
              <w:rPr>
                <w:rFonts w:asciiTheme="minorHAnsi" w:hAnsiTheme="minorHAnsi" w:cstheme="minorHAnsi"/>
                <w:b/>
                <w:bCs/>
              </w:rPr>
            </w:pPr>
            <w:r w:rsidRPr="00F55401">
              <w:rPr>
                <w:rFonts w:asciiTheme="minorHAnsi" w:hAnsiTheme="minorHAnsi" w:cstheme="minorHAnsi"/>
                <w:b/>
                <w:bCs/>
                <w:color w:val="FFFFFF" w:themeColor="background1"/>
              </w:rPr>
              <w:t>Actionable</w:t>
            </w:r>
          </w:p>
        </w:tc>
      </w:tr>
      <w:tr w:rsidR="00445951" w:rsidRPr="00762AA8" w14:paraId="63E530E7" w14:textId="77777777" w:rsidTr="00E70AE9">
        <w:tc>
          <w:tcPr>
            <w:tcW w:w="322" w:type="pct"/>
            <w:shd w:val="clear" w:color="auto" w:fill="FFE599" w:themeFill="accent4" w:themeFillTint="66"/>
            <w:vAlign w:val="center"/>
            <w:hideMark/>
          </w:tcPr>
          <w:p w14:paraId="0A491B63" w14:textId="06702BD8" w:rsidR="00A557CB" w:rsidRPr="00A557CB" w:rsidRDefault="00A557CB" w:rsidP="00A557CB">
            <w:pPr>
              <w:pStyle w:val="TableContents"/>
              <w:spacing w:line="240" w:lineRule="auto"/>
              <w:jc w:val="center"/>
              <w:rPr>
                <w:rStyle w:val="Hyperlink"/>
                <w:rFonts w:asciiTheme="minorHAnsi" w:eastAsia="Calibri" w:hAnsiTheme="minorHAnsi" w:cstheme="minorHAnsi"/>
                <w:b/>
                <w:bCs/>
              </w:rPr>
            </w:pPr>
            <w:r w:rsidRPr="00A557CB">
              <w:rPr>
                <w:rFonts w:asciiTheme="minorHAnsi" w:hAnsiTheme="minorHAnsi" w:cstheme="minorHAnsi"/>
                <w:b/>
                <w:bCs/>
              </w:rPr>
              <w:t>Sr. No.</w:t>
            </w:r>
          </w:p>
        </w:tc>
        <w:tc>
          <w:tcPr>
            <w:tcW w:w="2232" w:type="pct"/>
            <w:shd w:val="clear" w:color="auto" w:fill="FFE599" w:themeFill="accent4" w:themeFillTint="66"/>
            <w:vAlign w:val="center"/>
            <w:hideMark/>
          </w:tcPr>
          <w:p w14:paraId="31AC6B53" w14:textId="29201D94" w:rsidR="00A557CB" w:rsidRPr="00A557CB" w:rsidRDefault="00A557CB" w:rsidP="00A557CB">
            <w:pPr>
              <w:pStyle w:val="TableContents"/>
              <w:spacing w:line="240" w:lineRule="auto"/>
              <w:jc w:val="center"/>
              <w:rPr>
                <w:rFonts w:asciiTheme="minorHAnsi" w:hAnsiTheme="minorHAnsi" w:cstheme="minorHAnsi"/>
                <w:b/>
                <w:bCs/>
              </w:rPr>
            </w:pPr>
            <w:r w:rsidRPr="00A557CB">
              <w:rPr>
                <w:rFonts w:asciiTheme="minorHAnsi" w:hAnsiTheme="minorHAnsi" w:cstheme="minorHAnsi"/>
                <w:b/>
                <w:bCs/>
              </w:rPr>
              <w:t>Action Item</w:t>
            </w:r>
          </w:p>
        </w:tc>
        <w:tc>
          <w:tcPr>
            <w:tcW w:w="683" w:type="pct"/>
            <w:shd w:val="clear" w:color="auto" w:fill="FFE599" w:themeFill="accent4" w:themeFillTint="66"/>
            <w:vAlign w:val="center"/>
          </w:tcPr>
          <w:p w14:paraId="3E9E1822" w14:textId="47A7D41C" w:rsidR="00A557CB" w:rsidRPr="00A557CB" w:rsidRDefault="00A557CB" w:rsidP="00A557CB">
            <w:pPr>
              <w:pStyle w:val="TableContents"/>
              <w:spacing w:line="240" w:lineRule="auto"/>
              <w:jc w:val="center"/>
              <w:rPr>
                <w:rFonts w:asciiTheme="minorHAnsi" w:hAnsiTheme="minorHAnsi" w:cstheme="minorHAnsi"/>
                <w:b/>
                <w:bCs/>
              </w:rPr>
            </w:pPr>
            <w:r w:rsidRPr="00A557CB">
              <w:rPr>
                <w:rFonts w:asciiTheme="minorHAnsi" w:hAnsiTheme="minorHAnsi" w:cstheme="minorHAnsi"/>
                <w:b/>
                <w:bCs/>
              </w:rPr>
              <w:t>Assigned to</w:t>
            </w:r>
          </w:p>
        </w:tc>
        <w:tc>
          <w:tcPr>
            <w:tcW w:w="604" w:type="pct"/>
            <w:shd w:val="clear" w:color="auto" w:fill="FFE599" w:themeFill="accent4" w:themeFillTint="66"/>
            <w:vAlign w:val="center"/>
          </w:tcPr>
          <w:p w14:paraId="08B257BE" w14:textId="4C112EA0" w:rsidR="00A557CB" w:rsidRPr="00A557CB" w:rsidRDefault="00A557CB" w:rsidP="00A557CB">
            <w:pPr>
              <w:pStyle w:val="TableContents"/>
              <w:spacing w:line="240" w:lineRule="auto"/>
              <w:jc w:val="center"/>
              <w:rPr>
                <w:rFonts w:asciiTheme="minorHAnsi" w:hAnsiTheme="minorHAnsi" w:cstheme="minorHAnsi"/>
                <w:b/>
                <w:bCs/>
              </w:rPr>
            </w:pPr>
            <w:r w:rsidRPr="00A557CB">
              <w:rPr>
                <w:rFonts w:asciiTheme="minorHAnsi" w:hAnsiTheme="minorHAnsi" w:cstheme="minorHAnsi"/>
                <w:b/>
                <w:bCs/>
              </w:rPr>
              <w:t>Assigned Date</w:t>
            </w:r>
          </w:p>
        </w:tc>
        <w:tc>
          <w:tcPr>
            <w:tcW w:w="684" w:type="pct"/>
            <w:shd w:val="clear" w:color="auto" w:fill="FFE599" w:themeFill="accent4" w:themeFillTint="66"/>
            <w:vAlign w:val="center"/>
          </w:tcPr>
          <w:p w14:paraId="1F4A30F7" w14:textId="2C0F3B1B" w:rsidR="00A557CB" w:rsidRPr="00A557CB" w:rsidRDefault="00A557CB" w:rsidP="00A557CB">
            <w:pPr>
              <w:pStyle w:val="TableContents"/>
              <w:spacing w:line="240" w:lineRule="auto"/>
              <w:jc w:val="center"/>
              <w:rPr>
                <w:rFonts w:asciiTheme="minorHAnsi" w:hAnsiTheme="minorHAnsi" w:cstheme="minorHAnsi"/>
                <w:b/>
                <w:bCs/>
              </w:rPr>
            </w:pPr>
            <w:r w:rsidRPr="00A557CB">
              <w:rPr>
                <w:rFonts w:asciiTheme="minorHAnsi" w:hAnsiTheme="minorHAnsi" w:cstheme="minorHAnsi"/>
                <w:b/>
                <w:bCs/>
              </w:rPr>
              <w:t>Expected Completion Date</w:t>
            </w:r>
          </w:p>
        </w:tc>
        <w:tc>
          <w:tcPr>
            <w:tcW w:w="474" w:type="pct"/>
            <w:shd w:val="clear" w:color="auto" w:fill="FFE599" w:themeFill="accent4" w:themeFillTint="66"/>
            <w:vAlign w:val="center"/>
          </w:tcPr>
          <w:p w14:paraId="5210A70B" w14:textId="5F5B5459" w:rsidR="00A557CB" w:rsidRPr="00A557CB" w:rsidRDefault="00A557CB" w:rsidP="00A557CB">
            <w:pPr>
              <w:pStyle w:val="TableContents"/>
              <w:spacing w:line="240" w:lineRule="auto"/>
              <w:jc w:val="center"/>
              <w:rPr>
                <w:rFonts w:asciiTheme="minorHAnsi" w:hAnsiTheme="minorHAnsi" w:cstheme="minorHAnsi"/>
                <w:b/>
                <w:bCs/>
              </w:rPr>
            </w:pPr>
            <w:r w:rsidRPr="00A557CB">
              <w:rPr>
                <w:rFonts w:asciiTheme="minorHAnsi" w:hAnsiTheme="minorHAnsi" w:cstheme="minorHAnsi"/>
                <w:b/>
                <w:bCs/>
              </w:rPr>
              <w:t>Status</w:t>
            </w:r>
          </w:p>
        </w:tc>
      </w:tr>
      <w:tr w:rsidR="00445951" w:rsidRPr="00762AA8" w14:paraId="22D96AF2" w14:textId="77777777" w:rsidTr="00E70AE9">
        <w:tc>
          <w:tcPr>
            <w:tcW w:w="322" w:type="pct"/>
          </w:tcPr>
          <w:p w14:paraId="2EEDFFC0" w14:textId="17784DE3" w:rsidR="00B81F93" w:rsidRPr="00A557CB" w:rsidRDefault="00572370" w:rsidP="00A557CB">
            <w:pPr>
              <w:pStyle w:val="TableContents"/>
              <w:jc w:val="center"/>
              <w:rPr>
                <w:rFonts w:asciiTheme="minorHAnsi" w:hAnsiTheme="minorHAnsi" w:cstheme="minorHAnsi"/>
              </w:rPr>
            </w:pPr>
            <w:r>
              <w:rPr>
                <w:rFonts w:asciiTheme="minorHAnsi" w:hAnsiTheme="minorHAnsi" w:cstheme="minorHAnsi"/>
              </w:rPr>
              <w:t>1</w:t>
            </w:r>
          </w:p>
        </w:tc>
        <w:tc>
          <w:tcPr>
            <w:tcW w:w="2232" w:type="pct"/>
          </w:tcPr>
          <w:p w14:paraId="7B7931BA" w14:textId="44E43691" w:rsidR="00B81F93" w:rsidRPr="00A55843" w:rsidRDefault="009C10AF" w:rsidP="009C10AF">
            <w:pPr>
              <w:pStyle w:val="TableContents"/>
              <w:rPr>
                <w:rFonts w:asciiTheme="minorHAnsi" w:hAnsiTheme="minorHAnsi" w:cstheme="minorHAnsi"/>
                <w:lang w:val="en-IN"/>
              </w:rPr>
            </w:pPr>
            <w:r>
              <w:rPr>
                <w:rFonts w:asciiTheme="minorHAnsi" w:hAnsiTheme="minorHAnsi" w:cstheme="minorHAnsi"/>
                <w:lang w:val="en-IN"/>
              </w:rPr>
              <w:t>Feedback on submitted design pages from Eltizam team</w:t>
            </w:r>
            <w:r w:rsidR="005C3002">
              <w:rPr>
                <w:rFonts w:asciiTheme="minorHAnsi" w:hAnsiTheme="minorHAnsi" w:cstheme="minorHAnsi"/>
                <w:lang w:val="en-IN"/>
              </w:rPr>
              <w:t>.</w:t>
            </w:r>
          </w:p>
        </w:tc>
        <w:tc>
          <w:tcPr>
            <w:tcW w:w="683" w:type="pct"/>
          </w:tcPr>
          <w:p w14:paraId="7375A99F" w14:textId="354E5D76" w:rsidR="00B81F93" w:rsidRPr="00572370" w:rsidRDefault="005C3002" w:rsidP="003C6FB2">
            <w:pPr>
              <w:pStyle w:val="TableContents"/>
              <w:rPr>
                <w:rFonts w:asciiTheme="minorHAnsi" w:hAnsiTheme="minorHAnsi" w:cstheme="minorHAnsi"/>
                <w:lang w:val="en-IN"/>
              </w:rPr>
            </w:pPr>
            <w:r>
              <w:rPr>
                <w:rFonts w:asciiTheme="minorHAnsi" w:hAnsiTheme="minorHAnsi" w:cstheme="minorHAnsi"/>
                <w:lang w:val="en-IN"/>
              </w:rPr>
              <w:t xml:space="preserve">Karuna </w:t>
            </w:r>
            <w:r w:rsidR="00BF7D91">
              <w:rPr>
                <w:rFonts w:asciiTheme="minorHAnsi" w:hAnsiTheme="minorHAnsi" w:cstheme="minorHAnsi"/>
                <w:lang w:val="en-IN"/>
              </w:rPr>
              <w:t>&amp; Team</w:t>
            </w:r>
          </w:p>
        </w:tc>
        <w:tc>
          <w:tcPr>
            <w:tcW w:w="604" w:type="pct"/>
            <w:shd w:val="clear" w:color="auto" w:fill="auto"/>
          </w:tcPr>
          <w:p w14:paraId="03F93F1D" w14:textId="779C0A76" w:rsidR="00B81F93" w:rsidRPr="00EA3133" w:rsidRDefault="005C3002" w:rsidP="0061796B">
            <w:pPr>
              <w:pStyle w:val="TableContents"/>
              <w:rPr>
                <w:rFonts w:asciiTheme="minorHAnsi" w:hAnsiTheme="minorHAnsi" w:cstheme="minorHAnsi"/>
                <w:lang w:val="en-IN"/>
              </w:rPr>
            </w:pPr>
            <w:r>
              <w:rPr>
                <w:rFonts w:asciiTheme="minorHAnsi" w:hAnsiTheme="minorHAnsi" w:cstheme="minorHAnsi"/>
                <w:lang w:val="en-IN"/>
              </w:rPr>
              <w:t>8/</w:t>
            </w:r>
            <w:r w:rsidR="0061796B">
              <w:rPr>
                <w:rFonts w:asciiTheme="minorHAnsi" w:hAnsiTheme="minorHAnsi" w:cstheme="minorHAnsi"/>
                <w:lang w:val="en-IN"/>
              </w:rPr>
              <w:t>17</w:t>
            </w:r>
            <w:r>
              <w:rPr>
                <w:rFonts w:asciiTheme="minorHAnsi" w:hAnsiTheme="minorHAnsi" w:cstheme="minorHAnsi"/>
                <w:lang w:val="en-IN"/>
              </w:rPr>
              <w:t>/2023</w:t>
            </w:r>
          </w:p>
        </w:tc>
        <w:tc>
          <w:tcPr>
            <w:tcW w:w="684" w:type="pct"/>
            <w:shd w:val="clear" w:color="auto" w:fill="auto"/>
          </w:tcPr>
          <w:p w14:paraId="0BF6E2E0" w14:textId="0A5AE650" w:rsidR="00B81F93" w:rsidRPr="00EA3133" w:rsidRDefault="005C3002" w:rsidP="001601E1">
            <w:pPr>
              <w:pStyle w:val="TableContents"/>
              <w:rPr>
                <w:rFonts w:asciiTheme="minorHAnsi" w:hAnsiTheme="minorHAnsi" w:cstheme="minorHAnsi"/>
                <w:lang w:val="en-IN"/>
              </w:rPr>
            </w:pPr>
            <w:r>
              <w:rPr>
                <w:rFonts w:asciiTheme="minorHAnsi" w:hAnsiTheme="minorHAnsi" w:cstheme="minorHAnsi"/>
                <w:lang w:val="en-IN"/>
              </w:rPr>
              <w:t>8/</w:t>
            </w:r>
            <w:r w:rsidR="001601E1">
              <w:rPr>
                <w:rFonts w:asciiTheme="minorHAnsi" w:hAnsiTheme="minorHAnsi" w:cstheme="minorHAnsi"/>
                <w:lang w:val="en-IN"/>
              </w:rPr>
              <w:t>23</w:t>
            </w:r>
            <w:r>
              <w:rPr>
                <w:rFonts w:asciiTheme="minorHAnsi" w:hAnsiTheme="minorHAnsi" w:cstheme="minorHAnsi"/>
                <w:lang w:val="en-IN"/>
              </w:rPr>
              <w:t>/2023</w:t>
            </w:r>
          </w:p>
        </w:tc>
        <w:tc>
          <w:tcPr>
            <w:tcW w:w="474" w:type="pct"/>
            <w:shd w:val="clear" w:color="auto" w:fill="auto"/>
          </w:tcPr>
          <w:p w14:paraId="196A6CB7" w14:textId="72A34ECC" w:rsidR="00B81F93" w:rsidRPr="00A557CB" w:rsidRDefault="005C3002" w:rsidP="00A557CB">
            <w:pPr>
              <w:pStyle w:val="TableContents"/>
              <w:jc w:val="center"/>
              <w:rPr>
                <w:rFonts w:asciiTheme="minorHAnsi" w:hAnsiTheme="minorHAnsi" w:cstheme="minorHAnsi"/>
              </w:rPr>
            </w:pPr>
            <w:r>
              <w:rPr>
                <w:rFonts w:asciiTheme="minorHAnsi" w:hAnsiTheme="minorHAnsi" w:cstheme="minorHAnsi"/>
              </w:rPr>
              <w:t>Pending</w:t>
            </w:r>
          </w:p>
        </w:tc>
      </w:tr>
      <w:tr w:rsidR="00445951" w:rsidRPr="00762AA8" w14:paraId="6B331AE1" w14:textId="77777777" w:rsidTr="00E70AE9">
        <w:tc>
          <w:tcPr>
            <w:tcW w:w="322" w:type="pct"/>
          </w:tcPr>
          <w:p w14:paraId="0F2D30FE" w14:textId="18C88438" w:rsidR="00B81F93" w:rsidRPr="00A557CB" w:rsidRDefault="0084582F" w:rsidP="00A557CB">
            <w:pPr>
              <w:pStyle w:val="TableContents"/>
              <w:jc w:val="center"/>
              <w:rPr>
                <w:rFonts w:asciiTheme="minorHAnsi" w:hAnsiTheme="minorHAnsi" w:cstheme="minorHAnsi"/>
              </w:rPr>
            </w:pPr>
            <w:r>
              <w:rPr>
                <w:rFonts w:asciiTheme="minorHAnsi" w:hAnsiTheme="minorHAnsi" w:cstheme="minorHAnsi"/>
              </w:rPr>
              <w:t>2</w:t>
            </w:r>
          </w:p>
        </w:tc>
        <w:tc>
          <w:tcPr>
            <w:tcW w:w="2232" w:type="pct"/>
          </w:tcPr>
          <w:p w14:paraId="53BD36F8" w14:textId="32010506" w:rsidR="00B81F93" w:rsidRPr="00EA3133" w:rsidRDefault="00F328F2" w:rsidP="00A2707C">
            <w:pPr>
              <w:pStyle w:val="TableContents"/>
              <w:rPr>
                <w:rFonts w:asciiTheme="minorHAnsi" w:hAnsiTheme="minorHAnsi" w:cstheme="minorHAnsi"/>
                <w:lang w:val="en-IN"/>
              </w:rPr>
            </w:pPr>
            <w:r>
              <w:rPr>
                <w:rFonts w:asciiTheme="minorHAnsi" w:hAnsiTheme="minorHAnsi" w:cstheme="minorHAnsi"/>
                <w:lang w:val="en-IN"/>
              </w:rPr>
              <w:t xml:space="preserve">We </w:t>
            </w:r>
            <w:r w:rsidR="008A751E">
              <w:rPr>
                <w:rFonts w:asciiTheme="minorHAnsi" w:hAnsiTheme="minorHAnsi" w:cstheme="minorHAnsi"/>
                <w:lang w:val="en-IN"/>
              </w:rPr>
              <w:t>need</w:t>
            </w:r>
            <w:r>
              <w:rPr>
                <w:rFonts w:asciiTheme="minorHAnsi" w:hAnsiTheme="minorHAnsi" w:cstheme="minorHAnsi"/>
                <w:lang w:val="en-IN"/>
              </w:rPr>
              <w:t xml:space="preserve"> to finalize all calculation related things &amp; open items by next week </w:t>
            </w:r>
            <w:r w:rsidR="008A751E">
              <w:rPr>
                <w:rFonts w:asciiTheme="minorHAnsi" w:hAnsiTheme="minorHAnsi" w:cstheme="minorHAnsi"/>
                <w:lang w:val="en-IN"/>
              </w:rPr>
              <w:t>without</w:t>
            </w:r>
            <w:r>
              <w:rPr>
                <w:rFonts w:asciiTheme="minorHAnsi" w:hAnsiTheme="minorHAnsi" w:cstheme="minorHAnsi"/>
                <w:lang w:val="en-IN"/>
              </w:rPr>
              <w:t xml:space="preserve"> miss. Or else, designer will be idle.</w:t>
            </w:r>
          </w:p>
        </w:tc>
        <w:tc>
          <w:tcPr>
            <w:tcW w:w="683" w:type="pct"/>
          </w:tcPr>
          <w:p w14:paraId="1CF2B8DD" w14:textId="1BD49594" w:rsidR="00B81F93" w:rsidRPr="00041A38" w:rsidRDefault="00654FCE" w:rsidP="00AD48C1">
            <w:pPr>
              <w:pStyle w:val="TableContents"/>
              <w:rPr>
                <w:rFonts w:asciiTheme="minorHAnsi" w:hAnsiTheme="minorHAnsi" w:cstheme="minorHAnsi"/>
                <w:lang w:val="en-IN"/>
              </w:rPr>
            </w:pPr>
            <w:r>
              <w:rPr>
                <w:rFonts w:asciiTheme="minorHAnsi" w:hAnsiTheme="minorHAnsi" w:cstheme="minorHAnsi"/>
                <w:lang w:val="en-IN"/>
              </w:rPr>
              <w:t>Karuna</w:t>
            </w:r>
            <w:r w:rsidR="00BF7D91">
              <w:rPr>
                <w:rFonts w:asciiTheme="minorHAnsi" w:hAnsiTheme="minorHAnsi" w:cstheme="minorHAnsi"/>
                <w:lang w:val="en-IN"/>
              </w:rPr>
              <w:t xml:space="preserve"> &amp; Team</w:t>
            </w:r>
          </w:p>
        </w:tc>
        <w:tc>
          <w:tcPr>
            <w:tcW w:w="604" w:type="pct"/>
            <w:shd w:val="clear" w:color="auto" w:fill="auto"/>
          </w:tcPr>
          <w:p w14:paraId="26AAB7ED" w14:textId="402A3B5B" w:rsidR="00B81F93" w:rsidRPr="00041A38" w:rsidRDefault="00EF49FE" w:rsidP="002E0304">
            <w:pPr>
              <w:pStyle w:val="TableContents"/>
              <w:rPr>
                <w:rFonts w:asciiTheme="minorHAnsi" w:hAnsiTheme="minorHAnsi" w:cstheme="minorHAnsi"/>
                <w:lang w:val="en-IN"/>
              </w:rPr>
            </w:pPr>
            <w:r>
              <w:rPr>
                <w:rFonts w:asciiTheme="minorHAnsi" w:hAnsiTheme="minorHAnsi" w:cstheme="minorHAnsi"/>
                <w:lang w:val="en-IN"/>
              </w:rPr>
              <w:t>8/</w:t>
            </w:r>
            <w:r w:rsidR="00F71F30">
              <w:rPr>
                <w:rFonts w:asciiTheme="minorHAnsi" w:hAnsiTheme="minorHAnsi" w:cstheme="minorHAnsi"/>
                <w:lang w:val="en-IN"/>
              </w:rPr>
              <w:t>17</w:t>
            </w:r>
            <w:r>
              <w:rPr>
                <w:rFonts w:asciiTheme="minorHAnsi" w:hAnsiTheme="minorHAnsi" w:cstheme="minorHAnsi"/>
                <w:lang w:val="en-IN"/>
              </w:rPr>
              <w:t>/2023</w:t>
            </w:r>
          </w:p>
        </w:tc>
        <w:tc>
          <w:tcPr>
            <w:tcW w:w="684" w:type="pct"/>
            <w:shd w:val="clear" w:color="auto" w:fill="auto"/>
          </w:tcPr>
          <w:p w14:paraId="7E5EB711" w14:textId="6DFA1AD2" w:rsidR="00B81F93" w:rsidRPr="00041A38" w:rsidRDefault="006044DA" w:rsidP="00781837">
            <w:pPr>
              <w:pStyle w:val="TableContents"/>
              <w:rPr>
                <w:rFonts w:asciiTheme="minorHAnsi" w:hAnsiTheme="minorHAnsi" w:cstheme="minorHAnsi"/>
                <w:lang w:val="en-IN"/>
              </w:rPr>
            </w:pPr>
            <w:r>
              <w:rPr>
                <w:rFonts w:asciiTheme="minorHAnsi" w:hAnsiTheme="minorHAnsi" w:cstheme="minorHAnsi"/>
                <w:lang w:val="en-IN"/>
              </w:rPr>
              <w:t>8/</w:t>
            </w:r>
            <w:r w:rsidR="00DC79DC">
              <w:rPr>
                <w:rFonts w:asciiTheme="minorHAnsi" w:hAnsiTheme="minorHAnsi" w:cstheme="minorHAnsi"/>
                <w:lang w:val="en-IN"/>
              </w:rPr>
              <w:t>23</w:t>
            </w:r>
            <w:r>
              <w:rPr>
                <w:rFonts w:asciiTheme="minorHAnsi" w:hAnsiTheme="minorHAnsi" w:cstheme="minorHAnsi"/>
                <w:lang w:val="en-IN"/>
              </w:rPr>
              <w:t>/2023</w:t>
            </w:r>
          </w:p>
        </w:tc>
        <w:tc>
          <w:tcPr>
            <w:tcW w:w="474" w:type="pct"/>
            <w:shd w:val="clear" w:color="auto" w:fill="auto"/>
          </w:tcPr>
          <w:p w14:paraId="12A1FB51" w14:textId="46E47CA3" w:rsidR="00B81F93" w:rsidRPr="00A557CB" w:rsidRDefault="006044DA" w:rsidP="00A557CB">
            <w:pPr>
              <w:pStyle w:val="TableContents"/>
              <w:jc w:val="center"/>
              <w:rPr>
                <w:rFonts w:asciiTheme="minorHAnsi" w:hAnsiTheme="minorHAnsi" w:cstheme="minorHAnsi"/>
              </w:rPr>
            </w:pPr>
            <w:r>
              <w:rPr>
                <w:rFonts w:asciiTheme="minorHAnsi" w:hAnsiTheme="minorHAnsi" w:cstheme="minorHAnsi"/>
              </w:rPr>
              <w:t>Pending</w:t>
            </w:r>
          </w:p>
        </w:tc>
      </w:tr>
      <w:tr w:rsidR="00E70AE9" w:rsidRPr="00762AA8" w14:paraId="1866A987" w14:textId="77777777" w:rsidTr="00E70AE9">
        <w:tc>
          <w:tcPr>
            <w:tcW w:w="322" w:type="pct"/>
          </w:tcPr>
          <w:p w14:paraId="54B498CD" w14:textId="043FF8B7" w:rsidR="00E70AE9" w:rsidRPr="00A557CB" w:rsidRDefault="00E70AE9" w:rsidP="00E70AE9">
            <w:pPr>
              <w:pStyle w:val="TableContents"/>
              <w:jc w:val="center"/>
              <w:rPr>
                <w:rFonts w:asciiTheme="minorHAnsi" w:hAnsiTheme="minorHAnsi" w:cstheme="minorHAnsi"/>
              </w:rPr>
            </w:pPr>
            <w:r>
              <w:rPr>
                <w:rFonts w:asciiTheme="minorHAnsi" w:hAnsiTheme="minorHAnsi" w:cstheme="minorHAnsi"/>
              </w:rPr>
              <w:t>3</w:t>
            </w:r>
          </w:p>
        </w:tc>
        <w:tc>
          <w:tcPr>
            <w:tcW w:w="2232" w:type="pct"/>
          </w:tcPr>
          <w:p w14:paraId="2F56D1F5" w14:textId="43B1E614" w:rsidR="00E70AE9" w:rsidRPr="00BF7D91" w:rsidRDefault="00E70AE9" w:rsidP="00E70AE9">
            <w:pPr>
              <w:pStyle w:val="TableContents"/>
              <w:rPr>
                <w:rFonts w:asciiTheme="minorHAnsi" w:hAnsiTheme="minorHAnsi" w:cstheme="minorHAnsi"/>
                <w:lang w:val="en-IN"/>
              </w:rPr>
            </w:pPr>
            <w:r>
              <w:rPr>
                <w:rFonts w:asciiTheme="minorHAnsi" w:hAnsiTheme="minorHAnsi" w:cstheme="minorHAnsi"/>
                <w:lang w:val="en-IN"/>
              </w:rPr>
              <w:t>Freeze the requirements on all open items to make sure things goes well.</w:t>
            </w:r>
          </w:p>
        </w:tc>
        <w:tc>
          <w:tcPr>
            <w:tcW w:w="683" w:type="pct"/>
          </w:tcPr>
          <w:p w14:paraId="30C1638B" w14:textId="4B505E9E" w:rsidR="00E70AE9" w:rsidRPr="00BF7D91" w:rsidRDefault="00E70AE9" w:rsidP="00E70AE9">
            <w:pPr>
              <w:pStyle w:val="TableContents"/>
              <w:rPr>
                <w:rFonts w:asciiTheme="minorHAnsi" w:hAnsiTheme="minorHAnsi" w:cstheme="minorHAnsi"/>
                <w:lang w:val="en-IN"/>
              </w:rPr>
            </w:pPr>
            <w:r>
              <w:rPr>
                <w:rFonts w:asciiTheme="minorHAnsi" w:hAnsiTheme="minorHAnsi" w:cstheme="minorHAnsi"/>
                <w:lang w:val="en-IN"/>
              </w:rPr>
              <w:t>Karuna &amp; Team</w:t>
            </w:r>
          </w:p>
        </w:tc>
        <w:tc>
          <w:tcPr>
            <w:tcW w:w="604" w:type="pct"/>
            <w:shd w:val="clear" w:color="auto" w:fill="auto"/>
          </w:tcPr>
          <w:p w14:paraId="0614A68A" w14:textId="100255A7" w:rsidR="00E70AE9" w:rsidRDefault="00E70AE9" w:rsidP="00E70AE9">
            <w:pPr>
              <w:pStyle w:val="TableContents"/>
              <w:jc w:val="center"/>
              <w:rPr>
                <w:rFonts w:asciiTheme="minorHAnsi" w:hAnsiTheme="minorHAnsi" w:cstheme="minorHAnsi"/>
                <w:lang w:val="en-AS"/>
              </w:rPr>
            </w:pPr>
            <w:r>
              <w:rPr>
                <w:rFonts w:asciiTheme="minorHAnsi" w:hAnsiTheme="minorHAnsi" w:cstheme="minorHAnsi"/>
                <w:lang w:val="en-IN"/>
              </w:rPr>
              <w:t>8/</w:t>
            </w:r>
            <w:r w:rsidR="00F71F30">
              <w:rPr>
                <w:rFonts w:asciiTheme="minorHAnsi" w:hAnsiTheme="minorHAnsi" w:cstheme="minorHAnsi"/>
                <w:lang w:val="en-IN"/>
              </w:rPr>
              <w:t>17</w:t>
            </w:r>
            <w:r>
              <w:rPr>
                <w:rFonts w:asciiTheme="minorHAnsi" w:hAnsiTheme="minorHAnsi" w:cstheme="minorHAnsi"/>
                <w:lang w:val="en-IN"/>
              </w:rPr>
              <w:t>/2023</w:t>
            </w:r>
          </w:p>
        </w:tc>
        <w:tc>
          <w:tcPr>
            <w:tcW w:w="684" w:type="pct"/>
            <w:shd w:val="clear" w:color="auto" w:fill="auto"/>
          </w:tcPr>
          <w:p w14:paraId="6145A3D8" w14:textId="76B4DBE2" w:rsidR="00E70AE9" w:rsidRDefault="00E70AE9" w:rsidP="00E70AE9">
            <w:pPr>
              <w:pStyle w:val="TableContents"/>
              <w:jc w:val="center"/>
              <w:rPr>
                <w:rFonts w:asciiTheme="minorHAnsi" w:hAnsiTheme="minorHAnsi" w:cstheme="minorHAnsi"/>
                <w:lang w:val="en-AS"/>
              </w:rPr>
            </w:pPr>
            <w:r>
              <w:rPr>
                <w:rFonts w:asciiTheme="minorHAnsi" w:hAnsiTheme="minorHAnsi" w:cstheme="minorHAnsi"/>
                <w:lang w:val="en-IN"/>
              </w:rPr>
              <w:t>8/</w:t>
            </w:r>
            <w:r w:rsidR="00DC79DC">
              <w:rPr>
                <w:rFonts w:asciiTheme="minorHAnsi" w:hAnsiTheme="minorHAnsi" w:cstheme="minorHAnsi"/>
                <w:lang w:val="en-IN"/>
              </w:rPr>
              <w:t>23</w:t>
            </w:r>
            <w:r>
              <w:rPr>
                <w:rFonts w:asciiTheme="minorHAnsi" w:hAnsiTheme="minorHAnsi" w:cstheme="minorHAnsi"/>
                <w:lang w:val="en-IN"/>
              </w:rPr>
              <w:t>/2023</w:t>
            </w:r>
          </w:p>
        </w:tc>
        <w:tc>
          <w:tcPr>
            <w:tcW w:w="474" w:type="pct"/>
            <w:shd w:val="clear" w:color="auto" w:fill="auto"/>
          </w:tcPr>
          <w:p w14:paraId="47AB79A6" w14:textId="4251F563" w:rsidR="00E70AE9" w:rsidRPr="00A557CB" w:rsidRDefault="00E70AE9" w:rsidP="00E70AE9">
            <w:pPr>
              <w:pStyle w:val="TableContents"/>
              <w:jc w:val="center"/>
              <w:rPr>
                <w:rFonts w:asciiTheme="minorHAnsi" w:hAnsiTheme="minorHAnsi" w:cstheme="minorHAnsi"/>
              </w:rPr>
            </w:pPr>
            <w:r>
              <w:rPr>
                <w:rFonts w:asciiTheme="minorHAnsi" w:hAnsiTheme="minorHAnsi" w:cstheme="minorHAnsi"/>
              </w:rPr>
              <w:t>Pending</w:t>
            </w:r>
          </w:p>
        </w:tc>
      </w:tr>
    </w:tbl>
    <w:p w14:paraId="49074D8C" w14:textId="77777777" w:rsidR="00C875A3" w:rsidRPr="00762AA8" w:rsidRDefault="00C875A3" w:rsidP="00C875A3">
      <w:pPr>
        <w:tabs>
          <w:tab w:val="center" w:pos="4513"/>
          <w:tab w:val="right" w:pos="9026"/>
        </w:tabs>
        <w:suppressAutoHyphens/>
        <w:spacing w:after="0" w:line="276" w:lineRule="auto"/>
        <w:jc w:val="both"/>
        <w:rPr>
          <w:rFonts w:eastAsia="Times New Roman" w:cstheme="minorHAnsi"/>
          <w:sz w:val="24"/>
          <w:szCs w:val="24"/>
          <w:lang w:eastAsia="hi-IN" w:bidi="hi-IN"/>
        </w:rPr>
      </w:pPr>
    </w:p>
    <w:p w14:paraId="3836C203" w14:textId="1FEC0CC5" w:rsidR="00C875A3" w:rsidRDefault="00C875A3" w:rsidP="00C875A3">
      <w:pPr>
        <w:tabs>
          <w:tab w:val="center" w:pos="4513"/>
          <w:tab w:val="right" w:pos="9026"/>
        </w:tabs>
        <w:suppressAutoHyphens/>
        <w:spacing w:after="0" w:line="276" w:lineRule="auto"/>
        <w:jc w:val="both"/>
        <w:rPr>
          <w:rFonts w:eastAsia="Times New Roman" w:cstheme="minorHAnsi"/>
          <w:sz w:val="24"/>
          <w:szCs w:val="24"/>
          <w:lang w:eastAsia="hi-IN" w:bidi="hi-IN"/>
        </w:rPr>
      </w:pPr>
    </w:p>
    <w:p w14:paraId="3DB2B6FC" w14:textId="429483D5" w:rsidR="005A62C1" w:rsidRPr="005A62C1" w:rsidRDefault="005A62C1" w:rsidP="005A62C1">
      <w:pPr>
        <w:rPr>
          <w:rFonts w:eastAsia="Times New Roman" w:cstheme="minorHAnsi"/>
          <w:sz w:val="24"/>
          <w:szCs w:val="24"/>
          <w:lang w:eastAsia="hi-IN" w:bidi="hi-IN"/>
        </w:rPr>
      </w:pPr>
    </w:p>
    <w:p w14:paraId="569268CE" w14:textId="49CB8C4A" w:rsidR="005A62C1" w:rsidRPr="005A62C1" w:rsidRDefault="005A62C1" w:rsidP="005A62C1">
      <w:pPr>
        <w:rPr>
          <w:rFonts w:eastAsia="Times New Roman" w:cstheme="minorHAnsi"/>
          <w:sz w:val="24"/>
          <w:szCs w:val="24"/>
          <w:lang w:eastAsia="hi-IN" w:bidi="hi-IN"/>
        </w:rPr>
      </w:pPr>
    </w:p>
    <w:p w14:paraId="20D1CA7A" w14:textId="2B516AC3" w:rsidR="005A62C1" w:rsidRDefault="005A62C1" w:rsidP="005A62C1">
      <w:pPr>
        <w:rPr>
          <w:rFonts w:eastAsia="Times New Roman" w:cstheme="minorHAnsi"/>
          <w:sz w:val="24"/>
          <w:szCs w:val="24"/>
          <w:lang w:eastAsia="hi-IN" w:bidi="hi-IN"/>
        </w:rPr>
      </w:pPr>
    </w:p>
    <w:p w14:paraId="6D797668" w14:textId="0EE1A577" w:rsidR="005A62C1" w:rsidRPr="00C85BE2" w:rsidRDefault="005A62C1" w:rsidP="005A62C1">
      <w:pPr>
        <w:tabs>
          <w:tab w:val="left" w:pos="3790"/>
        </w:tabs>
        <w:rPr>
          <w:rFonts w:eastAsia="Times New Roman" w:cstheme="minorHAnsi"/>
          <w:sz w:val="24"/>
          <w:szCs w:val="24"/>
          <w:lang w:val="en-IN" w:eastAsia="hi-IN" w:bidi="hi-IN"/>
        </w:rPr>
      </w:pPr>
      <w:r>
        <w:rPr>
          <w:rFonts w:eastAsia="Times New Roman" w:cstheme="minorHAnsi"/>
          <w:sz w:val="24"/>
          <w:szCs w:val="24"/>
          <w:lang w:eastAsia="hi-IN" w:bidi="hi-IN"/>
        </w:rPr>
        <w:tab/>
      </w:r>
      <w:bookmarkEnd w:id="0"/>
      <w:bookmarkEnd w:id="1"/>
      <w:bookmarkEnd w:id="2"/>
    </w:p>
    <w:sectPr w:rsidR="005A62C1" w:rsidRPr="00C85BE2" w:rsidSect="000C42C6">
      <w:headerReference w:type="default" r:id="rId20"/>
      <w:footerReference w:type="default" r:id="rId21"/>
      <w:headerReference w:type="first" r:id="rId22"/>
      <w:footerReference w:type="first" r:id="rId23"/>
      <w:pgSz w:w="12240" w:h="15840"/>
      <w:pgMar w:top="0" w:right="1440" w:bottom="1440" w:left="1440" w:header="850" w:footer="144" w:gutter="0"/>
      <w:pgBorders w:display="notFirstPage" w:offsetFrom="page">
        <w:top w:val="single" w:sz="2" w:space="24" w:color="BFBFBF" w:themeColor="background1" w:themeShade="BF"/>
        <w:left w:val="single" w:sz="2" w:space="24" w:color="BFBFBF" w:themeColor="background1" w:themeShade="BF"/>
        <w:bottom w:val="single" w:sz="2" w:space="24" w:color="BFBFBF" w:themeColor="background1" w:themeShade="BF"/>
        <w:right w:val="single" w:sz="2" w:space="24" w:color="BFBFBF" w:themeColor="background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2DC6A" w14:textId="77777777" w:rsidR="00CE0DFF" w:rsidRDefault="00CE0DFF" w:rsidP="00DF329E">
      <w:pPr>
        <w:spacing w:after="0" w:line="240" w:lineRule="auto"/>
      </w:pPr>
      <w:r>
        <w:separator/>
      </w:r>
    </w:p>
  </w:endnote>
  <w:endnote w:type="continuationSeparator" w:id="0">
    <w:p w14:paraId="433D08BF" w14:textId="77777777" w:rsidR="00CE0DFF" w:rsidRDefault="00CE0DFF" w:rsidP="00DF3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known-2--">
    <w:altName w:val="Times New Roman"/>
    <w:panose1 w:val="00000000000000000000"/>
    <w:charset w:val="00"/>
    <w:family w:val="roman"/>
    <w:notTrueType/>
    <w:pitch w:val="default"/>
  </w:font>
  <w:font w:name="--unknown-3--">
    <w:altName w:val="Times New Roman"/>
    <w:panose1 w:val="00000000000000000000"/>
    <w:charset w:val="00"/>
    <w:family w:val="roman"/>
    <w:notTrueType/>
    <w:pitch w:val="default"/>
  </w:font>
  <w:font w:name="--unknown-7--">
    <w:altName w:val="Times New Roman"/>
    <w:panose1 w:val="00000000000000000000"/>
    <w:charset w:val="00"/>
    <w:family w:val="roman"/>
    <w:notTrueType/>
    <w:pitch w:val="default"/>
  </w:font>
  <w:font w:name="Calibri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E9315" w14:textId="12D12B04" w:rsidR="001E3F0A" w:rsidRDefault="001E3F0A">
    <w:r>
      <w:rPr>
        <w:noProof/>
      </w:rPr>
      <mc:AlternateContent>
        <mc:Choice Requires="wps">
          <w:drawing>
            <wp:anchor distT="0" distB="0" distL="114300" distR="114300" simplePos="0" relativeHeight="251664384" behindDoc="0" locked="0" layoutInCell="1" allowOverlap="1" wp14:anchorId="7D6C06F9" wp14:editId="396FB5CF">
              <wp:simplePos x="0" y="0"/>
              <wp:positionH relativeFrom="margin">
                <wp:posOffset>-603885</wp:posOffset>
              </wp:positionH>
              <wp:positionV relativeFrom="paragraph">
                <wp:posOffset>132080</wp:posOffset>
              </wp:positionV>
              <wp:extent cx="7150608" cy="0"/>
              <wp:effectExtent l="0" t="0" r="31750" b="19050"/>
              <wp:wrapNone/>
              <wp:docPr id="13" name="Straight Connector 13"/>
              <wp:cNvGraphicFramePr/>
              <a:graphic xmlns:a="http://schemas.openxmlformats.org/drawingml/2006/main">
                <a:graphicData uri="http://schemas.microsoft.com/office/word/2010/wordprocessingShape">
                  <wps:wsp>
                    <wps:cNvCnPr/>
                    <wps:spPr>
                      <a:xfrm flipV="1">
                        <a:off x="0" y="0"/>
                        <a:ext cx="7150608"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A7E5C28">
            <v:line id="Straight Connector 13"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from="-47.55pt,10.4pt" to="515.5pt,10.4pt" w14:anchorId="176A9D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">
              <v:stroke joinstyle="miter"/>
              <w10:wrap anchorx="margin"/>
            </v:line>
          </w:pict>
        </mc:Fallback>
      </mc:AlternateContent>
    </w:r>
  </w:p>
  <w:tbl>
    <w:tblPr>
      <w:tblW w:w="5988" w:type="pct"/>
      <w:tblInd w:w="-926" w:type="dxa"/>
      <w:tblCellMar>
        <w:left w:w="115" w:type="dxa"/>
        <w:right w:w="115" w:type="dxa"/>
      </w:tblCellMar>
      <w:tblLook w:val="0000" w:firstRow="0" w:lastRow="0" w:firstColumn="0" w:lastColumn="0" w:noHBand="0" w:noVBand="0"/>
    </w:tblPr>
    <w:tblGrid>
      <w:gridCol w:w="4161"/>
      <w:gridCol w:w="3045"/>
      <w:gridCol w:w="4004"/>
    </w:tblGrid>
    <w:tr w:rsidR="001E3F0A" w14:paraId="6A33320C" w14:textId="77777777" w:rsidTr="006C050A">
      <w:trPr>
        <w:trHeight w:val="274"/>
      </w:trPr>
      <w:tc>
        <w:tcPr>
          <w:tcW w:w="1856" w:type="pct"/>
          <w:shd w:val="clear" w:color="auto" w:fill="auto"/>
          <w:vAlign w:val="bottom"/>
        </w:tcPr>
        <w:p w14:paraId="4005B83A" w14:textId="2D01EFDE" w:rsidR="001E3F0A" w:rsidRDefault="001E3F0A" w:rsidP="0083235D">
          <w:pPr>
            <w:spacing w:line="276" w:lineRule="auto"/>
            <w:rPr>
              <w:rFonts w:ascii="Calibri" w:eastAsia="Arial" w:hAnsi="Calibri" w:cs="Calibri"/>
              <w:sz w:val="18"/>
              <w:szCs w:val="18"/>
            </w:rPr>
          </w:pPr>
          <w:r>
            <w:rPr>
              <w:rFonts w:ascii="Calibri" w:eastAsia="Arial" w:hAnsi="Calibri" w:cs="Calibri"/>
              <w:color w:val="1C1C1C"/>
              <w:sz w:val="18"/>
              <w:szCs w:val="18"/>
            </w:rPr>
            <w:t>@Copyright 1996-2022</w:t>
          </w:r>
        </w:p>
      </w:tc>
      <w:tc>
        <w:tcPr>
          <w:tcW w:w="1358" w:type="pct"/>
          <w:vAlign w:val="center"/>
        </w:tcPr>
        <w:p w14:paraId="6A456F48" w14:textId="78F7ACB5" w:rsidR="001E3F0A" w:rsidRDefault="001E3F0A" w:rsidP="000C1706">
          <w:pPr>
            <w:jc w:val="center"/>
            <w:rPr>
              <w:rFonts w:ascii="Calibri" w:eastAsia="Arial" w:hAnsi="Calibri" w:cs="Calibri"/>
              <w:sz w:val="18"/>
              <w:szCs w:val="18"/>
            </w:rPr>
          </w:pPr>
          <w:r>
            <w:rPr>
              <w:rFonts w:ascii="Calibri" w:eastAsia="Arial" w:hAnsi="Calibri" w:cs="Calibri"/>
              <w:color w:val="000000" w:themeColor="text1"/>
              <w:sz w:val="18"/>
              <w:szCs w:val="18"/>
            </w:rPr>
            <w:t>https://www.neosofttech.com</w:t>
          </w:r>
        </w:p>
      </w:tc>
      <w:tc>
        <w:tcPr>
          <w:tcW w:w="1786" w:type="pct"/>
          <w:shd w:val="clear" w:color="auto" w:fill="auto"/>
          <w:vAlign w:val="center"/>
        </w:tcPr>
        <w:p w14:paraId="36796562" w14:textId="16509AC2" w:rsidR="001E3F0A" w:rsidRDefault="001E3F0A" w:rsidP="006C050A">
          <w:pPr>
            <w:jc w:val="right"/>
          </w:pPr>
          <w:r>
            <w:rPr>
              <w:rFonts w:ascii="Calibri" w:eastAsia="Arial" w:hAnsi="Calibri" w:cs="Calibri"/>
              <w:sz w:val="18"/>
              <w:szCs w:val="18"/>
            </w:rPr>
            <w:t xml:space="preserve">P </w:t>
          </w:r>
          <w:r>
            <w:rPr>
              <w:rFonts w:eastAsia="Arial" w:cs="Arial"/>
              <w:sz w:val="18"/>
              <w:szCs w:val="18"/>
            </w:rPr>
            <w:fldChar w:fldCharType="begin"/>
          </w:r>
          <w:r>
            <w:rPr>
              <w:rFonts w:eastAsia="Arial" w:cs="Arial"/>
              <w:sz w:val="18"/>
              <w:szCs w:val="18"/>
            </w:rPr>
            <w:instrText xml:space="preserve"> PAGE </w:instrText>
          </w:r>
          <w:r>
            <w:rPr>
              <w:rFonts w:eastAsia="Arial" w:cs="Arial"/>
              <w:sz w:val="18"/>
              <w:szCs w:val="18"/>
            </w:rPr>
            <w:fldChar w:fldCharType="separate"/>
          </w:r>
          <w:r w:rsidR="00856E07">
            <w:rPr>
              <w:rFonts w:eastAsia="Arial" w:cs="Arial"/>
              <w:noProof/>
              <w:sz w:val="18"/>
              <w:szCs w:val="18"/>
            </w:rPr>
            <w:t>3</w:t>
          </w:r>
          <w:r>
            <w:rPr>
              <w:rFonts w:eastAsia="Arial" w:cs="Arial"/>
              <w:sz w:val="18"/>
              <w:szCs w:val="18"/>
            </w:rPr>
            <w:fldChar w:fldCharType="end"/>
          </w:r>
          <w:r>
            <w:rPr>
              <w:rFonts w:ascii="Calibri" w:eastAsia="Arial" w:hAnsi="Calibri" w:cs="Calibri"/>
              <w:sz w:val="18"/>
              <w:szCs w:val="18"/>
            </w:rPr>
            <w:t xml:space="preserve"> of </w:t>
          </w:r>
          <w:r>
            <w:rPr>
              <w:rFonts w:eastAsia="Arial" w:cs="Arial"/>
              <w:sz w:val="18"/>
              <w:szCs w:val="18"/>
            </w:rPr>
            <w:fldChar w:fldCharType="begin"/>
          </w:r>
          <w:r>
            <w:rPr>
              <w:rFonts w:eastAsia="Arial" w:cs="Arial"/>
              <w:sz w:val="18"/>
              <w:szCs w:val="18"/>
            </w:rPr>
            <w:instrText xml:space="preserve"> NUMPAGES \*Arabic </w:instrText>
          </w:r>
          <w:r>
            <w:rPr>
              <w:rFonts w:eastAsia="Arial" w:cs="Arial"/>
              <w:sz w:val="18"/>
              <w:szCs w:val="18"/>
            </w:rPr>
            <w:fldChar w:fldCharType="separate"/>
          </w:r>
          <w:r w:rsidR="00856E07">
            <w:rPr>
              <w:rFonts w:eastAsia="Arial" w:cs="Arial"/>
              <w:noProof/>
              <w:sz w:val="18"/>
              <w:szCs w:val="18"/>
            </w:rPr>
            <w:t>3</w:t>
          </w:r>
          <w:r>
            <w:rPr>
              <w:rFonts w:eastAsia="Arial" w:cs="Arial"/>
              <w:sz w:val="18"/>
              <w:szCs w:val="18"/>
            </w:rPr>
            <w:fldChar w:fldCharType="end"/>
          </w:r>
        </w:p>
      </w:tc>
    </w:tr>
  </w:tbl>
  <w:p w14:paraId="4913E135" w14:textId="77777777" w:rsidR="001E3F0A" w:rsidRDefault="001E3F0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FC4CA" w14:textId="4E82E4FB" w:rsidR="001E3F0A" w:rsidRDefault="001E3F0A" w:rsidP="00276D52">
    <w:pPr>
      <w:pStyle w:val="Footer"/>
    </w:pPr>
    <w:r w:rsidRPr="00E265D4">
      <w:rPr>
        <w:noProof/>
      </w:rPr>
      <mc:AlternateContent>
        <mc:Choice Requires="wps">
          <w:drawing>
            <wp:anchor distT="0" distB="0" distL="114300" distR="114300" simplePos="0" relativeHeight="251659264" behindDoc="0" locked="0" layoutInCell="1" allowOverlap="1" wp14:anchorId="30B11738" wp14:editId="6B9F1C52">
              <wp:simplePos x="0" y="0"/>
              <wp:positionH relativeFrom="page">
                <wp:posOffset>3636645</wp:posOffset>
              </wp:positionH>
              <wp:positionV relativeFrom="paragraph">
                <wp:posOffset>-106045</wp:posOffset>
              </wp:positionV>
              <wp:extent cx="3833495" cy="330200"/>
              <wp:effectExtent l="0" t="0" r="0" b="0"/>
              <wp:wrapSquare wrapText="bothSides"/>
              <wp:docPr id="110" name="TextBox 1"/>
              <wp:cNvGraphicFramePr/>
              <a:graphic xmlns:a="http://schemas.openxmlformats.org/drawingml/2006/main">
                <a:graphicData uri="http://schemas.microsoft.com/office/word/2010/wordprocessingShape">
                  <wps:wsp>
                    <wps:cNvSpPr txBox="1"/>
                    <wps:spPr>
                      <a:xfrm>
                        <a:off x="0" y="0"/>
                        <a:ext cx="3833495" cy="330200"/>
                      </a:xfrm>
                      <a:prstGeom prst="rect">
                        <a:avLst/>
                      </a:prstGeom>
                      <a:noFill/>
                    </wps:spPr>
                    <wps:txbx>
                      <w:txbxContent>
                        <w:p w14:paraId="027EE501" w14:textId="77777777" w:rsidR="001E3F0A" w:rsidRPr="00E265D4" w:rsidRDefault="001E3F0A" w:rsidP="00276D52">
                          <w:pPr>
                            <w:pStyle w:val="NormalWeb"/>
                            <w:spacing w:before="0" w:beforeAutospacing="0" w:after="0" w:afterAutospacing="0"/>
                          </w:pPr>
                          <w:r w:rsidRPr="00E265D4">
                            <w:rPr>
                              <w:rFonts w:ascii="Calibri" w:eastAsia="Calibri" w:hAnsi="Calibri" w:cs="Calibri"/>
                              <w:color w:val="000000" w:themeColor="text1"/>
                              <w:kern w:val="24"/>
                            </w:rPr>
                            <w:t xml:space="preserve">Copyright © 2021 NeoSOFT </w:t>
                          </w:r>
                          <w:proofErr w:type="spellStart"/>
                          <w:r w:rsidRPr="00E265D4">
                            <w:rPr>
                              <w:rFonts w:ascii="Calibri" w:eastAsia="Calibri" w:hAnsi="Calibri" w:cs="Calibri"/>
                              <w:color w:val="000000" w:themeColor="text1"/>
                              <w:kern w:val="24"/>
                            </w:rPr>
                            <w:t>Pvt</w:t>
                          </w:r>
                          <w:proofErr w:type="spellEnd"/>
                          <w:r w:rsidRPr="00E265D4">
                            <w:rPr>
                              <w:rFonts w:ascii="Calibri" w:eastAsia="Calibri" w:hAnsi="Calibri" w:cs="Calibri"/>
                              <w:color w:val="000000" w:themeColor="text1"/>
                              <w:kern w:val="24"/>
                            </w:rPr>
                            <w:t xml:space="preserve"> Ltd. All rights reserved</w:t>
                          </w:r>
                          <w:r>
                            <w:rPr>
                              <w:rFonts w:ascii="Calibri" w:eastAsia="Calibri" w:hAnsi="Calibri" w:cs="Calibri"/>
                              <w:color w:val="000000" w:themeColor="text1"/>
                              <w:kern w:val="24"/>
                            </w:rPr>
                            <w:t>.</w:t>
                          </w:r>
                          <w:r>
                            <w:rPr>
                              <w:rFonts w:ascii="Calibri" w:eastAsia="Calibri" w:hAnsi="Calibri" w:cs="Calibri"/>
                              <w:color w:val="000000" w:themeColor="text1"/>
                              <w:kern w:val="24"/>
                            </w:rPr>
                            <w:tab/>
                            <w:t xml:space="preserve">  </w:t>
                          </w:r>
                          <w:r>
                            <w:rPr>
                              <w:rFonts w:ascii="Calibri" w:eastAsia="Calibri" w:hAnsi="Calibri" w:cs="Calibri"/>
                              <w:color w:val="000000" w:themeColor="text1"/>
                              <w:kern w:val="24"/>
                            </w:rPr>
                            <w:tab/>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0B11738" id="_x0000_t202" coordsize="21600,21600" o:spt="202" path="m,l,21600r21600,l21600,xe">
              <v:stroke joinstyle="miter"/>
              <v:path gradientshapeok="t" o:connecttype="rect"/>
            </v:shapetype>
            <v:shape id="TextBox 1" o:spid="_x0000_s1031" type="#_x0000_t202" style="position:absolute;margin-left:286.35pt;margin-top:-8.35pt;width:301.85pt;height: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" filled="f" stroked="f">
              <v:textbox>
                <w:txbxContent>
                  <w:p w14:paraId="027EE501" w14:textId="77777777" w:rsidR="001E3F0A" w:rsidRPr="00E265D4" w:rsidRDefault="001E3F0A" w:rsidP="00276D52">
                    <w:pPr>
                      <w:pStyle w:val="NormalWeb"/>
                      <w:spacing w:before="0" w:beforeAutospacing="0" w:after="0" w:afterAutospacing="0"/>
                    </w:pPr>
                    <w:r w:rsidRPr="00E265D4">
                      <w:rPr>
                        <w:rFonts w:ascii="Calibri" w:eastAsia="Calibri" w:hAnsi="Calibri" w:cs="Calibri"/>
                        <w:color w:val="000000" w:themeColor="text1"/>
                        <w:kern w:val="24"/>
                      </w:rPr>
                      <w:t xml:space="preserve">Copyright © 2021 NeoSOFT </w:t>
                    </w:r>
                    <w:proofErr w:type="spellStart"/>
                    <w:r w:rsidRPr="00E265D4">
                      <w:rPr>
                        <w:rFonts w:ascii="Calibri" w:eastAsia="Calibri" w:hAnsi="Calibri" w:cs="Calibri"/>
                        <w:color w:val="000000" w:themeColor="text1"/>
                        <w:kern w:val="24"/>
                      </w:rPr>
                      <w:t>Pvt</w:t>
                    </w:r>
                    <w:proofErr w:type="spellEnd"/>
                    <w:r w:rsidRPr="00E265D4">
                      <w:rPr>
                        <w:rFonts w:ascii="Calibri" w:eastAsia="Calibri" w:hAnsi="Calibri" w:cs="Calibri"/>
                        <w:color w:val="000000" w:themeColor="text1"/>
                        <w:kern w:val="24"/>
                      </w:rPr>
                      <w:t xml:space="preserve"> Ltd. All rights reserved</w:t>
                    </w:r>
                    <w:r>
                      <w:rPr>
                        <w:rFonts w:ascii="Calibri" w:eastAsia="Calibri" w:hAnsi="Calibri" w:cs="Calibri"/>
                        <w:color w:val="000000" w:themeColor="text1"/>
                        <w:kern w:val="24"/>
                      </w:rPr>
                      <w:t>.</w:t>
                    </w:r>
                    <w:r>
                      <w:rPr>
                        <w:rFonts w:ascii="Calibri" w:eastAsia="Calibri" w:hAnsi="Calibri" w:cs="Calibri"/>
                        <w:color w:val="000000" w:themeColor="text1"/>
                        <w:kern w:val="24"/>
                      </w:rPr>
                      <w:tab/>
                      <w:t xml:space="preserve">  </w:t>
                    </w:r>
                    <w:r>
                      <w:rPr>
                        <w:rFonts w:ascii="Calibri" w:eastAsia="Calibri" w:hAnsi="Calibri" w:cs="Calibri"/>
                        <w:color w:val="000000" w:themeColor="text1"/>
                        <w:kern w:val="24"/>
                      </w:rPr>
                      <w:tab/>
                    </w:r>
                  </w:p>
                </w:txbxContent>
              </v:textbox>
              <w10:wrap type="square" anchorx="page"/>
            </v:shape>
          </w:pict>
        </mc:Fallback>
      </mc:AlternateContent>
    </w:r>
    <w:r w:rsidRPr="00E265D4">
      <w:rPr>
        <w:noProof/>
      </w:rPr>
      <mc:AlternateContent>
        <mc:Choice Requires="wps">
          <w:drawing>
            <wp:anchor distT="0" distB="0" distL="114300" distR="114300" simplePos="0" relativeHeight="251661312" behindDoc="0" locked="0" layoutInCell="1" allowOverlap="1" wp14:anchorId="3F14CFAB" wp14:editId="0E975C8F">
              <wp:simplePos x="0" y="0"/>
              <wp:positionH relativeFrom="margin">
                <wp:posOffset>-447675</wp:posOffset>
              </wp:positionH>
              <wp:positionV relativeFrom="paragraph">
                <wp:posOffset>-99060</wp:posOffset>
              </wp:positionV>
              <wp:extent cx="1628775" cy="280035"/>
              <wp:effectExtent l="0" t="0" r="0" b="0"/>
              <wp:wrapSquare wrapText="bothSides"/>
              <wp:docPr id="1" name="TextBox 1"/>
              <wp:cNvGraphicFramePr/>
              <a:graphic xmlns:a="http://schemas.openxmlformats.org/drawingml/2006/main">
                <a:graphicData uri="http://schemas.microsoft.com/office/word/2010/wordprocessingShape">
                  <wps:wsp>
                    <wps:cNvSpPr txBox="1"/>
                    <wps:spPr>
                      <a:xfrm>
                        <a:off x="0" y="0"/>
                        <a:ext cx="1628775" cy="280035"/>
                      </a:xfrm>
                      <a:prstGeom prst="rect">
                        <a:avLst/>
                      </a:prstGeom>
                      <a:noFill/>
                    </wps:spPr>
                    <wps:txbx>
                      <w:txbxContent>
                        <w:p w14:paraId="78CC1A10" w14:textId="77777777" w:rsidR="001E3F0A" w:rsidRPr="00E265D4" w:rsidRDefault="001E3F0A" w:rsidP="00276D52">
                          <w:pPr>
                            <w:pStyle w:val="NormalWeb"/>
                            <w:spacing w:before="0" w:beforeAutospacing="0" w:after="0" w:afterAutospacing="0"/>
                          </w:pPr>
                          <w:r>
                            <w:rPr>
                              <w:rFonts w:ascii="Calibri" w:eastAsia="Calibri" w:hAnsi="Calibri" w:cs="Calibri"/>
                              <w:color w:val="000000" w:themeColor="text1"/>
                              <w:kern w:val="24"/>
                            </w:rPr>
                            <w:t>www.neosofttech.com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F14CFAB" id="_x0000_s1032" type="#_x0000_t202" style="position:absolute;margin-left:-35.25pt;margin-top:-7.8pt;width:128.25pt;height:22.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" filled="f" stroked="f">
              <v:textbox>
                <w:txbxContent>
                  <w:p w14:paraId="78CC1A10" w14:textId="77777777" w:rsidR="001E3F0A" w:rsidRPr="00E265D4" w:rsidRDefault="001E3F0A" w:rsidP="00276D52">
                    <w:pPr>
                      <w:pStyle w:val="NormalWeb"/>
                      <w:spacing w:before="0" w:beforeAutospacing="0" w:after="0" w:afterAutospacing="0"/>
                    </w:pPr>
                    <w:r>
                      <w:rPr>
                        <w:rFonts w:ascii="Calibri" w:eastAsia="Calibri" w:hAnsi="Calibri" w:cs="Calibri"/>
                        <w:color w:val="000000" w:themeColor="text1"/>
                        <w:kern w:val="24"/>
                      </w:rPr>
                      <w:t>www.neosofttech.com</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9CBBE" w14:textId="77777777" w:rsidR="00CE0DFF" w:rsidRDefault="00CE0DFF" w:rsidP="00DF329E">
      <w:pPr>
        <w:spacing w:after="0" w:line="240" w:lineRule="auto"/>
      </w:pPr>
      <w:r>
        <w:separator/>
      </w:r>
    </w:p>
  </w:footnote>
  <w:footnote w:type="continuationSeparator" w:id="0">
    <w:p w14:paraId="4CB6F04D" w14:textId="77777777" w:rsidR="00CE0DFF" w:rsidRDefault="00CE0DFF" w:rsidP="00DF3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AF92" w14:textId="05596F01" w:rsidR="001E3F0A" w:rsidRDefault="001E3F0A">
    <w:pPr>
      <w:pStyle w:val="Header"/>
    </w:pPr>
    <w:r>
      <w:rPr>
        <w:noProof/>
      </w:rPr>
      <w:drawing>
        <wp:anchor distT="0" distB="0" distL="114300" distR="114300" simplePos="0" relativeHeight="251663360" behindDoc="1" locked="0" layoutInCell="1" allowOverlap="1" wp14:anchorId="180E38A0" wp14:editId="4F12340A">
          <wp:simplePos x="0" y="0"/>
          <wp:positionH relativeFrom="page">
            <wp:align>right</wp:align>
          </wp:positionH>
          <wp:positionV relativeFrom="paragraph">
            <wp:posOffset>-551180</wp:posOffset>
          </wp:positionV>
          <wp:extent cx="7812405" cy="1102995"/>
          <wp:effectExtent l="0" t="0" r="0" b="1905"/>
          <wp:wrapTight wrapText="bothSides">
            <wp:wrapPolygon edited="0">
              <wp:start x="0" y="0"/>
              <wp:lineTo x="0" y="21264"/>
              <wp:lineTo x="21542" y="21264"/>
              <wp:lineTo x="215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812405" cy="110299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t xml:space="preserve">                                      </w:t>
    </w:r>
  </w:p>
  <w:p w14:paraId="4B74585E" w14:textId="4847C981" w:rsidR="001E3F0A" w:rsidRDefault="001E3F0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3EA8257" w14:paraId="0A22F4D2" w14:textId="77777777" w:rsidTr="43EA8257">
      <w:trPr>
        <w:trHeight w:val="300"/>
      </w:trPr>
      <w:tc>
        <w:tcPr>
          <w:tcW w:w="3120" w:type="dxa"/>
        </w:tcPr>
        <w:p w14:paraId="6EB93EF5" w14:textId="1F1730F7" w:rsidR="43EA8257" w:rsidRDefault="43EA8257" w:rsidP="43EA8257">
          <w:pPr>
            <w:pStyle w:val="Header"/>
            <w:ind w:left="-115"/>
          </w:pPr>
        </w:p>
      </w:tc>
      <w:tc>
        <w:tcPr>
          <w:tcW w:w="3120" w:type="dxa"/>
        </w:tcPr>
        <w:p w14:paraId="6D6C9369" w14:textId="56C06DFA" w:rsidR="43EA8257" w:rsidRDefault="43EA8257" w:rsidP="43EA8257">
          <w:pPr>
            <w:pStyle w:val="Header"/>
            <w:jc w:val="center"/>
          </w:pPr>
        </w:p>
      </w:tc>
      <w:tc>
        <w:tcPr>
          <w:tcW w:w="3120" w:type="dxa"/>
        </w:tcPr>
        <w:p w14:paraId="49BD6487" w14:textId="143F2903" w:rsidR="43EA8257" w:rsidRDefault="43EA8257" w:rsidP="43EA8257">
          <w:pPr>
            <w:pStyle w:val="Header"/>
            <w:ind w:right="-115"/>
            <w:jc w:val="right"/>
          </w:pPr>
        </w:p>
      </w:tc>
    </w:tr>
  </w:tbl>
  <w:p w14:paraId="7D5E533B" w14:textId="21206051" w:rsidR="43EA8257" w:rsidRDefault="43EA8257" w:rsidP="43EA825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25"/>
        </w:tabs>
        <w:ind w:left="1425" w:hanging="360"/>
      </w:pPr>
      <w:rPr>
        <w:rFonts w:ascii="OpenSymbol" w:hAnsi="OpenSymbol" w:cs="Courier New"/>
        <w:color w:val="000000"/>
        <w:sz w:val="20"/>
        <w:szCs w:val="20"/>
        <w:lang w:val="en-US"/>
      </w:rPr>
    </w:lvl>
    <w:lvl w:ilvl="2">
      <w:start w:val="1"/>
      <w:numFmt w:val="bullet"/>
      <w:lvlText w:val="▪"/>
      <w:lvlJc w:val="left"/>
      <w:pPr>
        <w:tabs>
          <w:tab w:val="num" w:pos="1785"/>
        </w:tabs>
        <w:ind w:left="1785" w:hanging="360"/>
      </w:pPr>
      <w:rPr>
        <w:rFonts w:ascii="OpenSymbol" w:hAnsi="OpenSymbol" w:cs="Courier New"/>
        <w:color w:val="000000"/>
        <w:sz w:val="20"/>
        <w:szCs w:val="20"/>
        <w:lang w:val="en-US"/>
      </w:rPr>
    </w:lvl>
    <w:lvl w:ilvl="3">
      <w:start w:val="1"/>
      <w:numFmt w:val="bullet"/>
      <w:lvlText w:val=""/>
      <w:lvlJc w:val="left"/>
      <w:pPr>
        <w:tabs>
          <w:tab w:val="num" w:pos="2145"/>
        </w:tabs>
        <w:ind w:left="2145" w:hanging="360"/>
      </w:pPr>
      <w:rPr>
        <w:rFonts w:ascii="Symbol" w:hAnsi="Symbol" w:cs="Symbol"/>
      </w:rPr>
    </w:lvl>
    <w:lvl w:ilvl="4">
      <w:start w:val="1"/>
      <w:numFmt w:val="bullet"/>
      <w:lvlText w:val="◦"/>
      <w:lvlJc w:val="left"/>
      <w:pPr>
        <w:tabs>
          <w:tab w:val="num" w:pos="2505"/>
        </w:tabs>
        <w:ind w:left="2505" w:hanging="360"/>
      </w:pPr>
      <w:rPr>
        <w:rFonts w:ascii="OpenSymbol" w:hAnsi="OpenSymbol" w:cs="Courier New"/>
        <w:color w:val="000000"/>
        <w:sz w:val="20"/>
        <w:szCs w:val="20"/>
        <w:lang w:val="en-US"/>
      </w:rPr>
    </w:lvl>
    <w:lvl w:ilvl="5">
      <w:start w:val="1"/>
      <w:numFmt w:val="bullet"/>
      <w:lvlText w:val="▪"/>
      <w:lvlJc w:val="left"/>
      <w:pPr>
        <w:tabs>
          <w:tab w:val="num" w:pos="2865"/>
        </w:tabs>
        <w:ind w:left="2865" w:hanging="360"/>
      </w:pPr>
      <w:rPr>
        <w:rFonts w:ascii="OpenSymbol" w:hAnsi="OpenSymbol" w:cs="Courier New"/>
        <w:color w:val="000000"/>
        <w:sz w:val="20"/>
        <w:szCs w:val="20"/>
        <w:lang w:val="en-US"/>
      </w:rPr>
    </w:lvl>
    <w:lvl w:ilvl="6">
      <w:start w:val="1"/>
      <w:numFmt w:val="bullet"/>
      <w:lvlText w:val=""/>
      <w:lvlJc w:val="left"/>
      <w:pPr>
        <w:tabs>
          <w:tab w:val="num" w:pos="3225"/>
        </w:tabs>
        <w:ind w:left="3225" w:hanging="360"/>
      </w:pPr>
      <w:rPr>
        <w:rFonts w:ascii="Symbol" w:hAnsi="Symbol" w:cs="Symbol"/>
      </w:rPr>
    </w:lvl>
    <w:lvl w:ilvl="7">
      <w:start w:val="1"/>
      <w:numFmt w:val="bullet"/>
      <w:lvlText w:val="◦"/>
      <w:lvlJc w:val="left"/>
      <w:pPr>
        <w:tabs>
          <w:tab w:val="num" w:pos="3585"/>
        </w:tabs>
        <w:ind w:left="3585" w:hanging="360"/>
      </w:pPr>
      <w:rPr>
        <w:rFonts w:ascii="OpenSymbol" w:hAnsi="OpenSymbol" w:cs="Courier New"/>
        <w:color w:val="000000"/>
        <w:sz w:val="20"/>
        <w:szCs w:val="20"/>
        <w:lang w:val="en-US"/>
      </w:rPr>
    </w:lvl>
    <w:lvl w:ilvl="8">
      <w:start w:val="1"/>
      <w:numFmt w:val="bullet"/>
      <w:lvlText w:val="▪"/>
      <w:lvlJc w:val="left"/>
      <w:pPr>
        <w:tabs>
          <w:tab w:val="num" w:pos="3945"/>
        </w:tabs>
        <w:ind w:left="3945" w:hanging="360"/>
      </w:pPr>
      <w:rPr>
        <w:rFonts w:ascii="OpenSymbol" w:hAnsi="OpenSymbol" w:cs="Courier New"/>
        <w:color w:val="000000"/>
        <w:sz w:val="20"/>
        <w:szCs w:val="20"/>
        <w:lang w:val="en-US"/>
      </w:rPr>
    </w:lvl>
  </w:abstractNum>
  <w:abstractNum w:abstractNumId="3" w15:restartNumberingAfterBreak="0">
    <w:nsid w:val="00000007"/>
    <w:multiLevelType w:val="multilevel"/>
    <w:tmpl w:val="00000007"/>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8"/>
    <w:multiLevelType w:val="multilevel"/>
    <w:tmpl w:val="00000008"/>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9"/>
    <w:multiLevelType w:val="multilevel"/>
    <w:tmpl w:val="00000009"/>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54F47BE"/>
    <w:multiLevelType w:val="multilevel"/>
    <w:tmpl w:val="82F223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15:restartNumberingAfterBreak="0">
    <w:nsid w:val="0A4B1681"/>
    <w:multiLevelType w:val="hybridMultilevel"/>
    <w:tmpl w:val="F294B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E7114C"/>
    <w:multiLevelType w:val="multilevel"/>
    <w:tmpl w:val="768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4B08E8"/>
    <w:multiLevelType w:val="hybridMultilevel"/>
    <w:tmpl w:val="B43AADF4"/>
    <w:lvl w:ilvl="0" w:tplc="0D76BD68">
      <w:numFmt w:val="bullet"/>
      <w:lvlText w:val="-"/>
      <w:lvlJc w:val="left"/>
      <w:pPr>
        <w:ind w:left="772" w:hanging="360"/>
      </w:pPr>
      <w:rPr>
        <w:rFonts w:ascii="Calibri" w:eastAsia="Calibri" w:hAnsi="Calibri" w:cs="Calibri" w:hint="default"/>
        <w:w w:val="100"/>
        <w:sz w:val="24"/>
        <w:szCs w:val="24"/>
        <w:lang w:val="en-US" w:eastAsia="en-US" w:bidi="ar-SA"/>
      </w:rPr>
    </w:lvl>
    <w:lvl w:ilvl="1" w:tplc="E076A7BE">
      <w:numFmt w:val="bullet"/>
      <w:lvlText w:val="•"/>
      <w:lvlJc w:val="left"/>
      <w:pPr>
        <w:ind w:left="1296" w:hanging="360"/>
      </w:pPr>
      <w:rPr>
        <w:rFonts w:hint="default"/>
        <w:lang w:val="en-US" w:eastAsia="en-US" w:bidi="ar-SA"/>
      </w:rPr>
    </w:lvl>
    <w:lvl w:ilvl="2" w:tplc="D1D207B0">
      <w:numFmt w:val="bullet"/>
      <w:lvlText w:val="•"/>
      <w:lvlJc w:val="left"/>
      <w:pPr>
        <w:ind w:left="1812" w:hanging="360"/>
      </w:pPr>
      <w:rPr>
        <w:rFonts w:hint="default"/>
        <w:lang w:val="en-US" w:eastAsia="en-US" w:bidi="ar-SA"/>
      </w:rPr>
    </w:lvl>
    <w:lvl w:ilvl="3" w:tplc="6A1ACB5A">
      <w:numFmt w:val="bullet"/>
      <w:lvlText w:val="•"/>
      <w:lvlJc w:val="left"/>
      <w:pPr>
        <w:ind w:left="2328" w:hanging="360"/>
      </w:pPr>
      <w:rPr>
        <w:rFonts w:hint="default"/>
        <w:lang w:val="en-US" w:eastAsia="en-US" w:bidi="ar-SA"/>
      </w:rPr>
    </w:lvl>
    <w:lvl w:ilvl="4" w:tplc="EA8EF394">
      <w:numFmt w:val="bullet"/>
      <w:lvlText w:val="•"/>
      <w:lvlJc w:val="left"/>
      <w:pPr>
        <w:ind w:left="2844" w:hanging="360"/>
      </w:pPr>
      <w:rPr>
        <w:rFonts w:hint="default"/>
        <w:lang w:val="en-US" w:eastAsia="en-US" w:bidi="ar-SA"/>
      </w:rPr>
    </w:lvl>
    <w:lvl w:ilvl="5" w:tplc="217CE736">
      <w:numFmt w:val="bullet"/>
      <w:lvlText w:val="•"/>
      <w:lvlJc w:val="left"/>
      <w:pPr>
        <w:ind w:left="3360" w:hanging="360"/>
      </w:pPr>
      <w:rPr>
        <w:rFonts w:hint="default"/>
        <w:lang w:val="en-US" w:eastAsia="en-US" w:bidi="ar-SA"/>
      </w:rPr>
    </w:lvl>
    <w:lvl w:ilvl="6" w:tplc="8F366F7E">
      <w:numFmt w:val="bullet"/>
      <w:lvlText w:val="•"/>
      <w:lvlJc w:val="left"/>
      <w:pPr>
        <w:ind w:left="3876" w:hanging="360"/>
      </w:pPr>
      <w:rPr>
        <w:rFonts w:hint="default"/>
        <w:lang w:val="en-US" w:eastAsia="en-US" w:bidi="ar-SA"/>
      </w:rPr>
    </w:lvl>
    <w:lvl w:ilvl="7" w:tplc="C652BC44">
      <w:numFmt w:val="bullet"/>
      <w:lvlText w:val="•"/>
      <w:lvlJc w:val="left"/>
      <w:pPr>
        <w:ind w:left="4392" w:hanging="360"/>
      </w:pPr>
      <w:rPr>
        <w:rFonts w:hint="default"/>
        <w:lang w:val="en-US" w:eastAsia="en-US" w:bidi="ar-SA"/>
      </w:rPr>
    </w:lvl>
    <w:lvl w:ilvl="8" w:tplc="3530BB50">
      <w:numFmt w:val="bullet"/>
      <w:lvlText w:val="•"/>
      <w:lvlJc w:val="left"/>
      <w:pPr>
        <w:ind w:left="4908" w:hanging="360"/>
      </w:pPr>
      <w:rPr>
        <w:rFonts w:hint="default"/>
        <w:lang w:val="en-US" w:eastAsia="en-US" w:bidi="ar-SA"/>
      </w:rPr>
    </w:lvl>
  </w:abstractNum>
  <w:abstractNum w:abstractNumId="10" w15:restartNumberingAfterBreak="0">
    <w:nsid w:val="0ED542CD"/>
    <w:multiLevelType w:val="hybridMultilevel"/>
    <w:tmpl w:val="CD828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4727F8"/>
    <w:multiLevelType w:val="hybridMultilevel"/>
    <w:tmpl w:val="350A41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3990A53"/>
    <w:multiLevelType w:val="hybridMultilevel"/>
    <w:tmpl w:val="78AC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764CE8"/>
    <w:multiLevelType w:val="hybridMultilevel"/>
    <w:tmpl w:val="5CFEEF8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1BD0225B"/>
    <w:multiLevelType w:val="hybridMultilevel"/>
    <w:tmpl w:val="90C8DE2C"/>
    <w:lvl w:ilvl="0" w:tplc="FD58D10C">
      <w:numFmt w:val="bullet"/>
      <w:lvlText w:val="-"/>
      <w:lvlJc w:val="left"/>
      <w:pPr>
        <w:ind w:left="772" w:hanging="360"/>
      </w:pPr>
      <w:rPr>
        <w:rFonts w:ascii="Calibri" w:eastAsia="Calibri" w:hAnsi="Calibri" w:cs="Calibri" w:hint="default"/>
        <w:w w:val="100"/>
        <w:sz w:val="24"/>
        <w:szCs w:val="24"/>
        <w:lang w:val="en-US" w:eastAsia="en-US" w:bidi="ar-SA"/>
      </w:rPr>
    </w:lvl>
    <w:lvl w:ilvl="1" w:tplc="402EA0DE">
      <w:numFmt w:val="bullet"/>
      <w:lvlText w:val="•"/>
      <w:lvlJc w:val="left"/>
      <w:pPr>
        <w:ind w:left="1296" w:hanging="360"/>
      </w:pPr>
      <w:rPr>
        <w:rFonts w:hint="default"/>
        <w:lang w:val="en-US" w:eastAsia="en-US" w:bidi="ar-SA"/>
      </w:rPr>
    </w:lvl>
    <w:lvl w:ilvl="2" w:tplc="EB8CFCE8">
      <w:numFmt w:val="bullet"/>
      <w:lvlText w:val="•"/>
      <w:lvlJc w:val="left"/>
      <w:pPr>
        <w:ind w:left="1812" w:hanging="360"/>
      </w:pPr>
      <w:rPr>
        <w:rFonts w:hint="default"/>
        <w:lang w:val="en-US" w:eastAsia="en-US" w:bidi="ar-SA"/>
      </w:rPr>
    </w:lvl>
    <w:lvl w:ilvl="3" w:tplc="06621BAA">
      <w:numFmt w:val="bullet"/>
      <w:lvlText w:val="•"/>
      <w:lvlJc w:val="left"/>
      <w:pPr>
        <w:ind w:left="2328" w:hanging="360"/>
      </w:pPr>
      <w:rPr>
        <w:rFonts w:hint="default"/>
        <w:lang w:val="en-US" w:eastAsia="en-US" w:bidi="ar-SA"/>
      </w:rPr>
    </w:lvl>
    <w:lvl w:ilvl="4" w:tplc="90408B3C">
      <w:numFmt w:val="bullet"/>
      <w:lvlText w:val="•"/>
      <w:lvlJc w:val="left"/>
      <w:pPr>
        <w:ind w:left="2844" w:hanging="360"/>
      </w:pPr>
      <w:rPr>
        <w:rFonts w:hint="default"/>
        <w:lang w:val="en-US" w:eastAsia="en-US" w:bidi="ar-SA"/>
      </w:rPr>
    </w:lvl>
    <w:lvl w:ilvl="5" w:tplc="EF844422">
      <w:numFmt w:val="bullet"/>
      <w:lvlText w:val="•"/>
      <w:lvlJc w:val="left"/>
      <w:pPr>
        <w:ind w:left="3360" w:hanging="360"/>
      </w:pPr>
      <w:rPr>
        <w:rFonts w:hint="default"/>
        <w:lang w:val="en-US" w:eastAsia="en-US" w:bidi="ar-SA"/>
      </w:rPr>
    </w:lvl>
    <w:lvl w:ilvl="6" w:tplc="2AD6D056">
      <w:numFmt w:val="bullet"/>
      <w:lvlText w:val="•"/>
      <w:lvlJc w:val="left"/>
      <w:pPr>
        <w:ind w:left="3876" w:hanging="360"/>
      </w:pPr>
      <w:rPr>
        <w:rFonts w:hint="default"/>
        <w:lang w:val="en-US" w:eastAsia="en-US" w:bidi="ar-SA"/>
      </w:rPr>
    </w:lvl>
    <w:lvl w:ilvl="7" w:tplc="11787116">
      <w:numFmt w:val="bullet"/>
      <w:lvlText w:val="•"/>
      <w:lvlJc w:val="left"/>
      <w:pPr>
        <w:ind w:left="4392" w:hanging="360"/>
      </w:pPr>
      <w:rPr>
        <w:rFonts w:hint="default"/>
        <w:lang w:val="en-US" w:eastAsia="en-US" w:bidi="ar-SA"/>
      </w:rPr>
    </w:lvl>
    <w:lvl w:ilvl="8" w:tplc="D2DE358A">
      <w:numFmt w:val="bullet"/>
      <w:lvlText w:val="•"/>
      <w:lvlJc w:val="left"/>
      <w:pPr>
        <w:ind w:left="4908" w:hanging="360"/>
      </w:pPr>
      <w:rPr>
        <w:rFonts w:hint="default"/>
        <w:lang w:val="en-US" w:eastAsia="en-US" w:bidi="ar-SA"/>
      </w:rPr>
    </w:lvl>
  </w:abstractNum>
  <w:abstractNum w:abstractNumId="15" w15:restartNumberingAfterBreak="0">
    <w:nsid w:val="1F924AD3"/>
    <w:multiLevelType w:val="hybridMultilevel"/>
    <w:tmpl w:val="B060FC2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25B131CC"/>
    <w:multiLevelType w:val="hybridMultilevel"/>
    <w:tmpl w:val="E528B4EC"/>
    <w:lvl w:ilvl="0" w:tplc="B18E401C">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CF324B"/>
    <w:multiLevelType w:val="hybridMultilevel"/>
    <w:tmpl w:val="4404A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A05C5"/>
    <w:multiLevelType w:val="hybridMultilevel"/>
    <w:tmpl w:val="63A05EBE"/>
    <w:lvl w:ilvl="0" w:tplc="32C293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EB09AE"/>
    <w:multiLevelType w:val="hybridMultilevel"/>
    <w:tmpl w:val="5F5A7FA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2CE75BE1"/>
    <w:multiLevelType w:val="hybridMultilevel"/>
    <w:tmpl w:val="71EA9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95BEFDE2">
      <w:numFmt w:val="bullet"/>
      <w:lvlText w:val="•"/>
      <w:lvlJc w:val="left"/>
      <w:pPr>
        <w:ind w:left="2160" w:hanging="360"/>
      </w:pPr>
      <w:rPr>
        <w:rFonts w:ascii="Calibri" w:eastAsiaTheme="minorEastAsia"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877EB"/>
    <w:multiLevelType w:val="hybridMultilevel"/>
    <w:tmpl w:val="A7027F1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38A252B2"/>
    <w:multiLevelType w:val="hybridMultilevel"/>
    <w:tmpl w:val="705E3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AA1895"/>
    <w:multiLevelType w:val="hybridMultilevel"/>
    <w:tmpl w:val="9E360E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491D2E47"/>
    <w:multiLevelType w:val="multilevel"/>
    <w:tmpl w:val="04090025"/>
    <w:lvl w:ilvl="0">
      <w:start w:val="1"/>
      <w:numFmt w:val="decimal"/>
      <w:pStyle w:val="Heading1"/>
      <w:lvlText w:val="%1"/>
      <w:lvlJc w:val="left"/>
      <w:pPr>
        <w:ind w:left="22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9545624"/>
    <w:multiLevelType w:val="hybridMultilevel"/>
    <w:tmpl w:val="E49CB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1D43AD"/>
    <w:multiLevelType w:val="multilevel"/>
    <w:tmpl w:val="E6C0E38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7" w15:restartNumberingAfterBreak="0">
    <w:nsid w:val="55013F8E"/>
    <w:multiLevelType w:val="hybridMultilevel"/>
    <w:tmpl w:val="B6EC0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4C07C6"/>
    <w:multiLevelType w:val="hybridMultilevel"/>
    <w:tmpl w:val="B6B84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4A770E"/>
    <w:multiLevelType w:val="hybridMultilevel"/>
    <w:tmpl w:val="5956997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0" w15:restartNumberingAfterBreak="0">
    <w:nsid w:val="5EAF22C0"/>
    <w:multiLevelType w:val="multilevel"/>
    <w:tmpl w:val="B1F479D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65B7798C"/>
    <w:multiLevelType w:val="hybridMultilevel"/>
    <w:tmpl w:val="5F688A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B1541FB"/>
    <w:multiLevelType w:val="hybridMultilevel"/>
    <w:tmpl w:val="140ED818"/>
    <w:lvl w:ilvl="0" w:tplc="32C29382">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D022714"/>
    <w:multiLevelType w:val="multilevel"/>
    <w:tmpl w:val="3438D0A2"/>
    <w:lvl w:ilvl="0">
      <w:start w:val="1"/>
      <w:numFmt w:val="decimal"/>
      <w:lvlText w:val="%1."/>
      <w:lvlJc w:val="left"/>
      <w:pPr>
        <w:ind w:hanging="720"/>
      </w:pPr>
      <w:rPr>
        <w:rFonts w:ascii="Times New Roman" w:eastAsia="Times New Roman" w:hAnsi="Times New Roman" w:hint="default"/>
        <w:b/>
        <w:bCs/>
        <w:sz w:val="24"/>
        <w:szCs w:val="24"/>
      </w:rPr>
    </w:lvl>
    <w:lvl w:ilvl="1">
      <w:start w:val="1"/>
      <w:numFmt w:val="lowerLetter"/>
      <w:lvlText w:val="%2)"/>
      <w:lvlJc w:val="left"/>
      <w:pPr>
        <w:ind w:left="-360" w:hanging="360"/>
      </w:pPr>
      <w:rPr>
        <w:rFonts w:ascii="Calibri" w:hAnsi="Calibri" w:hint="default"/>
        <w:b w:val="0"/>
        <w:bCs/>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15:restartNumberingAfterBreak="0">
    <w:nsid w:val="6E057D25"/>
    <w:multiLevelType w:val="multilevel"/>
    <w:tmpl w:val="82F223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5" w15:restartNumberingAfterBreak="0">
    <w:nsid w:val="798831D8"/>
    <w:multiLevelType w:val="hybridMultilevel"/>
    <w:tmpl w:val="53EAB102"/>
    <w:lvl w:ilvl="0" w:tplc="2EBAE12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15"/>
  </w:num>
  <w:num w:numId="3">
    <w:abstractNumId w:val="19"/>
  </w:num>
  <w:num w:numId="4">
    <w:abstractNumId w:val="21"/>
  </w:num>
  <w:num w:numId="5">
    <w:abstractNumId w:val="29"/>
  </w:num>
  <w:num w:numId="6">
    <w:abstractNumId w:val="24"/>
  </w:num>
  <w:num w:numId="7">
    <w:abstractNumId w:val="17"/>
  </w:num>
  <w:num w:numId="8">
    <w:abstractNumId w:val="23"/>
  </w:num>
  <w:num w:numId="9">
    <w:abstractNumId w:val="20"/>
  </w:num>
  <w:num w:numId="10">
    <w:abstractNumId w:val="18"/>
  </w:num>
  <w:num w:numId="11">
    <w:abstractNumId w:val="32"/>
  </w:num>
  <w:num w:numId="12">
    <w:abstractNumId w:val="28"/>
  </w:num>
  <w:num w:numId="13">
    <w:abstractNumId w:val="25"/>
  </w:num>
  <w:num w:numId="14">
    <w:abstractNumId w:val="35"/>
  </w:num>
  <w:num w:numId="15">
    <w:abstractNumId w:val="12"/>
  </w:num>
  <w:num w:numId="16">
    <w:abstractNumId w:val="7"/>
  </w:num>
  <w:num w:numId="17">
    <w:abstractNumId w:val="11"/>
  </w:num>
  <w:num w:numId="18">
    <w:abstractNumId w:val="31"/>
  </w:num>
  <w:num w:numId="19">
    <w:abstractNumId w:val="8"/>
  </w:num>
  <w:num w:numId="20">
    <w:abstractNumId w:val="26"/>
  </w:num>
  <w:num w:numId="21">
    <w:abstractNumId w:val="16"/>
  </w:num>
  <w:num w:numId="22">
    <w:abstractNumId w:val="22"/>
  </w:num>
  <w:num w:numId="23">
    <w:abstractNumId w:val="34"/>
  </w:num>
  <w:num w:numId="24">
    <w:abstractNumId w:val="6"/>
  </w:num>
  <w:num w:numId="25">
    <w:abstractNumId w:val="33"/>
  </w:num>
  <w:num w:numId="26">
    <w:abstractNumId w:val="10"/>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9"/>
  </w:num>
  <w:num w:numId="37">
    <w:abstractNumId w:val="14"/>
  </w:num>
  <w:num w:numId="38">
    <w:abstractNumId w:val="27"/>
  </w:num>
  <w:num w:numId="39">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QwMDI0NjcxMLcwNTVU0lEKTi0uzszPAykwNK0FACtNoNUtAAAA"/>
  </w:docVars>
  <w:rsids>
    <w:rsidRoot w:val="00791475"/>
    <w:rsid w:val="00000113"/>
    <w:rsid w:val="00000873"/>
    <w:rsid w:val="0000405B"/>
    <w:rsid w:val="00004D29"/>
    <w:rsid w:val="00004DFF"/>
    <w:rsid w:val="00006595"/>
    <w:rsid w:val="000066B4"/>
    <w:rsid w:val="00013F96"/>
    <w:rsid w:val="000218C2"/>
    <w:rsid w:val="000226C1"/>
    <w:rsid w:val="000236BE"/>
    <w:rsid w:val="0002396C"/>
    <w:rsid w:val="00023B3F"/>
    <w:rsid w:val="000255B8"/>
    <w:rsid w:val="00025F78"/>
    <w:rsid w:val="00036C98"/>
    <w:rsid w:val="00037D9D"/>
    <w:rsid w:val="00040A5B"/>
    <w:rsid w:val="000412B9"/>
    <w:rsid w:val="00041A38"/>
    <w:rsid w:val="00041A6E"/>
    <w:rsid w:val="0004251E"/>
    <w:rsid w:val="00042A8F"/>
    <w:rsid w:val="00042F27"/>
    <w:rsid w:val="0004410B"/>
    <w:rsid w:val="00044E77"/>
    <w:rsid w:val="0004638E"/>
    <w:rsid w:val="00046902"/>
    <w:rsid w:val="00050251"/>
    <w:rsid w:val="00050DFA"/>
    <w:rsid w:val="000513E4"/>
    <w:rsid w:val="000519F6"/>
    <w:rsid w:val="0005245F"/>
    <w:rsid w:val="00054884"/>
    <w:rsid w:val="00054DC8"/>
    <w:rsid w:val="00056238"/>
    <w:rsid w:val="00056E21"/>
    <w:rsid w:val="00060239"/>
    <w:rsid w:val="00061638"/>
    <w:rsid w:val="00062FA2"/>
    <w:rsid w:val="000660B6"/>
    <w:rsid w:val="00067542"/>
    <w:rsid w:val="00070AC7"/>
    <w:rsid w:val="00074941"/>
    <w:rsid w:val="00075BCC"/>
    <w:rsid w:val="00075E72"/>
    <w:rsid w:val="00075F32"/>
    <w:rsid w:val="00077440"/>
    <w:rsid w:val="00080083"/>
    <w:rsid w:val="00080309"/>
    <w:rsid w:val="00080929"/>
    <w:rsid w:val="00080CA4"/>
    <w:rsid w:val="00091745"/>
    <w:rsid w:val="00092BDA"/>
    <w:rsid w:val="00093F33"/>
    <w:rsid w:val="000A213A"/>
    <w:rsid w:val="000A4178"/>
    <w:rsid w:val="000A67FA"/>
    <w:rsid w:val="000A7469"/>
    <w:rsid w:val="000B1685"/>
    <w:rsid w:val="000B4C5B"/>
    <w:rsid w:val="000B65D2"/>
    <w:rsid w:val="000C0B3C"/>
    <w:rsid w:val="000C1706"/>
    <w:rsid w:val="000C42C6"/>
    <w:rsid w:val="000C57AD"/>
    <w:rsid w:val="000C67C6"/>
    <w:rsid w:val="000C7AF9"/>
    <w:rsid w:val="000C7B68"/>
    <w:rsid w:val="000D0EBA"/>
    <w:rsid w:val="000D1385"/>
    <w:rsid w:val="000D16BF"/>
    <w:rsid w:val="000D6A80"/>
    <w:rsid w:val="000E0017"/>
    <w:rsid w:val="000E041D"/>
    <w:rsid w:val="000E0980"/>
    <w:rsid w:val="000E1F0B"/>
    <w:rsid w:val="000E2748"/>
    <w:rsid w:val="000E7A83"/>
    <w:rsid w:val="000F010E"/>
    <w:rsid w:val="000F0759"/>
    <w:rsid w:val="000F0B70"/>
    <w:rsid w:val="000F0B91"/>
    <w:rsid w:val="000F24D1"/>
    <w:rsid w:val="000F33A4"/>
    <w:rsid w:val="000F3B50"/>
    <w:rsid w:val="000F7A6F"/>
    <w:rsid w:val="001000A7"/>
    <w:rsid w:val="0010077D"/>
    <w:rsid w:val="00100C97"/>
    <w:rsid w:val="0010137C"/>
    <w:rsid w:val="00102432"/>
    <w:rsid w:val="00112A19"/>
    <w:rsid w:val="00112B5B"/>
    <w:rsid w:val="0011413A"/>
    <w:rsid w:val="00114635"/>
    <w:rsid w:val="001150E7"/>
    <w:rsid w:val="00115B38"/>
    <w:rsid w:val="00116513"/>
    <w:rsid w:val="001211E2"/>
    <w:rsid w:val="001221BB"/>
    <w:rsid w:val="001276B4"/>
    <w:rsid w:val="00127D4B"/>
    <w:rsid w:val="001301DF"/>
    <w:rsid w:val="00130330"/>
    <w:rsid w:val="00131C99"/>
    <w:rsid w:val="001330B0"/>
    <w:rsid w:val="00133F5A"/>
    <w:rsid w:val="00134376"/>
    <w:rsid w:val="00136E5E"/>
    <w:rsid w:val="00140454"/>
    <w:rsid w:val="001408D0"/>
    <w:rsid w:val="00141894"/>
    <w:rsid w:val="0014396C"/>
    <w:rsid w:val="00143F6F"/>
    <w:rsid w:val="001440D2"/>
    <w:rsid w:val="00144E6A"/>
    <w:rsid w:val="00146F38"/>
    <w:rsid w:val="00147098"/>
    <w:rsid w:val="001475E6"/>
    <w:rsid w:val="001478B8"/>
    <w:rsid w:val="0014794D"/>
    <w:rsid w:val="00151225"/>
    <w:rsid w:val="00152285"/>
    <w:rsid w:val="001530D9"/>
    <w:rsid w:val="00157A96"/>
    <w:rsid w:val="001601E1"/>
    <w:rsid w:val="0016191D"/>
    <w:rsid w:val="0016279C"/>
    <w:rsid w:val="001629EB"/>
    <w:rsid w:val="00162A85"/>
    <w:rsid w:val="00163300"/>
    <w:rsid w:val="001634DC"/>
    <w:rsid w:val="001649A2"/>
    <w:rsid w:val="00167A52"/>
    <w:rsid w:val="00171ABB"/>
    <w:rsid w:val="00171F00"/>
    <w:rsid w:val="00174013"/>
    <w:rsid w:val="001750F8"/>
    <w:rsid w:val="001758E2"/>
    <w:rsid w:val="00176905"/>
    <w:rsid w:val="00180CF7"/>
    <w:rsid w:val="0018464A"/>
    <w:rsid w:val="00184AAA"/>
    <w:rsid w:val="0018600E"/>
    <w:rsid w:val="00190888"/>
    <w:rsid w:val="00191735"/>
    <w:rsid w:val="00191F23"/>
    <w:rsid w:val="00192913"/>
    <w:rsid w:val="001931DC"/>
    <w:rsid w:val="00193E28"/>
    <w:rsid w:val="00195696"/>
    <w:rsid w:val="00195D5B"/>
    <w:rsid w:val="00196808"/>
    <w:rsid w:val="00197888"/>
    <w:rsid w:val="001A0535"/>
    <w:rsid w:val="001A0BD3"/>
    <w:rsid w:val="001A2142"/>
    <w:rsid w:val="001A2625"/>
    <w:rsid w:val="001A264A"/>
    <w:rsid w:val="001A283A"/>
    <w:rsid w:val="001A437D"/>
    <w:rsid w:val="001A620F"/>
    <w:rsid w:val="001A6F1F"/>
    <w:rsid w:val="001B11B2"/>
    <w:rsid w:val="001B1E18"/>
    <w:rsid w:val="001B1F11"/>
    <w:rsid w:val="001B2F83"/>
    <w:rsid w:val="001B5E2E"/>
    <w:rsid w:val="001B7DDB"/>
    <w:rsid w:val="001B7E89"/>
    <w:rsid w:val="001C183C"/>
    <w:rsid w:val="001C1B33"/>
    <w:rsid w:val="001C279A"/>
    <w:rsid w:val="001C3274"/>
    <w:rsid w:val="001C6E60"/>
    <w:rsid w:val="001C787F"/>
    <w:rsid w:val="001D076F"/>
    <w:rsid w:val="001D1CB4"/>
    <w:rsid w:val="001D276B"/>
    <w:rsid w:val="001D4015"/>
    <w:rsid w:val="001D6CA1"/>
    <w:rsid w:val="001E027B"/>
    <w:rsid w:val="001E250F"/>
    <w:rsid w:val="001E336D"/>
    <w:rsid w:val="001E3F0A"/>
    <w:rsid w:val="001E6026"/>
    <w:rsid w:val="001E77C6"/>
    <w:rsid w:val="001F27EC"/>
    <w:rsid w:val="001F4551"/>
    <w:rsid w:val="001F4978"/>
    <w:rsid w:val="001F604E"/>
    <w:rsid w:val="001F652F"/>
    <w:rsid w:val="001F68C9"/>
    <w:rsid w:val="001F6D24"/>
    <w:rsid w:val="002022F7"/>
    <w:rsid w:val="00203C48"/>
    <w:rsid w:val="0020462C"/>
    <w:rsid w:val="00204F89"/>
    <w:rsid w:val="002075C1"/>
    <w:rsid w:val="002078EF"/>
    <w:rsid w:val="00207C9F"/>
    <w:rsid w:val="00207D5E"/>
    <w:rsid w:val="00211901"/>
    <w:rsid w:val="00214017"/>
    <w:rsid w:val="00214559"/>
    <w:rsid w:val="00215A44"/>
    <w:rsid w:val="0022108A"/>
    <w:rsid w:val="00221611"/>
    <w:rsid w:val="00222706"/>
    <w:rsid w:val="0022279E"/>
    <w:rsid w:val="00224A28"/>
    <w:rsid w:val="0022535C"/>
    <w:rsid w:val="00225E4E"/>
    <w:rsid w:val="00226AC6"/>
    <w:rsid w:val="00227D1E"/>
    <w:rsid w:val="002306A2"/>
    <w:rsid w:val="00231CFA"/>
    <w:rsid w:val="00233C3B"/>
    <w:rsid w:val="00233DAE"/>
    <w:rsid w:val="002349A2"/>
    <w:rsid w:val="002355C4"/>
    <w:rsid w:val="00236904"/>
    <w:rsid w:val="002408BC"/>
    <w:rsid w:val="00240EAE"/>
    <w:rsid w:val="002437DA"/>
    <w:rsid w:val="002458CE"/>
    <w:rsid w:val="00245D5F"/>
    <w:rsid w:val="00250454"/>
    <w:rsid w:val="0025596F"/>
    <w:rsid w:val="00255F29"/>
    <w:rsid w:val="00257832"/>
    <w:rsid w:val="0026074A"/>
    <w:rsid w:val="00264248"/>
    <w:rsid w:val="00265B58"/>
    <w:rsid w:val="00265C6C"/>
    <w:rsid w:val="0026629E"/>
    <w:rsid w:val="00276A37"/>
    <w:rsid w:val="00276D52"/>
    <w:rsid w:val="00280E64"/>
    <w:rsid w:val="00283049"/>
    <w:rsid w:val="0028490D"/>
    <w:rsid w:val="002851B8"/>
    <w:rsid w:val="002909D4"/>
    <w:rsid w:val="00292C52"/>
    <w:rsid w:val="0029307D"/>
    <w:rsid w:val="0029351E"/>
    <w:rsid w:val="002938E0"/>
    <w:rsid w:val="00294ECF"/>
    <w:rsid w:val="002A15D8"/>
    <w:rsid w:val="002A247E"/>
    <w:rsid w:val="002A3555"/>
    <w:rsid w:val="002A4F78"/>
    <w:rsid w:val="002A4FEE"/>
    <w:rsid w:val="002A5956"/>
    <w:rsid w:val="002A5BCF"/>
    <w:rsid w:val="002A7FD8"/>
    <w:rsid w:val="002B1B9A"/>
    <w:rsid w:val="002B2BB6"/>
    <w:rsid w:val="002B45CE"/>
    <w:rsid w:val="002B4C55"/>
    <w:rsid w:val="002B4D77"/>
    <w:rsid w:val="002B676A"/>
    <w:rsid w:val="002B6FB1"/>
    <w:rsid w:val="002C6C7C"/>
    <w:rsid w:val="002D0E7E"/>
    <w:rsid w:val="002D1B6E"/>
    <w:rsid w:val="002D2135"/>
    <w:rsid w:val="002D3055"/>
    <w:rsid w:val="002D38EA"/>
    <w:rsid w:val="002D6C95"/>
    <w:rsid w:val="002E0270"/>
    <w:rsid w:val="002E0304"/>
    <w:rsid w:val="002E136D"/>
    <w:rsid w:val="002E2905"/>
    <w:rsid w:val="002E2A1A"/>
    <w:rsid w:val="002E2A6F"/>
    <w:rsid w:val="002E32A6"/>
    <w:rsid w:val="002E4329"/>
    <w:rsid w:val="002E4F62"/>
    <w:rsid w:val="002E6268"/>
    <w:rsid w:val="002E674D"/>
    <w:rsid w:val="002E7449"/>
    <w:rsid w:val="002F447C"/>
    <w:rsid w:val="002F4535"/>
    <w:rsid w:val="00300581"/>
    <w:rsid w:val="00300B52"/>
    <w:rsid w:val="00301CA8"/>
    <w:rsid w:val="00301FEE"/>
    <w:rsid w:val="00302259"/>
    <w:rsid w:val="003033BF"/>
    <w:rsid w:val="00303D15"/>
    <w:rsid w:val="00304ABD"/>
    <w:rsid w:val="00311935"/>
    <w:rsid w:val="00311E3E"/>
    <w:rsid w:val="0031319C"/>
    <w:rsid w:val="00314719"/>
    <w:rsid w:val="00317698"/>
    <w:rsid w:val="00317A1A"/>
    <w:rsid w:val="00322B7C"/>
    <w:rsid w:val="00324FE3"/>
    <w:rsid w:val="00325AC7"/>
    <w:rsid w:val="00325D9A"/>
    <w:rsid w:val="0032626D"/>
    <w:rsid w:val="00326550"/>
    <w:rsid w:val="0032700D"/>
    <w:rsid w:val="00327145"/>
    <w:rsid w:val="0032727D"/>
    <w:rsid w:val="00331370"/>
    <w:rsid w:val="0033137A"/>
    <w:rsid w:val="003315CD"/>
    <w:rsid w:val="003366BD"/>
    <w:rsid w:val="00341C9C"/>
    <w:rsid w:val="003420C4"/>
    <w:rsid w:val="00343BEC"/>
    <w:rsid w:val="00345E2A"/>
    <w:rsid w:val="00346027"/>
    <w:rsid w:val="003477F2"/>
    <w:rsid w:val="0035085F"/>
    <w:rsid w:val="00350FF6"/>
    <w:rsid w:val="0035124C"/>
    <w:rsid w:val="00352EBF"/>
    <w:rsid w:val="0035483E"/>
    <w:rsid w:val="00354CFA"/>
    <w:rsid w:val="00355FE4"/>
    <w:rsid w:val="00361FE5"/>
    <w:rsid w:val="003622EF"/>
    <w:rsid w:val="003625F9"/>
    <w:rsid w:val="003668B7"/>
    <w:rsid w:val="003678A1"/>
    <w:rsid w:val="003716A4"/>
    <w:rsid w:val="003729AD"/>
    <w:rsid w:val="00373617"/>
    <w:rsid w:val="00374D47"/>
    <w:rsid w:val="00375EC8"/>
    <w:rsid w:val="00381804"/>
    <w:rsid w:val="003906E5"/>
    <w:rsid w:val="00393719"/>
    <w:rsid w:val="00394792"/>
    <w:rsid w:val="003974FC"/>
    <w:rsid w:val="00397F1B"/>
    <w:rsid w:val="003A04A7"/>
    <w:rsid w:val="003A0F31"/>
    <w:rsid w:val="003A10AF"/>
    <w:rsid w:val="003A190D"/>
    <w:rsid w:val="003A4D4C"/>
    <w:rsid w:val="003B395F"/>
    <w:rsid w:val="003B7AD4"/>
    <w:rsid w:val="003B7B00"/>
    <w:rsid w:val="003B7B9F"/>
    <w:rsid w:val="003B7C56"/>
    <w:rsid w:val="003C040B"/>
    <w:rsid w:val="003C0566"/>
    <w:rsid w:val="003C0EBB"/>
    <w:rsid w:val="003C21AF"/>
    <w:rsid w:val="003C2770"/>
    <w:rsid w:val="003C3E3F"/>
    <w:rsid w:val="003C4CE8"/>
    <w:rsid w:val="003C5DFF"/>
    <w:rsid w:val="003C6FB2"/>
    <w:rsid w:val="003D02DC"/>
    <w:rsid w:val="003D13CF"/>
    <w:rsid w:val="003D1445"/>
    <w:rsid w:val="003D398D"/>
    <w:rsid w:val="003D3C9D"/>
    <w:rsid w:val="003D3D12"/>
    <w:rsid w:val="003D7B01"/>
    <w:rsid w:val="003E17D9"/>
    <w:rsid w:val="003E1809"/>
    <w:rsid w:val="003E1F7D"/>
    <w:rsid w:val="003E3243"/>
    <w:rsid w:val="003E3593"/>
    <w:rsid w:val="003E4E82"/>
    <w:rsid w:val="003E4F65"/>
    <w:rsid w:val="003E61A9"/>
    <w:rsid w:val="003E74F5"/>
    <w:rsid w:val="003F01CB"/>
    <w:rsid w:val="003F2BE6"/>
    <w:rsid w:val="003F4286"/>
    <w:rsid w:val="003F75DF"/>
    <w:rsid w:val="004102B9"/>
    <w:rsid w:val="00410C63"/>
    <w:rsid w:val="004110CA"/>
    <w:rsid w:val="00411261"/>
    <w:rsid w:val="004114B8"/>
    <w:rsid w:val="0041164C"/>
    <w:rsid w:val="00412E2C"/>
    <w:rsid w:val="00414B2A"/>
    <w:rsid w:val="00415573"/>
    <w:rsid w:val="00417C19"/>
    <w:rsid w:val="004212B5"/>
    <w:rsid w:val="004246F9"/>
    <w:rsid w:val="00424E55"/>
    <w:rsid w:val="0042523A"/>
    <w:rsid w:val="0042589C"/>
    <w:rsid w:val="00427C6B"/>
    <w:rsid w:val="00435CDB"/>
    <w:rsid w:val="00436DED"/>
    <w:rsid w:val="00437661"/>
    <w:rsid w:val="00437DB3"/>
    <w:rsid w:val="0044087A"/>
    <w:rsid w:val="00445951"/>
    <w:rsid w:val="00446290"/>
    <w:rsid w:val="004472CC"/>
    <w:rsid w:val="00447E75"/>
    <w:rsid w:val="00450BCD"/>
    <w:rsid w:val="00451399"/>
    <w:rsid w:val="00453F53"/>
    <w:rsid w:val="0045416E"/>
    <w:rsid w:val="00454561"/>
    <w:rsid w:val="00454BEF"/>
    <w:rsid w:val="00455C0B"/>
    <w:rsid w:val="00456663"/>
    <w:rsid w:val="00456EF6"/>
    <w:rsid w:val="00460E29"/>
    <w:rsid w:val="00460E38"/>
    <w:rsid w:val="00463923"/>
    <w:rsid w:val="0046791A"/>
    <w:rsid w:val="00470851"/>
    <w:rsid w:val="00470C13"/>
    <w:rsid w:val="004717AC"/>
    <w:rsid w:val="00472385"/>
    <w:rsid w:val="00472868"/>
    <w:rsid w:val="0047291B"/>
    <w:rsid w:val="00473BA0"/>
    <w:rsid w:val="004761F9"/>
    <w:rsid w:val="00476CB9"/>
    <w:rsid w:val="00480C80"/>
    <w:rsid w:val="00484CFE"/>
    <w:rsid w:val="00484D42"/>
    <w:rsid w:val="00485D93"/>
    <w:rsid w:val="00486452"/>
    <w:rsid w:val="00486475"/>
    <w:rsid w:val="004865F9"/>
    <w:rsid w:val="004928EC"/>
    <w:rsid w:val="00492969"/>
    <w:rsid w:val="00493673"/>
    <w:rsid w:val="00495832"/>
    <w:rsid w:val="00497796"/>
    <w:rsid w:val="004A0E28"/>
    <w:rsid w:val="004A386E"/>
    <w:rsid w:val="004A5F23"/>
    <w:rsid w:val="004A6F6C"/>
    <w:rsid w:val="004A7759"/>
    <w:rsid w:val="004B0F61"/>
    <w:rsid w:val="004B3B0A"/>
    <w:rsid w:val="004B4203"/>
    <w:rsid w:val="004B5088"/>
    <w:rsid w:val="004C26A0"/>
    <w:rsid w:val="004C3777"/>
    <w:rsid w:val="004C3899"/>
    <w:rsid w:val="004C49D9"/>
    <w:rsid w:val="004C64F3"/>
    <w:rsid w:val="004C6EA8"/>
    <w:rsid w:val="004D5FF7"/>
    <w:rsid w:val="004D7567"/>
    <w:rsid w:val="004E3525"/>
    <w:rsid w:val="004E4AC2"/>
    <w:rsid w:val="004E5D07"/>
    <w:rsid w:val="004E5D11"/>
    <w:rsid w:val="004E7B65"/>
    <w:rsid w:val="004F2DB0"/>
    <w:rsid w:val="004F2EDF"/>
    <w:rsid w:val="004F3DAC"/>
    <w:rsid w:val="004F47D5"/>
    <w:rsid w:val="004F4FA5"/>
    <w:rsid w:val="004F7A52"/>
    <w:rsid w:val="0050312C"/>
    <w:rsid w:val="00503726"/>
    <w:rsid w:val="0050455F"/>
    <w:rsid w:val="005048DB"/>
    <w:rsid w:val="00506C70"/>
    <w:rsid w:val="00506C8A"/>
    <w:rsid w:val="00507412"/>
    <w:rsid w:val="00510EAC"/>
    <w:rsid w:val="00511B81"/>
    <w:rsid w:val="00511ECB"/>
    <w:rsid w:val="00521BF2"/>
    <w:rsid w:val="00521DA4"/>
    <w:rsid w:val="00523E4C"/>
    <w:rsid w:val="00527345"/>
    <w:rsid w:val="005309BE"/>
    <w:rsid w:val="00531367"/>
    <w:rsid w:val="005328D0"/>
    <w:rsid w:val="0053439A"/>
    <w:rsid w:val="0053549E"/>
    <w:rsid w:val="00536743"/>
    <w:rsid w:val="0054029E"/>
    <w:rsid w:val="00542AED"/>
    <w:rsid w:val="00553572"/>
    <w:rsid w:val="005553D4"/>
    <w:rsid w:val="00557B6F"/>
    <w:rsid w:val="00564D49"/>
    <w:rsid w:val="005665F1"/>
    <w:rsid w:val="00567079"/>
    <w:rsid w:val="00571108"/>
    <w:rsid w:val="00571A36"/>
    <w:rsid w:val="005721E7"/>
    <w:rsid w:val="00572370"/>
    <w:rsid w:val="0057404E"/>
    <w:rsid w:val="00574303"/>
    <w:rsid w:val="00576B0A"/>
    <w:rsid w:val="00582402"/>
    <w:rsid w:val="0058398E"/>
    <w:rsid w:val="00583F77"/>
    <w:rsid w:val="005842B9"/>
    <w:rsid w:val="0058633D"/>
    <w:rsid w:val="00587CB0"/>
    <w:rsid w:val="0059066B"/>
    <w:rsid w:val="005918A7"/>
    <w:rsid w:val="00591A42"/>
    <w:rsid w:val="00592215"/>
    <w:rsid w:val="0059632A"/>
    <w:rsid w:val="00597F4E"/>
    <w:rsid w:val="00597F71"/>
    <w:rsid w:val="005A101A"/>
    <w:rsid w:val="005A1148"/>
    <w:rsid w:val="005A62C1"/>
    <w:rsid w:val="005A6B6E"/>
    <w:rsid w:val="005B0155"/>
    <w:rsid w:val="005B095E"/>
    <w:rsid w:val="005B0F89"/>
    <w:rsid w:val="005B3C3A"/>
    <w:rsid w:val="005B3FC4"/>
    <w:rsid w:val="005B53CD"/>
    <w:rsid w:val="005B595D"/>
    <w:rsid w:val="005B7712"/>
    <w:rsid w:val="005C10C9"/>
    <w:rsid w:val="005C16FB"/>
    <w:rsid w:val="005C2B6A"/>
    <w:rsid w:val="005C3002"/>
    <w:rsid w:val="005C384E"/>
    <w:rsid w:val="005C42A2"/>
    <w:rsid w:val="005C5838"/>
    <w:rsid w:val="005D0FA2"/>
    <w:rsid w:val="005D25B2"/>
    <w:rsid w:val="005D3033"/>
    <w:rsid w:val="005D7238"/>
    <w:rsid w:val="005D77F9"/>
    <w:rsid w:val="005E38BC"/>
    <w:rsid w:val="005E5E9A"/>
    <w:rsid w:val="005F0B56"/>
    <w:rsid w:val="005F0C29"/>
    <w:rsid w:val="005F1EB9"/>
    <w:rsid w:val="005F238C"/>
    <w:rsid w:val="005F246F"/>
    <w:rsid w:val="005F72F8"/>
    <w:rsid w:val="006000AA"/>
    <w:rsid w:val="00602D57"/>
    <w:rsid w:val="00603964"/>
    <w:rsid w:val="0060431B"/>
    <w:rsid w:val="006044DA"/>
    <w:rsid w:val="00604ADF"/>
    <w:rsid w:val="00604C03"/>
    <w:rsid w:val="006060D1"/>
    <w:rsid w:val="006100A3"/>
    <w:rsid w:val="00611539"/>
    <w:rsid w:val="00612047"/>
    <w:rsid w:val="006139B9"/>
    <w:rsid w:val="00614C1A"/>
    <w:rsid w:val="00616006"/>
    <w:rsid w:val="0061796B"/>
    <w:rsid w:val="00620C0E"/>
    <w:rsid w:val="006213A5"/>
    <w:rsid w:val="00622746"/>
    <w:rsid w:val="00625987"/>
    <w:rsid w:val="00626F75"/>
    <w:rsid w:val="006354F2"/>
    <w:rsid w:val="006369C9"/>
    <w:rsid w:val="00637138"/>
    <w:rsid w:val="00637205"/>
    <w:rsid w:val="006376FD"/>
    <w:rsid w:val="00640582"/>
    <w:rsid w:val="00644A93"/>
    <w:rsid w:val="00644DC3"/>
    <w:rsid w:val="00645255"/>
    <w:rsid w:val="00647144"/>
    <w:rsid w:val="0064756D"/>
    <w:rsid w:val="006475F7"/>
    <w:rsid w:val="00647FB0"/>
    <w:rsid w:val="006504D2"/>
    <w:rsid w:val="00650908"/>
    <w:rsid w:val="006514BC"/>
    <w:rsid w:val="00651814"/>
    <w:rsid w:val="006521C8"/>
    <w:rsid w:val="00653B3F"/>
    <w:rsid w:val="00654BDC"/>
    <w:rsid w:val="00654FCE"/>
    <w:rsid w:val="0065570E"/>
    <w:rsid w:val="0065647D"/>
    <w:rsid w:val="0065680E"/>
    <w:rsid w:val="00657C35"/>
    <w:rsid w:val="00662139"/>
    <w:rsid w:val="00663E8A"/>
    <w:rsid w:val="006651A5"/>
    <w:rsid w:val="00670BBD"/>
    <w:rsid w:val="0067469B"/>
    <w:rsid w:val="00674DCB"/>
    <w:rsid w:val="00674FB3"/>
    <w:rsid w:val="0067658E"/>
    <w:rsid w:val="00681401"/>
    <w:rsid w:val="00682490"/>
    <w:rsid w:val="00683407"/>
    <w:rsid w:val="00684D35"/>
    <w:rsid w:val="00685FEF"/>
    <w:rsid w:val="00686CBD"/>
    <w:rsid w:val="00687EA8"/>
    <w:rsid w:val="006913EE"/>
    <w:rsid w:val="00691DB5"/>
    <w:rsid w:val="006928AA"/>
    <w:rsid w:val="00692FE3"/>
    <w:rsid w:val="006932C9"/>
    <w:rsid w:val="00696CC1"/>
    <w:rsid w:val="00696D0A"/>
    <w:rsid w:val="00697773"/>
    <w:rsid w:val="006A464A"/>
    <w:rsid w:val="006A6FD0"/>
    <w:rsid w:val="006A70AE"/>
    <w:rsid w:val="006B0568"/>
    <w:rsid w:val="006B06C7"/>
    <w:rsid w:val="006B145E"/>
    <w:rsid w:val="006B20A2"/>
    <w:rsid w:val="006B27B0"/>
    <w:rsid w:val="006B4AFB"/>
    <w:rsid w:val="006C050A"/>
    <w:rsid w:val="006C29AA"/>
    <w:rsid w:val="006C3520"/>
    <w:rsid w:val="006C3A9B"/>
    <w:rsid w:val="006C3C20"/>
    <w:rsid w:val="006C409E"/>
    <w:rsid w:val="006C4C6A"/>
    <w:rsid w:val="006C4CD7"/>
    <w:rsid w:val="006C7A42"/>
    <w:rsid w:val="006D0802"/>
    <w:rsid w:val="006D08D6"/>
    <w:rsid w:val="006D2581"/>
    <w:rsid w:val="006D2A3D"/>
    <w:rsid w:val="006D574A"/>
    <w:rsid w:val="006E1D62"/>
    <w:rsid w:val="006E2AAE"/>
    <w:rsid w:val="006E2DD9"/>
    <w:rsid w:val="006E3390"/>
    <w:rsid w:val="006E3414"/>
    <w:rsid w:val="006E462E"/>
    <w:rsid w:val="006E6962"/>
    <w:rsid w:val="006F31D3"/>
    <w:rsid w:val="006F395E"/>
    <w:rsid w:val="006F3B2B"/>
    <w:rsid w:val="006F56EC"/>
    <w:rsid w:val="00702ABA"/>
    <w:rsid w:val="00706171"/>
    <w:rsid w:val="007074F1"/>
    <w:rsid w:val="00710815"/>
    <w:rsid w:val="007129B4"/>
    <w:rsid w:val="00713E33"/>
    <w:rsid w:val="00713E76"/>
    <w:rsid w:val="00716461"/>
    <w:rsid w:val="00720EB8"/>
    <w:rsid w:val="00721EC1"/>
    <w:rsid w:val="007220F3"/>
    <w:rsid w:val="0072259F"/>
    <w:rsid w:val="00724048"/>
    <w:rsid w:val="0072511F"/>
    <w:rsid w:val="007254B8"/>
    <w:rsid w:val="00726277"/>
    <w:rsid w:val="007313FD"/>
    <w:rsid w:val="007322A6"/>
    <w:rsid w:val="00732B6B"/>
    <w:rsid w:val="00733938"/>
    <w:rsid w:val="00734513"/>
    <w:rsid w:val="00740905"/>
    <w:rsid w:val="00740BBC"/>
    <w:rsid w:val="007423F3"/>
    <w:rsid w:val="00745B14"/>
    <w:rsid w:val="007476CD"/>
    <w:rsid w:val="00752879"/>
    <w:rsid w:val="0075428A"/>
    <w:rsid w:val="00754C16"/>
    <w:rsid w:val="007560D5"/>
    <w:rsid w:val="007564C1"/>
    <w:rsid w:val="00761F82"/>
    <w:rsid w:val="00762219"/>
    <w:rsid w:val="007627CA"/>
    <w:rsid w:val="00762852"/>
    <w:rsid w:val="00762AA8"/>
    <w:rsid w:val="00762B57"/>
    <w:rsid w:val="00764FD7"/>
    <w:rsid w:val="00766887"/>
    <w:rsid w:val="00767293"/>
    <w:rsid w:val="007716D2"/>
    <w:rsid w:val="00780798"/>
    <w:rsid w:val="007817E5"/>
    <w:rsid w:val="00781837"/>
    <w:rsid w:val="007830B4"/>
    <w:rsid w:val="007850AE"/>
    <w:rsid w:val="007862D3"/>
    <w:rsid w:val="007879C4"/>
    <w:rsid w:val="00790350"/>
    <w:rsid w:val="00790891"/>
    <w:rsid w:val="00790E3D"/>
    <w:rsid w:val="00791475"/>
    <w:rsid w:val="00791E7B"/>
    <w:rsid w:val="00793A71"/>
    <w:rsid w:val="00793B60"/>
    <w:rsid w:val="00795752"/>
    <w:rsid w:val="00795D2D"/>
    <w:rsid w:val="007971DB"/>
    <w:rsid w:val="007A1A52"/>
    <w:rsid w:val="007A215C"/>
    <w:rsid w:val="007A3548"/>
    <w:rsid w:val="007A6B28"/>
    <w:rsid w:val="007A7433"/>
    <w:rsid w:val="007B0D84"/>
    <w:rsid w:val="007B225C"/>
    <w:rsid w:val="007B2BE6"/>
    <w:rsid w:val="007B656C"/>
    <w:rsid w:val="007C020E"/>
    <w:rsid w:val="007C4133"/>
    <w:rsid w:val="007C4D04"/>
    <w:rsid w:val="007C60D7"/>
    <w:rsid w:val="007C6E5E"/>
    <w:rsid w:val="007C6F60"/>
    <w:rsid w:val="007C7B3F"/>
    <w:rsid w:val="007D1203"/>
    <w:rsid w:val="007D2DDD"/>
    <w:rsid w:val="007D5AC0"/>
    <w:rsid w:val="007E0AE2"/>
    <w:rsid w:val="007E0EE4"/>
    <w:rsid w:val="007E0FD4"/>
    <w:rsid w:val="007E1289"/>
    <w:rsid w:val="007E2FC6"/>
    <w:rsid w:val="007E54A3"/>
    <w:rsid w:val="007E572C"/>
    <w:rsid w:val="007E5AD6"/>
    <w:rsid w:val="007E610C"/>
    <w:rsid w:val="007E74D5"/>
    <w:rsid w:val="007F0F18"/>
    <w:rsid w:val="007F2C2A"/>
    <w:rsid w:val="007F2CF4"/>
    <w:rsid w:val="007F47BA"/>
    <w:rsid w:val="007F5B54"/>
    <w:rsid w:val="007F7229"/>
    <w:rsid w:val="007F7543"/>
    <w:rsid w:val="00802EF0"/>
    <w:rsid w:val="008048F5"/>
    <w:rsid w:val="00805D2B"/>
    <w:rsid w:val="00805F56"/>
    <w:rsid w:val="00807BED"/>
    <w:rsid w:val="00810757"/>
    <w:rsid w:val="00811111"/>
    <w:rsid w:val="00811CDE"/>
    <w:rsid w:val="008131D1"/>
    <w:rsid w:val="00814489"/>
    <w:rsid w:val="00815F96"/>
    <w:rsid w:val="008164CF"/>
    <w:rsid w:val="00816998"/>
    <w:rsid w:val="0082012E"/>
    <w:rsid w:val="008262FD"/>
    <w:rsid w:val="0082637C"/>
    <w:rsid w:val="00830AAD"/>
    <w:rsid w:val="00831057"/>
    <w:rsid w:val="00831B0C"/>
    <w:rsid w:val="0083235D"/>
    <w:rsid w:val="00832F4A"/>
    <w:rsid w:val="00834784"/>
    <w:rsid w:val="00835ACC"/>
    <w:rsid w:val="008375C9"/>
    <w:rsid w:val="00844639"/>
    <w:rsid w:val="00844F75"/>
    <w:rsid w:val="0084582F"/>
    <w:rsid w:val="008472A7"/>
    <w:rsid w:val="00854B53"/>
    <w:rsid w:val="008552D3"/>
    <w:rsid w:val="00856E07"/>
    <w:rsid w:val="00861449"/>
    <w:rsid w:val="008614CC"/>
    <w:rsid w:val="00861DDF"/>
    <w:rsid w:val="0086316D"/>
    <w:rsid w:val="00864465"/>
    <w:rsid w:val="00866AAB"/>
    <w:rsid w:val="008751C0"/>
    <w:rsid w:val="008812E2"/>
    <w:rsid w:val="008819DC"/>
    <w:rsid w:val="00884AE6"/>
    <w:rsid w:val="00887D3F"/>
    <w:rsid w:val="008939DE"/>
    <w:rsid w:val="00895234"/>
    <w:rsid w:val="00897B2A"/>
    <w:rsid w:val="008A13DA"/>
    <w:rsid w:val="008A2DC4"/>
    <w:rsid w:val="008A30F0"/>
    <w:rsid w:val="008A37D1"/>
    <w:rsid w:val="008A67C4"/>
    <w:rsid w:val="008A751E"/>
    <w:rsid w:val="008B032B"/>
    <w:rsid w:val="008B05D2"/>
    <w:rsid w:val="008B08E1"/>
    <w:rsid w:val="008B0F33"/>
    <w:rsid w:val="008B41A0"/>
    <w:rsid w:val="008B6180"/>
    <w:rsid w:val="008C0EE1"/>
    <w:rsid w:val="008C1E05"/>
    <w:rsid w:val="008C31FC"/>
    <w:rsid w:val="008C33AB"/>
    <w:rsid w:val="008C5F5E"/>
    <w:rsid w:val="008D0F2E"/>
    <w:rsid w:val="008D10AE"/>
    <w:rsid w:val="008D2EB9"/>
    <w:rsid w:val="008D4DBA"/>
    <w:rsid w:val="008D7F11"/>
    <w:rsid w:val="008E03DA"/>
    <w:rsid w:val="008E06AE"/>
    <w:rsid w:val="008E3FC4"/>
    <w:rsid w:val="008E66B3"/>
    <w:rsid w:val="008E6D1C"/>
    <w:rsid w:val="008E7A20"/>
    <w:rsid w:val="008E7FFD"/>
    <w:rsid w:val="008F2A74"/>
    <w:rsid w:val="008F2CBC"/>
    <w:rsid w:val="008F3647"/>
    <w:rsid w:val="008F3D70"/>
    <w:rsid w:val="008F4247"/>
    <w:rsid w:val="008F4F3E"/>
    <w:rsid w:val="008F4F46"/>
    <w:rsid w:val="00901516"/>
    <w:rsid w:val="00901FF9"/>
    <w:rsid w:val="009058E7"/>
    <w:rsid w:val="00905FBF"/>
    <w:rsid w:val="009070DF"/>
    <w:rsid w:val="00907C75"/>
    <w:rsid w:val="0091150D"/>
    <w:rsid w:val="009121B0"/>
    <w:rsid w:val="0091232A"/>
    <w:rsid w:val="009125C5"/>
    <w:rsid w:val="00913671"/>
    <w:rsid w:val="00914CB9"/>
    <w:rsid w:val="0091520C"/>
    <w:rsid w:val="00916C44"/>
    <w:rsid w:val="00920CB9"/>
    <w:rsid w:val="00921074"/>
    <w:rsid w:val="009215EF"/>
    <w:rsid w:val="00921E99"/>
    <w:rsid w:val="00921FF8"/>
    <w:rsid w:val="0092409A"/>
    <w:rsid w:val="00925AC9"/>
    <w:rsid w:val="00925FC9"/>
    <w:rsid w:val="00926A2A"/>
    <w:rsid w:val="00927B49"/>
    <w:rsid w:val="00932114"/>
    <w:rsid w:val="00933E41"/>
    <w:rsid w:val="0093593E"/>
    <w:rsid w:val="00935F4C"/>
    <w:rsid w:val="00936EF6"/>
    <w:rsid w:val="00940789"/>
    <w:rsid w:val="0094118E"/>
    <w:rsid w:val="00941751"/>
    <w:rsid w:val="00941B8D"/>
    <w:rsid w:val="00945BC8"/>
    <w:rsid w:val="009464BD"/>
    <w:rsid w:val="00947090"/>
    <w:rsid w:val="00950F84"/>
    <w:rsid w:val="0095590A"/>
    <w:rsid w:val="00956BA5"/>
    <w:rsid w:val="00961D40"/>
    <w:rsid w:val="00963162"/>
    <w:rsid w:val="00963F6C"/>
    <w:rsid w:val="009649E6"/>
    <w:rsid w:val="009663DD"/>
    <w:rsid w:val="00972982"/>
    <w:rsid w:val="009735EA"/>
    <w:rsid w:val="009753A0"/>
    <w:rsid w:val="00977D60"/>
    <w:rsid w:val="00982629"/>
    <w:rsid w:val="009833C0"/>
    <w:rsid w:val="00984A14"/>
    <w:rsid w:val="009853D2"/>
    <w:rsid w:val="00985DFD"/>
    <w:rsid w:val="009906DC"/>
    <w:rsid w:val="00992630"/>
    <w:rsid w:val="0099271C"/>
    <w:rsid w:val="00992C5C"/>
    <w:rsid w:val="00994637"/>
    <w:rsid w:val="00997613"/>
    <w:rsid w:val="009A0E18"/>
    <w:rsid w:val="009A1E74"/>
    <w:rsid w:val="009A4B5F"/>
    <w:rsid w:val="009A4DFA"/>
    <w:rsid w:val="009A5A9D"/>
    <w:rsid w:val="009A5D68"/>
    <w:rsid w:val="009B0ED9"/>
    <w:rsid w:val="009B104E"/>
    <w:rsid w:val="009B15F1"/>
    <w:rsid w:val="009B169E"/>
    <w:rsid w:val="009B3201"/>
    <w:rsid w:val="009B5170"/>
    <w:rsid w:val="009C10AF"/>
    <w:rsid w:val="009C276B"/>
    <w:rsid w:val="009C280B"/>
    <w:rsid w:val="009C3F49"/>
    <w:rsid w:val="009C5591"/>
    <w:rsid w:val="009C64A8"/>
    <w:rsid w:val="009C71D2"/>
    <w:rsid w:val="009C77AB"/>
    <w:rsid w:val="009D1A31"/>
    <w:rsid w:val="009D3B2C"/>
    <w:rsid w:val="009D50CB"/>
    <w:rsid w:val="009D60D1"/>
    <w:rsid w:val="009E0E95"/>
    <w:rsid w:val="009E36BA"/>
    <w:rsid w:val="009E62FD"/>
    <w:rsid w:val="009E735F"/>
    <w:rsid w:val="009E7AB0"/>
    <w:rsid w:val="009E7F4A"/>
    <w:rsid w:val="009F0C37"/>
    <w:rsid w:val="009F184F"/>
    <w:rsid w:val="009F1A3D"/>
    <w:rsid w:val="009F2EE3"/>
    <w:rsid w:val="009F7401"/>
    <w:rsid w:val="009F7803"/>
    <w:rsid w:val="00A000C1"/>
    <w:rsid w:val="00A01E93"/>
    <w:rsid w:val="00A03899"/>
    <w:rsid w:val="00A040E8"/>
    <w:rsid w:val="00A0417D"/>
    <w:rsid w:val="00A06847"/>
    <w:rsid w:val="00A07730"/>
    <w:rsid w:val="00A12CE3"/>
    <w:rsid w:val="00A137AC"/>
    <w:rsid w:val="00A164D0"/>
    <w:rsid w:val="00A169E6"/>
    <w:rsid w:val="00A172CE"/>
    <w:rsid w:val="00A175F4"/>
    <w:rsid w:val="00A2048F"/>
    <w:rsid w:val="00A20DB6"/>
    <w:rsid w:val="00A26CFA"/>
    <w:rsid w:val="00A2707C"/>
    <w:rsid w:val="00A3237B"/>
    <w:rsid w:val="00A3411A"/>
    <w:rsid w:val="00A36011"/>
    <w:rsid w:val="00A36FF5"/>
    <w:rsid w:val="00A37D9C"/>
    <w:rsid w:val="00A42398"/>
    <w:rsid w:val="00A43E5D"/>
    <w:rsid w:val="00A44572"/>
    <w:rsid w:val="00A46498"/>
    <w:rsid w:val="00A471FC"/>
    <w:rsid w:val="00A47319"/>
    <w:rsid w:val="00A52841"/>
    <w:rsid w:val="00A5494F"/>
    <w:rsid w:val="00A557CB"/>
    <w:rsid w:val="00A55843"/>
    <w:rsid w:val="00A5704A"/>
    <w:rsid w:val="00A579A9"/>
    <w:rsid w:val="00A6059D"/>
    <w:rsid w:val="00A60C21"/>
    <w:rsid w:val="00A615A6"/>
    <w:rsid w:val="00A6414A"/>
    <w:rsid w:val="00A64176"/>
    <w:rsid w:val="00A65455"/>
    <w:rsid w:val="00A72D13"/>
    <w:rsid w:val="00A746F2"/>
    <w:rsid w:val="00A756C1"/>
    <w:rsid w:val="00A75BBB"/>
    <w:rsid w:val="00A76680"/>
    <w:rsid w:val="00A777D4"/>
    <w:rsid w:val="00A77927"/>
    <w:rsid w:val="00A8212C"/>
    <w:rsid w:val="00A82FC9"/>
    <w:rsid w:val="00A8454F"/>
    <w:rsid w:val="00A848CC"/>
    <w:rsid w:val="00A85719"/>
    <w:rsid w:val="00A902E6"/>
    <w:rsid w:val="00A90929"/>
    <w:rsid w:val="00A90B96"/>
    <w:rsid w:val="00A910EA"/>
    <w:rsid w:val="00A9132C"/>
    <w:rsid w:val="00A913F8"/>
    <w:rsid w:val="00A917A7"/>
    <w:rsid w:val="00A958B3"/>
    <w:rsid w:val="00A958DA"/>
    <w:rsid w:val="00A970DA"/>
    <w:rsid w:val="00AA1056"/>
    <w:rsid w:val="00AA1167"/>
    <w:rsid w:val="00AA3FB6"/>
    <w:rsid w:val="00AA47EF"/>
    <w:rsid w:val="00AA6839"/>
    <w:rsid w:val="00AA6937"/>
    <w:rsid w:val="00AA738E"/>
    <w:rsid w:val="00AB0127"/>
    <w:rsid w:val="00AB182F"/>
    <w:rsid w:val="00AB3C4B"/>
    <w:rsid w:val="00AB45D6"/>
    <w:rsid w:val="00AB54B4"/>
    <w:rsid w:val="00AB5C00"/>
    <w:rsid w:val="00AB61E9"/>
    <w:rsid w:val="00AC039C"/>
    <w:rsid w:val="00AC0665"/>
    <w:rsid w:val="00AC5177"/>
    <w:rsid w:val="00AC6DB9"/>
    <w:rsid w:val="00AD1350"/>
    <w:rsid w:val="00AD409F"/>
    <w:rsid w:val="00AD48C1"/>
    <w:rsid w:val="00AD5CCF"/>
    <w:rsid w:val="00AD5FA1"/>
    <w:rsid w:val="00AE248C"/>
    <w:rsid w:val="00AE47AD"/>
    <w:rsid w:val="00AE4EB2"/>
    <w:rsid w:val="00AE50CD"/>
    <w:rsid w:val="00AE75EA"/>
    <w:rsid w:val="00AF24F2"/>
    <w:rsid w:val="00AF272D"/>
    <w:rsid w:val="00AF39A0"/>
    <w:rsid w:val="00AF4FA7"/>
    <w:rsid w:val="00AF5EAA"/>
    <w:rsid w:val="00AF6284"/>
    <w:rsid w:val="00AF7526"/>
    <w:rsid w:val="00AF7A9D"/>
    <w:rsid w:val="00B003D5"/>
    <w:rsid w:val="00B021C9"/>
    <w:rsid w:val="00B02DDF"/>
    <w:rsid w:val="00B02F44"/>
    <w:rsid w:val="00B037E9"/>
    <w:rsid w:val="00B07379"/>
    <w:rsid w:val="00B1215C"/>
    <w:rsid w:val="00B12E4A"/>
    <w:rsid w:val="00B14113"/>
    <w:rsid w:val="00B17924"/>
    <w:rsid w:val="00B20285"/>
    <w:rsid w:val="00B20E31"/>
    <w:rsid w:val="00B217B8"/>
    <w:rsid w:val="00B24746"/>
    <w:rsid w:val="00B316C1"/>
    <w:rsid w:val="00B34F53"/>
    <w:rsid w:val="00B37A10"/>
    <w:rsid w:val="00B43179"/>
    <w:rsid w:val="00B441D0"/>
    <w:rsid w:val="00B50E89"/>
    <w:rsid w:val="00B519A7"/>
    <w:rsid w:val="00B53FD1"/>
    <w:rsid w:val="00B556E9"/>
    <w:rsid w:val="00B55E46"/>
    <w:rsid w:val="00B5614D"/>
    <w:rsid w:val="00B57059"/>
    <w:rsid w:val="00B5741A"/>
    <w:rsid w:val="00B60CCE"/>
    <w:rsid w:val="00B61561"/>
    <w:rsid w:val="00B6180E"/>
    <w:rsid w:val="00B62080"/>
    <w:rsid w:val="00B640E2"/>
    <w:rsid w:val="00B710D8"/>
    <w:rsid w:val="00B728B5"/>
    <w:rsid w:val="00B7299E"/>
    <w:rsid w:val="00B72AAB"/>
    <w:rsid w:val="00B7425F"/>
    <w:rsid w:val="00B74FC3"/>
    <w:rsid w:val="00B7670E"/>
    <w:rsid w:val="00B76E92"/>
    <w:rsid w:val="00B77013"/>
    <w:rsid w:val="00B772DD"/>
    <w:rsid w:val="00B7756C"/>
    <w:rsid w:val="00B8054A"/>
    <w:rsid w:val="00B807F2"/>
    <w:rsid w:val="00B80A62"/>
    <w:rsid w:val="00B8102E"/>
    <w:rsid w:val="00B810A0"/>
    <w:rsid w:val="00B81EC0"/>
    <w:rsid w:val="00B81F93"/>
    <w:rsid w:val="00B84B66"/>
    <w:rsid w:val="00B85184"/>
    <w:rsid w:val="00B86200"/>
    <w:rsid w:val="00B90C1A"/>
    <w:rsid w:val="00B913FE"/>
    <w:rsid w:val="00B93377"/>
    <w:rsid w:val="00B937B6"/>
    <w:rsid w:val="00B9460C"/>
    <w:rsid w:val="00B950B7"/>
    <w:rsid w:val="00B965C2"/>
    <w:rsid w:val="00B97035"/>
    <w:rsid w:val="00BA0ACA"/>
    <w:rsid w:val="00BA59D5"/>
    <w:rsid w:val="00BA61DF"/>
    <w:rsid w:val="00BB1365"/>
    <w:rsid w:val="00BB2A34"/>
    <w:rsid w:val="00BB2DF9"/>
    <w:rsid w:val="00BB323B"/>
    <w:rsid w:val="00BB35E0"/>
    <w:rsid w:val="00BB58EC"/>
    <w:rsid w:val="00BB6A64"/>
    <w:rsid w:val="00BB6B33"/>
    <w:rsid w:val="00BB7ECD"/>
    <w:rsid w:val="00BC3B83"/>
    <w:rsid w:val="00BC5285"/>
    <w:rsid w:val="00BC7015"/>
    <w:rsid w:val="00BD32B1"/>
    <w:rsid w:val="00BD4C21"/>
    <w:rsid w:val="00BD7228"/>
    <w:rsid w:val="00BE12CE"/>
    <w:rsid w:val="00BE7C7B"/>
    <w:rsid w:val="00BF002C"/>
    <w:rsid w:val="00BF0FC2"/>
    <w:rsid w:val="00BF43AA"/>
    <w:rsid w:val="00BF45C5"/>
    <w:rsid w:val="00BF47B3"/>
    <w:rsid w:val="00BF6D25"/>
    <w:rsid w:val="00BF7D91"/>
    <w:rsid w:val="00C000A3"/>
    <w:rsid w:val="00C0502A"/>
    <w:rsid w:val="00C05D80"/>
    <w:rsid w:val="00C07998"/>
    <w:rsid w:val="00C164E1"/>
    <w:rsid w:val="00C17AE0"/>
    <w:rsid w:val="00C20B0C"/>
    <w:rsid w:val="00C22F40"/>
    <w:rsid w:val="00C251DE"/>
    <w:rsid w:val="00C25459"/>
    <w:rsid w:val="00C267A5"/>
    <w:rsid w:val="00C27712"/>
    <w:rsid w:val="00C304CB"/>
    <w:rsid w:val="00C30E63"/>
    <w:rsid w:val="00C33225"/>
    <w:rsid w:val="00C33E3F"/>
    <w:rsid w:val="00C3594E"/>
    <w:rsid w:val="00C369F7"/>
    <w:rsid w:val="00C37857"/>
    <w:rsid w:val="00C4130E"/>
    <w:rsid w:val="00C42F90"/>
    <w:rsid w:val="00C4312B"/>
    <w:rsid w:val="00C43A5D"/>
    <w:rsid w:val="00C44F74"/>
    <w:rsid w:val="00C452DB"/>
    <w:rsid w:val="00C45C61"/>
    <w:rsid w:val="00C52035"/>
    <w:rsid w:val="00C53A0B"/>
    <w:rsid w:val="00C53AF3"/>
    <w:rsid w:val="00C55F21"/>
    <w:rsid w:val="00C57865"/>
    <w:rsid w:val="00C623D2"/>
    <w:rsid w:val="00C63C54"/>
    <w:rsid w:val="00C65ADA"/>
    <w:rsid w:val="00C6665A"/>
    <w:rsid w:val="00C673AB"/>
    <w:rsid w:val="00C70DC1"/>
    <w:rsid w:val="00C71D11"/>
    <w:rsid w:val="00C725D3"/>
    <w:rsid w:val="00C74B97"/>
    <w:rsid w:val="00C7794B"/>
    <w:rsid w:val="00C8053C"/>
    <w:rsid w:val="00C80B0C"/>
    <w:rsid w:val="00C80E72"/>
    <w:rsid w:val="00C81EAF"/>
    <w:rsid w:val="00C845E0"/>
    <w:rsid w:val="00C8591A"/>
    <w:rsid w:val="00C85BBB"/>
    <w:rsid w:val="00C85BE2"/>
    <w:rsid w:val="00C8748C"/>
    <w:rsid w:val="00C875A3"/>
    <w:rsid w:val="00C90632"/>
    <w:rsid w:val="00C90AAF"/>
    <w:rsid w:val="00C90FB9"/>
    <w:rsid w:val="00C9102F"/>
    <w:rsid w:val="00C920B5"/>
    <w:rsid w:val="00C921BC"/>
    <w:rsid w:val="00C93D0D"/>
    <w:rsid w:val="00C94105"/>
    <w:rsid w:val="00C96775"/>
    <w:rsid w:val="00C97752"/>
    <w:rsid w:val="00CA0A6D"/>
    <w:rsid w:val="00CA1343"/>
    <w:rsid w:val="00CA2A23"/>
    <w:rsid w:val="00CA75C6"/>
    <w:rsid w:val="00CB1399"/>
    <w:rsid w:val="00CB1AC9"/>
    <w:rsid w:val="00CB1BF5"/>
    <w:rsid w:val="00CB2189"/>
    <w:rsid w:val="00CB2A28"/>
    <w:rsid w:val="00CB2AB0"/>
    <w:rsid w:val="00CB327F"/>
    <w:rsid w:val="00CB377A"/>
    <w:rsid w:val="00CB65D3"/>
    <w:rsid w:val="00CB77E1"/>
    <w:rsid w:val="00CB7EBB"/>
    <w:rsid w:val="00CC04F4"/>
    <w:rsid w:val="00CC0B81"/>
    <w:rsid w:val="00CC11F5"/>
    <w:rsid w:val="00CC1712"/>
    <w:rsid w:val="00CC4A4A"/>
    <w:rsid w:val="00CC4BD7"/>
    <w:rsid w:val="00CC5501"/>
    <w:rsid w:val="00CC744F"/>
    <w:rsid w:val="00CD1A7D"/>
    <w:rsid w:val="00CD2479"/>
    <w:rsid w:val="00CD2914"/>
    <w:rsid w:val="00CD29F4"/>
    <w:rsid w:val="00CD2B7A"/>
    <w:rsid w:val="00CD2C6A"/>
    <w:rsid w:val="00CD3B81"/>
    <w:rsid w:val="00CD56AE"/>
    <w:rsid w:val="00CD601A"/>
    <w:rsid w:val="00CD69CA"/>
    <w:rsid w:val="00CE0DFF"/>
    <w:rsid w:val="00CE0F53"/>
    <w:rsid w:val="00CE2192"/>
    <w:rsid w:val="00CE2E26"/>
    <w:rsid w:val="00CE5323"/>
    <w:rsid w:val="00CE5EED"/>
    <w:rsid w:val="00CE65C2"/>
    <w:rsid w:val="00CE6BF5"/>
    <w:rsid w:val="00CE73E3"/>
    <w:rsid w:val="00CF0CBB"/>
    <w:rsid w:val="00CF1BF3"/>
    <w:rsid w:val="00CF429D"/>
    <w:rsid w:val="00CF46D5"/>
    <w:rsid w:val="00CF478B"/>
    <w:rsid w:val="00CF5D86"/>
    <w:rsid w:val="00D04153"/>
    <w:rsid w:val="00D044C4"/>
    <w:rsid w:val="00D04C50"/>
    <w:rsid w:val="00D06D30"/>
    <w:rsid w:val="00D10B1B"/>
    <w:rsid w:val="00D12126"/>
    <w:rsid w:val="00D122B6"/>
    <w:rsid w:val="00D12E68"/>
    <w:rsid w:val="00D137AA"/>
    <w:rsid w:val="00D143A9"/>
    <w:rsid w:val="00D170DB"/>
    <w:rsid w:val="00D171A5"/>
    <w:rsid w:val="00D174AA"/>
    <w:rsid w:val="00D202C5"/>
    <w:rsid w:val="00D20A5A"/>
    <w:rsid w:val="00D230E6"/>
    <w:rsid w:val="00D238C7"/>
    <w:rsid w:val="00D24007"/>
    <w:rsid w:val="00D25202"/>
    <w:rsid w:val="00D30157"/>
    <w:rsid w:val="00D31063"/>
    <w:rsid w:val="00D335D1"/>
    <w:rsid w:val="00D3383A"/>
    <w:rsid w:val="00D35D80"/>
    <w:rsid w:val="00D36DF5"/>
    <w:rsid w:val="00D4214A"/>
    <w:rsid w:val="00D42805"/>
    <w:rsid w:val="00D43025"/>
    <w:rsid w:val="00D446CC"/>
    <w:rsid w:val="00D45229"/>
    <w:rsid w:val="00D45536"/>
    <w:rsid w:val="00D460B5"/>
    <w:rsid w:val="00D47B00"/>
    <w:rsid w:val="00D50C3A"/>
    <w:rsid w:val="00D5107D"/>
    <w:rsid w:val="00D5255C"/>
    <w:rsid w:val="00D556F5"/>
    <w:rsid w:val="00D55B9B"/>
    <w:rsid w:val="00D55BBF"/>
    <w:rsid w:val="00D6337C"/>
    <w:rsid w:val="00D634E5"/>
    <w:rsid w:val="00D66E88"/>
    <w:rsid w:val="00D746F9"/>
    <w:rsid w:val="00D74D29"/>
    <w:rsid w:val="00D77AAE"/>
    <w:rsid w:val="00D805EE"/>
    <w:rsid w:val="00D819AB"/>
    <w:rsid w:val="00D82A53"/>
    <w:rsid w:val="00D82C33"/>
    <w:rsid w:val="00D82D73"/>
    <w:rsid w:val="00D8583D"/>
    <w:rsid w:val="00D86461"/>
    <w:rsid w:val="00D866F8"/>
    <w:rsid w:val="00D86B89"/>
    <w:rsid w:val="00D86BD9"/>
    <w:rsid w:val="00D90DAA"/>
    <w:rsid w:val="00D90EF4"/>
    <w:rsid w:val="00D91185"/>
    <w:rsid w:val="00D91668"/>
    <w:rsid w:val="00D917CE"/>
    <w:rsid w:val="00D91E18"/>
    <w:rsid w:val="00D92308"/>
    <w:rsid w:val="00D926FB"/>
    <w:rsid w:val="00D94B66"/>
    <w:rsid w:val="00D9551D"/>
    <w:rsid w:val="00D97A42"/>
    <w:rsid w:val="00DA26E0"/>
    <w:rsid w:val="00DA3D47"/>
    <w:rsid w:val="00DA4EAB"/>
    <w:rsid w:val="00DA5249"/>
    <w:rsid w:val="00DA611E"/>
    <w:rsid w:val="00DA79DF"/>
    <w:rsid w:val="00DB14C1"/>
    <w:rsid w:val="00DB23FD"/>
    <w:rsid w:val="00DB38B0"/>
    <w:rsid w:val="00DB3B2F"/>
    <w:rsid w:val="00DC0781"/>
    <w:rsid w:val="00DC3BDF"/>
    <w:rsid w:val="00DC5B6B"/>
    <w:rsid w:val="00DC6853"/>
    <w:rsid w:val="00DC79DC"/>
    <w:rsid w:val="00DD0B80"/>
    <w:rsid w:val="00DD1A84"/>
    <w:rsid w:val="00DD4ACA"/>
    <w:rsid w:val="00DD5069"/>
    <w:rsid w:val="00DE05D2"/>
    <w:rsid w:val="00DE4558"/>
    <w:rsid w:val="00DE59F7"/>
    <w:rsid w:val="00DE72B1"/>
    <w:rsid w:val="00DE7603"/>
    <w:rsid w:val="00DF2321"/>
    <w:rsid w:val="00DF24F6"/>
    <w:rsid w:val="00DF329E"/>
    <w:rsid w:val="00DF38BB"/>
    <w:rsid w:val="00DF450E"/>
    <w:rsid w:val="00DF7101"/>
    <w:rsid w:val="00E002B6"/>
    <w:rsid w:val="00E032D7"/>
    <w:rsid w:val="00E045D8"/>
    <w:rsid w:val="00E04AF8"/>
    <w:rsid w:val="00E07607"/>
    <w:rsid w:val="00E07642"/>
    <w:rsid w:val="00E07D7C"/>
    <w:rsid w:val="00E119C6"/>
    <w:rsid w:val="00E127E2"/>
    <w:rsid w:val="00E15253"/>
    <w:rsid w:val="00E164A2"/>
    <w:rsid w:val="00E16796"/>
    <w:rsid w:val="00E16F26"/>
    <w:rsid w:val="00E24675"/>
    <w:rsid w:val="00E25000"/>
    <w:rsid w:val="00E25D78"/>
    <w:rsid w:val="00E27592"/>
    <w:rsid w:val="00E331BC"/>
    <w:rsid w:val="00E3322A"/>
    <w:rsid w:val="00E34935"/>
    <w:rsid w:val="00E34A43"/>
    <w:rsid w:val="00E361C8"/>
    <w:rsid w:val="00E36966"/>
    <w:rsid w:val="00E36ABB"/>
    <w:rsid w:val="00E41796"/>
    <w:rsid w:val="00E41ED2"/>
    <w:rsid w:val="00E4760C"/>
    <w:rsid w:val="00E47779"/>
    <w:rsid w:val="00E542A8"/>
    <w:rsid w:val="00E54499"/>
    <w:rsid w:val="00E5578E"/>
    <w:rsid w:val="00E57888"/>
    <w:rsid w:val="00E57ABF"/>
    <w:rsid w:val="00E6123D"/>
    <w:rsid w:val="00E626BD"/>
    <w:rsid w:val="00E6413E"/>
    <w:rsid w:val="00E64AE6"/>
    <w:rsid w:val="00E6659B"/>
    <w:rsid w:val="00E67CC6"/>
    <w:rsid w:val="00E67D62"/>
    <w:rsid w:val="00E70AE9"/>
    <w:rsid w:val="00E71086"/>
    <w:rsid w:val="00E711D0"/>
    <w:rsid w:val="00E71D0B"/>
    <w:rsid w:val="00E72043"/>
    <w:rsid w:val="00E73281"/>
    <w:rsid w:val="00E74368"/>
    <w:rsid w:val="00E75B60"/>
    <w:rsid w:val="00E82435"/>
    <w:rsid w:val="00E839F9"/>
    <w:rsid w:val="00E84599"/>
    <w:rsid w:val="00E86066"/>
    <w:rsid w:val="00E90CD8"/>
    <w:rsid w:val="00E9103A"/>
    <w:rsid w:val="00E91B1B"/>
    <w:rsid w:val="00E91EDE"/>
    <w:rsid w:val="00E940BF"/>
    <w:rsid w:val="00E94321"/>
    <w:rsid w:val="00E95B0F"/>
    <w:rsid w:val="00E95F30"/>
    <w:rsid w:val="00E9692B"/>
    <w:rsid w:val="00E979DB"/>
    <w:rsid w:val="00E97CCE"/>
    <w:rsid w:val="00EA289F"/>
    <w:rsid w:val="00EA2D0B"/>
    <w:rsid w:val="00EA3133"/>
    <w:rsid w:val="00EA3E5E"/>
    <w:rsid w:val="00EA423D"/>
    <w:rsid w:val="00EA4610"/>
    <w:rsid w:val="00EA5D91"/>
    <w:rsid w:val="00EA726A"/>
    <w:rsid w:val="00EB3C96"/>
    <w:rsid w:val="00EB76D1"/>
    <w:rsid w:val="00EB786A"/>
    <w:rsid w:val="00EC1965"/>
    <w:rsid w:val="00EC29AA"/>
    <w:rsid w:val="00EC2A13"/>
    <w:rsid w:val="00EC420B"/>
    <w:rsid w:val="00EC60EA"/>
    <w:rsid w:val="00EC67DE"/>
    <w:rsid w:val="00EC699C"/>
    <w:rsid w:val="00EC6DE9"/>
    <w:rsid w:val="00EC6FE7"/>
    <w:rsid w:val="00ED0CDE"/>
    <w:rsid w:val="00ED1EC5"/>
    <w:rsid w:val="00ED23FE"/>
    <w:rsid w:val="00ED2F7C"/>
    <w:rsid w:val="00ED2F81"/>
    <w:rsid w:val="00ED3A8F"/>
    <w:rsid w:val="00ED4BCD"/>
    <w:rsid w:val="00EE3D23"/>
    <w:rsid w:val="00EE4D92"/>
    <w:rsid w:val="00EE5631"/>
    <w:rsid w:val="00EE5716"/>
    <w:rsid w:val="00EE6821"/>
    <w:rsid w:val="00EE6BA1"/>
    <w:rsid w:val="00EF0E5D"/>
    <w:rsid w:val="00EF105C"/>
    <w:rsid w:val="00EF13B3"/>
    <w:rsid w:val="00EF3AFC"/>
    <w:rsid w:val="00EF49FE"/>
    <w:rsid w:val="00EF6BB7"/>
    <w:rsid w:val="00EF7196"/>
    <w:rsid w:val="00F024B7"/>
    <w:rsid w:val="00F054CC"/>
    <w:rsid w:val="00F101AF"/>
    <w:rsid w:val="00F1394E"/>
    <w:rsid w:val="00F13FBC"/>
    <w:rsid w:val="00F17ECE"/>
    <w:rsid w:val="00F21B83"/>
    <w:rsid w:val="00F22411"/>
    <w:rsid w:val="00F22457"/>
    <w:rsid w:val="00F230B2"/>
    <w:rsid w:val="00F23E15"/>
    <w:rsid w:val="00F2402B"/>
    <w:rsid w:val="00F24A41"/>
    <w:rsid w:val="00F25EA2"/>
    <w:rsid w:val="00F267BF"/>
    <w:rsid w:val="00F27240"/>
    <w:rsid w:val="00F3165F"/>
    <w:rsid w:val="00F328F2"/>
    <w:rsid w:val="00F35945"/>
    <w:rsid w:val="00F36FA5"/>
    <w:rsid w:val="00F370B6"/>
    <w:rsid w:val="00F40354"/>
    <w:rsid w:val="00F40862"/>
    <w:rsid w:val="00F42AA2"/>
    <w:rsid w:val="00F42B43"/>
    <w:rsid w:val="00F435BC"/>
    <w:rsid w:val="00F4442B"/>
    <w:rsid w:val="00F44AB8"/>
    <w:rsid w:val="00F45054"/>
    <w:rsid w:val="00F475F1"/>
    <w:rsid w:val="00F5152D"/>
    <w:rsid w:val="00F52988"/>
    <w:rsid w:val="00F53B5A"/>
    <w:rsid w:val="00F55401"/>
    <w:rsid w:val="00F55FAB"/>
    <w:rsid w:val="00F566E6"/>
    <w:rsid w:val="00F60E28"/>
    <w:rsid w:val="00F6167D"/>
    <w:rsid w:val="00F61F44"/>
    <w:rsid w:val="00F63BD8"/>
    <w:rsid w:val="00F64183"/>
    <w:rsid w:val="00F677CF"/>
    <w:rsid w:val="00F70C03"/>
    <w:rsid w:val="00F7184F"/>
    <w:rsid w:val="00F71F30"/>
    <w:rsid w:val="00F734E3"/>
    <w:rsid w:val="00F73DA1"/>
    <w:rsid w:val="00F76345"/>
    <w:rsid w:val="00F76FFB"/>
    <w:rsid w:val="00F802D2"/>
    <w:rsid w:val="00F8075C"/>
    <w:rsid w:val="00F8075F"/>
    <w:rsid w:val="00F82A37"/>
    <w:rsid w:val="00F85CFF"/>
    <w:rsid w:val="00F90087"/>
    <w:rsid w:val="00F901AB"/>
    <w:rsid w:val="00F90C0C"/>
    <w:rsid w:val="00F92CCC"/>
    <w:rsid w:val="00F95B01"/>
    <w:rsid w:val="00F95DDD"/>
    <w:rsid w:val="00FA14C2"/>
    <w:rsid w:val="00FA1939"/>
    <w:rsid w:val="00FA4BDB"/>
    <w:rsid w:val="00FA6A64"/>
    <w:rsid w:val="00FB1C85"/>
    <w:rsid w:val="00FB628F"/>
    <w:rsid w:val="00FB79C6"/>
    <w:rsid w:val="00FB7FBC"/>
    <w:rsid w:val="00FC0973"/>
    <w:rsid w:val="00FC162A"/>
    <w:rsid w:val="00FC26E2"/>
    <w:rsid w:val="00FC3FB3"/>
    <w:rsid w:val="00FC4058"/>
    <w:rsid w:val="00FC5734"/>
    <w:rsid w:val="00FC64A7"/>
    <w:rsid w:val="00FD00B2"/>
    <w:rsid w:val="00FD200F"/>
    <w:rsid w:val="00FD5B90"/>
    <w:rsid w:val="00FD65D6"/>
    <w:rsid w:val="00FD66F9"/>
    <w:rsid w:val="00FD7CA5"/>
    <w:rsid w:val="00FE0305"/>
    <w:rsid w:val="00FE3DE5"/>
    <w:rsid w:val="00FF0406"/>
    <w:rsid w:val="00FF06CD"/>
    <w:rsid w:val="00FF0CCA"/>
    <w:rsid w:val="00FF2569"/>
    <w:rsid w:val="00FF3801"/>
    <w:rsid w:val="00FF5061"/>
    <w:rsid w:val="00FF7325"/>
    <w:rsid w:val="00FF77AD"/>
    <w:rsid w:val="0367B6DD"/>
    <w:rsid w:val="05313539"/>
    <w:rsid w:val="0916D403"/>
    <w:rsid w:val="0B2BCF96"/>
    <w:rsid w:val="1301ACA1"/>
    <w:rsid w:val="130A6BA0"/>
    <w:rsid w:val="13BFF53F"/>
    <w:rsid w:val="1590F6EB"/>
    <w:rsid w:val="19EEE21E"/>
    <w:rsid w:val="1DEF4F45"/>
    <w:rsid w:val="1E62225C"/>
    <w:rsid w:val="21F4ED12"/>
    <w:rsid w:val="26E581A6"/>
    <w:rsid w:val="270AC156"/>
    <w:rsid w:val="2D119D27"/>
    <w:rsid w:val="31FFDC47"/>
    <w:rsid w:val="351E272B"/>
    <w:rsid w:val="3659F0F6"/>
    <w:rsid w:val="3ECDDC02"/>
    <w:rsid w:val="43031B38"/>
    <w:rsid w:val="43EA8257"/>
    <w:rsid w:val="4597CD1D"/>
    <w:rsid w:val="4B6FA3FF"/>
    <w:rsid w:val="63981303"/>
    <w:rsid w:val="659E7AC3"/>
    <w:rsid w:val="69E211BA"/>
    <w:rsid w:val="6CB289AA"/>
    <w:rsid w:val="6CE16D75"/>
    <w:rsid w:val="79B9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8C54D"/>
  <w15:chartTrackingRefBased/>
  <w15:docId w15:val="{B355A1D0-44F9-4106-A3AD-20BC8BB6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37B"/>
    <w:rPr>
      <w:rFonts w:eastAsiaTheme="minorEastAsia"/>
    </w:rPr>
  </w:style>
  <w:style w:type="paragraph" w:styleId="Heading1">
    <w:name w:val="heading 1"/>
    <w:aliases w:val="Arial 14 Fett,Arial 14 Fett1,Arial 14 Fett2,h1,(Alt+1),(Alt+1)1,(Alt+1)2,(Alt+1)3,(Alt+1)4,(Alt+1)5,(Alt+1)6,(Alt+1)7,(Alt+1)8,(Alt+1)9,(Alt+1)10,(Alt+1)11,(Alt+1)21,(Alt+1)31,(Alt+1)41,(Alt+1)51,(Alt+1)61,(Alt+1)71,(Alt+1)12,(Alt+1)22,H1,Head"/>
    <w:basedOn w:val="Normal"/>
    <w:next w:val="Normal"/>
    <w:link w:val="Heading1Char"/>
    <w:qFormat/>
    <w:rsid w:val="00791475"/>
    <w:pPr>
      <w:keepNext/>
      <w:keepLines/>
      <w:numPr>
        <w:numId w:val="6"/>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350"/>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1350"/>
    <w:pPr>
      <w:keepNext/>
      <w:keepLines/>
      <w:numPr>
        <w:ilvl w:val="2"/>
        <w:numId w:val="6"/>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1350"/>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D1350"/>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D1350"/>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D1350"/>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D135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35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4 Fett Char,Arial 14 Fett1 Char,Arial 14 Fett2 Char,h1 Char,(Alt+1) Char,(Alt+1)1 Char,(Alt+1)2 Char,(Alt+1)3 Char,(Alt+1)4 Char,(Alt+1)5 Char,(Alt+1)6 Char,(Alt+1)7 Char,(Alt+1)8 Char,(Alt+1)9 Char,(Alt+1)10 Char,(Alt+1)11 Char"/>
    <w:basedOn w:val="DefaultParagraphFont"/>
    <w:link w:val="Heading1"/>
    <w:rsid w:val="00791475"/>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79147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OC style,lp1,Ref,List Paragraph11,List Paragraph2,List Paragraph Char Char,List Paragraph1,Number_1,SGLText List Paragraph,new,Colorful List - Accent 11,Normal Sentence,Bullets 2,Equipment,Numbered Indented Text,Figure_name,numbered,b1"/>
    <w:basedOn w:val="Normal"/>
    <w:link w:val="ListParagraphChar"/>
    <w:uiPriority w:val="34"/>
    <w:qFormat/>
    <w:rsid w:val="00791475"/>
    <w:pPr>
      <w:ind w:left="720"/>
      <w:contextualSpacing/>
    </w:pPr>
  </w:style>
  <w:style w:type="paragraph" w:styleId="NormalWeb">
    <w:name w:val="Normal (Web)"/>
    <w:basedOn w:val="Normal"/>
    <w:rsid w:val="0079147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qFormat/>
    <w:rsid w:val="00791475"/>
    <w:pPr>
      <w:spacing w:after="0" w:line="240" w:lineRule="auto"/>
    </w:pPr>
    <w:rPr>
      <w:rFonts w:eastAsiaTheme="minorEastAsia"/>
    </w:rPr>
  </w:style>
  <w:style w:type="paragraph" w:styleId="BodyText">
    <w:name w:val="Body Text"/>
    <w:basedOn w:val="Normal"/>
    <w:link w:val="BodyTextChar"/>
    <w:uiPriority w:val="1"/>
    <w:rsid w:val="00791475"/>
    <w:pPr>
      <w:widowControl w:val="0"/>
      <w:spacing w:after="0" w:line="240" w:lineRule="auto"/>
      <w:ind w:left="820"/>
    </w:pPr>
    <w:rPr>
      <w:rFonts w:ascii="Times New Roman" w:eastAsia="Times New Roman" w:hAnsi="Times New Roman"/>
    </w:rPr>
  </w:style>
  <w:style w:type="character" w:customStyle="1" w:styleId="BodyTextChar">
    <w:name w:val="Body Text Char"/>
    <w:basedOn w:val="DefaultParagraphFont"/>
    <w:link w:val="BodyText"/>
    <w:uiPriority w:val="1"/>
    <w:rsid w:val="00791475"/>
    <w:rPr>
      <w:rFonts w:ascii="Times New Roman" w:eastAsia="Times New Roman" w:hAnsi="Times New Roman"/>
    </w:rPr>
  </w:style>
  <w:style w:type="paragraph" w:customStyle="1" w:styleId="TableParagraph">
    <w:name w:val="Table Paragraph"/>
    <w:basedOn w:val="Normal"/>
    <w:uiPriority w:val="1"/>
    <w:qFormat/>
    <w:rsid w:val="00791475"/>
    <w:pPr>
      <w:widowControl w:val="0"/>
      <w:spacing w:after="0" w:line="240" w:lineRule="auto"/>
    </w:pPr>
  </w:style>
  <w:style w:type="paragraph" w:customStyle="1" w:styleId="BRDNormal">
    <w:name w:val="BRD Normal"/>
    <w:basedOn w:val="Normal"/>
    <w:qFormat/>
    <w:rsid w:val="00791475"/>
    <w:pPr>
      <w:spacing w:before="140" w:after="140" w:line="240" w:lineRule="auto"/>
    </w:pPr>
    <w:rPr>
      <w:rFonts w:ascii="Calibri" w:hAnsi="Calibri" w:cstheme="minorHAnsi"/>
      <w:sz w:val="20"/>
    </w:rPr>
  </w:style>
  <w:style w:type="table" w:customStyle="1" w:styleId="NTable1">
    <w:name w:val="NTable1"/>
    <w:basedOn w:val="TableNormal"/>
    <w:uiPriority w:val="99"/>
    <w:rsid w:val="00791475"/>
    <w:pPr>
      <w:spacing w:after="0" w:line="240" w:lineRule="auto"/>
    </w:pPr>
    <w:rPr>
      <w:rFonts w:ascii="Arial" w:eastAsia="Calibri" w:hAnsi="Arial" w:cs="Times New Roman"/>
      <w:sz w:val="20"/>
      <w:szCs w:val="20"/>
    </w:rPr>
    <w:tblPr>
      <w:tblBorders>
        <w:top w:val="single" w:sz="8" w:space="0" w:color="8A8A8A"/>
        <w:left w:val="single" w:sz="8" w:space="0" w:color="8A8A8A"/>
        <w:bottom w:val="single" w:sz="8" w:space="0" w:color="8A8A8A"/>
        <w:right w:val="single" w:sz="8" w:space="0" w:color="8A8A8A"/>
        <w:insideH w:val="single" w:sz="8" w:space="0" w:color="8A8A8A"/>
        <w:insideV w:val="single" w:sz="8" w:space="0" w:color="8A8A8A"/>
      </w:tblBorders>
    </w:tblPr>
    <w:tblStylePr w:type="firstRow">
      <w:rPr>
        <w:rFonts w:ascii="Arial" w:hAnsi="Arial"/>
        <w:b w:val="0"/>
        <w:color w:val="FFFFFF"/>
      </w:rPr>
      <w:tblPr/>
      <w:tcPr>
        <w:tcBorders>
          <w:insideV w:val="single" w:sz="8" w:space="0" w:color="FFFFFF" w:themeColor="background1"/>
        </w:tcBorders>
        <w:shd w:val="clear" w:color="auto" w:fill="6785C1"/>
      </w:tcPr>
    </w:tblStylePr>
  </w:style>
  <w:style w:type="paragraph" w:customStyle="1" w:styleId="NTableHead">
    <w:name w:val="NTable_Head"/>
    <w:aliases w:val="th"/>
    <w:basedOn w:val="Normal"/>
    <w:link w:val="TableHeadCharChar"/>
    <w:qFormat/>
    <w:rsid w:val="00791475"/>
    <w:pPr>
      <w:keepNext/>
      <w:keepLines/>
      <w:spacing w:before="60" w:after="60" w:line="240" w:lineRule="auto"/>
    </w:pPr>
    <w:rPr>
      <w:rFonts w:ascii="Arial" w:eastAsia="Times New Roman" w:hAnsi="Arial" w:cs="Times New Roman"/>
      <w:b/>
      <w:color w:val="FFFFFF"/>
      <w:sz w:val="20"/>
      <w:szCs w:val="24"/>
    </w:rPr>
  </w:style>
  <w:style w:type="character" w:customStyle="1" w:styleId="TableHeadCharChar">
    <w:name w:val="Table_Head Char Char"/>
    <w:link w:val="NTableHead"/>
    <w:rsid w:val="00791475"/>
    <w:rPr>
      <w:rFonts w:ascii="Arial" w:eastAsia="Times New Roman" w:hAnsi="Arial" w:cs="Times New Roman"/>
      <w:b/>
      <w:color w:val="FFFFFF"/>
      <w:sz w:val="20"/>
      <w:szCs w:val="24"/>
    </w:rPr>
  </w:style>
  <w:style w:type="character" w:customStyle="1" w:styleId="ListParagraphChar">
    <w:name w:val="List Paragraph Char"/>
    <w:aliases w:val="TOC style Char,lp1 Char,Ref Char,List Paragraph11 Char,List Paragraph2 Char,List Paragraph Char Char Char,List Paragraph1 Char,Number_1 Char,SGLText List Paragraph Char,new Char,Colorful List - Accent 11 Char,Normal Sentence Char"/>
    <w:link w:val="ListParagraph"/>
    <w:uiPriority w:val="34"/>
    <w:qFormat/>
    <w:rsid w:val="00791475"/>
    <w:rPr>
      <w:rFonts w:eastAsiaTheme="minorEastAsia"/>
    </w:rPr>
  </w:style>
  <w:style w:type="character" w:customStyle="1" w:styleId="NoSpacingChar">
    <w:name w:val="No Spacing Char"/>
    <w:basedOn w:val="DefaultParagraphFont"/>
    <w:link w:val="NoSpacing"/>
    <w:uiPriority w:val="1"/>
    <w:rsid w:val="00791475"/>
    <w:rPr>
      <w:rFonts w:eastAsiaTheme="minorEastAsia"/>
    </w:rPr>
  </w:style>
  <w:style w:type="table" w:styleId="GridTable4-Accent1">
    <w:name w:val="Grid Table 4 Accent 1"/>
    <w:basedOn w:val="TableNormal"/>
    <w:uiPriority w:val="49"/>
    <w:rsid w:val="00791475"/>
    <w:pPr>
      <w:widowControl w:val="0"/>
      <w:autoSpaceDE w:val="0"/>
      <w:autoSpaceDN w:val="0"/>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D13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13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D13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D13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D13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D13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D13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35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F329E"/>
    <w:pPr>
      <w:numPr>
        <w:numId w:val="0"/>
      </w:numPr>
      <w:outlineLvl w:val="9"/>
    </w:pPr>
  </w:style>
  <w:style w:type="paragraph" w:styleId="TOC1">
    <w:name w:val="toc 1"/>
    <w:basedOn w:val="Normal"/>
    <w:next w:val="Normal"/>
    <w:autoRedefine/>
    <w:uiPriority w:val="39"/>
    <w:unhideWhenUsed/>
    <w:rsid w:val="00DF329E"/>
    <w:pPr>
      <w:spacing w:after="100"/>
    </w:pPr>
  </w:style>
  <w:style w:type="paragraph" w:styleId="TOC2">
    <w:name w:val="toc 2"/>
    <w:basedOn w:val="Normal"/>
    <w:next w:val="Normal"/>
    <w:autoRedefine/>
    <w:uiPriority w:val="39"/>
    <w:unhideWhenUsed/>
    <w:rsid w:val="00DF329E"/>
    <w:pPr>
      <w:spacing w:after="100"/>
      <w:ind w:left="220"/>
    </w:pPr>
  </w:style>
  <w:style w:type="character" w:styleId="Hyperlink">
    <w:name w:val="Hyperlink"/>
    <w:basedOn w:val="DefaultParagraphFont"/>
    <w:uiPriority w:val="99"/>
    <w:unhideWhenUsed/>
    <w:qFormat/>
    <w:rsid w:val="00DF329E"/>
    <w:rPr>
      <w:color w:val="0563C1" w:themeColor="hyperlink"/>
      <w:u w:val="single"/>
    </w:rPr>
  </w:style>
  <w:style w:type="paragraph" w:styleId="Header">
    <w:name w:val="header"/>
    <w:basedOn w:val="Normal"/>
    <w:link w:val="HeaderChar"/>
    <w:uiPriority w:val="99"/>
    <w:unhideWhenUsed/>
    <w:rsid w:val="00DF3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29E"/>
    <w:rPr>
      <w:rFonts w:eastAsiaTheme="minorEastAsia"/>
    </w:rPr>
  </w:style>
  <w:style w:type="paragraph" w:styleId="Footer">
    <w:name w:val="footer"/>
    <w:basedOn w:val="Normal"/>
    <w:link w:val="FooterChar"/>
    <w:uiPriority w:val="99"/>
    <w:unhideWhenUsed/>
    <w:rsid w:val="00DF3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29E"/>
    <w:rPr>
      <w:rFonts w:eastAsiaTheme="minorEastAsia"/>
    </w:rPr>
  </w:style>
  <w:style w:type="paragraph" w:styleId="TOC3">
    <w:name w:val="toc 3"/>
    <w:basedOn w:val="Normal"/>
    <w:next w:val="Normal"/>
    <w:autoRedefine/>
    <w:uiPriority w:val="39"/>
    <w:unhideWhenUsed/>
    <w:rsid w:val="001F652F"/>
    <w:pPr>
      <w:spacing w:after="100"/>
      <w:ind w:left="440"/>
    </w:pPr>
  </w:style>
  <w:style w:type="paragraph" w:customStyle="1" w:styleId="TableContents">
    <w:name w:val="Table Contents"/>
    <w:basedOn w:val="Normal"/>
    <w:rsid w:val="00C875A3"/>
    <w:pPr>
      <w:suppressLineNumbers/>
      <w:suppressAutoHyphens/>
      <w:spacing w:after="0" w:line="100" w:lineRule="atLeast"/>
    </w:pPr>
    <w:rPr>
      <w:rFonts w:ascii="Times New Roman" w:eastAsia="Times New Roman" w:hAnsi="Times New Roman" w:cs="Times New Roman"/>
      <w:color w:val="000000"/>
      <w:sz w:val="24"/>
      <w:szCs w:val="24"/>
      <w:lang w:eastAsia="hi-IN" w:bidi="hi-IN"/>
    </w:rPr>
  </w:style>
  <w:style w:type="character" w:styleId="FollowedHyperlink">
    <w:name w:val="FollowedHyperlink"/>
    <w:basedOn w:val="DefaultParagraphFont"/>
    <w:uiPriority w:val="99"/>
    <w:semiHidden/>
    <w:unhideWhenUsed/>
    <w:rsid w:val="00D90DAA"/>
    <w:rPr>
      <w:color w:val="954F72" w:themeColor="followedHyperlink"/>
      <w:u w:val="single"/>
    </w:rPr>
  </w:style>
  <w:style w:type="character" w:styleId="CommentReference">
    <w:name w:val="annotation reference"/>
    <w:basedOn w:val="DefaultParagraphFont"/>
    <w:uiPriority w:val="99"/>
    <w:semiHidden/>
    <w:unhideWhenUsed/>
    <w:rsid w:val="00EF0E5D"/>
    <w:rPr>
      <w:sz w:val="16"/>
      <w:szCs w:val="16"/>
    </w:rPr>
  </w:style>
  <w:style w:type="paragraph" w:styleId="CommentText">
    <w:name w:val="annotation text"/>
    <w:basedOn w:val="Normal"/>
    <w:link w:val="CommentTextChar"/>
    <w:uiPriority w:val="99"/>
    <w:semiHidden/>
    <w:unhideWhenUsed/>
    <w:rsid w:val="00EF0E5D"/>
    <w:pPr>
      <w:spacing w:line="240" w:lineRule="auto"/>
    </w:pPr>
    <w:rPr>
      <w:sz w:val="20"/>
      <w:szCs w:val="20"/>
    </w:rPr>
  </w:style>
  <w:style w:type="character" w:customStyle="1" w:styleId="CommentTextChar">
    <w:name w:val="Comment Text Char"/>
    <w:basedOn w:val="DefaultParagraphFont"/>
    <w:link w:val="CommentText"/>
    <w:uiPriority w:val="99"/>
    <w:semiHidden/>
    <w:rsid w:val="00EF0E5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F0E5D"/>
    <w:rPr>
      <w:b/>
      <w:bCs/>
    </w:rPr>
  </w:style>
  <w:style w:type="character" w:customStyle="1" w:styleId="CommentSubjectChar">
    <w:name w:val="Comment Subject Char"/>
    <w:basedOn w:val="CommentTextChar"/>
    <w:link w:val="CommentSubject"/>
    <w:uiPriority w:val="99"/>
    <w:semiHidden/>
    <w:rsid w:val="00EF0E5D"/>
    <w:rPr>
      <w:rFonts w:eastAsiaTheme="minorEastAsia"/>
      <w:b/>
      <w:bCs/>
      <w:sz w:val="20"/>
      <w:szCs w:val="20"/>
    </w:rPr>
  </w:style>
  <w:style w:type="paragraph" w:styleId="BalloonText">
    <w:name w:val="Balloon Text"/>
    <w:basedOn w:val="Normal"/>
    <w:link w:val="BalloonTextChar"/>
    <w:uiPriority w:val="99"/>
    <w:semiHidden/>
    <w:unhideWhenUsed/>
    <w:rsid w:val="00EF0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E5D"/>
    <w:rPr>
      <w:rFonts w:ascii="Segoe UI" w:eastAsiaTheme="minorEastAsia" w:hAnsi="Segoe UI" w:cs="Segoe UI"/>
      <w:sz w:val="18"/>
      <w:szCs w:val="18"/>
    </w:rPr>
  </w:style>
  <w:style w:type="character" w:customStyle="1" w:styleId="markedcontent">
    <w:name w:val="markedcontent"/>
    <w:basedOn w:val="DefaultParagraphFont"/>
    <w:rsid w:val="006376FD"/>
  </w:style>
  <w:style w:type="character" w:customStyle="1" w:styleId="fontstyle01">
    <w:name w:val="fontstyle01"/>
    <w:basedOn w:val="DefaultParagraphFont"/>
    <w:rsid w:val="001C1B33"/>
    <w:rPr>
      <w:rFonts w:ascii="--unknown-2--" w:hAnsi="--unknown-2--" w:hint="default"/>
      <w:b w:val="0"/>
      <w:bCs w:val="0"/>
      <w:i w:val="0"/>
      <w:iCs w:val="0"/>
      <w:color w:val="000000"/>
      <w:sz w:val="20"/>
      <w:szCs w:val="20"/>
    </w:rPr>
  </w:style>
  <w:style w:type="character" w:customStyle="1" w:styleId="fontstyle21">
    <w:name w:val="fontstyle21"/>
    <w:basedOn w:val="DefaultParagraphFont"/>
    <w:rsid w:val="001C1B33"/>
    <w:rPr>
      <w:rFonts w:ascii="--unknown-3--" w:hAnsi="--unknown-3--" w:hint="default"/>
      <w:b w:val="0"/>
      <w:bCs w:val="0"/>
      <w:i w:val="0"/>
      <w:iCs w:val="0"/>
      <w:color w:val="000000"/>
      <w:sz w:val="20"/>
      <w:szCs w:val="20"/>
    </w:rPr>
  </w:style>
  <w:style w:type="character" w:customStyle="1" w:styleId="fontstyle31">
    <w:name w:val="fontstyle31"/>
    <w:basedOn w:val="DefaultParagraphFont"/>
    <w:rsid w:val="001C1B33"/>
    <w:rPr>
      <w:rFonts w:ascii="--unknown-7--" w:hAnsi="--unknown-7--" w:hint="default"/>
      <w:b w:val="0"/>
      <w:bCs w:val="0"/>
      <w:i w:val="0"/>
      <w:iCs w:val="0"/>
      <w:color w:val="000000"/>
      <w:sz w:val="20"/>
      <w:szCs w:val="20"/>
    </w:rPr>
  </w:style>
  <w:style w:type="paragraph" w:customStyle="1" w:styleId="paragraph">
    <w:name w:val="paragraph"/>
    <w:basedOn w:val="Normal"/>
    <w:rsid w:val="005B53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B53CD"/>
  </w:style>
  <w:style w:type="character" w:customStyle="1" w:styleId="eop">
    <w:name w:val="eop"/>
    <w:basedOn w:val="DefaultParagraphFont"/>
    <w:rsid w:val="005B53CD"/>
  </w:style>
  <w:style w:type="character" w:customStyle="1" w:styleId="pagebreaktextspan">
    <w:name w:val="pagebreaktextspan"/>
    <w:basedOn w:val="DefaultParagraphFont"/>
    <w:rsid w:val="005B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6015">
      <w:bodyDiv w:val="1"/>
      <w:marLeft w:val="0"/>
      <w:marRight w:val="0"/>
      <w:marTop w:val="0"/>
      <w:marBottom w:val="0"/>
      <w:divBdr>
        <w:top w:val="none" w:sz="0" w:space="0" w:color="auto"/>
        <w:left w:val="none" w:sz="0" w:space="0" w:color="auto"/>
        <w:bottom w:val="none" w:sz="0" w:space="0" w:color="auto"/>
        <w:right w:val="none" w:sz="0" w:space="0" w:color="auto"/>
      </w:divBdr>
    </w:div>
    <w:div w:id="186261554">
      <w:bodyDiv w:val="1"/>
      <w:marLeft w:val="0"/>
      <w:marRight w:val="0"/>
      <w:marTop w:val="0"/>
      <w:marBottom w:val="0"/>
      <w:divBdr>
        <w:top w:val="none" w:sz="0" w:space="0" w:color="auto"/>
        <w:left w:val="none" w:sz="0" w:space="0" w:color="auto"/>
        <w:bottom w:val="none" w:sz="0" w:space="0" w:color="auto"/>
        <w:right w:val="none" w:sz="0" w:space="0" w:color="auto"/>
      </w:divBdr>
    </w:div>
    <w:div w:id="191651514">
      <w:bodyDiv w:val="1"/>
      <w:marLeft w:val="0"/>
      <w:marRight w:val="0"/>
      <w:marTop w:val="0"/>
      <w:marBottom w:val="0"/>
      <w:divBdr>
        <w:top w:val="none" w:sz="0" w:space="0" w:color="auto"/>
        <w:left w:val="none" w:sz="0" w:space="0" w:color="auto"/>
        <w:bottom w:val="none" w:sz="0" w:space="0" w:color="auto"/>
        <w:right w:val="none" w:sz="0" w:space="0" w:color="auto"/>
      </w:divBdr>
    </w:div>
    <w:div w:id="192422015">
      <w:bodyDiv w:val="1"/>
      <w:marLeft w:val="0"/>
      <w:marRight w:val="0"/>
      <w:marTop w:val="0"/>
      <w:marBottom w:val="0"/>
      <w:divBdr>
        <w:top w:val="none" w:sz="0" w:space="0" w:color="auto"/>
        <w:left w:val="none" w:sz="0" w:space="0" w:color="auto"/>
        <w:bottom w:val="none" w:sz="0" w:space="0" w:color="auto"/>
        <w:right w:val="none" w:sz="0" w:space="0" w:color="auto"/>
      </w:divBdr>
      <w:divsChild>
        <w:div w:id="1629169492">
          <w:marLeft w:val="547"/>
          <w:marRight w:val="0"/>
          <w:marTop w:val="0"/>
          <w:marBottom w:val="0"/>
          <w:divBdr>
            <w:top w:val="none" w:sz="0" w:space="0" w:color="auto"/>
            <w:left w:val="none" w:sz="0" w:space="0" w:color="auto"/>
            <w:bottom w:val="none" w:sz="0" w:space="0" w:color="auto"/>
            <w:right w:val="none" w:sz="0" w:space="0" w:color="auto"/>
          </w:divBdr>
        </w:div>
        <w:div w:id="2067409385">
          <w:marLeft w:val="547"/>
          <w:marRight w:val="0"/>
          <w:marTop w:val="0"/>
          <w:marBottom w:val="0"/>
          <w:divBdr>
            <w:top w:val="none" w:sz="0" w:space="0" w:color="auto"/>
            <w:left w:val="none" w:sz="0" w:space="0" w:color="auto"/>
            <w:bottom w:val="none" w:sz="0" w:space="0" w:color="auto"/>
            <w:right w:val="none" w:sz="0" w:space="0" w:color="auto"/>
          </w:divBdr>
        </w:div>
        <w:div w:id="1513834492">
          <w:marLeft w:val="547"/>
          <w:marRight w:val="0"/>
          <w:marTop w:val="0"/>
          <w:marBottom w:val="0"/>
          <w:divBdr>
            <w:top w:val="none" w:sz="0" w:space="0" w:color="auto"/>
            <w:left w:val="none" w:sz="0" w:space="0" w:color="auto"/>
            <w:bottom w:val="none" w:sz="0" w:space="0" w:color="auto"/>
            <w:right w:val="none" w:sz="0" w:space="0" w:color="auto"/>
          </w:divBdr>
        </w:div>
        <w:div w:id="515508428">
          <w:marLeft w:val="547"/>
          <w:marRight w:val="0"/>
          <w:marTop w:val="0"/>
          <w:marBottom w:val="0"/>
          <w:divBdr>
            <w:top w:val="none" w:sz="0" w:space="0" w:color="auto"/>
            <w:left w:val="none" w:sz="0" w:space="0" w:color="auto"/>
            <w:bottom w:val="none" w:sz="0" w:space="0" w:color="auto"/>
            <w:right w:val="none" w:sz="0" w:space="0" w:color="auto"/>
          </w:divBdr>
        </w:div>
        <w:div w:id="715550782">
          <w:marLeft w:val="547"/>
          <w:marRight w:val="0"/>
          <w:marTop w:val="0"/>
          <w:marBottom w:val="0"/>
          <w:divBdr>
            <w:top w:val="none" w:sz="0" w:space="0" w:color="auto"/>
            <w:left w:val="none" w:sz="0" w:space="0" w:color="auto"/>
            <w:bottom w:val="none" w:sz="0" w:space="0" w:color="auto"/>
            <w:right w:val="none" w:sz="0" w:space="0" w:color="auto"/>
          </w:divBdr>
        </w:div>
        <w:div w:id="761607902">
          <w:marLeft w:val="547"/>
          <w:marRight w:val="0"/>
          <w:marTop w:val="0"/>
          <w:marBottom w:val="0"/>
          <w:divBdr>
            <w:top w:val="none" w:sz="0" w:space="0" w:color="auto"/>
            <w:left w:val="none" w:sz="0" w:space="0" w:color="auto"/>
            <w:bottom w:val="none" w:sz="0" w:space="0" w:color="auto"/>
            <w:right w:val="none" w:sz="0" w:space="0" w:color="auto"/>
          </w:divBdr>
        </w:div>
      </w:divsChild>
    </w:div>
    <w:div w:id="330911337">
      <w:bodyDiv w:val="1"/>
      <w:marLeft w:val="0"/>
      <w:marRight w:val="0"/>
      <w:marTop w:val="0"/>
      <w:marBottom w:val="0"/>
      <w:divBdr>
        <w:top w:val="none" w:sz="0" w:space="0" w:color="auto"/>
        <w:left w:val="none" w:sz="0" w:space="0" w:color="auto"/>
        <w:bottom w:val="none" w:sz="0" w:space="0" w:color="auto"/>
        <w:right w:val="none" w:sz="0" w:space="0" w:color="auto"/>
      </w:divBdr>
      <w:divsChild>
        <w:div w:id="1692678710">
          <w:marLeft w:val="0"/>
          <w:marRight w:val="0"/>
          <w:marTop w:val="0"/>
          <w:marBottom w:val="0"/>
          <w:divBdr>
            <w:top w:val="none" w:sz="0" w:space="0" w:color="auto"/>
            <w:left w:val="none" w:sz="0" w:space="0" w:color="auto"/>
            <w:bottom w:val="none" w:sz="0" w:space="0" w:color="auto"/>
            <w:right w:val="none" w:sz="0" w:space="0" w:color="auto"/>
          </w:divBdr>
        </w:div>
        <w:div w:id="1422606946">
          <w:marLeft w:val="0"/>
          <w:marRight w:val="0"/>
          <w:marTop w:val="0"/>
          <w:marBottom w:val="0"/>
          <w:divBdr>
            <w:top w:val="none" w:sz="0" w:space="0" w:color="auto"/>
            <w:left w:val="none" w:sz="0" w:space="0" w:color="auto"/>
            <w:bottom w:val="none" w:sz="0" w:space="0" w:color="auto"/>
            <w:right w:val="none" w:sz="0" w:space="0" w:color="auto"/>
          </w:divBdr>
        </w:div>
        <w:div w:id="1121728840">
          <w:marLeft w:val="0"/>
          <w:marRight w:val="0"/>
          <w:marTop w:val="0"/>
          <w:marBottom w:val="0"/>
          <w:divBdr>
            <w:top w:val="none" w:sz="0" w:space="0" w:color="auto"/>
            <w:left w:val="none" w:sz="0" w:space="0" w:color="auto"/>
            <w:bottom w:val="none" w:sz="0" w:space="0" w:color="auto"/>
            <w:right w:val="none" w:sz="0" w:space="0" w:color="auto"/>
          </w:divBdr>
        </w:div>
        <w:div w:id="665673641">
          <w:marLeft w:val="0"/>
          <w:marRight w:val="0"/>
          <w:marTop w:val="0"/>
          <w:marBottom w:val="0"/>
          <w:divBdr>
            <w:top w:val="none" w:sz="0" w:space="0" w:color="auto"/>
            <w:left w:val="none" w:sz="0" w:space="0" w:color="auto"/>
            <w:bottom w:val="none" w:sz="0" w:space="0" w:color="auto"/>
            <w:right w:val="none" w:sz="0" w:space="0" w:color="auto"/>
          </w:divBdr>
        </w:div>
        <w:div w:id="152987712">
          <w:marLeft w:val="0"/>
          <w:marRight w:val="0"/>
          <w:marTop w:val="0"/>
          <w:marBottom w:val="0"/>
          <w:divBdr>
            <w:top w:val="none" w:sz="0" w:space="0" w:color="auto"/>
            <w:left w:val="none" w:sz="0" w:space="0" w:color="auto"/>
            <w:bottom w:val="none" w:sz="0" w:space="0" w:color="auto"/>
            <w:right w:val="none" w:sz="0" w:space="0" w:color="auto"/>
          </w:divBdr>
        </w:div>
      </w:divsChild>
    </w:div>
    <w:div w:id="387219373">
      <w:bodyDiv w:val="1"/>
      <w:marLeft w:val="0"/>
      <w:marRight w:val="0"/>
      <w:marTop w:val="0"/>
      <w:marBottom w:val="0"/>
      <w:divBdr>
        <w:top w:val="none" w:sz="0" w:space="0" w:color="auto"/>
        <w:left w:val="none" w:sz="0" w:space="0" w:color="auto"/>
        <w:bottom w:val="none" w:sz="0" w:space="0" w:color="auto"/>
        <w:right w:val="none" w:sz="0" w:space="0" w:color="auto"/>
      </w:divBdr>
      <w:divsChild>
        <w:div w:id="305211492">
          <w:marLeft w:val="547"/>
          <w:marRight w:val="0"/>
          <w:marTop w:val="0"/>
          <w:marBottom w:val="0"/>
          <w:divBdr>
            <w:top w:val="none" w:sz="0" w:space="0" w:color="auto"/>
            <w:left w:val="none" w:sz="0" w:space="0" w:color="auto"/>
            <w:bottom w:val="none" w:sz="0" w:space="0" w:color="auto"/>
            <w:right w:val="none" w:sz="0" w:space="0" w:color="auto"/>
          </w:divBdr>
        </w:div>
        <w:div w:id="2032490862">
          <w:marLeft w:val="547"/>
          <w:marRight w:val="0"/>
          <w:marTop w:val="0"/>
          <w:marBottom w:val="0"/>
          <w:divBdr>
            <w:top w:val="none" w:sz="0" w:space="0" w:color="auto"/>
            <w:left w:val="none" w:sz="0" w:space="0" w:color="auto"/>
            <w:bottom w:val="none" w:sz="0" w:space="0" w:color="auto"/>
            <w:right w:val="none" w:sz="0" w:space="0" w:color="auto"/>
          </w:divBdr>
        </w:div>
        <w:div w:id="167983916">
          <w:marLeft w:val="547"/>
          <w:marRight w:val="0"/>
          <w:marTop w:val="0"/>
          <w:marBottom w:val="0"/>
          <w:divBdr>
            <w:top w:val="none" w:sz="0" w:space="0" w:color="auto"/>
            <w:left w:val="none" w:sz="0" w:space="0" w:color="auto"/>
            <w:bottom w:val="none" w:sz="0" w:space="0" w:color="auto"/>
            <w:right w:val="none" w:sz="0" w:space="0" w:color="auto"/>
          </w:divBdr>
        </w:div>
      </w:divsChild>
    </w:div>
    <w:div w:id="479156084">
      <w:bodyDiv w:val="1"/>
      <w:marLeft w:val="0"/>
      <w:marRight w:val="0"/>
      <w:marTop w:val="0"/>
      <w:marBottom w:val="0"/>
      <w:divBdr>
        <w:top w:val="none" w:sz="0" w:space="0" w:color="auto"/>
        <w:left w:val="none" w:sz="0" w:space="0" w:color="auto"/>
        <w:bottom w:val="none" w:sz="0" w:space="0" w:color="auto"/>
        <w:right w:val="none" w:sz="0" w:space="0" w:color="auto"/>
      </w:divBdr>
      <w:divsChild>
        <w:div w:id="1103500042">
          <w:marLeft w:val="0"/>
          <w:marRight w:val="0"/>
          <w:marTop w:val="0"/>
          <w:marBottom w:val="0"/>
          <w:divBdr>
            <w:top w:val="none" w:sz="0" w:space="0" w:color="auto"/>
            <w:left w:val="none" w:sz="0" w:space="0" w:color="auto"/>
            <w:bottom w:val="none" w:sz="0" w:space="0" w:color="auto"/>
            <w:right w:val="none" w:sz="0" w:space="0" w:color="auto"/>
          </w:divBdr>
          <w:divsChild>
            <w:div w:id="1454666084">
              <w:marLeft w:val="0"/>
              <w:marRight w:val="0"/>
              <w:marTop w:val="0"/>
              <w:marBottom w:val="0"/>
              <w:divBdr>
                <w:top w:val="none" w:sz="0" w:space="0" w:color="auto"/>
                <w:left w:val="none" w:sz="0" w:space="0" w:color="auto"/>
                <w:bottom w:val="none" w:sz="0" w:space="0" w:color="auto"/>
                <w:right w:val="none" w:sz="0" w:space="0" w:color="auto"/>
              </w:divBdr>
            </w:div>
            <w:div w:id="965937965">
              <w:marLeft w:val="0"/>
              <w:marRight w:val="0"/>
              <w:marTop w:val="0"/>
              <w:marBottom w:val="0"/>
              <w:divBdr>
                <w:top w:val="none" w:sz="0" w:space="0" w:color="auto"/>
                <w:left w:val="none" w:sz="0" w:space="0" w:color="auto"/>
                <w:bottom w:val="none" w:sz="0" w:space="0" w:color="auto"/>
                <w:right w:val="none" w:sz="0" w:space="0" w:color="auto"/>
              </w:divBdr>
            </w:div>
          </w:divsChild>
        </w:div>
        <w:div w:id="963390770">
          <w:marLeft w:val="0"/>
          <w:marRight w:val="0"/>
          <w:marTop w:val="0"/>
          <w:marBottom w:val="0"/>
          <w:divBdr>
            <w:top w:val="none" w:sz="0" w:space="0" w:color="auto"/>
            <w:left w:val="none" w:sz="0" w:space="0" w:color="auto"/>
            <w:bottom w:val="none" w:sz="0" w:space="0" w:color="auto"/>
            <w:right w:val="none" w:sz="0" w:space="0" w:color="auto"/>
          </w:divBdr>
          <w:divsChild>
            <w:div w:id="1442645840">
              <w:marLeft w:val="0"/>
              <w:marRight w:val="0"/>
              <w:marTop w:val="0"/>
              <w:marBottom w:val="0"/>
              <w:divBdr>
                <w:top w:val="none" w:sz="0" w:space="0" w:color="auto"/>
                <w:left w:val="none" w:sz="0" w:space="0" w:color="auto"/>
                <w:bottom w:val="none" w:sz="0" w:space="0" w:color="auto"/>
                <w:right w:val="none" w:sz="0" w:space="0" w:color="auto"/>
              </w:divBdr>
            </w:div>
            <w:div w:id="546456711">
              <w:marLeft w:val="0"/>
              <w:marRight w:val="0"/>
              <w:marTop w:val="0"/>
              <w:marBottom w:val="0"/>
              <w:divBdr>
                <w:top w:val="none" w:sz="0" w:space="0" w:color="auto"/>
                <w:left w:val="none" w:sz="0" w:space="0" w:color="auto"/>
                <w:bottom w:val="none" w:sz="0" w:space="0" w:color="auto"/>
                <w:right w:val="none" w:sz="0" w:space="0" w:color="auto"/>
              </w:divBdr>
            </w:div>
            <w:div w:id="437338160">
              <w:marLeft w:val="0"/>
              <w:marRight w:val="0"/>
              <w:marTop w:val="0"/>
              <w:marBottom w:val="0"/>
              <w:divBdr>
                <w:top w:val="none" w:sz="0" w:space="0" w:color="auto"/>
                <w:left w:val="none" w:sz="0" w:space="0" w:color="auto"/>
                <w:bottom w:val="none" w:sz="0" w:space="0" w:color="auto"/>
                <w:right w:val="none" w:sz="0" w:space="0" w:color="auto"/>
              </w:divBdr>
            </w:div>
            <w:div w:id="538668782">
              <w:marLeft w:val="0"/>
              <w:marRight w:val="0"/>
              <w:marTop w:val="0"/>
              <w:marBottom w:val="0"/>
              <w:divBdr>
                <w:top w:val="none" w:sz="0" w:space="0" w:color="auto"/>
                <w:left w:val="none" w:sz="0" w:space="0" w:color="auto"/>
                <w:bottom w:val="none" w:sz="0" w:space="0" w:color="auto"/>
                <w:right w:val="none" w:sz="0" w:space="0" w:color="auto"/>
              </w:divBdr>
            </w:div>
          </w:divsChild>
        </w:div>
        <w:div w:id="1626041756">
          <w:marLeft w:val="0"/>
          <w:marRight w:val="0"/>
          <w:marTop w:val="0"/>
          <w:marBottom w:val="0"/>
          <w:divBdr>
            <w:top w:val="none" w:sz="0" w:space="0" w:color="auto"/>
            <w:left w:val="none" w:sz="0" w:space="0" w:color="auto"/>
            <w:bottom w:val="none" w:sz="0" w:space="0" w:color="auto"/>
            <w:right w:val="none" w:sz="0" w:space="0" w:color="auto"/>
          </w:divBdr>
          <w:divsChild>
            <w:div w:id="273098707">
              <w:marLeft w:val="-75"/>
              <w:marRight w:val="0"/>
              <w:marTop w:val="30"/>
              <w:marBottom w:val="30"/>
              <w:divBdr>
                <w:top w:val="none" w:sz="0" w:space="0" w:color="auto"/>
                <w:left w:val="none" w:sz="0" w:space="0" w:color="auto"/>
                <w:bottom w:val="none" w:sz="0" w:space="0" w:color="auto"/>
                <w:right w:val="none" w:sz="0" w:space="0" w:color="auto"/>
              </w:divBdr>
              <w:divsChild>
                <w:div w:id="813717219">
                  <w:marLeft w:val="0"/>
                  <w:marRight w:val="0"/>
                  <w:marTop w:val="0"/>
                  <w:marBottom w:val="0"/>
                  <w:divBdr>
                    <w:top w:val="none" w:sz="0" w:space="0" w:color="auto"/>
                    <w:left w:val="none" w:sz="0" w:space="0" w:color="auto"/>
                    <w:bottom w:val="none" w:sz="0" w:space="0" w:color="auto"/>
                    <w:right w:val="none" w:sz="0" w:space="0" w:color="auto"/>
                  </w:divBdr>
                  <w:divsChild>
                    <w:div w:id="2128356009">
                      <w:marLeft w:val="0"/>
                      <w:marRight w:val="0"/>
                      <w:marTop w:val="0"/>
                      <w:marBottom w:val="0"/>
                      <w:divBdr>
                        <w:top w:val="none" w:sz="0" w:space="0" w:color="auto"/>
                        <w:left w:val="none" w:sz="0" w:space="0" w:color="auto"/>
                        <w:bottom w:val="none" w:sz="0" w:space="0" w:color="auto"/>
                        <w:right w:val="none" w:sz="0" w:space="0" w:color="auto"/>
                      </w:divBdr>
                    </w:div>
                  </w:divsChild>
                </w:div>
                <w:div w:id="1123307496">
                  <w:marLeft w:val="0"/>
                  <w:marRight w:val="0"/>
                  <w:marTop w:val="0"/>
                  <w:marBottom w:val="0"/>
                  <w:divBdr>
                    <w:top w:val="none" w:sz="0" w:space="0" w:color="auto"/>
                    <w:left w:val="none" w:sz="0" w:space="0" w:color="auto"/>
                    <w:bottom w:val="none" w:sz="0" w:space="0" w:color="auto"/>
                    <w:right w:val="none" w:sz="0" w:space="0" w:color="auto"/>
                  </w:divBdr>
                  <w:divsChild>
                    <w:div w:id="1822649804">
                      <w:marLeft w:val="0"/>
                      <w:marRight w:val="0"/>
                      <w:marTop w:val="0"/>
                      <w:marBottom w:val="0"/>
                      <w:divBdr>
                        <w:top w:val="none" w:sz="0" w:space="0" w:color="auto"/>
                        <w:left w:val="none" w:sz="0" w:space="0" w:color="auto"/>
                        <w:bottom w:val="none" w:sz="0" w:space="0" w:color="auto"/>
                        <w:right w:val="none" w:sz="0" w:space="0" w:color="auto"/>
                      </w:divBdr>
                    </w:div>
                  </w:divsChild>
                </w:div>
                <w:div w:id="435321798">
                  <w:marLeft w:val="0"/>
                  <w:marRight w:val="0"/>
                  <w:marTop w:val="0"/>
                  <w:marBottom w:val="0"/>
                  <w:divBdr>
                    <w:top w:val="none" w:sz="0" w:space="0" w:color="auto"/>
                    <w:left w:val="none" w:sz="0" w:space="0" w:color="auto"/>
                    <w:bottom w:val="none" w:sz="0" w:space="0" w:color="auto"/>
                    <w:right w:val="none" w:sz="0" w:space="0" w:color="auto"/>
                  </w:divBdr>
                  <w:divsChild>
                    <w:div w:id="150564469">
                      <w:marLeft w:val="0"/>
                      <w:marRight w:val="0"/>
                      <w:marTop w:val="0"/>
                      <w:marBottom w:val="0"/>
                      <w:divBdr>
                        <w:top w:val="none" w:sz="0" w:space="0" w:color="auto"/>
                        <w:left w:val="none" w:sz="0" w:space="0" w:color="auto"/>
                        <w:bottom w:val="none" w:sz="0" w:space="0" w:color="auto"/>
                        <w:right w:val="none" w:sz="0" w:space="0" w:color="auto"/>
                      </w:divBdr>
                    </w:div>
                  </w:divsChild>
                </w:div>
                <w:div w:id="466975910">
                  <w:marLeft w:val="0"/>
                  <w:marRight w:val="0"/>
                  <w:marTop w:val="0"/>
                  <w:marBottom w:val="0"/>
                  <w:divBdr>
                    <w:top w:val="none" w:sz="0" w:space="0" w:color="auto"/>
                    <w:left w:val="none" w:sz="0" w:space="0" w:color="auto"/>
                    <w:bottom w:val="none" w:sz="0" w:space="0" w:color="auto"/>
                    <w:right w:val="none" w:sz="0" w:space="0" w:color="auto"/>
                  </w:divBdr>
                  <w:divsChild>
                    <w:div w:id="177502972">
                      <w:marLeft w:val="0"/>
                      <w:marRight w:val="0"/>
                      <w:marTop w:val="0"/>
                      <w:marBottom w:val="0"/>
                      <w:divBdr>
                        <w:top w:val="none" w:sz="0" w:space="0" w:color="auto"/>
                        <w:left w:val="none" w:sz="0" w:space="0" w:color="auto"/>
                        <w:bottom w:val="none" w:sz="0" w:space="0" w:color="auto"/>
                        <w:right w:val="none" w:sz="0" w:space="0" w:color="auto"/>
                      </w:divBdr>
                    </w:div>
                    <w:div w:id="663706941">
                      <w:marLeft w:val="0"/>
                      <w:marRight w:val="0"/>
                      <w:marTop w:val="0"/>
                      <w:marBottom w:val="0"/>
                      <w:divBdr>
                        <w:top w:val="none" w:sz="0" w:space="0" w:color="auto"/>
                        <w:left w:val="none" w:sz="0" w:space="0" w:color="auto"/>
                        <w:bottom w:val="none" w:sz="0" w:space="0" w:color="auto"/>
                        <w:right w:val="none" w:sz="0" w:space="0" w:color="auto"/>
                      </w:divBdr>
                    </w:div>
                  </w:divsChild>
                </w:div>
                <w:div w:id="1062408784">
                  <w:marLeft w:val="0"/>
                  <w:marRight w:val="0"/>
                  <w:marTop w:val="0"/>
                  <w:marBottom w:val="0"/>
                  <w:divBdr>
                    <w:top w:val="none" w:sz="0" w:space="0" w:color="auto"/>
                    <w:left w:val="none" w:sz="0" w:space="0" w:color="auto"/>
                    <w:bottom w:val="none" w:sz="0" w:space="0" w:color="auto"/>
                    <w:right w:val="none" w:sz="0" w:space="0" w:color="auto"/>
                  </w:divBdr>
                  <w:divsChild>
                    <w:div w:id="717969449">
                      <w:marLeft w:val="0"/>
                      <w:marRight w:val="0"/>
                      <w:marTop w:val="0"/>
                      <w:marBottom w:val="0"/>
                      <w:divBdr>
                        <w:top w:val="none" w:sz="0" w:space="0" w:color="auto"/>
                        <w:left w:val="none" w:sz="0" w:space="0" w:color="auto"/>
                        <w:bottom w:val="none" w:sz="0" w:space="0" w:color="auto"/>
                        <w:right w:val="none" w:sz="0" w:space="0" w:color="auto"/>
                      </w:divBdr>
                    </w:div>
                  </w:divsChild>
                </w:div>
                <w:div w:id="740711469">
                  <w:marLeft w:val="0"/>
                  <w:marRight w:val="0"/>
                  <w:marTop w:val="0"/>
                  <w:marBottom w:val="0"/>
                  <w:divBdr>
                    <w:top w:val="none" w:sz="0" w:space="0" w:color="auto"/>
                    <w:left w:val="none" w:sz="0" w:space="0" w:color="auto"/>
                    <w:bottom w:val="none" w:sz="0" w:space="0" w:color="auto"/>
                    <w:right w:val="none" w:sz="0" w:space="0" w:color="auto"/>
                  </w:divBdr>
                  <w:divsChild>
                    <w:div w:id="62725333">
                      <w:marLeft w:val="0"/>
                      <w:marRight w:val="0"/>
                      <w:marTop w:val="0"/>
                      <w:marBottom w:val="0"/>
                      <w:divBdr>
                        <w:top w:val="none" w:sz="0" w:space="0" w:color="auto"/>
                        <w:left w:val="none" w:sz="0" w:space="0" w:color="auto"/>
                        <w:bottom w:val="none" w:sz="0" w:space="0" w:color="auto"/>
                        <w:right w:val="none" w:sz="0" w:space="0" w:color="auto"/>
                      </w:divBdr>
                    </w:div>
                    <w:div w:id="116997202">
                      <w:marLeft w:val="0"/>
                      <w:marRight w:val="0"/>
                      <w:marTop w:val="0"/>
                      <w:marBottom w:val="0"/>
                      <w:divBdr>
                        <w:top w:val="none" w:sz="0" w:space="0" w:color="auto"/>
                        <w:left w:val="none" w:sz="0" w:space="0" w:color="auto"/>
                        <w:bottom w:val="none" w:sz="0" w:space="0" w:color="auto"/>
                        <w:right w:val="none" w:sz="0" w:space="0" w:color="auto"/>
                      </w:divBdr>
                    </w:div>
                  </w:divsChild>
                </w:div>
                <w:div w:id="1887985072">
                  <w:marLeft w:val="0"/>
                  <w:marRight w:val="0"/>
                  <w:marTop w:val="0"/>
                  <w:marBottom w:val="0"/>
                  <w:divBdr>
                    <w:top w:val="none" w:sz="0" w:space="0" w:color="auto"/>
                    <w:left w:val="none" w:sz="0" w:space="0" w:color="auto"/>
                    <w:bottom w:val="none" w:sz="0" w:space="0" w:color="auto"/>
                    <w:right w:val="none" w:sz="0" w:space="0" w:color="auto"/>
                  </w:divBdr>
                  <w:divsChild>
                    <w:div w:id="1189373108">
                      <w:marLeft w:val="0"/>
                      <w:marRight w:val="0"/>
                      <w:marTop w:val="0"/>
                      <w:marBottom w:val="0"/>
                      <w:divBdr>
                        <w:top w:val="none" w:sz="0" w:space="0" w:color="auto"/>
                        <w:left w:val="none" w:sz="0" w:space="0" w:color="auto"/>
                        <w:bottom w:val="none" w:sz="0" w:space="0" w:color="auto"/>
                        <w:right w:val="none" w:sz="0" w:space="0" w:color="auto"/>
                      </w:divBdr>
                    </w:div>
                  </w:divsChild>
                </w:div>
                <w:div w:id="1904559010">
                  <w:marLeft w:val="0"/>
                  <w:marRight w:val="0"/>
                  <w:marTop w:val="0"/>
                  <w:marBottom w:val="0"/>
                  <w:divBdr>
                    <w:top w:val="none" w:sz="0" w:space="0" w:color="auto"/>
                    <w:left w:val="none" w:sz="0" w:space="0" w:color="auto"/>
                    <w:bottom w:val="none" w:sz="0" w:space="0" w:color="auto"/>
                    <w:right w:val="none" w:sz="0" w:space="0" w:color="auto"/>
                  </w:divBdr>
                  <w:divsChild>
                    <w:div w:id="971137508">
                      <w:marLeft w:val="0"/>
                      <w:marRight w:val="0"/>
                      <w:marTop w:val="0"/>
                      <w:marBottom w:val="0"/>
                      <w:divBdr>
                        <w:top w:val="none" w:sz="0" w:space="0" w:color="auto"/>
                        <w:left w:val="none" w:sz="0" w:space="0" w:color="auto"/>
                        <w:bottom w:val="none" w:sz="0" w:space="0" w:color="auto"/>
                        <w:right w:val="none" w:sz="0" w:space="0" w:color="auto"/>
                      </w:divBdr>
                    </w:div>
                    <w:div w:id="3287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4796">
          <w:marLeft w:val="0"/>
          <w:marRight w:val="0"/>
          <w:marTop w:val="0"/>
          <w:marBottom w:val="0"/>
          <w:divBdr>
            <w:top w:val="none" w:sz="0" w:space="0" w:color="auto"/>
            <w:left w:val="none" w:sz="0" w:space="0" w:color="auto"/>
            <w:bottom w:val="none" w:sz="0" w:space="0" w:color="auto"/>
            <w:right w:val="none" w:sz="0" w:space="0" w:color="auto"/>
          </w:divBdr>
          <w:divsChild>
            <w:div w:id="574559572">
              <w:marLeft w:val="0"/>
              <w:marRight w:val="0"/>
              <w:marTop w:val="0"/>
              <w:marBottom w:val="0"/>
              <w:divBdr>
                <w:top w:val="none" w:sz="0" w:space="0" w:color="auto"/>
                <w:left w:val="none" w:sz="0" w:space="0" w:color="auto"/>
                <w:bottom w:val="none" w:sz="0" w:space="0" w:color="auto"/>
                <w:right w:val="none" w:sz="0" w:space="0" w:color="auto"/>
              </w:divBdr>
            </w:div>
          </w:divsChild>
        </w:div>
        <w:div w:id="1174950308">
          <w:marLeft w:val="0"/>
          <w:marRight w:val="0"/>
          <w:marTop w:val="0"/>
          <w:marBottom w:val="0"/>
          <w:divBdr>
            <w:top w:val="none" w:sz="0" w:space="0" w:color="auto"/>
            <w:left w:val="none" w:sz="0" w:space="0" w:color="auto"/>
            <w:bottom w:val="none" w:sz="0" w:space="0" w:color="auto"/>
            <w:right w:val="none" w:sz="0" w:space="0" w:color="auto"/>
          </w:divBdr>
          <w:divsChild>
            <w:div w:id="684749817">
              <w:marLeft w:val="-75"/>
              <w:marRight w:val="0"/>
              <w:marTop w:val="30"/>
              <w:marBottom w:val="30"/>
              <w:divBdr>
                <w:top w:val="none" w:sz="0" w:space="0" w:color="auto"/>
                <w:left w:val="none" w:sz="0" w:space="0" w:color="auto"/>
                <w:bottom w:val="none" w:sz="0" w:space="0" w:color="auto"/>
                <w:right w:val="none" w:sz="0" w:space="0" w:color="auto"/>
              </w:divBdr>
              <w:divsChild>
                <w:div w:id="476647102">
                  <w:marLeft w:val="0"/>
                  <w:marRight w:val="0"/>
                  <w:marTop w:val="0"/>
                  <w:marBottom w:val="0"/>
                  <w:divBdr>
                    <w:top w:val="none" w:sz="0" w:space="0" w:color="auto"/>
                    <w:left w:val="none" w:sz="0" w:space="0" w:color="auto"/>
                    <w:bottom w:val="none" w:sz="0" w:space="0" w:color="auto"/>
                    <w:right w:val="none" w:sz="0" w:space="0" w:color="auto"/>
                  </w:divBdr>
                  <w:divsChild>
                    <w:div w:id="1682974673">
                      <w:marLeft w:val="0"/>
                      <w:marRight w:val="0"/>
                      <w:marTop w:val="0"/>
                      <w:marBottom w:val="0"/>
                      <w:divBdr>
                        <w:top w:val="none" w:sz="0" w:space="0" w:color="auto"/>
                        <w:left w:val="none" w:sz="0" w:space="0" w:color="auto"/>
                        <w:bottom w:val="none" w:sz="0" w:space="0" w:color="auto"/>
                        <w:right w:val="none" w:sz="0" w:space="0" w:color="auto"/>
                      </w:divBdr>
                    </w:div>
                  </w:divsChild>
                </w:div>
                <w:div w:id="1793285465">
                  <w:marLeft w:val="0"/>
                  <w:marRight w:val="0"/>
                  <w:marTop w:val="0"/>
                  <w:marBottom w:val="0"/>
                  <w:divBdr>
                    <w:top w:val="none" w:sz="0" w:space="0" w:color="auto"/>
                    <w:left w:val="none" w:sz="0" w:space="0" w:color="auto"/>
                    <w:bottom w:val="none" w:sz="0" w:space="0" w:color="auto"/>
                    <w:right w:val="none" w:sz="0" w:space="0" w:color="auto"/>
                  </w:divBdr>
                  <w:divsChild>
                    <w:div w:id="521629610">
                      <w:marLeft w:val="0"/>
                      <w:marRight w:val="0"/>
                      <w:marTop w:val="0"/>
                      <w:marBottom w:val="0"/>
                      <w:divBdr>
                        <w:top w:val="none" w:sz="0" w:space="0" w:color="auto"/>
                        <w:left w:val="none" w:sz="0" w:space="0" w:color="auto"/>
                        <w:bottom w:val="none" w:sz="0" w:space="0" w:color="auto"/>
                        <w:right w:val="none" w:sz="0" w:space="0" w:color="auto"/>
                      </w:divBdr>
                    </w:div>
                  </w:divsChild>
                </w:div>
                <w:div w:id="1580673498">
                  <w:marLeft w:val="0"/>
                  <w:marRight w:val="0"/>
                  <w:marTop w:val="0"/>
                  <w:marBottom w:val="0"/>
                  <w:divBdr>
                    <w:top w:val="none" w:sz="0" w:space="0" w:color="auto"/>
                    <w:left w:val="none" w:sz="0" w:space="0" w:color="auto"/>
                    <w:bottom w:val="none" w:sz="0" w:space="0" w:color="auto"/>
                    <w:right w:val="none" w:sz="0" w:space="0" w:color="auto"/>
                  </w:divBdr>
                  <w:divsChild>
                    <w:div w:id="955210547">
                      <w:marLeft w:val="0"/>
                      <w:marRight w:val="0"/>
                      <w:marTop w:val="0"/>
                      <w:marBottom w:val="0"/>
                      <w:divBdr>
                        <w:top w:val="none" w:sz="0" w:space="0" w:color="auto"/>
                        <w:left w:val="none" w:sz="0" w:space="0" w:color="auto"/>
                        <w:bottom w:val="none" w:sz="0" w:space="0" w:color="auto"/>
                        <w:right w:val="none" w:sz="0" w:space="0" w:color="auto"/>
                      </w:divBdr>
                    </w:div>
                  </w:divsChild>
                </w:div>
                <w:div w:id="1445878652">
                  <w:marLeft w:val="0"/>
                  <w:marRight w:val="0"/>
                  <w:marTop w:val="0"/>
                  <w:marBottom w:val="0"/>
                  <w:divBdr>
                    <w:top w:val="none" w:sz="0" w:space="0" w:color="auto"/>
                    <w:left w:val="none" w:sz="0" w:space="0" w:color="auto"/>
                    <w:bottom w:val="none" w:sz="0" w:space="0" w:color="auto"/>
                    <w:right w:val="none" w:sz="0" w:space="0" w:color="auto"/>
                  </w:divBdr>
                  <w:divsChild>
                    <w:div w:id="582104410">
                      <w:marLeft w:val="0"/>
                      <w:marRight w:val="0"/>
                      <w:marTop w:val="0"/>
                      <w:marBottom w:val="0"/>
                      <w:divBdr>
                        <w:top w:val="none" w:sz="0" w:space="0" w:color="auto"/>
                        <w:left w:val="none" w:sz="0" w:space="0" w:color="auto"/>
                        <w:bottom w:val="none" w:sz="0" w:space="0" w:color="auto"/>
                        <w:right w:val="none" w:sz="0" w:space="0" w:color="auto"/>
                      </w:divBdr>
                    </w:div>
                  </w:divsChild>
                </w:div>
                <w:div w:id="152188711">
                  <w:marLeft w:val="0"/>
                  <w:marRight w:val="0"/>
                  <w:marTop w:val="0"/>
                  <w:marBottom w:val="0"/>
                  <w:divBdr>
                    <w:top w:val="none" w:sz="0" w:space="0" w:color="auto"/>
                    <w:left w:val="none" w:sz="0" w:space="0" w:color="auto"/>
                    <w:bottom w:val="none" w:sz="0" w:space="0" w:color="auto"/>
                    <w:right w:val="none" w:sz="0" w:space="0" w:color="auto"/>
                  </w:divBdr>
                  <w:divsChild>
                    <w:div w:id="1061517040">
                      <w:marLeft w:val="0"/>
                      <w:marRight w:val="0"/>
                      <w:marTop w:val="0"/>
                      <w:marBottom w:val="0"/>
                      <w:divBdr>
                        <w:top w:val="none" w:sz="0" w:space="0" w:color="auto"/>
                        <w:left w:val="none" w:sz="0" w:space="0" w:color="auto"/>
                        <w:bottom w:val="none" w:sz="0" w:space="0" w:color="auto"/>
                        <w:right w:val="none" w:sz="0" w:space="0" w:color="auto"/>
                      </w:divBdr>
                    </w:div>
                  </w:divsChild>
                </w:div>
                <w:div w:id="1426535439">
                  <w:marLeft w:val="0"/>
                  <w:marRight w:val="0"/>
                  <w:marTop w:val="0"/>
                  <w:marBottom w:val="0"/>
                  <w:divBdr>
                    <w:top w:val="none" w:sz="0" w:space="0" w:color="auto"/>
                    <w:left w:val="none" w:sz="0" w:space="0" w:color="auto"/>
                    <w:bottom w:val="none" w:sz="0" w:space="0" w:color="auto"/>
                    <w:right w:val="none" w:sz="0" w:space="0" w:color="auto"/>
                  </w:divBdr>
                  <w:divsChild>
                    <w:div w:id="1891569210">
                      <w:marLeft w:val="0"/>
                      <w:marRight w:val="0"/>
                      <w:marTop w:val="0"/>
                      <w:marBottom w:val="0"/>
                      <w:divBdr>
                        <w:top w:val="none" w:sz="0" w:space="0" w:color="auto"/>
                        <w:left w:val="none" w:sz="0" w:space="0" w:color="auto"/>
                        <w:bottom w:val="none" w:sz="0" w:space="0" w:color="auto"/>
                        <w:right w:val="none" w:sz="0" w:space="0" w:color="auto"/>
                      </w:divBdr>
                    </w:div>
                  </w:divsChild>
                </w:div>
                <w:div w:id="505094547">
                  <w:marLeft w:val="0"/>
                  <w:marRight w:val="0"/>
                  <w:marTop w:val="0"/>
                  <w:marBottom w:val="0"/>
                  <w:divBdr>
                    <w:top w:val="none" w:sz="0" w:space="0" w:color="auto"/>
                    <w:left w:val="none" w:sz="0" w:space="0" w:color="auto"/>
                    <w:bottom w:val="none" w:sz="0" w:space="0" w:color="auto"/>
                    <w:right w:val="none" w:sz="0" w:space="0" w:color="auto"/>
                  </w:divBdr>
                  <w:divsChild>
                    <w:div w:id="1173179665">
                      <w:marLeft w:val="0"/>
                      <w:marRight w:val="0"/>
                      <w:marTop w:val="0"/>
                      <w:marBottom w:val="0"/>
                      <w:divBdr>
                        <w:top w:val="none" w:sz="0" w:space="0" w:color="auto"/>
                        <w:left w:val="none" w:sz="0" w:space="0" w:color="auto"/>
                        <w:bottom w:val="none" w:sz="0" w:space="0" w:color="auto"/>
                        <w:right w:val="none" w:sz="0" w:space="0" w:color="auto"/>
                      </w:divBdr>
                    </w:div>
                  </w:divsChild>
                </w:div>
                <w:div w:id="1041516931">
                  <w:marLeft w:val="0"/>
                  <w:marRight w:val="0"/>
                  <w:marTop w:val="0"/>
                  <w:marBottom w:val="0"/>
                  <w:divBdr>
                    <w:top w:val="none" w:sz="0" w:space="0" w:color="auto"/>
                    <w:left w:val="none" w:sz="0" w:space="0" w:color="auto"/>
                    <w:bottom w:val="none" w:sz="0" w:space="0" w:color="auto"/>
                    <w:right w:val="none" w:sz="0" w:space="0" w:color="auto"/>
                  </w:divBdr>
                  <w:divsChild>
                    <w:div w:id="139200094">
                      <w:marLeft w:val="0"/>
                      <w:marRight w:val="0"/>
                      <w:marTop w:val="0"/>
                      <w:marBottom w:val="0"/>
                      <w:divBdr>
                        <w:top w:val="none" w:sz="0" w:space="0" w:color="auto"/>
                        <w:left w:val="none" w:sz="0" w:space="0" w:color="auto"/>
                        <w:bottom w:val="none" w:sz="0" w:space="0" w:color="auto"/>
                        <w:right w:val="none" w:sz="0" w:space="0" w:color="auto"/>
                      </w:divBdr>
                    </w:div>
                  </w:divsChild>
                </w:div>
                <w:div w:id="913928027">
                  <w:marLeft w:val="0"/>
                  <w:marRight w:val="0"/>
                  <w:marTop w:val="0"/>
                  <w:marBottom w:val="0"/>
                  <w:divBdr>
                    <w:top w:val="none" w:sz="0" w:space="0" w:color="auto"/>
                    <w:left w:val="none" w:sz="0" w:space="0" w:color="auto"/>
                    <w:bottom w:val="none" w:sz="0" w:space="0" w:color="auto"/>
                    <w:right w:val="none" w:sz="0" w:space="0" w:color="auto"/>
                  </w:divBdr>
                  <w:divsChild>
                    <w:div w:id="1406103665">
                      <w:marLeft w:val="0"/>
                      <w:marRight w:val="0"/>
                      <w:marTop w:val="0"/>
                      <w:marBottom w:val="0"/>
                      <w:divBdr>
                        <w:top w:val="none" w:sz="0" w:space="0" w:color="auto"/>
                        <w:left w:val="none" w:sz="0" w:space="0" w:color="auto"/>
                        <w:bottom w:val="none" w:sz="0" w:space="0" w:color="auto"/>
                        <w:right w:val="none" w:sz="0" w:space="0" w:color="auto"/>
                      </w:divBdr>
                    </w:div>
                  </w:divsChild>
                </w:div>
                <w:div w:id="1882553174">
                  <w:marLeft w:val="0"/>
                  <w:marRight w:val="0"/>
                  <w:marTop w:val="0"/>
                  <w:marBottom w:val="0"/>
                  <w:divBdr>
                    <w:top w:val="none" w:sz="0" w:space="0" w:color="auto"/>
                    <w:left w:val="none" w:sz="0" w:space="0" w:color="auto"/>
                    <w:bottom w:val="none" w:sz="0" w:space="0" w:color="auto"/>
                    <w:right w:val="none" w:sz="0" w:space="0" w:color="auto"/>
                  </w:divBdr>
                  <w:divsChild>
                    <w:div w:id="703599974">
                      <w:marLeft w:val="0"/>
                      <w:marRight w:val="0"/>
                      <w:marTop w:val="0"/>
                      <w:marBottom w:val="0"/>
                      <w:divBdr>
                        <w:top w:val="none" w:sz="0" w:space="0" w:color="auto"/>
                        <w:left w:val="none" w:sz="0" w:space="0" w:color="auto"/>
                        <w:bottom w:val="none" w:sz="0" w:space="0" w:color="auto"/>
                        <w:right w:val="none" w:sz="0" w:space="0" w:color="auto"/>
                      </w:divBdr>
                    </w:div>
                  </w:divsChild>
                </w:div>
                <w:div w:id="267465877">
                  <w:marLeft w:val="0"/>
                  <w:marRight w:val="0"/>
                  <w:marTop w:val="0"/>
                  <w:marBottom w:val="0"/>
                  <w:divBdr>
                    <w:top w:val="none" w:sz="0" w:space="0" w:color="auto"/>
                    <w:left w:val="none" w:sz="0" w:space="0" w:color="auto"/>
                    <w:bottom w:val="none" w:sz="0" w:space="0" w:color="auto"/>
                    <w:right w:val="none" w:sz="0" w:space="0" w:color="auto"/>
                  </w:divBdr>
                  <w:divsChild>
                    <w:div w:id="745036927">
                      <w:marLeft w:val="0"/>
                      <w:marRight w:val="0"/>
                      <w:marTop w:val="0"/>
                      <w:marBottom w:val="0"/>
                      <w:divBdr>
                        <w:top w:val="none" w:sz="0" w:space="0" w:color="auto"/>
                        <w:left w:val="none" w:sz="0" w:space="0" w:color="auto"/>
                        <w:bottom w:val="none" w:sz="0" w:space="0" w:color="auto"/>
                        <w:right w:val="none" w:sz="0" w:space="0" w:color="auto"/>
                      </w:divBdr>
                    </w:div>
                  </w:divsChild>
                </w:div>
                <w:div w:id="408041250">
                  <w:marLeft w:val="0"/>
                  <w:marRight w:val="0"/>
                  <w:marTop w:val="0"/>
                  <w:marBottom w:val="0"/>
                  <w:divBdr>
                    <w:top w:val="none" w:sz="0" w:space="0" w:color="auto"/>
                    <w:left w:val="none" w:sz="0" w:space="0" w:color="auto"/>
                    <w:bottom w:val="none" w:sz="0" w:space="0" w:color="auto"/>
                    <w:right w:val="none" w:sz="0" w:space="0" w:color="auto"/>
                  </w:divBdr>
                  <w:divsChild>
                    <w:div w:id="1374043458">
                      <w:marLeft w:val="0"/>
                      <w:marRight w:val="0"/>
                      <w:marTop w:val="0"/>
                      <w:marBottom w:val="0"/>
                      <w:divBdr>
                        <w:top w:val="none" w:sz="0" w:space="0" w:color="auto"/>
                        <w:left w:val="none" w:sz="0" w:space="0" w:color="auto"/>
                        <w:bottom w:val="none" w:sz="0" w:space="0" w:color="auto"/>
                        <w:right w:val="none" w:sz="0" w:space="0" w:color="auto"/>
                      </w:divBdr>
                    </w:div>
                  </w:divsChild>
                </w:div>
                <w:div w:id="136997400">
                  <w:marLeft w:val="0"/>
                  <w:marRight w:val="0"/>
                  <w:marTop w:val="0"/>
                  <w:marBottom w:val="0"/>
                  <w:divBdr>
                    <w:top w:val="none" w:sz="0" w:space="0" w:color="auto"/>
                    <w:left w:val="none" w:sz="0" w:space="0" w:color="auto"/>
                    <w:bottom w:val="none" w:sz="0" w:space="0" w:color="auto"/>
                    <w:right w:val="none" w:sz="0" w:space="0" w:color="auto"/>
                  </w:divBdr>
                  <w:divsChild>
                    <w:div w:id="799146905">
                      <w:marLeft w:val="0"/>
                      <w:marRight w:val="0"/>
                      <w:marTop w:val="0"/>
                      <w:marBottom w:val="0"/>
                      <w:divBdr>
                        <w:top w:val="none" w:sz="0" w:space="0" w:color="auto"/>
                        <w:left w:val="none" w:sz="0" w:space="0" w:color="auto"/>
                        <w:bottom w:val="none" w:sz="0" w:space="0" w:color="auto"/>
                        <w:right w:val="none" w:sz="0" w:space="0" w:color="auto"/>
                      </w:divBdr>
                    </w:div>
                  </w:divsChild>
                </w:div>
                <w:div w:id="31273075">
                  <w:marLeft w:val="0"/>
                  <w:marRight w:val="0"/>
                  <w:marTop w:val="0"/>
                  <w:marBottom w:val="0"/>
                  <w:divBdr>
                    <w:top w:val="none" w:sz="0" w:space="0" w:color="auto"/>
                    <w:left w:val="none" w:sz="0" w:space="0" w:color="auto"/>
                    <w:bottom w:val="none" w:sz="0" w:space="0" w:color="auto"/>
                    <w:right w:val="none" w:sz="0" w:space="0" w:color="auto"/>
                  </w:divBdr>
                  <w:divsChild>
                    <w:div w:id="913466528">
                      <w:marLeft w:val="0"/>
                      <w:marRight w:val="0"/>
                      <w:marTop w:val="0"/>
                      <w:marBottom w:val="0"/>
                      <w:divBdr>
                        <w:top w:val="none" w:sz="0" w:space="0" w:color="auto"/>
                        <w:left w:val="none" w:sz="0" w:space="0" w:color="auto"/>
                        <w:bottom w:val="none" w:sz="0" w:space="0" w:color="auto"/>
                        <w:right w:val="none" w:sz="0" w:space="0" w:color="auto"/>
                      </w:divBdr>
                    </w:div>
                  </w:divsChild>
                </w:div>
                <w:div w:id="1912546565">
                  <w:marLeft w:val="0"/>
                  <w:marRight w:val="0"/>
                  <w:marTop w:val="0"/>
                  <w:marBottom w:val="0"/>
                  <w:divBdr>
                    <w:top w:val="none" w:sz="0" w:space="0" w:color="auto"/>
                    <w:left w:val="none" w:sz="0" w:space="0" w:color="auto"/>
                    <w:bottom w:val="none" w:sz="0" w:space="0" w:color="auto"/>
                    <w:right w:val="none" w:sz="0" w:space="0" w:color="auto"/>
                  </w:divBdr>
                  <w:divsChild>
                    <w:div w:id="881090623">
                      <w:marLeft w:val="0"/>
                      <w:marRight w:val="0"/>
                      <w:marTop w:val="0"/>
                      <w:marBottom w:val="0"/>
                      <w:divBdr>
                        <w:top w:val="none" w:sz="0" w:space="0" w:color="auto"/>
                        <w:left w:val="none" w:sz="0" w:space="0" w:color="auto"/>
                        <w:bottom w:val="none" w:sz="0" w:space="0" w:color="auto"/>
                        <w:right w:val="none" w:sz="0" w:space="0" w:color="auto"/>
                      </w:divBdr>
                    </w:div>
                  </w:divsChild>
                </w:div>
                <w:div w:id="1868980860">
                  <w:marLeft w:val="0"/>
                  <w:marRight w:val="0"/>
                  <w:marTop w:val="0"/>
                  <w:marBottom w:val="0"/>
                  <w:divBdr>
                    <w:top w:val="none" w:sz="0" w:space="0" w:color="auto"/>
                    <w:left w:val="none" w:sz="0" w:space="0" w:color="auto"/>
                    <w:bottom w:val="none" w:sz="0" w:space="0" w:color="auto"/>
                    <w:right w:val="none" w:sz="0" w:space="0" w:color="auto"/>
                  </w:divBdr>
                  <w:divsChild>
                    <w:div w:id="905915558">
                      <w:marLeft w:val="0"/>
                      <w:marRight w:val="0"/>
                      <w:marTop w:val="0"/>
                      <w:marBottom w:val="0"/>
                      <w:divBdr>
                        <w:top w:val="none" w:sz="0" w:space="0" w:color="auto"/>
                        <w:left w:val="none" w:sz="0" w:space="0" w:color="auto"/>
                        <w:bottom w:val="none" w:sz="0" w:space="0" w:color="auto"/>
                        <w:right w:val="none" w:sz="0" w:space="0" w:color="auto"/>
                      </w:divBdr>
                    </w:div>
                  </w:divsChild>
                </w:div>
                <w:div w:id="376902057">
                  <w:marLeft w:val="0"/>
                  <w:marRight w:val="0"/>
                  <w:marTop w:val="0"/>
                  <w:marBottom w:val="0"/>
                  <w:divBdr>
                    <w:top w:val="none" w:sz="0" w:space="0" w:color="auto"/>
                    <w:left w:val="none" w:sz="0" w:space="0" w:color="auto"/>
                    <w:bottom w:val="none" w:sz="0" w:space="0" w:color="auto"/>
                    <w:right w:val="none" w:sz="0" w:space="0" w:color="auto"/>
                  </w:divBdr>
                  <w:divsChild>
                    <w:div w:id="1734541843">
                      <w:marLeft w:val="0"/>
                      <w:marRight w:val="0"/>
                      <w:marTop w:val="0"/>
                      <w:marBottom w:val="0"/>
                      <w:divBdr>
                        <w:top w:val="none" w:sz="0" w:space="0" w:color="auto"/>
                        <w:left w:val="none" w:sz="0" w:space="0" w:color="auto"/>
                        <w:bottom w:val="none" w:sz="0" w:space="0" w:color="auto"/>
                        <w:right w:val="none" w:sz="0" w:space="0" w:color="auto"/>
                      </w:divBdr>
                    </w:div>
                  </w:divsChild>
                </w:div>
                <w:div w:id="552930554">
                  <w:marLeft w:val="0"/>
                  <w:marRight w:val="0"/>
                  <w:marTop w:val="0"/>
                  <w:marBottom w:val="0"/>
                  <w:divBdr>
                    <w:top w:val="none" w:sz="0" w:space="0" w:color="auto"/>
                    <w:left w:val="none" w:sz="0" w:space="0" w:color="auto"/>
                    <w:bottom w:val="none" w:sz="0" w:space="0" w:color="auto"/>
                    <w:right w:val="none" w:sz="0" w:space="0" w:color="auto"/>
                  </w:divBdr>
                  <w:divsChild>
                    <w:div w:id="2080858053">
                      <w:marLeft w:val="0"/>
                      <w:marRight w:val="0"/>
                      <w:marTop w:val="0"/>
                      <w:marBottom w:val="0"/>
                      <w:divBdr>
                        <w:top w:val="none" w:sz="0" w:space="0" w:color="auto"/>
                        <w:left w:val="none" w:sz="0" w:space="0" w:color="auto"/>
                        <w:bottom w:val="none" w:sz="0" w:space="0" w:color="auto"/>
                        <w:right w:val="none" w:sz="0" w:space="0" w:color="auto"/>
                      </w:divBdr>
                    </w:div>
                  </w:divsChild>
                </w:div>
                <w:div w:id="1456944370">
                  <w:marLeft w:val="0"/>
                  <w:marRight w:val="0"/>
                  <w:marTop w:val="0"/>
                  <w:marBottom w:val="0"/>
                  <w:divBdr>
                    <w:top w:val="none" w:sz="0" w:space="0" w:color="auto"/>
                    <w:left w:val="none" w:sz="0" w:space="0" w:color="auto"/>
                    <w:bottom w:val="none" w:sz="0" w:space="0" w:color="auto"/>
                    <w:right w:val="none" w:sz="0" w:space="0" w:color="auto"/>
                  </w:divBdr>
                  <w:divsChild>
                    <w:div w:id="1556547396">
                      <w:marLeft w:val="0"/>
                      <w:marRight w:val="0"/>
                      <w:marTop w:val="0"/>
                      <w:marBottom w:val="0"/>
                      <w:divBdr>
                        <w:top w:val="none" w:sz="0" w:space="0" w:color="auto"/>
                        <w:left w:val="none" w:sz="0" w:space="0" w:color="auto"/>
                        <w:bottom w:val="none" w:sz="0" w:space="0" w:color="auto"/>
                        <w:right w:val="none" w:sz="0" w:space="0" w:color="auto"/>
                      </w:divBdr>
                    </w:div>
                  </w:divsChild>
                </w:div>
                <w:div w:id="968127256">
                  <w:marLeft w:val="0"/>
                  <w:marRight w:val="0"/>
                  <w:marTop w:val="0"/>
                  <w:marBottom w:val="0"/>
                  <w:divBdr>
                    <w:top w:val="none" w:sz="0" w:space="0" w:color="auto"/>
                    <w:left w:val="none" w:sz="0" w:space="0" w:color="auto"/>
                    <w:bottom w:val="none" w:sz="0" w:space="0" w:color="auto"/>
                    <w:right w:val="none" w:sz="0" w:space="0" w:color="auto"/>
                  </w:divBdr>
                  <w:divsChild>
                    <w:div w:id="1304121601">
                      <w:marLeft w:val="0"/>
                      <w:marRight w:val="0"/>
                      <w:marTop w:val="0"/>
                      <w:marBottom w:val="0"/>
                      <w:divBdr>
                        <w:top w:val="none" w:sz="0" w:space="0" w:color="auto"/>
                        <w:left w:val="none" w:sz="0" w:space="0" w:color="auto"/>
                        <w:bottom w:val="none" w:sz="0" w:space="0" w:color="auto"/>
                        <w:right w:val="none" w:sz="0" w:space="0" w:color="auto"/>
                      </w:divBdr>
                    </w:div>
                  </w:divsChild>
                </w:div>
                <w:div w:id="326205035">
                  <w:marLeft w:val="0"/>
                  <w:marRight w:val="0"/>
                  <w:marTop w:val="0"/>
                  <w:marBottom w:val="0"/>
                  <w:divBdr>
                    <w:top w:val="none" w:sz="0" w:space="0" w:color="auto"/>
                    <w:left w:val="none" w:sz="0" w:space="0" w:color="auto"/>
                    <w:bottom w:val="none" w:sz="0" w:space="0" w:color="auto"/>
                    <w:right w:val="none" w:sz="0" w:space="0" w:color="auto"/>
                  </w:divBdr>
                  <w:divsChild>
                    <w:div w:id="145509475">
                      <w:marLeft w:val="0"/>
                      <w:marRight w:val="0"/>
                      <w:marTop w:val="0"/>
                      <w:marBottom w:val="0"/>
                      <w:divBdr>
                        <w:top w:val="none" w:sz="0" w:space="0" w:color="auto"/>
                        <w:left w:val="none" w:sz="0" w:space="0" w:color="auto"/>
                        <w:bottom w:val="none" w:sz="0" w:space="0" w:color="auto"/>
                        <w:right w:val="none" w:sz="0" w:space="0" w:color="auto"/>
                      </w:divBdr>
                    </w:div>
                  </w:divsChild>
                </w:div>
                <w:div w:id="281688430">
                  <w:marLeft w:val="0"/>
                  <w:marRight w:val="0"/>
                  <w:marTop w:val="0"/>
                  <w:marBottom w:val="0"/>
                  <w:divBdr>
                    <w:top w:val="none" w:sz="0" w:space="0" w:color="auto"/>
                    <w:left w:val="none" w:sz="0" w:space="0" w:color="auto"/>
                    <w:bottom w:val="none" w:sz="0" w:space="0" w:color="auto"/>
                    <w:right w:val="none" w:sz="0" w:space="0" w:color="auto"/>
                  </w:divBdr>
                  <w:divsChild>
                    <w:div w:id="2019236603">
                      <w:marLeft w:val="0"/>
                      <w:marRight w:val="0"/>
                      <w:marTop w:val="0"/>
                      <w:marBottom w:val="0"/>
                      <w:divBdr>
                        <w:top w:val="none" w:sz="0" w:space="0" w:color="auto"/>
                        <w:left w:val="none" w:sz="0" w:space="0" w:color="auto"/>
                        <w:bottom w:val="none" w:sz="0" w:space="0" w:color="auto"/>
                        <w:right w:val="none" w:sz="0" w:space="0" w:color="auto"/>
                      </w:divBdr>
                    </w:div>
                  </w:divsChild>
                </w:div>
                <w:div w:id="690642181">
                  <w:marLeft w:val="0"/>
                  <w:marRight w:val="0"/>
                  <w:marTop w:val="0"/>
                  <w:marBottom w:val="0"/>
                  <w:divBdr>
                    <w:top w:val="none" w:sz="0" w:space="0" w:color="auto"/>
                    <w:left w:val="none" w:sz="0" w:space="0" w:color="auto"/>
                    <w:bottom w:val="none" w:sz="0" w:space="0" w:color="auto"/>
                    <w:right w:val="none" w:sz="0" w:space="0" w:color="auto"/>
                  </w:divBdr>
                  <w:divsChild>
                    <w:div w:id="1495032503">
                      <w:marLeft w:val="0"/>
                      <w:marRight w:val="0"/>
                      <w:marTop w:val="0"/>
                      <w:marBottom w:val="0"/>
                      <w:divBdr>
                        <w:top w:val="none" w:sz="0" w:space="0" w:color="auto"/>
                        <w:left w:val="none" w:sz="0" w:space="0" w:color="auto"/>
                        <w:bottom w:val="none" w:sz="0" w:space="0" w:color="auto"/>
                        <w:right w:val="none" w:sz="0" w:space="0" w:color="auto"/>
                      </w:divBdr>
                    </w:div>
                  </w:divsChild>
                </w:div>
                <w:div w:id="1021322250">
                  <w:marLeft w:val="0"/>
                  <w:marRight w:val="0"/>
                  <w:marTop w:val="0"/>
                  <w:marBottom w:val="0"/>
                  <w:divBdr>
                    <w:top w:val="none" w:sz="0" w:space="0" w:color="auto"/>
                    <w:left w:val="none" w:sz="0" w:space="0" w:color="auto"/>
                    <w:bottom w:val="none" w:sz="0" w:space="0" w:color="auto"/>
                    <w:right w:val="none" w:sz="0" w:space="0" w:color="auto"/>
                  </w:divBdr>
                  <w:divsChild>
                    <w:div w:id="10658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9381">
          <w:marLeft w:val="0"/>
          <w:marRight w:val="0"/>
          <w:marTop w:val="0"/>
          <w:marBottom w:val="0"/>
          <w:divBdr>
            <w:top w:val="none" w:sz="0" w:space="0" w:color="auto"/>
            <w:left w:val="none" w:sz="0" w:space="0" w:color="auto"/>
            <w:bottom w:val="none" w:sz="0" w:space="0" w:color="auto"/>
            <w:right w:val="none" w:sz="0" w:space="0" w:color="auto"/>
          </w:divBdr>
          <w:divsChild>
            <w:div w:id="455606504">
              <w:marLeft w:val="0"/>
              <w:marRight w:val="0"/>
              <w:marTop w:val="0"/>
              <w:marBottom w:val="0"/>
              <w:divBdr>
                <w:top w:val="none" w:sz="0" w:space="0" w:color="auto"/>
                <w:left w:val="none" w:sz="0" w:space="0" w:color="auto"/>
                <w:bottom w:val="none" w:sz="0" w:space="0" w:color="auto"/>
                <w:right w:val="none" w:sz="0" w:space="0" w:color="auto"/>
              </w:divBdr>
            </w:div>
            <w:div w:id="209807186">
              <w:marLeft w:val="0"/>
              <w:marRight w:val="0"/>
              <w:marTop w:val="0"/>
              <w:marBottom w:val="0"/>
              <w:divBdr>
                <w:top w:val="none" w:sz="0" w:space="0" w:color="auto"/>
                <w:left w:val="none" w:sz="0" w:space="0" w:color="auto"/>
                <w:bottom w:val="none" w:sz="0" w:space="0" w:color="auto"/>
                <w:right w:val="none" w:sz="0" w:space="0" w:color="auto"/>
              </w:divBdr>
            </w:div>
            <w:div w:id="1367219419">
              <w:marLeft w:val="0"/>
              <w:marRight w:val="0"/>
              <w:marTop w:val="0"/>
              <w:marBottom w:val="0"/>
              <w:divBdr>
                <w:top w:val="none" w:sz="0" w:space="0" w:color="auto"/>
                <w:left w:val="none" w:sz="0" w:space="0" w:color="auto"/>
                <w:bottom w:val="none" w:sz="0" w:space="0" w:color="auto"/>
                <w:right w:val="none" w:sz="0" w:space="0" w:color="auto"/>
              </w:divBdr>
            </w:div>
            <w:div w:id="144014871">
              <w:marLeft w:val="0"/>
              <w:marRight w:val="0"/>
              <w:marTop w:val="0"/>
              <w:marBottom w:val="0"/>
              <w:divBdr>
                <w:top w:val="none" w:sz="0" w:space="0" w:color="auto"/>
                <w:left w:val="none" w:sz="0" w:space="0" w:color="auto"/>
                <w:bottom w:val="none" w:sz="0" w:space="0" w:color="auto"/>
                <w:right w:val="none" w:sz="0" w:space="0" w:color="auto"/>
              </w:divBdr>
            </w:div>
          </w:divsChild>
        </w:div>
        <w:div w:id="1771004964">
          <w:marLeft w:val="0"/>
          <w:marRight w:val="0"/>
          <w:marTop w:val="0"/>
          <w:marBottom w:val="0"/>
          <w:divBdr>
            <w:top w:val="none" w:sz="0" w:space="0" w:color="auto"/>
            <w:left w:val="none" w:sz="0" w:space="0" w:color="auto"/>
            <w:bottom w:val="none" w:sz="0" w:space="0" w:color="auto"/>
            <w:right w:val="none" w:sz="0" w:space="0" w:color="auto"/>
          </w:divBdr>
          <w:divsChild>
            <w:div w:id="1560820153">
              <w:marLeft w:val="0"/>
              <w:marRight w:val="0"/>
              <w:marTop w:val="0"/>
              <w:marBottom w:val="0"/>
              <w:divBdr>
                <w:top w:val="none" w:sz="0" w:space="0" w:color="auto"/>
                <w:left w:val="none" w:sz="0" w:space="0" w:color="auto"/>
                <w:bottom w:val="none" w:sz="0" w:space="0" w:color="auto"/>
                <w:right w:val="none" w:sz="0" w:space="0" w:color="auto"/>
              </w:divBdr>
            </w:div>
            <w:div w:id="157817884">
              <w:marLeft w:val="0"/>
              <w:marRight w:val="0"/>
              <w:marTop w:val="0"/>
              <w:marBottom w:val="0"/>
              <w:divBdr>
                <w:top w:val="none" w:sz="0" w:space="0" w:color="auto"/>
                <w:left w:val="none" w:sz="0" w:space="0" w:color="auto"/>
                <w:bottom w:val="none" w:sz="0" w:space="0" w:color="auto"/>
                <w:right w:val="none" w:sz="0" w:space="0" w:color="auto"/>
              </w:divBdr>
            </w:div>
            <w:div w:id="1826436166">
              <w:marLeft w:val="0"/>
              <w:marRight w:val="0"/>
              <w:marTop w:val="0"/>
              <w:marBottom w:val="0"/>
              <w:divBdr>
                <w:top w:val="none" w:sz="0" w:space="0" w:color="auto"/>
                <w:left w:val="none" w:sz="0" w:space="0" w:color="auto"/>
                <w:bottom w:val="none" w:sz="0" w:space="0" w:color="auto"/>
                <w:right w:val="none" w:sz="0" w:space="0" w:color="auto"/>
              </w:divBdr>
            </w:div>
            <w:div w:id="715736037">
              <w:marLeft w:val="0"/>
              <w:marRight w:val="0"/>
              <w:marTop w:val="0"/>
              <w:marBottom w:val="0"/>
              <w:divBdr>
                <w:top w:val="none" w:sz="0" w:space="0" w:color="auto"/>
                <w:left w:val="none" w:sz="0" w:space="0" w:color="auto"/>
                <w:bottom w:val="none" w:sz="0" w:space="0" w:color="auto"/>
                <w:right w:val="none" w:sz="0" w:space="0" w:color="auto"/>
              </w:divBdr>
            </w:div>
            <w:div w:id="557983462">
              <w:marLeft w:val="0"/>
              <w:marRight w:val="0"/>
              <w:marTop w:val="0"/>
              <w:marBottom w:val="0"/>
              <w:divBdr>
                <w:top w:val="none" w:sz="0" w:space="0" w:color="auto"/>
                <w:left w:val="none" w:sz="0" w:space="0" w:color="auto"/>
                <w:bottom w:val="none" w:sz="0" w:space="0" w:color="auto"/>
                <w:right w:val="none" w:sz="0" w:space="0" w:color="auto"/>
              </w:divBdr>
            </w:div>
          </w:divsChild>
        </w:div>
        <w:div w:id="640117154">
          <w:marLeft w:val="0"/>
          <w:marRight w:val="0"/>
          <w:marTop w:val="0"/>
          <w:marBottom w:val="0"/>
          <w:divBdr>
            <w:top w:val="none" w:sz="0" w:space="0" w:color="auto"/>
            <w:left w:val="none" w:sz="0" w:space="0" w:color="auto"/>
            <w:bottom w:val="none" w:sz="0" w:space="0" w:color="auto"/>
            <w:right w:val="none" w:sz="0" w:space="0" w:color="auto"/>
          </w:divBdr>
          <w:divsChild>
            <w:div w:id="925191938">
              <w:marLeft w:val="0"/>
              <w:marRight w:val="0"/>
              <w:marTop w:val="0"/>
              <w:marBottom w:val="0"/>
              <w:divBdr>
                <w:top w:val="none" w:sz="0" w:space="0" w:color="auto"/>
                <w:left w:val="none" w:sz="0" w:space="0" w:color="auto"/>
                <w:bottom w:val="none" w:sz="0" w:space="0" w:color="auto"/>
                <w:right w:val="none" w:sz="0" w:space="0" w:color="auto"/>
              </w:divBdr>
            </w:div>
          </w:divsChild>
        </w:div>
        <w:div w:id="85350700">
          <w:marLeft w:val="0"/>
          <w:marRight w:val="0"/>
          <w:marTop w:val="0"/>
          <w:marBottom w:val="0"/>
          <w:divBdr>
            <w:top w:val="none" w:sz="0" w:space="0" w:color="auto"/>
            <w:left w:val="none" w:sz="0" w:space="0" w:color="auto"/>
            <w:bottom w:val="none" w:sz="0" w:space="0" w:color="auto"/>
            <w:right w:val="none" w:sz="0" w:space="0" w:color="auto"/>
          </w:divBdr>
          <w:divsChild>
            <w:div w:id="1927373765">
              <w:marLeft w:val="0"/>
              <w:marRight w:val="0"/>
              <w:marTop w:val="0"/>
              <w:marBottom w:val="0"/>
              <w:divBdr>
                <w:top w:val="none" w:sz="0" w:space="0" w:color="auto"/>
                <w:left w:val="none" w:sz="0" w:space="0" w:color="auto"/>
                <w:bottom w:val="none" w:sz="0" w:space="0" w:color="auto"/>
                <w:right w:val="none" w:sz="0" w:space="0" w:color="auto"/>
              </w:divBdr>
            </w:div>
            <w:div w:id="981543352">
              <w:marLeft w:val="0"/>
              <w:marRight w:val="0"/>
              <w:marTop w:val="0"/>
              <w:marBottom w:val="0"/>
              <w:divBdr>
                <w:top w:val="none" w:sz="0" w:space="0" w:color="auto"/>
                <w:left w:val="none" w:sz="0" w:space="0" w:color="auto"/>
                <w:bottom w:val="none" w:sz="0" w:space="0" w:color="auto"/>
                <w:right w:val="none" w:sz="0" w:space="0" w:color="auto"/>
              </w:divBdr>
            </w:div>
            <w:div w:id="465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5828">
      <w:bodyDiv w:val="1"/>
      <w:marLeft w:val="0"/>
      <w:marRight w:val="0"/>
      <w:marTop w:val="0"/>
      <w:marBottom w:val="0"/>
      <w:divBdr>
        <w:top w:val="none" w:sz="0" w:space="0" w:color="auto"/>
        <w:left w:val="none" w:sz="0" w:space="0" w:color="auto"/>
        <w:bottom w:val="none" w:sz="0" w:space="0" w:color="auto"/>
        <w:right w:val="none" w:sz="0" w:space="0" w:color="auto"/>
      </w:divBdr>
      <w:divsChild>
        <w:div w:id="888078438">
          <w:marLeft w:val="547"/>
          <w:marRight w:val="0"/>
          <w:marTop w:val="0"/>
          <w:marBottom w:val="0"/>
          <w:divBdr>
            <w:top w:val="none" w:sz="0" w:space="0" w:color="auto"/>
            <w:left w:val="none" w:sz="0" w:space="0" w:color="auto"/>
            <w:bottom w:val="none" w:sz="0" w:space="0" w:color="auto"/>
            <w:right w:val="none" w:sz="0" w:space="0" w:color="auto"/>
          </w:divBdr>
        </w:div>
        <w:div w:id="1956985214">
          <w:marLeft w:val="547"/>
          <w:marRight w:val="0"/>
          <w:marTop w:val="0"/>
          <w:marBottom w:val="0"/>
          <w:divBdr>
            <w:top w:val="none" w:sz="0" w:space="0" w:color="auto"/>
            <w:left w:val="none" w:sz="0" w:space="0" w:color="auto"/>
            <w:bottom w:val="none" w:sz="0" w:space="0" w:color="auto"/>
            <w:right w:val="none" w:sz="0" w:space="0" w:color="auto"/>
          </w:divBdr>
        </w:div>
        <w:div w:id="802311128">
          <w:marLeft w:val="547"/>
          <w:marRight w:val="0"/>
          <w:marTop w:val="0"/>
          <w:marBottom w:val="0"/>
          <w:divBdr>
            <w:top w:val="none" w:sz="0" w:space="0" w:color="auto"/>
            <w:left w:val="none" w:sz="0" w:space="0" w:color="auto"/>
            <w:bottom w:val="none" w:sz="0" w:space="0" w:color="auto"/>
            <w:right w:val="none" w:sz="0" w:space="0" w:color="auto"/>
          </w:divBdr>
        </w:div>
        <w:div w:id="1484933344">
          <w:marLeft w:val="547"/>
          <w:marRight w:val="0"/>
          <w:marTop w:val="0"/>
          <w:marBottom w:val="0"/>
          <w:divBdr>
            <w:top w:val="none" w:sz="0" w:space="0" w:color="auto"/>
            <w:left w:val="none" w:sz="0" w:space="0" w:color="auto"/>
            <w:bottom w:val="none" w:sz="0" w:space="0" w:color="auto"/>
            <w:right w:val="none" w:sz="0" w:space="0" w:color="auto"/>
          </w:divBdr>
        </w:div>
        <w:div w:id="150172667">
          <w:marLeft w:val="547"/>
          <w:marRight w:val="0"/>
          <w:marTop w:val="0"/>
          <w:marBottom w:val="0"/>
          <w:divBdr>
            <w:top w:val="none" w:sz="0" w:space="0" w:color="auto"/>
            <w:left w:val="none" w:sz="0" w:space="0" w:color="auto"/>
            <w:bottom w:val="none" w:sz="0" w:space="0" w:color="auto"/>
            <w:right w:val="none" w:sz="0" w:space="0" w:color="auto"/>
          </w:divBdr>
        </w:div>
      </w:divsChild>
    </w:div>
    <w:div w:id="503862229">
      <w:bodyDiv w:val="1"/>
      <w:marLeft w:val="0"/>
      <w:marRight w:val="0"/>
      <w:marTop w:val="0"/>
      <w:marBottom w:val="0"/>
      <w:divBdr>
        <w:top w:val="none" w:sz="0" w:space="0" w:color="auto"/>
        <w:left w:val="none" w:sz="0" w:space="0" w:color="auto"/>
        <w:bottom w:val="none" w:sz="0" w:space="0" w:color="auto"/>
        <w:right w:val="none" w:sz="0" w:space="0" w:color="auto"/>
      </w:divBdr>
      <w:divsChild>
        <w:div w:id="1315598638">
          <w:marLeft w:val="547"/>
          <w:marRight w:val="0"/>
          <w:marTop w:val="0"/>
          <w:marBottom w:val="0"/>
          <w:divBdr>
            <w:top w:val="none" w:sz="0" w:space="0" w:color="auto"/>
            <w:left w:val="none" w:sz="0" w:space="0" w:color="auto"/>
            <w:bottom w:val="none" w:sz="0" w:space="0" w:color="auto"/>
            <w:right w:val="none" w:sz="0" w:space="0" w:color="auto"/>
          </w:divBdr>
        </w:div>
        <w:div w:id="417337870">
          <w:marLeft w:val="547"/>
          <w:marRight w:val="0"/>
          <w:marTop w:val="0"/>
          <w:marBottom w:val="0"/>
          <w:divBdr>
            <w:top w:val="none" w:sz="0" w:space="0" w:color="auto"/>
            <w:left w:val="none" w:sz="0" w:space="0" w:color="auto"/>
            <w:bottom w:val="none" w:sz="0" w:space="0" w:color="auto"/>
            <w:right w:val="none" w:sz="0" w:space="0" w:color="auto"/>
          </w:divBdr>
        </w:div>
      </w:divsChild>
    </w:div>
    <w:div w:id="522672015">
      <w:bodyDiv w:val="1"/>
      <w:marLeft w:val="0"/>
      <w:marRight w:val="0"/>
      <w:marTop w:val="0"/>
      <w:marBottom w:val="0"/>
      <w:divBdr>
        <w:top w:val="none" w:sz="0" w:space="0" w:color="auto"/>
        <w:left w:val="none" w:sz="0" w:space="0" w:color="auto"/>
        <w:bottom w:val="none" w:sz="0" w:space="0" w:color="auto"/>
        <w:right w:val="none" w:sz="0" w:space="0" w:color="auto"/>
      </w:divBdr>
      <w:divsChild>
        <w:div w:id="327904156">
          <w:marLeft w:val="446"/>
          <w:marRight w:val="0"/>
          <w:marTop w:val="0"/>
          <w:marBottom w:val="0"/>
          <w:divBdr>
            <w:top w:val="none" w:sz="0" w:space="0" w:color="auto"/>
            <w:left w:val="none" w:sz="0" w:space="0" w:color="auto"/>
            <w:bottom w:val="none" w:sz="0" w:space="0" w:color="auto"/>
            <w:right w:val="none" w:sz="0" w:space="0" w:color="auto"/>
          </w:divBdr>
        </w:div>
        <w:div w:id="1633173331">
          <w:marLeft w:val="446"/>
          <w:marRight w:val="0"/>
          <w:marTop w:val="0"/>
          <w:marBottom w:val="0"/>
          <w:divBdr>
            <w:top w:val="none" w:sz="0" w:space="0" w:color="auto"/>
            <w:left w:val="none" w:sz="0" w:space="0" w:color="auto"/>
            <w:bottom w:val="none" w:sz="0" w:space="0" w:color="auto"/>
            <w:right w:val="none" w:sz="0" w:space="0" w:color="auto"/>
          </w:divBdr>
        </w:div>
        <w:div w:id="1344820377">
          <w:marLeft w:val="446"/>
          <w:marRight w:val="0"/>
          <w:marTop w:val="0"/>
          <w:marBottom w:val="0"/>
          <w:divBdr>
            <w:top w:val="none" w:sz="0" w:space="0" w:color="auto"/>
            <w:left w:val="none" w:sz="0" w:space="0" w:color="auto"/>
            <w:bottom w:val="none" w:sz="0" w:space="0" w:color="auto"/>
            <w:right w:val="none" w:sz="0" w:space="0" w:color="auto"/>
          </w:divBdr>
        </w:div>
      </w:divsChild>
    </w:div>
    <w:div w:id="627277780">
      <w:bodyDiv w:val="1"/>
      <w:marLeft w:val="0"/>
      <w:marRight w:val="0"/>
      <w:marTop w:val="0"/>
      <w:marBottom w:val="0"/>
      <w:divBdr>
        <w:top w:val="none" w:sz="0" w:space="0" w:color="auto"/>
        <w:left w:val="none" w:sz="0" w:space="0" w:color="auto"/>
        <w:bottom w:val="none" w:sz="0" w:space="0" w:color="auto"/>
        <w:right w:val="none" w:sz="0" w:space="0" w:color="auto"/>
      </w:divBdr>
      <w:divsChild>
        <w:div w:id="1541894453">
          <w:marLeft w:val="547"/>
          <w:marRight w:val="0"/>
          <w:marTop w:val="0"/>
          <w:marBottom w:val="0"/>
          <w:divBdr>
            <w:top w:val="none" w:sz="0" w:space="0" w:color="auto"/>
            <w:left w:val="none" w:sz="0" w:space="0" w:color="auto"/>
            <w:bottom w:val="none" w:sz="0" w:space="0" w:color="auto"/>
            <w:right w:val="none" w:sz="0" w:space="0" w:color="auto"/>
          </w:divBdr>
        </w:div>
        <w:div w:id="753745478">
          <w:marLeft w:val="547"/>
          <w:marRight w:val="0"/>
          <w:marTop w:val="0"/>
          <w:marBottom w:val="0"/>
          <w:divBdr>
            <w:top w:val="none" w:sz="0" w:space="0" w:color="auto"/>
            <w:left w:val="none" w:sz="0" w:space="0" w:color="auto"/>
            <w:bottom w:val="none" w:sz="0" w:space="0" w:color="auto"/>
            <w:right w:val="none" w:sz="0" w:space="0" w:color="auto"/>
          </w:divBdr>
        </w:div>
      </w:divsChild>
    </w:div>
    <w:div w:id="671645499">
      <w:bodyDiv w:val="1"/>
      <w:marLeft w:val="0"/>
      <w:marRight w:val="0"/>
      <w:marTop w:val="0"/>
      <w:marBottom w:val="0"/>
      <w:divBdr>
        <w:top w:val="none" w:sz="0" w:space="0" w:color="auto"/>
        <w:left w:val="none" w:sz="0" w:space="0" w:color="auto"/>
        <w:bottom w:val="none" w:sz="0" w:space="0" w:color="auto"/>
        <w:right w:val="none" w:sz="0" w:space="0" w:color="auto"/>
      </w:divBdr>
      <w:divsChild>
        <w:div w:id="504250983">
          <w:marLeft w:val="547"/>
          <w:marRight w:val="0"/>
          <w:marTop w:val="0"/>
          <w:marBottom w:val="0"/>
          <w:divBdr>
            <w:top w:val="none" w:sz="0" w:space="0" w:color="auto"/>
            <w:left w:val="none" w:sz="0" w:space="0" w:color="auto"/>
            <w:bottom w:val="none" w:sz="0" w:space="0" w:color="auto"/>
            <w:right w:val="none" w:sz="0" w:space="0" w:color="auto"/>
          </w:divBdr>
        </w:div>
        <w:div w:id="1219782290">
          <w:marLeft w:val="547"/>
          <w:marRight w:val="0"/>
          <w:marTop w:val="0"/>
          <w:marBottom w:val="0"/>
          <w:divBdr>
            <w:top w:val="none" w:sz="0" w:space="0" w:color="auto"/>
            <w:left w:val="none" w:sz="0" w:space="0" w:color="auto"/>
            <w:bottom w:val="none" w:sz="0" w:space="0" w:color="auto"/>
            <w:right w:val="none" w:sz="0" w:space="0" w:color="auto"/>
          </w:divBdr>
        </w:div>
      </w:divsChild>
    </w:div>
    <w:div w:id="702822771">
      <w:bodyDiv w:val="1"/>
      <w:marLeft w:val="0"/>
      <w:marRight w:val="0"/>
      <w:marTop w:val="0"/>
      <w:marBottom w:val="0"/>
      <w:divBdr>
        <w:top w:val="none" w:sz="0" w:space="0" w:color="auto"/>
        <w:left w:val="none" w:sz="0" w:space="0" w:color="auto"/>
        <w:bottom w:val="none" w:sz="0" w:space="0" w:color="auto"/>
        <w:right w:val="none" w:sz="0" w:space="0" w:color="auto"/>
      </w:divBdr>
      <w:divsChild>
        <w:div w:id="1112746838">
          <w:marLeft w:val="446"/>
          <w:marRight w:val="0"/>
          <w:marTop w:val="0"/>
          <w:marBottom w:val="0"/>
          <w:divBdr>
            <w:top w:val="none" w:sz="0" w:space="0" w:color="auto"/>
            <w:left w:val="none" w:sz="0" w:space="0" w:color="auto"/>
            <w:bottom w:val="none" w:sz="0" w:space="0" w:color="auto"/>
            <w:right w:val="none" w:sz="0" w:space="0" w:color="auto"/>
          </w:divBdr>
        </w:div>
      </w:divsChild>
    </w:div>
    <w:div w:id="817571004">
      <w:bodyDiv w:val="1"/>
      <w:marLeft w:val="0"/>
      <w:marRight w:val="0"/>
      <w:marTop w:val="0"/>
      <w:marBottom w:val="0"/>
      <w:divBdr>
        <w:top w:val="none" w:sz="0" w:space="0" w:color="auto"/>
        <w:left w:val="none" w:sz="0" w:space="0" w:color="auto"/>
        <w:bottom w:val="none" w:sz="0" w:space="0" w:color="auto"/>
        <w:right w:val="none" w:sz="0" w:space="0" w:color="auto"/>
      </w:divBdr>
      <w:divsChild>
        <w:div w:id="1277296720">
          <w:marLeft w:val="446"/>
          <w:marRight w:val="0"/>
          <w:marTop w:val="0"/>
          <w:marBottom w:val="0"/>
          <w:divBdr>
            <w:top w:val="none" w:sz="0" w:space="0" w:color="auto"/>
            <w:left w:val="none" w:sz="0" w:space="0" w:color="auto"/>
            <w:bottom w:val="none" w:sz="0" w:space="0" w:color="auto"/>
            <w:right w:val="none" w:sz="0" w:space="0" w:color="auto"/>
          </w:divBdr>
        </w:div>
        <w:div w:id="688406980">
          <w:marLeft w:val="446"/>
          <w:marRight w:val="0"/>
          <w:marTop w:val="0"/>
          <w:marBottom w:val="0"/>
          <w:divBdr>
            <w:top w:val="none" w:sz="0" w:space="0" w:color="auto"/>
            <w:left w:val="none" w:sz="0" w:space="0" w:color="auto"/>
            <w:bottom w:val="none" w:sz="0" w:space="0" w:color="auto"/>
            <w:right w:val="none" w:sz="0" w:space="0" w:color="auto"/>
          </w:divBdr>
        </w:div>
        <w:div w:id="106004337">
          <w:marLeft w:val="446"/>
          <w:marRight w:val="0"/>
          <w:marTop w:val="0"/>
          <w:marBottom w:val="0"/>
          <w:divBdr>
            <w:top w:val="none" w:sz="0" w:space="0" w:color="auto"/>
            <w:left w:val="none" w:sz="0" w:space="0" w:color="auto"/>
            <w:bottom w:val="none" w:sz="0" w:space="0" w:color="auto"/>
            <w:right w:val="none" w:sz="0" w:space="0" w:color="auto"/>
          </w:divBdr>
        </w:div>
        <w:div w:id="366100916">
          <w:marLeft w:val="446"/>
          <w:marRight w:val="0"/>
          <w:marTop w:val="0"/>
          <w:marBottom w:val="0"/>
          <w:divBdr>
            <w:top w:val="none" w:sz="0" w:space="0" w:color="auto"/>
            <w:left w:val="none" w:sz="0" w:space="0" w:color="auto"/>
            <w:bottom w:val="none" w:sz="0" w:space="0" w:color="auto"/>
            <w:right w:val="none" w:sz="0" w:space="0" w:color="auto"/>
          </w:divBdr>
        </w:div>
      </w:divsChild>
    </w:div>
    <w:div w:id="1050956843">
      <w:bodyDiv w:val="1"/>
      <w:marLeft w:val="0"/>
      <w:marRight w:val="0"/>
      <w:marTop w:val="0"/>
      <w:marBottom w:val="0"/>
      <w:divBdr>
        <w:top w:val="none" w:sz="0" w:space="0" w:color="auto"/>
        <w:left w:val="none" w:sz="0" w:space="0" w:color="auto"/>
        <w:bottom w:val="none" w:sz="0" w:space="0" w:color="auto"/>
        <w:right w:val="none" w:sz="0" w:space="0" w:color="auto"/>
      </w:divBdr>
      <w:divsChild>
        <w:div w:id="869991333">
          <w:marLeft w:val="446"/>
          <w:marRight w:val="0"/>
          <w:marTop w:val="0"/>
          <w:marBottom w:val="0"/>
          <w:divBdr>
            <w:top w:val="none" w:sz="0" w:space="0" w:color="auto"/>
            <w:left w:val="none" w:sz="0" w:space="0" w:color="auto"/>
            <w:bottom w:val="none" w:sz="0" w:space="0" w:color="auto"/>
            <w:right w:val="none" w:sz="0" w:space="0" w:color="auto"/>
          </w:divBdr>
        </w:div>
        <w:div w:id="111438225">
          <w:marLeft w:val="446"/>
          <w:marRight w:val="0"/>
          <w:marTop w:val="0"/>
          <w:marBottom w:val="0"/>
          <w:divBdr>
            <w:top w:val="none" w:sz="0" w:space="0" w:color="auto"/>
            <w:left w:val="none" w:sz="0" w:space="0" w:color="auto"/>
            <w:bottom w:val="none" w:sz="0" w:space="0" w:color="auto"/>
            <w:right w:val="none" w:sz="0" w:space="0" w:color="auto"/>
          </w:divBdr>
        </w:div>
        <w:div w:id="1062217445">
          <w:marLeft w:val="446"/>
          <w:marRight w:val="0"/>
          <w:marTop w:val="0"/>
          <w:marBottom w:val="0"/>
          <w:divBdr>
            <w:top w:val="none" w:sz="0" w:space="0" w:color="auto"/>
            <w:left w:val="none" w:sz="0" w:space="0" w:color="auto"/>
            <w:bottom w:val="none" w:sz="0" w:space="0" w:color="auto"/>
            <w:right w:val="none" w:sz="0" w:space="0" w:color="auto"/>
          </w:divBdr>
        </w:div>
        <w:div w:id="510265519">
          <w:marLeft w:val="446"/>
          <w:marRight w:val="0"/>
          <w:marTop w:val="0"/>
          <w:marBottom w:val="0"/>
          <w:divBdr>
            <w:top w:val="none" w:sz="0" w:space="0" w:color="auto"/>
            <w:left w:val="none" w:sz="0" w:space="0" w:color="auto"/>
            <w:bottom w:val="none" w:sz="0" w:space="0" w:color="auto"/>
            <w:right w:val="none" w:sz="0" w:space="0" w:color="auto"/>
          </w:divBdr>
        </w:div>
        <w:div w:id="1559434961">
          <w:marLeft w:val="446"/>
          <w:marRight w:val="0"/>
          <w:marTop w:val="0"/>
          <w:marBottom w:val="0"/>
          <w:divBdr>
            <w:top w:val="none" w:sz="0" w:space="0" w:color="auto"/>
            <w:left w:val="none" w:sz="0" w:space="0" w:color="auto"/>
            <w:bottom w:val="none" w:sz="0" w:space="0" w:color="auto"/>
            <w:right w:val="none" w:sz="0" w:space="0" w:color="auto"/>
          </w:divBdr>
        </w:div>
        <w:div w:id="1500274760">
          <w:marLeft w:val="446"/>
          <w:marRight w:val="0"/>
          <w:marTop w:val="0"/>
          <w:marBottom w:val="0"/>
          <w:divBdr>
            <w:top w:val="none" w:sz="0" w:space="0" w:color="auto"/>
            <w:left w:val="none" w:sz="0" w:space="0" w:color="auto"/>
            <w:bottom w:val="none" w:sz="0" w:space="0" w:color="auto"/>
            <w:right w:val="none" w:sz="0" w:space="0" w:color="auto"/>
          </w:divBdr>
        </w:div>
      </w:divsChild>
    </w:div>
    <w:div w:id="1184439049">
      <w:bodyDiv w:val="1"/>
      <w:marLeft w:val="0"/>
      <w:marRight w:val="0"/>
      <w:marTop w:val="0"/>
      <w:marBottom w:val="0"/>
      <w:divBdr>
        <w:top w:val="none" w:sz="0" w:space="0" w:color="auto"/>
        <w:left w:val="none" w:sz="0" w:space="0" w:color="auto"/>
        <w:bottom w:val="none" w:sz="0" w:space="0" w:color="auto"/>
        <w:right w:val="none" w:sz="0" w:space="0" w:color="auto"/>
      </w:divBdr>
      <w:divsChild>
        <w:div w:id="1321882437">
          <w:marLeft w:val="547"/>
          <w:marRight w:val="0"/>
          <w:marTop w:val="0"/>
          <w:marBottom w:val="0"/>
          <w:divBdr>
            <w:top w:val="none" w:sz="0" w:space="0" w:color="auto"/>
            <w:left w:val="none" w:sz="0" w:space="0" w:color="auto"/>
            <w:bottom w:val="none" w:sz="0" w:space="0" w:color="auto"/>
            <w:right w:val="none" w:sz="0" w:space="0" w:color="auto"/>
          </w:divBdr>
        </w:div>
        <w:div w:id="1661040190">
          <w:marLeft w:val="547"/>
          <w:marRight w:val="0"/>
          <w:marTop w:val="0"/>
          <w:marBottom w:val="0"/>
          <w:divBdr>
            <w:top w:val="none" w:sz="0" w:space="0" w:color="auto"/>
            <w:left w:val="none" w:sz="0" w:space="0" w:color="auto"/>
            <w:bottom w:val="none" w:sz="0" w:space="0" w:color="auto"/>
            <w:right w:val="none" w:sz="0" w:space="0" w:color="auto"/>
          </w:divBdr>
        </w:div>
        <w:div w:id="116728973">
          <w:marLeft w:val="547"/>
          <w:marRight w:val="0"/>
          <w:marTop w:val="0"/>
          <w:marBottom w:val="0"/>
          <w:divBdr>
            <w:top w:val="none" w:sz="0" w:space="0" w:color="auto"/>
            <w:left w:val="none" w:sz="0" w:space="0" w:color="auto"/>
            <w:bottom w:val="none" w:sz="0" w:space="0" w:color="auto"/>
            <w:right w:val="none" w:sz="0" w:space="0" w:color="auto"/>
          </w:divBdr>
        </w:div>
      </w:divsChild>
    </w:div>
    <w:div w:id="1240019638">
      <w:bodyDiv w:val="1"/>
      <w:marLeft w:val="0"/>
      <w:marRight w:val="0"/>
      <w:marTop w:val="0"/>
      <w:marBottom w:val="0"/>
      <w:divBdr>
        <w:top w:val="none" w:sz="0" w:space="0" w:color="auto"/>
        <w:left w:val="none" w:sz="0" w:space="0" w:color="auto"/>
        <w:bottom w:val="none" w:sz="0" w:space="0" w:color="auto"/>
        <w:right w:val="none" w:sz="0" w:space="0" w:color="auto"/>
      </w:divBdr>
    </w:div>
    <w:div w:id="1284074936">
      <w:bodyDiv w:val="1"/>
      <w:marLeft w:val="0"/>
      <w:marRight w:val="0"/>
      <w:marTop w:val="0"/>
      <w:marBottom w:val="0"/>
      <w:divBdr>
        <w:top w:val="none" w:sz="0" w:space="0" w:color="auto"/>
        <w:left w:val="none" w:sz="0" w:space="0" w:color="auto"/>
        <w:bottom w:val="none" w:sz="0" w:space="0" w:color="auto"/>
        <w:right w:val="none" w:sz="0" w:space="0" w:color="auto"/>
      </w:divBdr>
      <w:divsChild>
        <w:div w:id="97877084">
          <w:marLeft w:val="547"/>
          <w:marRight w:val="0"/>
          <w:marTop w:val="200"/>
          <w:marBottom w:val="0"/>
          <w:divBdr>
            <w:top w:val="none" w:sz="0" w:space="0" w:color="auto"/>
            <w:left w:val="none" w:sz="0" w:space="0" w:color="auto"/>
            <w:bottom w:val="none" w:sz="0" w:space="0" w:color="auto"/>
            <w:right w:val="none" w:sz="0" w:space="0" w:color="auto"/>
          </w:divBdr>
        </w:div>
        <w:div w:id="1189683684">
          <w:marLeft w:val="547"/>
          <w:marRight w:val="0"/>
          <w:marTop w:val="200"/>
          <w:marBottom w:val="0"/>
          <w:divBdr>
            <w:top w:val="none" w:sz="0" w:space="0" w:color="auto"/>
            <w:left w:val="none" w:sz="0" w:space="0" w:color="auto"/>
            <w:bottom w:val="none" w:sz="0" w:space="0" w:color="auto"/>
            <w:right w:val="none" w:sz="0" w:space="0" w:color="auto"/>
          </w:divBdr>
        </w:div>
        <w:div w:id="1636524550">
          <w:marLeft w:val="547"/>
          <w:marRight w:val="0"/>
          <w:marTop w:val="200"/>
          <w:marBottom w:val="0"/>
          <w:divBdr>
            <w:top w:val="none" w:sz="0" w:space="0" w:color="auto"/>
            <w:left w:val="none" w:sz="0" w:space="0" w:color="auto"/>
            <w:bottom w:val="none" w:sz="0" w:space="0" w:color="auto"/>
            <w:right w:val="none" w:sz="0" w:space="0" w:color="auto"/>
          </w:divBdr>
        </w:div>
        <w:div w:id="299574811">
          <w:marLeft w:val="547"/>
          <w:marRight w:val="0"/>
          <w:marTop w:val="200"/>
          <w:marBottom w:val="0"/>
          <w:divBdr>
            <w:top w:val="none" w:sz="0" w:space="0" w:color="auto"/>
            <w:left w:val="none" w:sz="0" w:space="0" w:color="auto"/>
            <w:bottom w:val="none" w:sz="0" w:space="0" w:color="auto"/>
            <w:right w:val="none" w:sz="0" w:space="0" w:color="auto"/>
          </w:divBdr>
        </w:div>
        <w:div w:id="1986230972">
          <w:marLeft w:val="1166"/>
          <w:marRight w:val="0"/>
          <w:marTop w:val="100"/>
          <w:marBottom w:val="0"/>
          <w:divBdr>
            <w:top w:val="none" w:sz="0" w:space="0" w:color="auto"/>
            <w:left w:val="none" w:sz="0" w:space="0" w:color="auto"/>
            <w:bottom w:val="none" w:sz="0" w:space="0" w:color="auto"/>
            <w:right w:val="none" w:sz="0" w:space="0" w:color="auto"/>
          </w:divBdr>
        </w:div>
        <w:div w:id="700981495">
          <w:marLeft w:val="1166"/>
          <w:marRight w:val="0"/>
          <w:marTop w:val="100"/>
          <w:marBottom w:val="0"/>
          <w:divBdr>
            <w:top w:val="none" w:sz="0" w:space="0" w:color="auto"/>
            <w:left w:val="none" w:sz="0" w:space="0" w:color="auto"/>
            <w:bottom w:val="none" w:sz="0" w:space="0" w:color="auto"/>
            <w:right w:val="none" w:sz="0" w:space="0" w:color="auto"/>
          </w:divBdr>
        </w:div>
        <w:div w:id="1807501638">
          <w:marLeft w:val="1166"/>
          <w:marRight w:val="0"/>
          <w:marTop w:val="100"/>
          <w:marBottom w:val="0"/>
          <w:divBdr>
            <w:top w:val="none" w:sz="0" w:space="0" w:color="auto"/>
            <w:left w:val="none" w:sz="0" w:space="0" w:color="auto"/>
            <w:bottom w:val="none" w:sz="0" w:space="0" w:color="auto"/>
            <w:right w:val="none" w:sz="0" w:space="0" w:color="auto"/>
          </w:divBdr>
        </w:div>
        <w:div w:id="1986279132">
          <w:marLeft w:val="1166"/>
          <w:marRight w:val="0"/>
          <w:marTop w:val="100"/>
          <w:marBottom w:val="0"/>
          <w:divBdr>
            <w:top w:val="none" w:sz="0" w:space="0" w:color="auto"/>
            <w:left w:val="none" w:sz="0" w:space="0" w:color="auto"/>
            <w:bottom w:val="none" w:sz="0" w:space="0" w:color="auto"/>
            <w:right w:val="none" w:sz="0" w:space="0" w:color="auto"/>
          </w:divBdr>
        </w:div>
        <w:div w:id="558446589">
          <w:marLeft w:val="1166"/>
          <w:marRight w:val="0"/>
          <w:marTop w:val="100"/>
          <w:marBottom w:val="0"/>
          <w:divBdr>
            <w:top w:val="none" w:sz="0" w:space="0" w:color="auto"/>
            <w:left w:val="none" w:sz="0" w:space="0" w:color="auto"/>
            <w:bottom w:val="none" w:sz="0" w:space="0" w:color="auto"/>
            <w:right w:val="none" w:sz="0" w:space="0" w:color="auto"/>
          </w:divBdr>
        </w:div>
        <w:div w:id="1829637566">
          <w:marLeft w:val="547"/>
          <w:marRight w:val="0"/>
          <w:marTop w:val="200"/>
          <w:marBottom w:val="0"/>
          <w:divBdr>
            <w:top w:val="none" w:sz="0" w:space="0" w:color="auto"/>
            <w:left w:val="none" w:sz="0" w:space="0" w:color="auto"/>
            <w:bottom w:val="none" w:sz="0" w:space="0" w:color="auto"/>
            <w:right w:val="none" w:sz="0" w:space="0" w:color="auto"/>
          </w:divBdr>
        </w:div>
        <w:div w:id="1963223583">
          <w:marLeft w:val="547"/>
          <w:marRight w:val="0"/>
          <w:marTop w:val="200"/>
          <w:marBottom w:val="0"/>
          <w:divBdr>
            <w:top w:val="none" w:sz="0" w:space="0" w:color="auto"/>
            <w:left w:val="none" w:sz="0" w:space="0" w:color="auto"/>
            <w:bottom w:val="none" w:sz="0" w:space="0" w:color="auto"/>
            <w:right w:val="none" w:sz="0" w:space="0" w:color="auto"/>
          </w:divBdr>
        </w:div>
        <w:div w:id="633677228">
          <w:marLeft w:val="547"/>
          <w:marRight w:val="0"/>
          <w:marTop w:val="200"/>
          <w:marBottom w:val="0"/>
          <w:divBdr>
            <w:top w:val="none" w:sz="0" w:space="0" w:color="auto"/>
            <w:left w:val="none" w:sz="0" w:space="0" w:color="auto"/>
            <w:bottom w:val="none" w:sz="0" w:space="0" w:color="auto"/>
            <w:right w:val="none" w:sz="0" w:space="0" w:color="auto"/>
          </w:divBdr>
        </w:div>
        <w:div w:id="936594769">
          <w:marLeft w:val="547"/>
          <w:marRight w:val="0"/>
          <w:marTop w:val="200"/>
          <w:marBottom w:val="0"/>
          <w:divBdr>
            <w:top w:val="none" w:sz="0" w:space="0" w:color="auto"/>
            <w:left w:val="none" w:sz="0" w:space="0" w:color="auto"/>
            <w:bottom w:val="none" w:sz="0" w:space="0" w:color="auto"/>
            <w:right w:val="none" w:sz="0" w:space="0" w:color="auto"/>
          </w:divBdr>
        </w:div>
        <w:div w:id="63140433">
          <w:marLeft w:val="547"/>
          <w:marRight w:val="0"/>
          <w:marTop w:val="200"/>
          <w:marBottom w:val="0"/>
          <w:divBdr>
            <w:top w:val="none" w:sz="0" w:space="0" w:color="auto"/>
            <w:left w:val="none" w:sz="0" w:space="0" w:color="auto"/>
            <w:bottom w:val="none" w:sz="0" w:space="0" w:color="auto"/>
            <w:right w:val="none" w:sz="0" w:space="0" w:color="auto"/>
          </w:divBdr>
        </w:div>
        <w:div w:id="1789473337">
          <w:marLeft w:val="547"/>
          <w:marRight w:val="0"/>
          <w:marTop w:val="200"/>
          <w:marBottom w:val="0"/>
          <w:divBdr>
            <w:top w:val="none" w:sz="0" w:space="0" w:color="auto"/>
            <w:left w:val="none" w:sz="0" w:space="0" w:color="auto"/>
            <w:bottom w:val="none" w:sz="0" w:space="0" w:color="auto"/>
            <w:right w:val="none" w:sz="0" w:space="0" w:color="auto"/>
          </w:divBdr>
        </w:div>
      </w:divsChild>
    </w:div>
    <w:div w:id="1374428650">
      <w:bodyDiv w:val="1"/>
      <w:marLeft w:val="0"/>
      <w:marRight w:val="0"/>
      <w:marTop w:val="0"/>
      <w:marBottom w:val="0"/>
      <w:divBdr>
        <w:top w:val="none" w:sz="0" w:space="0" w:color="auto"/>
        <w:left w:val="none" w:sz="0" w:space="0" w:color="auto"/>
        <w:bottom w:val="none" w:sz="0" w:space="0" w:color="auto"/>
        <w:right w:val="none" w:sz="0" w:space="0" w:color="auto"/>
      </w:divBdr>
      <w:divsChild>
        <w:div w:id="964699025">
          <w:marLeft w:val="547"/>
          <w:marRight w:val="0"/>
          <w:marTop w:val="0"/>
          <w:marBottom w:val="0"/>
          <w:divBdr>
            <w:top w:val="none" w:sz="0" w:space="0" w:color="auto"/>
            <w:left w:val="none" w:sz="0" w:space="0" w:color="auto"/>
            <w:bottom w:val="none" w:sz="0" w:space="0" w:color="auto"/>
            <w:right w:val="none" w:sz="0" w:space="0" w:color="auto"/>
          </w:divBdr>
        </w:div>
        <w:div w:id="1278367632">
          <w:marLeft w:val="547"/>
          <w:marRight w:val="0"/>
          <w:marTop w:val="0"/>
          <w:marBottom w:val="0"/>
          <w:divBdr>
            <w:top w:val="none" w:sz="0" w:space="0" w:color="auto"/>
            <w:left w:val="none" w:sz="0" w:space="0" w:color="auto"/>
            <w:bottom w:val="none" w:sz="0" w:space="0" w:color="auto"/>
            <w:right w:val="none" w:sz="0" w:space="0" w:color="auto"/>
          </w:divBdr>
        </w:div>
        <w:div w:id="1665430762">
          <w:marLeft w:val="547"/>
          <w:marRight w:val="0"/>
          <w:marTop w:val="0"/>
          <w:marBottom w:val="0"/>
          <w:divBdr>
            <w:top w:val="none" w:sz="0" w:space="0" w:color="auto"/>
            <w:left w:val="none" w:sz="0" w:space="0" w:color="auto"/>
            <w:bottom w:val="none" w:sz="0" w:space="0" w:color="auto"/>
            <w:right w:val="none" w:sz="0" w:space="0" w:color="auto"/>
          </w:divBdr>
        </w:div>
        <w:div w:id="1587152547">
          <w:marLeft w:val="547"/>
          <w:marRight w:val="0"/>
          <w:marTop w:val="0"/>
          <w:marBottom w:val="0"/>
          <w:divBdr>
            <w:top w:val="none" w:sz="0" w:space="0" w:color="auto"/>
            <w:left w:val="none" w:sz="0" w:space="0" w:color="auto"/>
            <w:bottom w:val="none" w:sz="0" w:space="0" w:color="auto"/>
            <w:right w:val="none" w:sz="0" w:space="0" w:color="auto"/>
          </w:divBdr>
        </w:div>
        <w:div w:id="504325162">
          <w:marLeft w:val="547"/>
          <w:marRight w:val="0"/>
          <w:marTop w:val="0"/>
          <w:marBottom w:val="0"/>
          <w:divBdr>
            <w:top w:val="none" w:sz="0" w:space="0" w:color="auto"/>
            <w:left w:val="none" w:sz="0" w:space="0" w:color="auto"/>
            <w:bottom w:val="none" w:sz="0" w:space="0" w:color="auto"/>
            <w:right w:val="none" w:sz="0" w:space="0" w:color="auto"/>
          </w:divBdr>
        </w:div>
      </w:divsChild>
    </w:div>
    <w:div w:id="1418287577">
      <w:bodyDiv w:val="1"/>
      <w:marLeft w:val="0"/>
      <w:marRight w:val="0"/>
      <w:marTop w:val="0"/>
      <w:marBottom w:val="0"/>
      <w:divBdr>
        <w:top w:val="none" w:sz="0" w:space="0" w:color="auto"/>
        <w:left w:val="none" w:sz="0" w:space="0" w:color="auto"/>
        <w:bottom w:val="none" w:sz="0" w:space="0" w:color="auto"/>
        <w:right w:val="none" w:sz="0" w:space="0" w:color="auto"/>
      </w:divBdr>
    </w:div>
    <w:div w:id="1490369122">
      <w:bodyDiv w:val="1"/>
      <w:marLeft w:val="0"/>
      <w:marRight w:val="0"/>
      <w:marTop w:val="0"/>
      <w:marBottom w:val="0"/>
      <w:divBdr>
        <w:top w:val="none" w:sz="0" w:space="0" w:color="auto"/>
        <w:left w:val="none" w:sz="0" w:space="0" w:color="auto"/>
        <w:bottom w:val="none" w:sz="0" w:space="0" w:color="auto"/>
        <w:right w:val="none" w:sz="0" w:space="0" w:color="auto"/>
      </w:divBdr>
      <w:divsChild>
        <w:div w:id="573052966">
          <w:marLeft w:val="547"/>
          <w:marRight w:val="0"/>
          <w:marTop w:val="0"/>
          <w:marBottom w:val="0"/>
          <w:divBdr>
            <w:top w:val="none" w:sz="0" w:space="0" w:color="auto"/>
            <w:left w:val="none" w:sz="0" w:space="0" w:color="auto"/>
            <w:bottom w:val="none" w:sz="0" w:space="0" w:color="auto"/>
            <w:right w:val="none" w:sz="0" w:space="0" w:color="auto"/>
          </w:divBdr>
        </w:div>
        <w:div w:id="2076081533">
          <w:marLeft w:val="547"/>
          <w:marRight w:val="0"/>
          <w:marTop w:val="0"/>
          <w:marBottom w:val="0"/>
          <w:divBdr>
            <w:top w:val="none" w:sz="0" w:space="0" w:color="auto"/>
            <w:left w:val="none" w:sz="0" w:space="0" w:color="auto"/>
            <w:bottom w:val="none" w:sz="0" w:space="0" w:color="auto"/>
            <w:right w:val="none" w:sz="0" w:space="0" w:color="auto"/>
          </w:divBdr>
        </w:div>
      </w:divsChild>
    </w:div>
    <w:div w:id="1492864416">
      <w:bodyDiv w:val="1"/>
      <w:marLeft w:val="0"/>
      <w:marRight w:val="0"/>
      <w:marTop w:val="0"/>
      <w:marBottom w:val="0"/>
      <w:divBdr>
        <w:top w:val="none" w:sz="0" w:space="0" w:color="auto"/>
        <w:left w:val="none" w:sz="0" w:space="0" w:color="auto"/>
        <w:bottom w:val="none" w:sz="0" w:space="0" w:color="auto"/>
        <w:right w:val="none" w:sz="0" w:space="0" w:color="auto"/>
      </w:divBdr>
    </w:div>
    <w:div w:id="1499616875">
      <w:bodyDiv w:val="1"/>
      <w:marLeft w:val="0"/>
      <w:marRight w:val="0"/>
      <w:marTop w:val="0"/>
      <w:marBottom w:val="0"/>
      <w:divBdr>
        <w:top w:val="none" w:sz="0" w:space="0" w:color="auto"/>
        <w:left w:val="none" w:sz="0" w:space="0" w:color="auto"/>
        <w:bottom w:val="none" w:sz="0" w:space="0" w:color="auto"/>
        <w:right w:val="none" w:sz="0" w:space="0" w:color="auto"/>
      </w:divBdr>
    </w:div>
    <w:div w:id="1547569940">
      <w:bodyDiv w:val="1"/>
      <w:marLeft w:val="0"/>
      <w:marRight w:val="0"/>
      <w:marTop w:val="0"/>
      <w:marBottom w:val="0"/>
      <w:divBdr>
        <w:top w:val="none" w:sz="0" w:space="0" w:color="auto"/>
        <w:left w:val="none" w:sz="0" w:space="0" w:color="auto"/>
        <w:bottom w:val="none" w:sz="0" w:space="0" w:color="auto"/>
        <w:right w:val="none" w:sz="0" w:space="0" w:color="auto"/>
      </w:divBdr>
      <w:divsChild>
        <w:div w:id="1084304122">
          <w:marLeft w:val="547"/>
          <w:marRight w:val="0"/>
          <w:marTop w:val="0"/>
          <w:marBottom w:val="0"/>
          <w:divBdr>
            <w:top w:val="none" w:sz="0" w:space="0" w:color="auto"/>
            <w:left w:val="none" w:sz="0" w:space="0" w:color="auto"/>
            <w:bottom w:val="none" w:sz="0" w:space="0" w:color="auto"/>
            <w:right w:val="none" w:sz="0" w:space="0" w:color="auto"/>
          </w:divBdr>
        </w:div>
      </w:divsChild>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sChild>
        <w:div w:id="705721295">
          <w:marLeft w:val="446"/>
          <w:marRight w:val="0"/>
          <w:marTop w:val="0"/>
          <w:marBottom w:val="0"/>
          <w:divBdr>
            <w:top w:val="none" w:sz="0" w:space="0" w:color="auto"/>
            <w:left w:val="none" w:sz="0" w:space="0" w:color="auto"/>
            <w:bottom w:val="none" w:sz="0" w:space="0" w:color="auto"/>
            <w:right w:val="none" w:sz="0" w:space="0" w:color="auto"/>
          </w:divBdr>
        </w:div>
      </w:divsChild>
    </w:div>
    <w:div w:id="1948538682">
      <w:bodyDiv w:val="1"/>
      <w:marLeft w:val="0"/>
      <w:marRight w:val="0"/>
      <w:marTop w:val="0"/>
      <w:marBottom w:val="0"/>
      <w:divBdr>
        <w:top w:val="none" w:sz="0" w:space="0" w:color="auto"/>
        <w:left w:val="none" w:sz="0" w:space="0" w:color="auto"/>
        <w:bottom w:val="none" w:sz="0" w:space="0" w:color="auto"/>
        <w:right w:val="none" w:sz="0" w:space="0" w:color="auto"/>
      </w:divBdr>
      <w:divsChild>
        <w:div w:id="264383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igma.com/proto/XWYl9trSHWtPdOCUUsqbYj/ColliersWebAdminApp?page-id=918%3A21571&amp;type=design&amp;node-id=918-63744&amp;viewport=1458%2C314%2C0.2&amp;t=IznqtEJ3bFjznZrM-1&amp;scaling=scale-down-width&amp;starting-point-node-id=918%3A21573"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figma.com/proto/XWYl9trSHWtPdOCUUsqbYj/ColliersWebAdminApp?page-id=590%3A15981&amp;type=design&amp;node-id=939-85811&amp;viewport=3273%2C-1193%2C0.46&amp;t=gg0IOC4fRDaadAX8-1&amp;scaling=contain&amp;starting-point-node-id=645%3A3963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igma.com/proto/XWYl9trSHWtPdOCUUsqbYj/ColliersWebAdminApp?page-id=100%3A26750&amp;type=design&amp;node-id=188-3750&amp;viewport=1427%2C-875%2C0.23&amp;t=mQOsCXjQdl6SPxbw-1&amp;scaling=scale-down-width&amp;starting-point-node-id=188%3A3750&amp;mode=desig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igma.com/file/XWYl9trSHWtPdOCUUsqbYj/EltizamWebAdminApp?type=design&amp;node-id=100-26750&amp;mode=design"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igma.com/proto/XWYl9trSHWtPdOCUUsqbYj/ColliersWebAdminApp?page-id=746%3A19728&amp;type=design&amp;node-id=1126-40230&amp;viewport=1260%2C-1835%2C0.15&amp;t=m6N9hQaEJiJloeDG-1&amp;scaling=scale-down-width&amp;starting-point-node-id=1194%3A3606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57D7CDCF4D0E4BBCD450B3EF0FA30B" ma:contentTypeVersion="15" ma:contentTypeDescription="Create a new document." ma:contentTypeScope="" ma:versionID="84ce74beae4119fa8935bc9421eb0fd6">
  <xsd:schema xmlns:xsd="http://www.w3.org/2001/XMLSchema" xmlns:xs="http://www.w3.org/2001/XMLSchema" xmlns:p="http://schemas.microsoft.com/office/2006/metadata/properties" xmlns:ns2="2d26a1a7-a4e6-4c64-8224-61269c700cd6" xmlns:ns3="efa757dc-a54e-443e-9463-4e144348ca68" targetNamespace="http://schemas.microsoft.com/office/2006/metadata/properties" ma:root="true" ma:fieldsID="34ae72dd5fe04dc7b59060a190471954" ns2:_="" ns3:_="">
    <xsd:import namespace="2d26a1a7-a4e6-4c64-8224-61269c700cd6"/>
    <xsd:import namespace="efa757dc-a54e-443e-9463-4e144348ca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6a1a7-a4e6-4c64-8224-61269c700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6c66c96-22ae-4c35-8358-db31c4f68eb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fa757dc-a54e-443e-9463-4e144348ca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382224c-c21d-43c2-8058-672439d19c33}" ma:internalName="TaxCatchAll" ma:showField="CatchAllData" ma:web="efa757dc-a54e-443e-9463-4e144348ca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a757dc-a54e-443e-9463-4e144348ca68" xsi:nil="true"/>
    <lcf76f155ced4ddcb4097134ff3c332f xmlns="2d26a1a7-a4e6-4c64-8224-61269c700cd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28AB-7B9D-40EE-B0F5-ABD2B094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6a1a7-a4e6-4c64-8224-61269c700cd6"/>
    <ds:schemaRef ds:uri="efa757dc-a54e-443e-9463-4e144348c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741FB2-1EA3-4128-9CB9-2BFC6AB15F4C}">
  <ds:schemaRefs>
    <ds:schemaRef ds:uri="http://schemas.microsoft.com/sharepoint/v3/contenttype/forms"/>
  </ds:schemaRefs>
</ds:datastoreItem>
</file>

<file path=customXml/itemProps3.xml><?xml version="1.0" encoding="utf-8"?>
<ds:datastoreItem xmlns:ds="http://schemas.openxmlformats.org/officeDocument/2006/customXml" ds:itemID="{19930D0F-C88A-4E7B-9E12-BB4367A94F3A}">
  <ds:schemaRefs>
    <ds:schemaRef ds:uri="http://schemas.microsoft.com/office/2006/metadata/properties"/>
    <ds:schemaRef ds:uri="http://schemas.microsoft.com/office/infopath/2007/PartnerControls"/>
    <ds:schemaRef ds:uri="efa757dc-a54e-443e-9463-4e144348ca68"/>
    <ds:schemaRef ds:uri="2d26a1a7-a4e6-4c64-8224-61269c700cd6"/>
  </ds:schemaRefs>
</ds:datastoreItem>
</file>

<file path=customXml/itemProps4.xml><?xml version="1.0" encoding="utf-8"?>
<ds:datastoreItem xmlns:ds="http://schemas.openxmlformats.org/officeDocument/2006/customXml" ds:itemID="{DF3A1145-8ADB-4685-874C-5E1F7DAF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user</cp:lastModifiedBy>
  <cp:revision>1014</cp:revision>
  <cp:lastPrinted>2022-02-17T15:48:00Z</cp:lastPrinted>
  <dcterms:created xsi:type="dcterms:W3CDTF">2022-05-11T11:28:00Z</dcterms:created>
  <dcterms:modified xsi:type="dcterms:W3CDTF">2023-08-18T04:25:00Z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0x0101002657D7CDCF4D0E4BBCD450B3EF0FA30B</vt:lpwstr>
  </property>
  <property fmtid="{D5CDD505-2E9C-101B-9397-08002B2CF9AE}" pid="3" name="MediaServiceImageTags">
    <vt:lpwstr/>
  </property>
</Properties>
</file>