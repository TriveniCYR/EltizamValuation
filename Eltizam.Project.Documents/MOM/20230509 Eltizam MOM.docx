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E11EED" w14:textId="5AA739B9" w:rsidR="00A579A9" w:rsidRPr="00762AA8" w:rsidRDefault="00B9460C" w:rsidP="19EEE21E">
      <w:pPr>
        <w:ind w:left="-1440" w:right="-1440"/>
        <w:jc w:val="center"/>
      </w:pPr>
      <w:bookmarkStart w:id="0" w:name="_Toc89702747"/>
      <w:bookmarkStart w:id="1" w:name="_Toc57806111"/>
      <w:bookmarkStart w:id="2" w:name="_Toc501475336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B9D43" wp14:editId="4C2BC279">
                <wp:simplePos x="0" y="0"/>
                <wp:positionH relativeFrom="margin">
                  <wp:posOffset>-263525</wp:posOffset>
                </wp:positionH>
                <wp:positionV relativeFrom="paragraph">
                  <wp:posOffset>2529205</wp:posOffset>
                </wp:positionV>
                <wp:extent cx="685419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4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984EB" w14:textId="48F6F601" w:rsidR="001E3F0A" w:rsidRPr="006E462E" w:rsidRDefault="0041164C" w:rsidP="006E462E"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AS"/>
                              </w:rPr>
                              <w:t>Eltizam</w:t>
                            </w:r>
                            <w:r w:rsidR="00207C9F">
                              <w:rPr>
                                <w:b/>
                                <w:color w:val="FFFFFF" w:themeColor="background1"/>
                                <w:sz w:val="86"/>
                                <w:szCs w:val="180"/>
                                <w:lang w:val="en-IN"/>
                              </w:rPr>
                              <w:t xml:space="preserve"> </w:t>
                            </w:r>
                            <w:r w:rsidR="002E4329" w:rsidRPr="002E4329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MOM</w:t>
                            </w:r>
                            <w:r w:rsidR="00B9460C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 xml:space="preserve"> – </w:t>
                            </w:r>
                            <w:r w:rsidR="00B62080"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86"/>
                                <w:szCs w:val="180"/>
                              </w:rPr>
                              <w:t>Wireframes review and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6B9D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99.15pt;width:539.7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" filled="f" stroked="f">
                <v:textbox style="mso-fit-shape-to-text:t">
                  <w:txbxContent>
                    <w:p w14:paraId="433984EB" w14:textId="48F6F601" w:rsidR="001E3F0A" w:rsidRPr="006E462E" w:rsidRDefault="0041164C" w:rsidP="006E462E"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AS"/>
                        </w:rPr>
                        <w:t>Eltizam</w:t>
                      </w:r>
                      <w:r w:rsidR="00207C9F">
                        <w:rPr>
                          <w:b/>
                          <w:color w:val="FFFFFF" w:themeColor="background1"/>
                          <w:sz w:val="86"/>
                          <w:szCs w:val="180"/>
                          <w:lang w:val="en-IN"/>
                        </w:rPr>
                        <w:t xml:space="preserve"> </w:t>
                      </w:r>
                      <w:r w:rsidR="002E4329" w:rsidRPr="002E4329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MOM</w:t>
                      </w:r>
                      <w:r w:rsidR="00B9460C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 xml:space="preserve"> – </w:t>
                      </w:r>
                      <w:r w:rsidR="00B62080">
                        <w:rPr>
                          <w:rFonts w:ascii="Calibri bold" w:hAnsi="Calibri bold"/>
                          <w:b/>
                          <w:color w:val="FFFFFF" w:themeColor="background1"/>
                          <w:sz w:val="86"/>
                          <w:szCs w:val="180"/>
                        </w:rPr>
                        <w:t>Wireframes review and Questions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7B6B18" wp14:editId="08170B52">
                <wp:simplePos x="0" y="0"/>
                <wp:positionH relativeFrom="margin">
                  <wp:posOffset>2667000</wp:posOffset>
                </wp:positionH>
                <wp:positionV relativeFrom="paragraph">
                  <wp:posOffset>6795135</wp:posOffset>
                </wp:positionV>
                <wp:extent cx="144780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FCE4A" w14:textId="77777777" w:rsidR="00542AED" w:rsidRDefault="00542AED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</w:p>
                          <w:p w14:paraId="0D65B297" w14:textId="79330BFC" w:rsidR="001E3F0A" w:rsidRPr="0018600E" w:rsidRDefault="0018600E" w:rsidP="00947090">
                            <w:pPr>
                              <w:spacing w:after="0" w:line="216" w:lineRule="auto"/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color w:val="000000" w:themeColor="text1"/>
                                <w:sz w:val="42"/>
                                <w:szCs w:val="40"/>
                                <w:lang w:val="en-AS"/>
                              </w:rPr>
                              <w:t>Eltizam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7B6B18" id="_x0000_s1027" type="#_x0000_t202" style="position:absolute;left:0;text-align:left;margin-left:210pt;margin-top:535.0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" filled="f" stroked="f">
                <v:textbox style="mso-fit-shape-to-text:t">
                  <w:txbxContent>
                    <w:p w14:paraId="365FCE4A" w14:textId="77777777" w:rsidR="00542AED" w:rsidRDefault="00542AED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</w:p>
                    <w:p w14:paraId="0D65B297" w14:textId="79330BFC" w:rsidR="001E3F0A" w:rsidRPr="0018600E" w:rsidRDefault="0018600E" w:rsidP="00947090">
                      <w:pPr>
                        <w:spacing w:after="0" w:line="216" w:lineRule="auto"/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</w:pPr>
                      <w:r>
                        <w:rPr>
                          <w:color w:val="000000" w:themeColor="text1"/>
                          <w:sz w:val="42"/>
                          <w:szCs w:val="40"/>
                          <w:lang w:val="en-AS"/>
                        </w:rPr>
                        <w:t>Eltizam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54B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BBD993" wp14:editId="4972391A">
                <wp:simplePos x="0" y="0"/>
                <wp:positionH relativeFrom="margin">
                  <wp:posOffset>2476500</wp:posOffset>
                </wp:positionH>
                <wp:positionV relativeFrom="paragraph">
                  <wp:posOffset>6442710</wp:posOffset>
                </wp:positionV>
                <wp:extent cx="1895475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3143D" w14:textId="77777777" w:rsidR="00542AED" w:rsidRDefault="0018600E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</w:p>
                          <w:p w14:paraId="2109D891" w14:textId="64ACCC20" w:rsidR="001E3F0A" w:rsidRPr="00DC0781" w:rsidRDefault="00542AED" w:rsidP="006E462E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  <w:lang w:val="en-AS"/>
                              </w:rPr>
                              <w:t xml:space="preserve">      </w:t>
                            </w:r>
                            <w:r w:rsidR="001E3F0A" w:rsidRPr="00DC0781">
                              <w:rPr>
                                <w:rFonts w:cstheme="minorHAnsi"/>
                                <w:color w:val="000000" w:themeColor="text1"/>
                                <w:sz w:val="26"/>
                                <w:szCs w:val="40"/>
                              </w:rPr>
                              <w:t>Client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BD993" id="_x0000_s1028" type="#_x0000_t202" style="position:absolute;left:0;text-align:left;margin-left:195pt;margin-top:507.3pt;width:149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" filled="f" stroked="f">
                <v:textbox style="mso-fit-shape-to-text:t">
                  <w:txbxContent>
                    <w:p w14:paraId="70E3143D" w14:textId="77777777" w:rsidR="00542AED" w:rsidRDefault="0018600E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</w:p>
                    <w:p w14:paraId="2109D891" w14:textId="64ACCC20" w:rsidR="001E3F0A" w:rsidRPr="00DC0781" w:rsidRDefault="00542AED" w:rsidP="006E462E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  <w:lang w:val="en-AS"/>
                        </w:rPr>
                        <w:t xml:space="preserve">      </w:t>
                      </w:r>
                      <w:r w:rsidR="001E3F0A" w:rsidRPr="00DC0781">
                        <w:rPr>
                          <w:rFonts w:cstheme="minorHAnsi"/>
                          <w:color w:val="000000" w:themeColor="text1"/>
                          <w:sz w:val="26"/>
                          <w:szCs w:val="40"/>
                        </w:rPr>
                        <w:t>Client Name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00E">
        <w:rPr>
          <w:noProof/>
        </w:rPr>
        <w:drawing>
          <wp:anchor distT="0" distB="0" distL="114300" distR="114300" simplePos="0" relativeHeight="251671552" behindDoc="0" locked="0" layoutInCell="1" allowOverlap="1" wp14:anchorId="4B73BB4B" wp14:editId="17EBE44B">
            <wp:simplePos x="0" y="0"/>
            <wp:positionH relativeFrom="margin">
              <wp:align>left</wp:align>
            </wp:positionH>
            <wp:positionV relativeFrom="margin">
              <wp:posOffset>6814185</wp:posOffset>
            </wp:positionV>
            <wp:extent cx="1714500" cy="676275"/>
            <wp:effectExtent l="285750" t="285750" r="285750" b="3143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762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00E">
        <w:rPr>
          <w:noProof/>
        </w:rPr>
        <w:drawing>
          <wp:inline distT="0" distB="0" distL="0" distR="0" wp14:anchorId="724AFF51" wp14:editId="2B8ACFFC">
            <wp:extent cx="1835150" cy="1499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49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44A93" w:rsidRPr="00644A93">
        <w:rPr>
          <w:noProof/>
        </w:rPr>
        <w:drawing>
          <wp:inline distT="0" distB="0" distL="0" distR="0" wp14:anchorId="0745D0B5" wp14:editId="0C226E08">
            <wp:extent cx="1261981" cy="1158340"/>
            <wp:effectExtent l="0" t="0" r="0" b="3810"/>
            <wp:docPr id="6" name="Picture 9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F507722-3CEE-4D61-AB86-8E9B65EE7BC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FF507722-3CEE-4D61-AB86-8E9B65EE7BC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1981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4CC" w:rsidRPr="00762AA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4EEBF847" wp14:editId="19CACCE9">
            <wp:simplePos x="0" y="0"/>
            <wp:positionH relativeFrom="margin">
              <wp:align>center</wp:align>
            </wp:positionH>
            <wp:positionV relativeFrom="margin">
              <wp:posOffset>-103570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coverpage%20final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377A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475CD4D" wp14:editId="45DE413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EDF09" w14:textId="11142C1B" w:rsidR="001E3F0A" w:rsidRPr="00F76FFB" w:rsidRDefault="001E3F0A" w:rsidP="005553D4"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</w:pPr>
                            <w:r w:rsidRPr="00CB377A"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</w:rPr>
                              <w:t>NeoSOFT is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75CD4D" id="_x0000_s1029" type="#_x0000_t202" style="position:absolute;left:0;text-align:left;margin-left:-19.65pt;margin-top:308pt;width:376.9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" filled="f" stroked="f">
                <v:textbox style="mso-fit-shape-to-text:t">
                  <w:txbxContent>
                    <w:p w14:paraId="152EDF09" w14:textId="11142C1B" w:rsidR="001E3F0A" w:rsidRPr="00F76FFB" w:rsidRDefault="001E3F0A" w:rsidP="005553D4"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</w:pPr>
                      <w:r w:rsidRPr="00CB377A"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</w:rPr>
                        <w:t>NeoSOFT is a SEI-CMMI Level-5 Global IT Consulting &amp; Software Solutions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02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9B3A12" wp14:editId="7A77D53B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230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 w14:anchorId="6C39B491">
              <v:line id="Straight Connector 25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hite [3212]" strokeweight="2.25pt" from="-11.55pt,290.65pt" to="36.6pt,290.65pt" w14:anchorId="78BBE1A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">
                <v:stroke joinstyle="miter"/>
              </v:line>
            </w:pict>
          </mc:Fallback>
        </mc:AlternateContent>
      </w:r>
      <w:r w:rsidR="006E462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F8BA70" wp14:editId="6934E2ED">
                <wp:simplePos x="0" y="0"/>
                <wp:positionH relativeFrom="margin">
                  <wp:posOffset>3646805</wp:posOffset>
                </wp:positionH>
                <wp:positionV relativeFrom="paragraph">
                  <wp:posOffset>949021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B9C3" w14:textId="2A420B7A" w:rsidR="001E3F0A" w:rsidRPr="00075E72" w:rsidRDefault="00E82435" w:rsidP="006E462E">
                            <w:pPr>
                              <w:spacing w:after="0" w:line="240" w:lineRule="auto"/>
                              <w:jc w:val="right"/>
                              <w:rPr>
                                <w:color w:val="FFFFFF" w:themeColor="background1"/>
                                <w:sz w:val="26"/>
                                <w:szCs w:val="40"/>
                                <w:lang w:val="en-A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6"/>
                                <w:szCs w:val="40"/>
                                <w:lang w:val="en-IN"/>
                              </w:rPr>
                              <w:t>May 09,</w:t>
                            </w:r>
                            <w:r w:rsidR="00D634E5"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</w:rPr>
                              <w:t xml:space="preserve">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BA70" id="_x0000_s1030" type="#_x0000_t202" style="position:absolute;left:0;text-align:left;margin-left:287.15pt;margin-top:74.75pt;width:198.9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" filled="f" stroked="f">
                <v:textbox style="mso-fit-shape-to-text:t">
                  <w:txbxContent>
                    <w:p w14:paraId="759FB9C3" w14:textId="2A420B7A" w:rsidR="001E3F0A" w:rsidRPr="00075E72" w:rsidRDefault="00E82435" w:rsidP="006E462E">
                      <w:pPr>
                        <w:spacing w:after="0" w:line="240" w:lineRule="auto"/>
                        <w:jc w:val="right"/>
                        <w:rPr>
                          <w:color w:val="FFFFFF" w:themeColor="background1"/>
                          <w:sz w:val="26"/>
                          <w:szCs w:val="40"/>
                          <w:lang w:val="en-A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6"/>
                          <w:szCs w:val="40"/>
                          <w:lang w:val="en-IN"/>
                        </w:rPr>
                        <w:t>May 09,</w:t>
                      </w:r>
                      <w:r w:rsidR="00D634E5"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4B6FA3FF">
        <w:t>`</w:t>
      </w: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3"/>
        <w:gridCol w:w="5951"/>
      </w:tblGrid>
      <w:tr w:rsidR="0014396C" w14:paraId="7CC6A761" w14:textId="77777777" w:rsidTr="0014396C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0950D34B" w14:textId="40416410" w:rsidR="0014396C" w:rsidRDefault="0014396C" w:rsidP="0014396C">
            <w:pPr>
              <w:pStyle w:val="TableParagraph"/>
              <w:ind w:left="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Meeting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Date,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Time</w:t>
            </w:r>
            <w:r w:rsidR="00D044C4">
              <w:rPr>
                <w:b/>
                <w:color w:val="FFFFFF"/>
                <w:sz w:val="24"/>
              </w:rPr>
              <w:t>,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and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Attendee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Details</w:t>
            </w:r>
          </w:p>
        </w:tc>
      </w:tr>
      <w:tr w:rsidR="0014396C" w14:paraId="5762148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C102AD9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951" w:type="dxa"/>
            <w:vAlign w:val="center"/>
          </w:tcPr>
          <w:p w14:paraId="4348B55A" w14:textId="629F16F4" w:rsidR="0014396C" w:rsidRPr="007E74D5" w:rsidRDefault="00D82C33" w:rsidP="006521C8">
            <w:pPr>
              <w:pStyle w:val="TableParagraph"/>
              <w:ind w:left="52"/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9</w:t>
            </w:r>
            <w:r w:rsidR="005721E7" w:rsidRPr="005721E7">
              <w:rPr>
                <w:sz w:val="24"/>
                <w:vertAlign w:val="superscript"/>
                <w:lang w:val="en-IN"/>
              </w:rPr>
              <w:t>th</w:t>
            </w:r>
            <w:r w:rsidR="005721E7">
              <w:rPr>
                <w:sz w:val="24"/>
                <w:lang w:val="en-IN"/>
              </w:rPr>
              <w:t xml:space="preserve"> </w:t>
            </w:r>
            <w:r w:rsidR="006521C8">
              <w:rPr>
                <w:sz w:val="24"/>
                <w:lang w:val="en-IN"/>
              </w:rPr>
              <w:t>M</w:t>
            </w:r>
            <w:r w:rsidR="001440D2">
              <w:rPr>
                <w:sz w:val="24"/>
                <w:lang w:val="en-IN"/>
              </w:rPr>
              <w:t>ay</w:t>
            </w:r>
            <w:r w:rsidR="00C845E0" w:rsidRPr="007E74D5">
              <w:rPr>
                <w:sz w:val="24"/>
                <w:lang w:val="en-AS"/>
              </w:rPr>
              <w:t xml:space="preserve"> 2023</w:t>
            </w:r>
          </w:p>
        </w:tc>
      </w:tr>
      <w:tr w:rsidR="0014396C" w14:paraId="7B793129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68BAB99D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Venue</w:t>
            </w:r>
          </w:p>
        </w:tc>
        <w:tc>
          <w:tcPr>
            <w:tcW w:w="5951" w:type="dxa"/>
            <w:vAlign w:val="center"/>
          </w:tcPr>
          <w:p w14:paraId="5E6FA0D0" w14:textId="268DC0CE" w:rsidR="0014396C" w:rsidRPr="007E74D5" w:rsidRDefault="00C80E72" w:rsidP="00D335D1">
            <w:pPr>
              <w:pStyle w:val="TableParagraph"/>
              <w:ind w:left="52"/>
              <w:rPr>
                <w:sz w:val="24"/>
                <w:lang w:val="en-AS"/>
              </w:rPr>
            </w:pPr>
            <w:r w:rsidRPr="007E74D5">
              <w:rPr>
                <w:sz w:val="24"/>
                <w:lang w:val="en-AS"/>
              </w:rPr>
              <w:t xml:space="preserve">MS </w:t>
            </w:r>
            <w:r w:rsidR="00460E29" w:rsidRPr="007E74D5">
              <w:rPr>
                <w:sz w:val="24"/>
                <w:lang w:val="en-AS"/>
              </w:rPr>
              <w:t>T</w:t>
            </w:r>
            <w:r w:rsidR="00D335D1" w:rsidRPr="007E74D5">
              <w:rPr>
                <w:sz w:val="24"/>
                <w:lang w:val="en-AS"/>
              </w:rPr>
              <w:t>eams</w:t>
            </w:r>
          </w:p>
        </w:tc>
      </w:tr>
      <w:tr w:rsidR="0014396C" w14:paraId="12787E65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735FFDC8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</w:p>
        </w:tc>
        <w:tc>
          <w:tcPr>
            <w:tcW w:w="5951" w:type="dxa"/>
            <w:vAlign w:val="center"/>
          </w:tcPr>
          <w:p w14:paraId="4497E6A7" w14:textId="7BC47086" w:rsidR="0014396C" w:rsidRPr="007E74D5" w:rsidRDefault="009B15F1" w:rsidP="004A386E">
            <w:pPr>
              <w:pStyle w:val="TableParagraph"/>
              <w:ind w:left="52"/>
              <w:rPr>
                <w:sz w:val="24"/>
              </w:rPr>
            </w:pPr>
            <w:r>
              <w:rPr>
                <w:sz w:val="24"/>
              </w:rPr>
              <w:t>02</w:t>
            </w:r>
            <w:r w:rsidR="004717AC">
              <w:rPr>
                <w:sz w:val="24"/>
              </w:rPr>
              <w:t>.</w:t>
            </w:r>
            <w:r w:rsidR="000E0017">
              <w:rPr>
                <w:sz w:val="24"/>
              </w:rPr>
              <w:t>0</w:t>
            </w:r>
            <w:r w:rsidR="00C251DE" w:rsidRPr="007E74D5">
              <w:rPr>
                <w:sz w:val="24"/>
                <w:lang w:val="en-AS"/>
              </w:rPr>
              <w:t>0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14396C" w:rsidRPr="007E74D5">
              <w:rPr>
                <w:spacing w:val="1"/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–</w:t>
            </w:r>
            <w:r w:rsidR="0014396C" w:rsidRPr="007E74D5">
              <w:rPr>
                <w:spacing w:val="-2"/>
                <w:sz w:val="24"/>
              </w:rPr>
              <w:t xml:space="preserve"> </w:t>
            </w:r>
            <w:r w:rsidR="00D90EF4">
              <w:rPr>
                <w:sz w:val="24"/>
              </w:rPr>
              <w:t>03</w:t>
            </w:r>
            <w:r w:rsidR="00A65455">
              <w:rPr>
                <w:sz w:val="24"/>
              </w:rPr>
              <w:t>.</w:t>
            </w:r>
            <w:r w:rsidR="00131C99">
              <w:rPr>
                <w:sz w:val="24"/>
              </w:rPr>
              <w:t>00</w:t>
            </w:r>
            <w:r w:rsidR="00D044C4" w:rsidRPr="007E74D5">
              <w:rPr>
                <w:sz w:val="24"/>
              </w:rPr>
              <w:t xml:space="preserve"> </w:t>
            </w:r>
            <w:r w:rsidR="0014396C" w:rsidRPr="007E74D5">
              <w:rPr>
                <w:sz w:val="24"/>
              </w:rPr>
              <w:t>PM</w:t>
            </w:r>
            <w:r w:rsidR="00E119C6">
              <w:rPr>
                <w:sz w:val="24"/>
              </w:rPr>
              <w:t xml:space="preserve"> IST</w:t>
            </w:r>
          </w:p>
        </w:tc>
      </w:tr>
      <w:tr w:rsidR="0014396C" w14:paraId="31355F20" w14:textId="77777777" w:rsidTr="0014396C">
        <w:trPr>
          <w:trHeight w:val="402"/>
        </w:trPr>
        <w:tc>
          <w:tcPr>
            <w:tcW w:w="3543" w:type="dxa"/>
            <w:vAlign w:val="center"/>
          </w:tcPr>
          <w:p w14:paraId="3395A77B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5951" w:type="dxa"/>
            <w:vAlign w:val="center"/>
          </w:tcPr>
          <w:p w14:paraId="0F46FBC5" w14:textId="63645D36" w:rsidR="0014396C" w:rsidRPr="00080CA4" w:rsidRDefault="00080CA4" w:rsidP="00FF0CCA">
            <w:pPr>
              <w:pStyle w:val="TableParagraph"/>
              <w:ind w:left="52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Wireframes </w:t>
            </w:r>
            <w:r w:rsidR="00FF0CCA">
              <w:rPr>
                <w:sz w:val="24"/>
                <w:lang w:val="en-IN"/>
              </w:rPr>
              <w:t>review, Project status</w:t>
            </w:r>
          </w:p>
        </w:tc>
      </w:tr>
      <w:tr w:rsidR="0014396C" w14:paraId="7F292130" w14:textId="77777777" w:rsidTr="004C3899">
        <w:trPr>
          <w:trHeight w:val="579"/>
        </w:trPr>
        <w:tc>
          <w:tcPr>
            <w:tcW w:w="3543" w:type="dxa"/>
            <w:vAlign w:val="center"/>
          </w:tcPr>
          <w:p w14:paraId="678F2F0E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7B0D2385" w14:textId="35B5AB28" w:rsidR="0014396C" w:rsidRPr="007E74D5" w:rsidRDefault="008472A7" w:rsidP="0014396C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YallaReddy</w:t>
            </w:r>
          </w:p>
          <w:p w14:paraId="43E68FD8" w14:textId="48EE4B08" w:rsidR="002A15D8" w:rsidRPr="007E74D5" w:rsidRDefault="00B950B7" w:rsidP="00BB2DF9">
            <w:pPr>
              <w:pStyle w:val="TableParagraph"/>
              <w:numPr>
                <w:ilvl w:val="0"/>
                <w:numId w:val="37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1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 w:rsidR="00B20E31">
              <w:rPr>
                <w:sz w:val="24"/>
                <w:lang w:val="en-IN"/>
              </w:rPr>
              <w:t xml:space="preserve"> </w:t>
            </w:r>
            <w:r w:rsidR="00BB2DF9">
              <w:rPr>
                <w:sz w:val="24"/>
                <w:lang w:val="en-IN"/>
              </w:rPr>
              <w:t xml:space="preserve"> </w:t>
            </w:r>
          </w:p>
        </w:tc>
      </w:tr>
      <w:tr w:rsidR="0014396C" w14:paraId="1CC2F57B" w14:textId="77777777" w:rsidTr="004C3899">
        <w:trPr>
          <w:trHeight w:val="707"/>
        </w:trPr>
        <w:tc>
          <w:tcPr>
            <w:tcW w:w="3543" w:type="dxa"/>
            <w:vAlign w:val="center"/>
          </w:tcPr>
          <w:p w14:paraId="67EB38D4" w14:textId="77777777" w:rsidR="0014396C" w:rsidRDefault="0014396C" w:rsidP="0014396C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Attendees</w:t>
            </w:r>
          </w:p>
        </w:tc>
        <w:tc>
          <w:tcPr>
            <w:tcW w:w="5951" w:type="dxa"/>
            <w:vAlign w:val="center"/>
          </w:tcPr>
          <w:p w14:paraId="265818FA" w14:textId="106B56C9" w:rsidR="00D94B66" w:rsidRPr="003E17D9" w:rsidRDefault="003C3E3F" w:rsidP="003E17D9">
            <w:pPr>
              <w:pStyle w:val="TableParagraph"/>
              <w:numPr>
                <w:ilvl w:val="0"/>
                <w:numId w:val="36"/>
              </w:numPr>
              <w:tabs>
                <w:tab w:val="left" w:pos="772"/>
                <w:tab w:val="left" w:pos="773"/>
              </w:tabs>
              <w:autoSpaceDE w:val="0"/>
              <w:autoSpaceDN w:val="0"/>
              <w:spacing w:before="54"/>
              <w:ind w:hanging="361"/>
              <w:rPr>
                <w:sz w:val="24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</w:tc>
      </w:tr>
      <w:tr w:rsidR="00793A71" w14:paraId="2C865439" w14:textId="77777777" w:rsidTr="00A17F08">
        <w:trPr>
          <w:trHeight w:val="405"/>
        </w:trPr>
        <w:tc>
          <w:tcPr>
            <w:tcW w:w="3543" w:type="dxa"/>
            <w:vAlign w:val="center"/>
          </w:tcPr>
          <w:p w14:paraId="145782A8" w14:textId="1E875A5D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Presented By</w:t>
            </w:r>
          </w:p>
        </w:tc>
        <w:tc>
          <w:tcPr>
            <w:tcW w:w="5951" w:type="dxa"/>
            <w:vAlign w:val="center"/>
          </w:tcPr>
          <w:p w14:paraId="5F5A3D31" w14:textId="77777777" w:rsidR="00793A71" w:rsidRPr="008E66B3" w:rsidRDefault="00793A71" w:rsidP="007B0D84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IN"/>
              </w:rPr>
            </w:pPr>
            <w:r w:rsidRPr="007E74D5">
              <w:rPr>
                <w:sz w:val="24"/>
                <w:lang w:val="en-AS"/>
              </w:rPr>
              <w:t>Karuna Pawar</w:t>
            </w:r>
          </w:p>
          <w:p w14:paraId="7C3C333B" w14:textId="7AA3C8CB" w:rsidR="008E66B3" w:rsidRPr="00AF4FA7" w:rsidRDefault="008E66B3" w:rsidP="007B0D84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IN"/>
              </w:rPr>
            </w:pPr>
            <w:r w:rsidRPr="007E74D5">
              <w:rPr>
                <w:sz w:val="24"/>
                <w:lang w:val="en-AS"/>
              </w:rPr>
              <w:t>Akshata Shinde</w:t>
            </w:r>
            <w:r>
              <w:rPr>
                <w:sz w:val="24"/>
                <w:lang w:val="en-IN"/>
              </w:rPr>
              <w:t xml:space="preserve">  </w:t>
            </w:r>
          </w:p>
        </w:tc>
      </w:tr>
      <w:tr w:rsidR="00793A71" w14:paraId="07BB3B12" w14:textId="77777777" w:rsidTr="0014396C">
        <w:trPr>
          <w:trHeight w:val="405"/>
        </w:trPr>
        <w:tc>
          <w:tcPr>
            <w:tcW w:w="3543" w:type="dxa"/>
            <w:vAlign w:val="center"/>
          </w:tcPr>
          <w:p w14:paraId="7E502E2C" w14:textId="77777777" w:rsidR="00793A71" w:rsidRDefault="00793A71" w:rsidP="00793A71">
            <w:pPr>
              <w:pStyle w:val="TableParagraph"/>
              <w:ind w:left="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MOM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Prepared By</w:t>
            </w:r>
          </w:p>
        </w:tc>
        <w:tc>
          <w:tcPr>
            <w:tcW w:w="5951" w:type="dxa"/>
            <w:vAlign w:val="center"/>
          </w:tcPr>
          <w:p w14:paraId="65083A8E" w14:textId="14A8AA1E" w:rsidR="00793A71" w:rsidRPr="007E74D5" w:rsidRDefault="00793A71" w:rsidP="00793A71">
            <w:pPr>
              <w:pStyle w:val="TableParagraph"/>
              <w:numPr>
                <w:ilvl w:val="0"/>
                <w:numId w:val="36"/>
              </w:numPr>
              <w:rPr>
                <w:sz w:val="24"/>
                <w:lang w:val="en-AS"/>
              </w:rPr>
            </w:pPr>
            <w:r>
              <w:rPr>
                <w:sz w:val="24"/>
                <w:lang w:val="en-IN"/>
              </w:rPr>
              <w:t>YallaReddy</w:t>
            </w:r>
          </w:p>
        </w:tc>
      </w:tr>
    </w:tbl>
    <w:p w14:paraId="0908E14C" w14:textId="6E1789E8" w:rsidR="00C875A3" w:rsidRDefault="00C875A3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18127F99" w14:textId="77CB43A1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4BEE7EBC" w14:textId="3ECE9749" w:rsidR="00EA3E5E" w:rsidRDefault="00EA3E5E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24C04D78" w14:textId="21B9CD9A" w:rsidR="00C33E3F" w:rsidRDefault="00C33E3F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9494" w:type="dxa"/>
        <w:tblInd w:w="-5" w:type="dxa"/>
        <w:tblBorders>
          <w:top w:val="single" w:sz="4" w:space="0" w:color="7E7E7E"/>
          <w:left w:val="single" w:sz="4" w:space="0" w:color="7E7E7E"/>
          <w:bottom w:val="single" w:sz="4" w:space="0" w:color="7E7E7E"/>
          <w:right w:val="single" w:sz="4" w:space="0" w:color="7E7E7E"/>
          <w:insideH w:val="single" w:sz="4" w:space="0" w:color="7E7E7E"/>
          <w:insideV w:val="single" w:sz="4" w:space="0" w:color="7E7E7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8222"/>
      </w:tblGrid>
      <w:tr w:rsidR="0014396C" w14:paraId="6BD4E645" w14:textId="77777777" w:rsidTr="26E581A6">
        <w:trPr>
          <w:trHeight w:val="402"/>
        </w:trPr>
        <w:tc>
          <w:tcPr>
            <w:tcW w:w="9494" w:type="dxa"/>
            <w:gridSpan w:val="2"/>
            <w:shd w:val="clear" w:color="auto" w:fill="A10000"/>
            <w:vAlign w:val="center"/>
          </w:tcPr>
          <w:p w14:paraId="3E30A91F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Details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of Meeting</w:t>
            </w:r>
          </w:p>
        </w:tc>
      </w:tr>
      <w:tr w:rsidR="0014396C" w14:paraId="5C9FF5DC" w14:textId="77777777" w:rsidTr="26E581A6">
        <w:trPr>
          <w:trHeight w:val="403"/>
        </w:trPr>
        <w:tc>
          <w:tcPr>
            <w:tcW w:w="1272" w:type="dxa"/>
            <w:shd w:val="clear" w:color="auto" w:fill="FFE499"/>
            <w:vAlign w:val="center"/>
          </w:tcPr>
          <w:p w14:paraId="6192E75D" w14:textId="766EDEED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8222" w:type="dxa"/>
            <w:shd w:val="clear" w:color="auto" w:fill="FFE499"/>
            <w:vAlign w:val="center"/>
          </w:tcPr>
          <w:p w14:paraId="5BC2D631" w14:textId="77777777" w:rsidR="0014396C" w:rsidRDefault="0014396C" w:rsidP="0014396C"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14396C" w14:paraId="5E6F0AA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7FA7CD83" w14:textId="77777777" w:rsidR="0014396C" w:rsidRDefault="0014396C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22" w:type="dxa"/>
            <w:vAlign w:val="center"/>
          </w:tcPr>
          <w:p w14:paraId="63841D90" w14:textId="6F95FF1D" w:rsidR="0014396C" w:rsidRPr="00437DB3" w:rsidRDefault="009753A0" w:rsidP="00E002B6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Discussed completed wireframes for Evaluation process module and reviewed </w:t>
            </w:r>
            <w:r w:rsidR="00897B2A">
              <w:rPr>
                <w:sz w:val="24"/>
                <w:lang w:val="en-IN"/>
              </w:rPr>
              <w:t xml:space="preserve">them </w:t>
            </w:r>
            <w:r>
              <w:rPr>
                <w:sz w:val="24"/>
                <w:lang w:val="en-IN"/>
              </w:rPr>
              <w:t>with Karuna</w:t>
            </w:r>
            <w:r w:rsidR="00CB77E1">
              <w:rPr>
                <w:sz w:val="24"/>
                <w:lang w:val="en-IN"/>
              </w:rPr>
              <w:t>.</w:t>
            </w:r>
          </w:p>
        </w:tc>
      </w:tr>
      <w:tr w:rsidR="00CD2914" w14:paraId="4EBD35D3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0025F14" w14:textId="4EFC9B34" w:rsidR="00CD2914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22" w:type="dxa"/>
            <w:vAlign w:val="center"/>
          </w:tcPr>
          <w:p w14:paraId="5606677E" w14:textId="672BD30E" w:rsidR="00CD2914" w:rsidRDefault="00E9692B" w:rsidP="00311E3E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>Got very few changes from review</w:t>
            </w:r>
            <w:r w:rsidR="003974FC">
              <w:rPr>
                <w:sz w:val="24"/>
                <w:lang w:val="en-IN"/>
              </w:rPr>
              <w:t xml:space="preserve"> session</w:t>
            </w:r>
            <w:r>
              <w:rPr>
                <w:sz w:val="24"/>
                <w:lang w:val="en-IN"/>
              </w:rPr>
              <w:t xml:space="preserve"> and we are working on them.</w:t>
            </w:r>
            <w:r w:rsidR="00CA0A6D">
              <w:rPr>
                <w:sz w:val="24"/>
                <w:lang w:val="en-IN"/>
              </w:rPr>
              <w:t xml:space="preserve"> Will be done those minor changes and present to Vinod &amp; team on Thursday</w:t>
            </w:r>
            <w:r w:rsidR="00BB35E0">
              <w:rPr>
                <w:sz w:val="24"/>
                <w:lang w:val="en-IN"/>
              </w:rPr>
              <w:t>’s</w:t>
            </w:r>
            <w:bookmarkStart w:id="3" w:name="_GoBack"/>
            <w:bookmarkEnd w:id="3"/>
            <w:r w:rsidR="00CA0A6D">
              <w:rPr>
                <w:sz w:val="24"/>
                <w:lang w:val="en-IN"/>
              </w:rPr>
              <w:t xml:space="preserve"> call.</w:t>
            </w:r>
          </w:p>
        </w:tc>
      </w:tr>
      <w:tr w:rsidR="00B50E89" w14:paraId="7FFFA342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07E3B53B" w14:textId="106F122E" w:rsidR="00B50E89" w:rsidRDefault="00CD2914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22" w:type="dxa"/>
            <w:vAlign w:val="center"/>
          </w:tcPr>
          <w:p w14:paraId="6AD72E06" w14:textId="77777777" w:rsidR="00CA0A6D" w:rsidRDefault="00A77927" w:rsidP="00CA0A6D">
            <w:pPr>
              <w:pStyle w:val="TableParagraph"/>
              <w:ind w:left="14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Requested Karuna to get information on </w:t>
            </w:r>
          </w:p>
          <w:p w14:paraId="06D059C9" w14:textId="12CA02B9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Evaluation Assessment form</w:t>
            </w:r>
          </w:p>
          <w:p w14:paraId="021117EA" w14:textId="77777777" w:rsidR="00CA0A6D" w:rsidRPr="00CA0A6D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Invoice receipt</w:t>
            </w:r>
          </w:p>
          <w:p w14:paraId="45AC59D9" w14:textId="53665E3B" w:rsidR="00B50E89" w:rsidRDefault="00CA0A6D" w:rsidP="00DC5B6B">
            <w:pPr>
              <w:pStyle w:val="TableParagraph"/>
              <w:numPr>
                <w:ilvl w:val="0"/>
                <w:numId w:val="39"/>
              </w:numPr>
              <w:rPr>
                <w:sz w:val="24"/>
                <w:lang w:val="en-IN"/>
              </w:rPr>
            </w:pPr>
            <w:r w:rsidRPr="00CA0A6D">
              <w:rPr>
                <w:sz w:val="24"/>
                <w:lang w:val="en-IN"/>
              </w:rPr>
              <w:t>Payment receipt</w:t>
            </w:r>
            <w:r w:rsidR="00762219">
              <w:rPr>
                <w:sz w:val="24"/>
                <w:lang w:val="en-IN"/>
              </w:rPr>
              <w:t xml:space="preserve"> details.</w:t>
            </w:r>
          </w:p>
        </w:tc>
      </w:tr>
      <w:tr w:rsidR="00300581" w14:paraId="2E00FB18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93D3758" w14:textId="12AA9FEA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22" w:type="dxa"/>
            <w:vAlign w:val="center"/>
          </w:tcPr>
          <w:p w14:paraId="6C810DF2" w14:textId="4CAE3C29" w:rsidR="00300581" w:rsidRDefault="00300581" w:rsidP="0091150D">
            <w:pPr>
              <w:pStyle w:val="TableParagraph"/>
              <w:rPr>
                <w:sz w:val="24"/>
                <w:lang w:val="en-IN"/>
              </w:rPr>
            </w:pPr>
          </w:p>
        </w:tc>
      </w:tr>
      <w:tr w:rsidR="00300581" w14:paraId="6D4BEC7C" w14:textId="77777777" w:rsidTr="26E581A6">
        <w:trPr>
          <w:trHeight w:val="508"/>
        </w:trPr>
        <w:tc>
          <w:tcPr>
            <w:tcW w:w="1272" w:type="dxa"/>
            <w:vAlign w:val="center"/>
          </w:tcPr>
          <w:p w14:paraId="65D7C2CC" w14:textId="16FAB3E4" w:rsidR="00300581" w:rsidRDefault="00300581" w:rsidP="0014396C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22" w:type="dxa"/>
            <w:vAlign w:val="center"/>
          </w:tcPr>
          <w:p w14:paraId="2158F8C2" w14:textId="065F7D03" w:rsidR="00300581" w:rsidRDefault="00300581" w:rsidP="007C6E5E">
            <w:pPr>
              <w:pStyle w:val="TableParagraph"/>
              <w:ind w:left="144"/>
              <w:rPr>
                <w:sz w:val="24"/>
                <w:lang w:val="en-IN"/>
              </w:rPr>
            </w:pPr>
          </w:p>
        </w:tc>
      </w:tr>
    </w:tbl>
    <w:p w14:paraId="63CF988D" w14:textId="2E1C3862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0BABD54E" w14:textId="5A22D2AC" w:rsidR="0014396C" w:rsidRDefault="0014396C" w:rsidP="00F55401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p w14:paraId="34B7D848" w14:textId="45487B2B" w:rsidR="00C875A3" w:rsidRDefault="00C875A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8A9EF00" w14:textId="4B010D2E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2637B4D" w14:textId="2B15EC2D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031242A9" w14:textId="6E33B99D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164A0AA" w14:textId="633DCB7E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4B4839A" w14:textId="04DABF9C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6F56FA7" w14:textId="3F2A5218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559C4A32" w14:textId="77777777" w:rsidR="009853D2" w:rsidRDefault="009853D2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13EADB5" w14:textId="77777777" w:rsidR="00F024B7" w:rsidRDefault="00F024B7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78E5526A" w14:textId="77777777" w:rsidR="00CA2A23" w:rsidRDefault="00CA2A23" w:rsidP="00C875A3"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 w14:paraId="6DBAF0D7" w14:textId="77777777" w:rsidR="0014396C" w:rsidRPr="00762AA8" w:rsidRDefault="0014396C" w:rsidP="0014396C">
      <w:pPr>
        <w:suppressAutoHyphens/>
        <w:spacing w:after="0" w:line="100" w:lineRule="atLeast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W w:w="5076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66"/>
        <w:gridCol w:w="4290"/>
        <w:gridCol w:w="1350"/>
        <w:gridCol w:w="1101"/>
        <w:gridCol w:w="1352"/>
        <w:gridCol w:w="733"/>
      </w:tblGrid>
      <w:tr w:rsidR="00C875A3" w:rsidRPr="00762AA8" w14:paraId="3B8F7A06" w14:textId="77777777" w:rsidTr="002851B8">
        <w:tc>
          <w:tcPr>
            <w:tcW w:w="5000" w:type="pct"/>
            <w:gridSpan w:val="6"/>
            <w:shd w:val="clear" w:color="auto" w:fill="A20000"/>
            <w:hideMark/>
          </w:tcPr>
          <w:p w14:paraId="0BF11A6D" w14:textId="14717811" w:rsidR="00C875A3" w:rsidRPr="00762AA8" w:rsidRDefault="00F55401" w:rsidP="00EF0E5D">
            <w:pPr>
              <w:pStyle w:val="TableContents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F55401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Actionable</w:t>
            </w:r>
          </w:p>
        </w:tc>
      </w:tr>
      <w:tr w:rsidR="00445951" w:rsidRPr="00762AA8" w14:paraId="63E530E7" w14:textId="77777777" w:rsidTr="00A72D13">
        <w:tc>
          <w:tcPr>
            <w:tcW w:w="351" w:type="pct"/>
            <w:shd w:val="clear" w:color="auto" w:fill="FFE599" w:themeFill="accent4" w:themeFillTint="66"/>
            <w:vAlign w:val="center"/>
            <w:hideMark/>
          </w:tcPr>
          <w:p w14:paraId="0A491B63" w14:textId="06702BD8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Style w:val="Hyperlink"/>
                <w:rFonts w:asciiTheme="minorHAnsi" w:eastAsia="Calibr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Sr. No.</w:t>
            </w:r>
          </w:p>
        </w:tc>
        <w:tc>
          <w:tcPr>
            <w:tcW w:w="2260" w:type="pct"/>
            <w:shd w:val="clear" w:color="auto" w:fill="FFE599" w:themeFill="accent4" w:themeFillTint="66"/>
            <w:vAlign w:val="center"/>
            <w:hideMark/>
          </w:tcPr>
          <w:p w14:paraId="31AC6B53" w14:textId="29201D94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Action Item</w:t>
            </w:r>
          </w:p>
        </w:tc>
        <w:tc>
          <w:tcPr>
            <w:tcW w:w="711" w:type="pct"/>
            <w:shd w:val="clear" w:color="auto" w:fill="FFE599" w:themeFill="accent4" w:themeFillTint="66"/>
            <w:vAlign w:val="center"/>
          </w:tcPr>
          <w:p w14:paraId="3E9E1822" w14:textId="47A7D41C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to</w:t>
            </w:r>
          </w:p>
        </w:tc>
        <w:tc>
          <w:tcPr>
            <w:tcW w:w="580" w:type="pct"/>
            <w:shd w:val="clear" w:color="auto" w:fill="FFE599" w:themeFill="accent4" w:themeFillTint="66"/>
            <w:vAlign w:val="center"/>
          </w:tcPr>
          <w:p w14:paraId="08B257BE" w14:textId="4C112EA0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Assigned Date</w:t>
            </w:r>
          </w:p>
        </w:tc>
        <w:tc>
          <w:tcPr>
            <w:tcW w:w="712" w:type="pct"/>
            <w:shd w:val="clear" w:color="auto" w:fill="FFE599" w:themeFill="accent4" w:themeFillTint="66"/>
            <w:vAlign w:val="center"/>
          </w:tcPr>
          <w:p w14:paraId="1F4A30F7" w14:textId="2C0F3B1B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Expected Completion Date</w:t>
            </w:r>
          </w:p>
        </w:tc>
        <w:tc>
          <w:tcPr>
            <w:tcW w:w="386" w:type="pct"/>
            <w:shd w:val="clear" w:color="auto" w:fill="FFE599" w:themeFill="accent4" w:themeFillTint="66"/>
            <w:vAlign w:val="center"/>
          </w:tcPr>
          <w:p w14:paraId="5210A70B" w14:textId="5F5B5459" w:rsidR="00A557CB" w:rsidRPr="00A557CB" w:rsidRDefault="00A557CB" w:rsidP="00A557CB">
            <w:pPr>
              <w:pStyle w:val="TableContents"/>
              <w:spacing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A557CB">
              <w:rPr>
                <w:rFonts w:asciiTheme="minorHAnsi" w:hAnsiTheme="minorHAnsi" w:cstheme="minorHAnsi"/>
                <w:b/>
                <w:bCs/>
              </w:rPr>
              <w:t>Status</w:t>
            </w:r>
          </w:p>
        </w:tc>
      </w:tr>
      <w:tr w:rsidR="00445951" w:rsidRPr="00762AA8" w14:paraId="22D96AF2" w14:textId="77777777" w:rsidTr="00A72D13">
        <w:tc>
          <w:tcPr>
            <w:tcW w:w="351" w:type="pct"/>
          </w:tcPr>
          <w:p w14:paraId="2EEDFFC0" w14:textId="17784DE3" w:rsidR="00B81F93" w:rsidRPr="00A557CB" w:rsidRDefault="00572370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260" w:type="pct"/>
          </w:tcPr>
          <w:p w14:paraId="7B7931BA" w14:textId="612A56BF" w:rsidR="00B81F93" w:rsidRPr="00A5584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7375A99F" w14:textId="078A56A3" w:rsidR="00B81F93" w:rsidRPr="00572370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03F93F1D" w14:textId="11BC8015" w:rsidR="00B81F93" w:rsidRPr="00EA3133" w:rsidRDefault="00B81F93" w:rsidP="00CB1399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0BF6E2E0" w14:textId="0BAD4854" w:rsidR="00B81F93" w:rsidRPr="00EA3133" w:rsidRDefault="00B81F93" w:rsidP="0014045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96A6CB7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6B331AE1" w14:textId="77777777" w:rsidTr="00A72D13">
        <w:tc>
          <w:tcPr>
            <w:tcW w:w="351" w:type="pct"/>
          </w:tcPr>
          <w:p w14:paraId="0F2D30FE" w14:textId="3272D6CE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53BD36F8" w14:textId="69B7277D" w:rsidR="00B81F93" w:rsidRPr="00EA3133" w:rsidRDefault="00B81F93" w:rsidP="00EA3133">
            <w:pPr>
              <w:pStyle w:val="TableContents"/>
              <w:jc w:val="center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1" w:type="pct"/>
          </w:tcPr>
          <w:p w14:paraId="1CF2B8DD" w14:textId="30167C9C" w:rsidR="00B81F93" w:rsidRPr="00041A38" w:rsidRDefault="00B81F93" w:rsidP="00AD48C1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580" w:type="pct"/>
            <w:shd w:val="clear" w:color="auto" w:fill="auto"/>
          </w:tcPr>
          <w:p w14:paraId="26AAB7ED" w14:textId="519DDC3A" w:rsidR="00B81F93" w:rsidRPr="00041A38" w:rsidRDefault="00B81F93" w:rsidP="002E0304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712" w:type="pct"/>
            <w:shd w:val="clear" w:color="auto" w:fill="auto"/>
          </w:tcPr>
          <w:p w14:paraId="7E5EB711" w14:textId="0328DC73" w:rsidR="00B81F93" w:rsidRPr="00041A38" w:rsidRDefault="00B81F93" w:rsidP="00781837">
            <w:pPr>
              <w:pStyle w:val="TableContents"/>
              <w:rPr>
                <w:rFonts w:asciiTheme="minorHAnsi" w:hAnsiTheme="minorHAnsi" w:cstheme="minorHAnsi"/>
                <w:lang w:val="en-IN"/>
              </w:rPr>
            </w:pPr>
          </w:p>
        </w:tc>
        <w:tc>
          <w:tcPr>
            <w:tcW w:w="386" w:type="pct"/>
            <w:shd w:val="clear" w:color="auto" w:fill="auto"/>
          </w:tcPr>
          <w:p w14:paraId="12A1FB51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445951" w:rsidRPr="00762AA8" w14:paraId="1866A987" w14:textId="77777777" w:rsidTr="00A72D13">
        <w:tc>
          <w:tcPr>
            <w:tcW w:w="351" w:type="pct"/>
          </w:tcPr>
          <w:p w14:paraId="54B498CD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260" w:type="pct"/>
          </w:tcPr>
          <w:p w14:paraId="2F56D1F5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1" w:type="pct"/>
          </w:tcPr>
          <w:p w14:paraId="30C1638B" w14:textId="77777777" w:rsidR="00B81F93" w:rsidRDefault="00B81F93" w:rsidP="00AD48C1">
            <w:pPr>
              <w:pStyle w:val="TableContents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580" w:type="pct"/>
            <w:shd w:val="clear" w:color="auto" w:fill="auto"/>
          </w:tcPr>
          <w:p w14:paraId="0614A68A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712" w:type="pct"/>
            <w:shd w:val="clear" w:color="auto" w:fill="auto"/>
          </w:tcPr>
          <w:p w14:paraId="6145A3D8" w14:textId="77777777" w:rsidR="00B81F93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  <w:lang w:val="en-AS"/>
              </w:rPr>
            </w:pPr>
          </w:p>
        </w:tc>
        <w:tc>
          <w:tcPr>
            <w:tcW w:w="386" w:type="pct"/>
            <w:shd w:val="clear" w:color="auto" w:fill="auto"/>
          </w:tcPr>
          <w:p w14:paraId="47AB79A6" w14:textId="77777777" w:rsidR="00B81F93" w:rsidRPr="00A557CB" w:rsidRDefault="00B81F93" w:rsidP="00A557C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9074D8C" w14:textId="77777777" w:rsidR="00C875A3" w:rsidRPr="00762AA8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836C203" w14:textId="1FEC0CC5" w:rsidR="00C875A3" w:rsidRDefault="00C875A3" w:rsidP="00C875A3"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</w:p>
    <w:p w14:paraId="3DB2B6FC" w14:textId="429483D5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569268CE" w14:textId="49CB8C4A" w:rsidR="005A62C1" w:rsidRP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20D1CA7A" w14:textId="2B516AC3" w:rsidR="005A62C1" w:rsidRDefault="005A62C1" w:rsidP="005A62C1">
      <w:pPr>
        <w:rPr>
          <w:rFonts w:eastAsia="Times New Roman" w:cstheme="minorHAnsi"/>
          <w:sz w:val="24"/>
          <w:szCs w:val="24"/>
          <w:lang w:eastAsia="hi-IN" w:bidi="hi-IN"/>
        </w:rPr>
      </w:pPr>
    </w:p>
    <w:p w14:paraId="6D797668" w14:textId="0EE1A577" w:rsidR="005A62C1" w:rsidRPr="005A62C1" w:rsidRDefault="005A62C1" w:rsidP="005A62C1">
      <w:pPr>
        <w:tabs>
          <w:tab w:val="left" w:pos="3790"/>
        </w:tabs>
        <w:rPr>
          <w:rFonts w:eastAsia="Times New Roman" w:cstheme="minorHAnsi"/>
          <w:sz w:val="24"/>
          <w:szCs w:val="24"/>
          <w:lang w:eastAsia="hi-IN" w:bidi="hi-IN"/>
        </w:rPr>
      </w:pPr>
      <w:r>
        <w:rPr>
          <w:rFonts w:eastAsia="Times New Roman" w:cstheme="minorHAnsi"/>
          <w:sz w:val="24"/>
          <w:szCs w:val="24"/>
          <w:lang w:eastAsia="hi-IN" w:bidi="hi-IN"/>
        </w:rPr>
        <w:tab/>
      </w:r>
      <w:bookmarkEnd w:id="0"/>
      <w:bookmarkEnd w:id="1"/>
      <w:bookmarkEnd w:id="2"/>
    </w:p>
    <w:sectPr w:rsidR="005A62C1" w:rsidRPr="005A62C1" w:rsidSect="000C42C6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0" w:right="1440" w:bottom="1440" w:left="1440" w:header="850" w:footer="144" w:gutter="0"/>
      <w:pgBorders w:display="notFirstPage"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0D9BB" w14:textId="77777777" w:rsidR="00ED4BCD" w:rsidRDefault="00ED4BCD" w:rsidP="00DF329E">
      <w:pPr>
        <w:spacing w:after="0" w:line="240" w:lineRule="auto"/>
      </w:pPr>
      <w:r>
        <w:separator/>
      </w:r>
    </w:p>
  </w:endnote>
  <w:endnote w:type="continuationSeparator" w:id="0">
    <w:p w14:paraId="3D794B30" w14:textId="77777777" w:rsidR="00ED4BCD" w:rsidRDefault="00ED4BCD" w:rsidP="00DF3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--unknown-2--">
    <w:altName w:val="Times New Roman"/>
    <w:panose1 w:val="00000000000000000000"/>
    <w:charset w:val="00"/>
    <w:family w:val="roman"/>
    <w:notTrueType/>
    <w:pitch w:val="default"/>
  </w:font>
  <w:font w:name="--unknown-3--">
    <w:altName w:val="Times New Roman"/>
    <w:panose1 w:val="00000000000000000000"/>
    <w:charset w:val="00"/>
    <w:family w:val="roman"/>
    <w:notTrueType/>
    <w:pitch w:val="default"/>
  </w:font>
  <w:font w:name="--unknown-7--">
    <w:altName w:val="Times New Roman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1E9315" w14:textId="12D12B04" w:rsidR="001E3F0A" w:rsidRDefault="001E3F0A"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6C06F9" wp14:editId="396FB5CF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608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A7E5C28">
            <v:line id="Straight Connector 13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red" from="-47.55pt,10.4pt" to="515.5pt,10.4pt" w14:anchorId="176A9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">
              <v:stroke joinstyle="miter"/>
              <w10:wrap anchorx="margin"/>
            </v:line>
          </w:pict>
        </mc:Fallback>
      </mc:AlternateContent>
    </w:r>
  </w:p>
  <w:tbl>
    <w:tblPr>
      <w:tblW w:w="5988" w:type="pct"/>
      <w:tblInd w:w="-926" w:type="dxa"/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4161"/>
      <w:gridCol w:w="3045"/>
      <w:gridCol w:w="4004"/>
    </w:tblGrid>
    <w:tr w:rsidR="001E3F0A" w14:paraId="6A33320C" w14:textId="77777777" w:rsidTr="006C050A">
      <w:trPr>
        <w:trHeight w:val="274"/>
      </w:trPr>
      <w:tc>
        <w:tcPr>
          <w:tcW w:w="1856" w:type="pct"/>
          <w:shd w:val="clear" w:color="auto" w:fill="auto"/>
          <w:vAlign w:val="bottom"/>
        </w:tcPr>
        <w:p w14:paraId="4005B83A" w14:textId="2D01EFDE" w:rsidR="001E3F0A" w:rsidRDefault="001E3F0A" w:rsidP="0083235D">
          <w:pPr>
            <w:spacing w:line="276" w:lineRule="auto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 w14:paraId="6A456F48" w14:textId="78F7ACB5" w:rsidR="001E3F0A" w:rsidRDefault="001E3F0A" w:rsidP="000C1706">
          <w:pPr>
            <w:jc w:val="center"/>
            <w:rPr>
              <w:rFonts w:ascii="Calibri" w:eastAsia="Arial" w:hAnsi="Calibri" w:cs="Calibri"/>
              <w:sz w:val="18"/>
              <w:szCs w:val="18"/>
            </w:rPr>
          </w:pPr>
          <w:r>
            <w:rPr>
              <w:rFonts w:ascii="Calibri" w:eastAsia="Arial" w:hAnsi="Calibri" w:cs="Calibri"/>
              <w:color w:val="000000" w:themeColor="text1"/>
              <w:sz w:val="18"/>
              <w:szCs w:val="18"/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 w14:paraId="36796562" w14:textId="3F79355B" w:rsidR="001E3F0A" w:rsidRDefault="001E3F0A" w:rsidP="006C050A">
          <w:pPr>
            <w:jc w:val="right"/>
          </w:pPr>
          <w:r>
            <w:rPr>
              <w:rFonts w:ascii="Calibri" w:eastAsia="Arial" w:hAnsi="Calibri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BB35E0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eastAsia="Arial" w:hAnsi="Calibri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 w:rsidR="00BB35E0">
            <w:rPr>
              <w:rFonts w:eastAsia="Arial" w:cs="Arial"/>
              <w:noProof/>
              <w:sz w:val="18"/>
              <w:szCs w:val="18"/>
            </w:rPr>
            <w:t>3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 w14:paraId="4913E135" w14:textId="77777777" w:rsidR="001E3F0A" w:rsidRDefault="001E3F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FC4CA" w14:textId="4E82E4FB" w:rsidR="001E3F0A" w:rsidRDefault="001E3F0A" w:rsidP="00276D52">
    <w:pPr>
      <w:pStyle w:val="Footer"/>
    </w:pPr>
    <w:r w:rsidRPr="00E265D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B11738" wp14:editId="6B9F1C52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027EE501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Copyright © 2021 NeoSOFT </w:t>
                          </w:r>
                          <w:proofErr w:type="spellStart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Pvt</w:t>
                          </w:r>
                          <w:proofErr w:type="spellEnd"/>
                          <w:r w:rsidRPr="00E265D4"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 xml:space="preserve"> Ltd. All rights reserved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.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  <w:t xml:space="preserve">  </w:t>
                          </w: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117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286.35pt;margin-top:-8.35pt;width:301.85pt;height:2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" filled="f" stroked="f">
              <v:textbox>
                <w:txbxContent>
                  <w:p w14:paraId="027EE501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Copyright © 2021 NeoSOFT </w:t>
                    </w:r>
                    <w:proofErr w:type="spellStart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Pvt</w:t>
                    </w:r>
                    <w:proofErr w:type="spellEnd"/>
                    <w:r w:rsidRPr="00E265D4"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 xml:space="preserve"> Ltd. All rights reserved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.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  <w:t xml:space="preserve">  </w:t>
                    </w: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ab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Pr="00E265D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14CFAB" wp14:editId="0E975C8F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8CC1A10" w14:textId="77777777" w:rsidR="001E3F0A" w:rsidRPr="00E265D4" w:rsidRDefault="001E3F0A" w:rsidP="00276D52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eastAsia="Calibri" w:hAnsi="Calibri" w:cs="Calibri"/>
                              <w:color w:val="000000" w:themeColor="text1"/>
                              <w:kern w:val="24"/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14CFAB" id="_x0000_s1032" type="#_x0000_t202" style="position:absolute;margin-left:-35.25pt;margin-top:-7.8pt;width:128.2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" filled="f" stroked="f">
              <v:textbox>
                <w:txbxContent>
                  <w:p w14:paraId="78CC1A10" w14:textId="77777777" w:rsidR="001E3F0A" w:rsidRPr="00E265D4" w:rsidRDefault="001E3F0A" w:rsidP="00276D52">
                    <w:pPr>
                      <w:pStyle w:val="NormalWeb"/>
                      <w:spacing w:before="0" w:beforeAutospacing="0" w:after="0" w:afterAutospacing="0"/>
                    </w:pPr>
                    <w:r>
                      <w:rPr>
                        <w:rFonts w:ascii="Calibri" w:eastAsia="Calibri" w:hAnsi="Calibri" w:cs="Calibri"/>
                        <w:color w:val="000000" w:themeColor="text1"/>
                        <w:kern w:val="24"/>
                      </w:rPr>
                      <w:t>www.neosofttech.com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9A7A3" w14:textId="77777777" w:rsidR="00ED4BCD" w:rsidRDefault="00ED4BCD" w:rsidP="00DF329E">
      <w:pPr>
        <w:spacing w:after="0" w:line="240" w:lineRule="auto"/>
      </w:pPr>
      <w:r>
        <w:separator/>
      </w:r>
    </w:p>
  </w:footnote>
  <w:footnote w:type="continuationSeparator" w:id="0">
    <w:p w14:paraId="4BE9724D" w14:textId="77777777" w:rsidR="00ED4BCD" w:rsidRDefault="00ED4BCD" w:rsidP="00DF3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8AF92" w14:textId="05596F01" w:rsidR="001E3F0A" w:rsidRDefault="001E3F0A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180E38A0" wp14:editId="4F12340A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 edited="0"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IN" w:eastAsia="en-IN"/>
      </w:rPr>
      <w:t xml:space="preserve">                                      </w:t>
    </w:r>
  </w:p>
  <w:p w14:paraId="4B74585E" w14:textId="4847C981" w:rsidR="001E3F0A" w:rsidRDefault="001E3F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EA8257" w14:paraId="0A22F4D2" w14:textId="77777777" w:rsidTr="43EA8257">
      <w:trPr>
        <w:trHeight w:val="300"/>
      </w:trPr>
      <w:tc>
        <w:tcPr>
          <w:tcW w:w="3120" w:type="dxa"/>
        </w:tcPr>
        <w:p w14:paraId="6EB93EF5" w14:textId="1F1730F7" w:rsidR="43EA8257" w:rsidRDefault="43EA8257" w:rsidP="43EA8257">
          <w:pPr>
            <w:pStyle w:val="Header"/>
            <w:ind w:left="-115"/>
          </w:pPr>
        </w:p>
      </w:tc>
      <w:tc>
        <w:tcPr>
          <w:tcW w:w="3120" w:type="dxa"/>
        </w:tcPr>
        <w:p w14:paraId="6D6C9369" w14:textId="56C06DFA" w:rsidR="43EA8257" w:rsidRDefault="43EA8257" w:rsidP="43EA8257">
          <w:pPr>
            <w:pStyle w:val="Header"/>
            <w:jc w:val="center"/>
          </w:pPr>
        </w:p>
      </w:tc>
      <w:tc>
        <w:tcPr>
          <w:tcW w:w="3120" w:type="dxa"/>
        </w:tcPr>
        <w:p w14:paraId="49BD6487" w14:textId="143F2903" w:rsidR="43EA8257" w:rsidRDefault="43EA8257" w:rsidP="43EA8257">
          <w:pPr>
            <w:pStyle w:val="Header"/>
            <w:ind w:right="-115"/>
            <w:jc w:val="right"/>
          </w:pPr>
        </w:p>
      </w:tc>
    </w:tr>
  </w:tbl>
  <w:p w14:paraId="7D5E533B" w14:textId="21206051" w:rsidR="43EA8257" w:rsidRDefault="43EA8257" w:rsidP="43EA8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25"/>
        </w:tabs>
        <w:ind w:left="142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2">
      <w:start w:val="1"/>
      <w:numFmt w:val="bullet"/>
      <w:lvlText w:val="▪"/>
      <w:lvlJc w:val="left"/>
      <w:pPr>
        <w:tabs>
          <w:tab w:val="num" w:pos="1785"/>
        </w:tabs>
        <w:ind w:left="17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3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05"/>
        </w:tabs>
        <w:ind w:left="250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5">
      <w:start w:val="1"/>
      <w:numFmt w:val="bullet"/>
      <w:lvlText w:val="▪"/>
      <w:lvlJc w:val="left"/>
      <w:pPr>
        <w:tabs>
          <w:tab w:val="num" w:pos="2865"/>
        </w:tabs>
        <w:ind w:left="286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6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585"/>
        </w:tabs>
        <w:ind w:left="358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  <w:lvl w:ilvl="8">
      <w:start w:val="1"/>
      <w:numFmt w:val="bullet"/>
      <w:lvlText w:val="▪"/>
      <w:lvlJc w:val="left"/>
      <w:pPr>
        <w:tabs>
          <w:tab w:val="num" w:pos="3945"/>
        </w:tabs>
        <w:ind w:left="3945" w:hanging="360"/>
      </w:pPr>
      <w:rPr>
        <w:rFonts w:ascii="OpenSymbol" w:hAnsi="OpenSymbol" w:cs="Courier New"/>
        <w:color w:val="000000"/>
        <w:sz w:val="20"/>
        <w:szCs w:val="20"/>
        <w:lang w:val="en-US"/>
      </w:rPr>
    </w:lvl>
  </w:abstractNum>
  <w:abstractNum w:abstractNumId="3" w15:restartNumberingAfterBreak="0">
    <w:nsid w:val="00000007"/>
    <w:multiLevelType w:val="multilevel"/>
    <w:tmpl w:val="00000007"/>
    <w:name w:val="WW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8"/>
    <w:multiLevelType w:val="multilevel"/>
    <w:tmpl w:val="00000008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54F47BE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0A4B1681"/>
    <w:multiLevelType w:val="hybridMultilevel"/>
    <w:tmpl w:val="F294B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7114C"/>
    <w:multiLevelType w:val="multilevel"/>
    <w:tmpl w:val="768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4B08E8"/>
    <w:multiLevelType w:val="hybridMultilevel"/>
    <w:tmpl w:val="B43AADF4"/>
    <w:lvl w:ilvl="0" w:tplc="0D76BD68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6A7B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D1D207B0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6A1ACB5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EA8EF39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217CE736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8F366F7E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C652BC44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3530BB50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ED542CD"/>
    <w:multiLevelType w:val="hybridMultilevel"/>
    <w:tmpl w:val="CD828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4727F8"/>
    <w:multiLevelType w:val="hybridMultilevel"/>
    <w:tmpl w:val="350A41E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3990A53"/>
    <w:multiLevelType w:val="hybridMultilevel"/>
    <w:tmpl w:val="78ACC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64CE8"/>
    <w:multiLevelType w:val="hybridMultilevel"/>
    <w:tmpl w:val="5CFEEF8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1BD0225B"/>
    <w:multiLevelType w:val="hybridMultilevel"/>
    <w:tmpl w:val="90C8DE2C"/>
    <w:lvl w:ilvl="0" w:tplc="FD58D10C">
      <w:numFmt w:val="bullet"/>
      <w:lvlText w:val="-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02EA0DE">
      <w:numFmt w:val="bullet"/>
      <w:lvlText w:val="•"/>
      <w:lvlJc w:val="left"/>
      <w:pPr>
        <w:ind w:left="1296" w:hanging="360"/>
      </w:pPr>
      <w:rPr>
        <w:rFonts w:hint="default"/>
        <w:lang w:val="en-US" w:eastAsia="en-US" w:bidi="ar-SA"/>
      </w:rPr>
    </w:lvl>
    <w:lvl w:ilvl="2" w:tplc="EB8CFCE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3" w:tplc="06621BAA">
      <w:numFmt w:val="bullet"/>
      <w:lvlText w:val="•"/>
      <w:lvlJc w:val="left"/>
      <w:pPr>
        <w:ind w:left="2328" w:hanging="360"/>
      </w:pPr>
      <w:rPr>
        <w:rFonts w:hint="default"/>
        <w:lang w:val="en-US" w:eastAsia="en-US" w:bidi="ar-SA"/>
      </w:rPr>
    </w:lvl>
    <w:lvl w:ilvl="4" w:tplc="90408B3C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5" w:tplc="EF844422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6" w:tplc="2AD6D056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7" w:tplc="11787116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8" w:tplc="D2DE358A"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F924AD3"/>
    <w:multiLevelType w:val="hybridMultilevel"/>
    <w:tmpl w:val="B060FC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B131CC"/>
    <w:multiLevelType w:val="hybridMultilevel"/>
    <w:tmpl w:val="E528B4EC"/>
    <w:lvl w:ilvl="0" w:tplc="B18E40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F324B"/>
    <w:multiLevelType w:val="hybridMultilevel"/>
    <w:tmpl w:val="4404A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CA05C5"/>
    <w:multiLevelType w:val="hybridMultilevel"/>
    <w:tmpl w:val="63A05EBE"/>
    <w:lvl w:ilvl="0" w:tplc="32C2938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B09AE"/>
    <w:multiLevelType w:val="hybridMultilevel"/>
    <w:tmpl w:val="5F5A7FA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E75BE1"/>
    <w:multiLevelType w:val="hybridMultilevel"/>
    <w:tmpl w:val="71EA9E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BEFDE2">
      <w:numFmt w:val="bullet"/>
      <w:lvlText w:val="•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0877EB"/>
    <w:multiLevelType w:val="hybridMultilevel"/>
    <w:tmpl w:val="A7027F1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8A252B2"/>
    <w:multiLevelType w:val="hybridMultilevel"/>
    <w:tmpl w:val="705E3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A1895"/>
    <w:multiLevelType w:val="hybridMultilevel"/>
    <w:tmpl w:val="9E360E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491D2E4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22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9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545624"/>
    <w:multiLevelType w:val="hybridMultilevel"/>
    <w:tmpl w:val="E49CB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1D43AD"/>
    <w:multiLevelType w:val="multilevel"/>
    <w:tmpl w:val="E6C0E38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55013F8E"/>
    <w:multiLevelType w:val="hybridMultilevel"/>
    <w:tmpl w:val="B6EC0E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4C07C6"/>
    <w:multiLevelType w:val="hybridMultilevel"/>
    <w:tmpl w:val="B6B84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A770E"/>
    <w:multiLevelType w:val="hybridMultilevel"/>
    <w:tmpl w:val="5956997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EAF22C0"/>
    <w:multiLevelType w:val="multilevel"/>
    <w:tmpl w:val="B1F479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65B7798C"/>
    <w:multiLevelType w:val="hybridMultilevel"/>
    <w:tmpl w:val="5F688A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1541FB"/>
    <w:multiLevelType w:val="hybridMultilevel"/>
    <w:tmpl w:val="140ED818"/>
    <w:lvl w:ilvl="0" w:tplc="32C2938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022714"/>
    <w:multiLevelType w:val="multilevel"/>
    <w:tmpl w:val="3438D0A2"/>
    <w:lvl w:ilvl="0">
      <w:start w:val="1"/>
      <w:numFmt w:val="decimal"/>
      <w:lvlText w:val="%1."/>
      <w:lvlJc w:val="left"/>
      <w:pPr>
        <w:ind w:hanging="7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-360" w:hanging="360"/>
      </w:pPr>
      <w:rPr>
        <w:rFonts w:ascii="Calibri" w:hAnsi="Calibri" w:hint="default"/>
        <w:b w:val="0"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6E057D25"/>
    <w:multiLevelType w:val="multilevel"/>
    <w:tmpl w:val="82F22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798831D8"/>
    <w:multiLevelType w:val="hybridMultilevel"/>
    <w:tmpl w:val="53EAB102"/>
    <w:lvl w:ilvl="0" w:tplc="2EBAE1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19"/>
  </w:num>
  <w:num w:numId="4">
    <w:abstractNumId w:val="21"/>
  </w:num>
  <w:num w:numId="5">
    <w:abstractNumId w:val="29"/>
  </w:num>
  <w:num w:numId="6">
    <w:abstractNumId w:val="24"/>
  </w:num>
  <w:num w:numId="7">
    <w:abstractNumId w:val="17"/>
  </w:num>
  <w:num w:numId="8">
    <w:abstractNumId w:val="23"/>
  </w:num>
  <w:num w:numId="9">
    <w:abstractNumId w:val="20"/>
  </w:num>
  <w:num w:numId="10">
    <w:abstractNumId w:val="18"/>
  </w:num>
  <w:num w:numId="11">
    <w:abstractNumId w:val="32"/>
  </w:num>
  <w:num w:numId="12">
    <w:abstractNumId w:val="28"/>
  </w:num>
  <w:num w:numId="13">
    <w:abstractNumId w:val="25"/>
  </w:num>
  <w:num w:numId="14">
    <w:abstractNumId w:val="35"/>
  </w:num>
  <w:num w:numId="15">
    <w:abstractNumId w:val="12"/>
  </w:num>
  <w:num w:numId="16">
    <w:abstractNumId w:val="7"/>
  </w:num>
  <w:num w:numId="17">
    <w:abstractNumId w:val="11"/>
  </w:num>
  <w:num w:numId="18">
    <w:abstractNumId w:val="31"/>
  </w:num>
  <w:num w:numId="19">
    <w:abstractNumId w:val="8"/>
  </w:num>
  <w:num w:numId="20">
    <w:abstractNumId w:val="26"/>
  </w:num>
  <w:num w:numId="21">
    <w:abstractNumId w:val="16"/>
  </w:num>
  <w:num w:numId="22">
    <w:abstractNumId w:val="22"/>
  </w:num>
  <w:num w:numId="23">
    <w:abstractNumId w:val="34"/>
  </w:num>
  <w:num w:numId="24">
    <w:abstractNumId w:val="6"/>
  </w:num>
  <w:num w:numId="25">
    <w:abstractNumId w:val="33"/>
  </w:num>
  <w:num w:numId="26">
    <w:abstractNumId w:val="10"/>
  </w:num>
  <w:num w:numId="27">
    <w:abstractNumId w:val="24"/>
  </w:num>
  <w:num w:numId="28">
    <w:abstractNumId w:val="24"/>
  </w:num>
  <w:num w:numId="29">
    <w:abstractNumId w:val="24"/>
  </w:num>
  <w:num w:numId="30">
    <w:abstractNumId w:val="24"/>
  </w:num>
  <w:num w:numId="31">
    <w:abstractNumId w:val="24"/>
  </w:num>
  <w:num w:numId="32">
    <w:abstractNumId w:val="24"/>
  </w:num>
  <w:num w:numId="33">
    <w:abstractNumId w:val="24"/>
  </w:num>
  <w:num w:numId="34">
    <w:abstractNumId w:val="24"/>
  </w:num>
  <w:num w:numId="35">
    <w:abstractNumId w:val="24"/>
  </w:num>
  <w:num w:numId="36">
    <w:abstractNumId w:val="9"/>
  </w:num>
  <w:num w:numId="37">
    <w:abstractNumId w:val="14"/>
  </w:num>
  <w:num w:numId="38">
    <w:abstractNumId w:val="27"/>
  </w:num>
  <w:num w:numId="3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DI0NjcxMLcwNTVU0lEKTi0uzszPAykwNKkFAGp8u8wtAAAA"/>
  </w:docVars>
  <w:rsids>
    <w:rsidRoot w:val="00791475"/>
    <w:rsid w:val="00000113"/>
    <w:rsid w:val="00000873"/>
    <w:rsid w:val="0000405B"/>
    <w:rsid w:val="00004D29"/>
    <w:rsid w:val="00006595"/>
    <w:rsid w:val="00013F96"/>
    <w:rsid w:val="000226C1"/>
    <w:rsid w:val="000236BE"/>
    <w:rsid w:val="0002396C"/>
    <w:rsid w:val="000255B8"/>
    <w:rsid w:val="00025F78"/>
    <w:rsid w:val="00036C98"/>
    <w:rsid w:val="00037D9D"/>
    <w:rsid w:val="000412B9"/>
    <w:rsid w:val="00041A38"/>
    <w:rsid w:val="0004251E"/>
    <w:rsid w:val="00042A8F"/>
    <w:rsid w:val="00044E77"/>
    <w:rsid w:val="0004638E"/>
    <w:rsid w:val="00046902"/>
    <w:rsid w:val="00050251"/>
    <w:rsid w:val="00050DFA"/>
    <w:rsid w:val="000513E4"/>
    <w:rsid w:val="000519F6"/>
    <w:rsid w:val="0005245F"/>
    <w:rsid w:val="00054884"/>
    <w:rsid w:val="00056E21"/>
    <w:rsid w:val="00060239"/>
    <w:rsid w:val="00061638"/>
    <w:rsid w:val="00062FA2"/>
    <w:rsid w:val="000660B6"/>
    <w:rsid w:val="00067542"/>
    <w:rsid w:val="00070AC7"/>
    <w:rsid w:val="00074941"/>
    <w:rsid w:val="00075BCC"/>
    <w:rsid w:val="00075E72"/>
    <w:rsid w:val="00075F32"/>
    <w:rsid w:val="00077440"/>
    <w:rsid w:val="00080083"/>
    <w:rsid w:val="00080309"/>
    <w:rsid w:val="00080CA4"/>
    <w:rsid w:val="00092BDA"/>
    <w:rsid w:val="000A4178"/>
    <w:rsid w:val="000A67FA"/>
    <w:rsid w:val="000B65D2"/>
    <w:rsid w:val="000C0B3C"/>
    <w:rsid w:val="000C1706"/>
    <w:rsid w:val="000C42C6"/>
    <w:rsid w:val="000C67C6"/>
    <w:rsid w:val="000C7AF9"/>
    <w:rsid w:val="000C7B68"/>
    <w:rsid w:val="000D0EBA"/>
    <w:rsid w:val="000D1385"/>
    <w:rsid w:val="000D16BF"/>
    <w:rsid w:val="000D6A80"/>
    <w:rsid w:val="000E0017"/>
    <w:rsid w:val="000E041D"/>
    <w:rsid w:val="000E0980"/>
    <w:rsid w:val="000E1F0B"/>
    <w:rsid w:val="000E2748"/>
    <w:rsid w:val="000E7A83"/>
    <w:rsid w:val="000F0759"/>
    <w:rsid w:val="000F0B70"/>
    <w:rsid w:val="000F0B91"/>
    <w:rsid w:val="000F24D1"/>
    <w:rsid w:val="000F7A6F"/>
    <w:rsid w:val="00100C97"/>
    <w:rsid w:val="0010137C"/>
    <w:rsid w:val="00112A19"/>
    <w:rsid w:val="0011413A"/>
    <w:rsid w:val="001150E7"/>
    <w:rsid w:val="00115B38"/>
    <w:rsid w:val="00116513"/>
    <w:rsid w:val="001211E2"/>
    <w:rsid w:val="001221BB"/>
    <w:rsid w:val="001276B4"/>
    <w:rsid w:val="001301DF"/>
    <w:rsid w:val="00130330"/>
    <w:rsid w:val="00131C99"/>
    <w:rsid w:val="001330B0"/>
    <w:rsid w:val="00134376"/>
    <w:rsid w:val="00136E5E"/>
    <w:rsid w:val="00140454"/>
    <w:rsid w:val="001408D0"/>
    <w:rsid w:val="00141894"/>
    <w:rsid w:val="0014396C"/>
    <w:rsid w:val="00143F6F"/>
    <w:rsid w:val="001440D2"/>
    <w:rsid w:val="00144E6A"/>
    <w:rsid w:val="001478B8"/>
    <w:rsid w:val="0014794D"/>
    <w:rsid w:val="00151225"/>
    <w:rsid w:val="001530D9"/>
    <w:rsid w:val="00157A96"/>
    <w:rsid w:val="0016279C"/>
    <w:rsid w:val="001629EB"/>
    <w:rsid w:val="00163300"/>
    <w:rsid w:val="001634DC"/>
    <w:rsid w:val="00171ABB"/>
    <w:rsid w:val="00174013"/>
    <w:rsid w:val="001750F8"/>
    <w:rsid w:val="001758E2"/>
    <w:rsid w:val="00176905"/>
    <w:rsid w:val="00180CF7"/>
    <w:rsid w:val="0018464A"/>
    <w:rsid w:val="00184AAA"/>
    <w:rsid w:val="0018600E"/>
    <w:rsid w:val="00190888"/>
    <w:rsid w:val="00191735"/>
    <w:rsid w:val="001931DC"/>
    <w:rsid w:val="00195D5B"/>
    <w:rsid w:val="00197888"/>
    <w:rsid w:val="001A0535"/>
    <w:rsid w:val="001A2625"/>
    <w:rsid w:val="001A283A"/>
    <w:rsid w:val="001A620F"/>
    <w:rsid w:val="001A6F1F"/>
    <w:rsid w:val="001B1E18"/>
    <w:rsid w:val="001B1F11"/>
    <w:rsid w:val="001B7DDB"/>
    <w:rsid w:val="001B7E89"/>
    <w:rsid w:val="001C1B33"/>
    <w:rsid w:val="001C279A"/>
    <w:rsid w:val="001C3274"/>
    <w:rsid w:val="001C6E60"/>
    <w:rsid w:val="001C787F"/>
    <w:rsid w:val="001D076F"/>
    <w:rsid w:val="001D276B"/>
    <w:rsid w:val="001D4015"/>
    <w:rsid w:val="001E250F"/>
    <w:rsid w:val="001E336D"/>
    <w:rsid w:val="001E3F0A"/>
    <w:rsid w:val="001E6026"/>
    <w:rsid w:val="001F4551"/>
    <w:rsid w:val="001F4978"/>
    <w:rsid w:val="001F604E"/>
    <w:rsid w:val="001F652F"/>
    <w:rsid w:val="001F68C9"/>
    <w:rsid w:val="002022F7"/>
    <w:rsid w:val="00203C48"/>
    <w:rsid w:val="0020462C"/>
    <w:rsid w:val="00204F89"/>
    <w:rsid w:val="00207C9F"/>
    <w:rsid w:val="00207D5E"/>
    <w:rsid w:val="00214017"/>
    <w:rsid w:val="00214559"/>
    <w:rsid w:val="00215A44"/>
    <w:rsid w:val="0022108A"/>
    <w:rsid w:val="00221611"/>
    <w:rsid w:val="00222706"/>
    <w:rsid w:val="00224A28"/>
    <w:rsid w:val="00225E4E"/>
    <w:rsid w:val="00226AC6"/>
    <w:rsid w:val="00227D1E"/>
    <w:rsid w:val="002306A2"/>
    <w:rsid w:val="00233C3B"/>
    <w:rsid w:val="00233DAE"/>
    <w:rsid w:val="002408BC"/>
    <w:rsid w:val="00240EAE"/>
    <w:rsid w:val="002437DA"/>
    <w:rsid w:val="002458CE"/>
    <w:rsid w:val="00245D5F"/>
    <w:rsid w:val="00257832"/>
    <w:rsid w:val="0026074A"/>
    <w:rsid w:val="00264248"/>
    <w:rsid w:val="00265B58"/>
    <w:rsid w:val="00276A37"/>
    <w:rsid w:val="00276D52"/>
    <w:rsid w:val="00280E64"/>
    <w:rsid w:val="00283049"/>
    <w:rsid w:val="002851B8"/>
    <w:rsid w:val="002909D4"/>
    <w:rsid w:val="0029351E"/>
    <w:rsid w:val="002938E0"/>
    <w:rsid w:val="00294ECF"/>
    <w:rsid w:val="002A15D8"/>
    <w:rsid w:val="002A247E"/>
    <w:rsid w:val="002A3555"/>
    <w:rsid w:val="002A5956"/>
    <w:rsid w:val="002A5BCF"/>
    <w:rsid w:val="002B2BB6"/>
    <w:rsid w:val="002B45CE"/>
    <w:rsid w:val="002B4C55"/>
    <w:rsid w:val="002B4D77"/>
    <w:rsid w:val="002B676A"/>
    <w:rsid w:val="002B6FB1"/>
    <w:rsid w:val="002C6C7C"/>
    <w:rsid w:val="002D0E7E"/>
    <w:rsid w:val="002D2135"/>
    <w:rsid w:val="002D3055"/>
    <w:rsid w:val="002D6C95"/>
    <w:rsid w:val="002E0304"/>
    <w:rsid w:val="002E136D"/>
    <w:rsid w:val="002E2905"/>
    <w:rsid w:val="002E2A1A"/>
    <w:rsid w:val="002E2A6F"/>
    <w:rsid w:val="002E32A6"/>
    <w:rsid w:val="002E4329"/>
    <w:rsid w:val="002E4F62"/>
    <w:rsid w:val="002E674D"/>
    <w:rsid w:val="002F4535"/>
    <w:rsid w:val="00300581"/>
    <w:rsid w:val="00300B52"/>
    <w:rsid w:val="00301CA8"/>
    <w:rsid w:val="00311935"/>
    <w:rsid w:val="00311E3E"/>
    <w:rsid w:val="00317698"/>
    <w:rsid w:val="00317A1A"/>
    <w:rsid w:val="00322B7C"/>
    <w:rsid w:val="00324FE3"/>
    <w:rsid w:val="00325AC7"/>
    <w:rsid w:val="0032626D"/>
    <w:rsid w:val="00326550"/>
    <w:rsid w:val="0032700D"/>
    <w:rsid w:val="0032727D"/>
    <w:rsid w:val="00331370"/>
    <w:rsid w:val="0033137A"/>
    <w:rsid w:val="003315CD"/>
    <w:rsid w:val="003366BD"/>
    <w:rsid w:val="003420C4"/>
    <w:rsid w:val="00343BEC"/>
    <w:rsid w:val="00346027"/>
    <w:rsid w:val="003477F2"/>
    <w:rsid w:val="00350FF6"/>
    <w:rsid w:val="00352EBF"/>
    <w:rsid w:val="0035483E"/>
    <w:rsid w:val="00354CFA"/>
    <w:rsid w:val="00355FE4"/>
    <w:rsid w:val="00361FE5"/>
    <w:rsid w:val="003625F9"/>
    <w:rsid w:val="003678A1"/>
    <w:rsid w:val="003716A4"/>
    <w:rsid w:val="003729AD"/>
    <w:rsid w:val="00375EC8"/>
    <w:rsid w:val="003974FC"/>
    <w:rsid w:val="00397F1B"/>
    <w:rsid w:val="003A04A7"/>
    <w:rsid w:val="003A10AF"/>
    <w:rsid w:val="003A190D"/>
    <w:rsid w:val="003A4D4C"/>
    <w:rsid w:val="003B395F"/>
    <w:rsid w:val="003B7B00"/>
    <w:rsid w:val="003B7B9F"/>
    <w:rsid w:val="003C040B"/>
    <w:rsid w:val="003C0566"/>
    <w:rsid w:val="003C2770"/>
    <w:rsid w:val="003C3E3F"/>
    <w:rsid w:val="003C5DFF"/>
    <w:rsid w:val="003D02DC"/>
    <w:rsid w:val="003D1445"/>
    <w:rsid w:val="003D398D"/>
    <w:rsid w:val="003E17D9"/>
    <w:rsid w:val="003E3243"/>
    <w:rsid w:val="003E3593"/>
    <w:rsid w:val="003E4E82"/>
    <w:rsid w:val="003E61A9"/>
    <w:rsid w:val="003F2BE6"/>
    <w:rsid w:val="003F4286"/>
    <w:rsid w:val="004102B9"/>
    <w:rsid w:val="00410C63"/>
    <w:rsid w:val="004110CA"/>
    <w:rsid w:val="00411261"/>
    <w:rsid w:val="004114B8"/>
    <w:rsid w:val="0041164C"/>
    <w:rsid w:val="00414B2A"/>
    <w:rsid w:val="00415573"/>
    <w:rsid w:val="00417C19"/>
    <w:rsid w:val="004212B5"/>
    <w:rsid w:val="00424E55"/>
    <w:rsid w:val="0042523A"/>
    <w:rsid w:val="0042589C"/>
    <w:rsid w:val="00427C6B"/>
    <w:rsid w:val="00435CDB"/>
    <w:rsid w:val="00437DB3"/>
    <w:rsid w:val="0044087A"/>
    <w:rsid w:val="00445951"/>
    <w:rsid w:val="004472CC"/>
    <w:rsid w:val="00447E75"/>
    <w:rsid w:val="00450BCD"/>
    <w:rsid w:val="0045416E"/>
    <w:rsid w:val="00454561"/>
    <w:rsid w:val="00454BEF"/>
    <w:rsid w:val="00455C0B"/>
    <w:rsid w:val="00460E29"/>
    <w:rsid w:val="00460E38"/>
    <w:rsid w:val="0046791A"/>
    <w:rsid w:val="00470851"/>
    <w:rsid w:val="004717AC"/>
    <w:rsid w:val="00472385"/>
    <w:rsid w:val="00472868"/>
    <w:rsid w:val="0047291B"/>
    <w:rsid w:val="00473BA0"/>
    <w:rsid w:val="004761F9"/>
    <w:rsid w:val="00476CB9"/>
    <w:rsid w:val="00484CFE"/>
    <w:rsid w:val="00486452"/>
    <w:rsid w:val="00486475"/>
    <w:rsid w:val="004865F9"/>
    <w:rsid w:val="004928EC"/>
    <w:rsid w:val="00492969"/>
    <w:rsid w:val="00493673"/>
    <w:rsid w:val="00495832"/>
    <w:rsid w:val="00497796"/>
    <w:rsid w:val="004A0E28"/>
    <w:rsid w:val="004A386E"/>
    <w:rsid w:val="004A5F23"/>
    <w:rsid w:val="004A6F6C"/>
    <w:rsid w:val="004B3B0A"/>
    <w:rsid w:val="004B4203"/>
    <w:rsid w:val="004B5088"/>
    <w:rsid w:val="004C3777"/>
    <w:rsid w:val="004C3899"/>
    <w:rsid w:val="004C49D9"/>
    <w:rsid w:val="004C6EA8"/>
    <w:rsid w:val="004D5FF7"/>
    <w:rsid w:val="004D7567"/>
    <w:rsid w:val="004E5D07"/>
    <w:rsid w:val="004E5D11"/>
    <w:rsid w:val="004E7B65"/>
    <w:rsid w:val="004F2DB0"/>
    <w:rsid w:val="004F2EDF"/>
    <w:rsid w:val="004F3DAC"/>
    <w:rsid w:val="00503726"/>
    <w:rsid w:val="005048DB"/>
    <w:rsid w:val="00506C70"/>
    <w:rsid w:val="00506C8A"/>
    <w:rsid w:val="00507412"/>
    <w:rsid w:val="00510EAC"/>
    <w:rsid w:val="00511B81"/>
    <w:rsid w:val="00521DA4"/>
    <w:rsid w:val="00523E4C"/>
    <w:rsid w:val="005309BE"/>
    <w:rsid w:val="0053439A"/>
    <w:rsid w:val="0053549E"/>
    <w:rsid w:val="00536743"/>
    <w:rsid w:val="0054029E"/>
    <w:rsid w:val="00542AED"/>
    <w:rsid w:val="00553572"/>
    <w:rsid w:val="005553D4"/>
    <w:rsid w:val="00557B6F"/>
    <w:rsid w:val="00571108"/>
    <w:rsid w:val="005721E7"/>
    <w:rsid w:val="00572370"/>
    <w:rsid w:val="0057404E"/>
    <w:rsid w:val="00574303"/>
    <w:rsid w:val="00576B0A"/>
    <w:rsid w:val="00582402"/>
    <w:rsid w:val="0058398E"/>
    <w:rsid w:val="00583F77"/>
    <w:rsid w:val="005842B9"/>
    <w:rsid w:val="0058633D"/>
    <w:rsid w:val="00587CB0"/>
    <w:rsid w:val="0059066B"/>
    <w:rsid w:val="005918A7"/>
    <w:rsid w:val="0059632A"/>
    <w:rsid w:val="00597F4E"/>
    <w:rsid w:val="00597F71"/>
    <w:rsid w:val="005A62C1"/>
    <w:rsid w:val="005B095E"/>
    <w:rsid w:val="005B3C3A"/>
    <w:rsid w:val="005B3FC4"/>
    <w:rsid w:val="005B53CD"/>
    <w:rsid w:val="005B595D"/>
    <w:rsid w:val="005B7712"/>
    <w:rsid w:val="005C10C9"/>
    <w:rsid w:val="005C42A2"/>
    <w:rsid w:val="005C5838"/>
    <w:rsid w:val="005D0FA2"/>
    <w:rsid w:val="005D25B2"/>
    <w:rsid w:val="005D3033"/>
    <w:rsid w:val="005D7238"/>
    <w:rsid w:val="005D77F9"/>
    <w:rsid w:val="005E38BC"/>
    <w:rsid w:val="005F0B56"/>
    <w:rsid w:val="005F0C29"/>
    <w:rsid w:val="005F1EB9"/>
    <w:rsid w:val="005F238C"/>
    <w:rsid w:val="005F246F"/>
    <w:rsid w:val="00602D57"/>
    <w:rsid w:val="0060431B"/>
    <w:rsid w:val="00604ADF"/>
    <w:rsid w:val="00604C03"/>
    <w:rsid w:val="00611539"/>
    <w:rsid w:val="00612047"/>
    <w:rsid w:val="006139B9"/>
    <w:rsid w:val="00620C0E"/>
    <w:rsid w:val="006213A5"/>
    <w:rsid w:val="00625987"/>
    <w:rsid w:val="00626F75"/>
    <w:rsid w:val="006354F2"/>
    <w:rsid w:val="006369C9"/>
    <w:rsid w:val="00637138"/>
    <w:rsid w:val="006376FD"/>
    <w:rsid w:val="00640582"/>
    <w:rsid w:val="00644A93"/>
    <w:rsid w:val="00644DC3"/>
    <w:rsid w:val="00647144"/>
    <w:rsid w:val="0064756D"/>
    <w:rsid w:val="006475F7"/>
    <w:rsid w:val="00647FB0"/>
    <w:rsid w:val="006504D2"/>
    <w:rsid w:val="00650908"/>
    <w:rsid w:val="00651814"/>
    <w:rsid w:val="006521C8"/>
    <w:rsid w:val="00653B3F"/>
    <w:rsid w:val="00654BDC"/>
    <w:rsid w:val="0065570E"/>
    <w:rsid w:val="00657C35"/>
    <w:rsid w:val="00662139"/>
    <w:rsid w:val="006651A5"/>
    <w:rsid w:val="00670BBD"/>
    <w:rsid w:val="00674DCB"/>
    <w:rsid w:val="00681401"/>
    <w:rsid w:val="00683407"/>
    <w:rsid w:val="00684D35"/>
    <w:rsid w:val="00685FEF"/>
    <w:rsid w:val="00686CBD"/>
    <w:rsid w:val="00687EA8"/>
    <w:rsid w:val="00691DB5"/>
    <w:rsid w:val="006928AA"/>
    <w:rsid w:val="00692FE3"/>
    <w:rsid w:val="006932C9"/>
    <w:rsid w:val="00696D0A"/>
    <w:rsid w:val="006A464A"/>
    <w:rsid w:val="006A70AE"/>
    <w:rsid w:val="006B0568"/>
    <w:rsid w:val="006B06C7"/>
    <w:rsid w:val="006B20A2"/>
    <w:rsid w:val="006B4AFB"/>
    <w:rsid w:val="006C050A"/>
    <w:rsid w:val="006C29AA"/>
    <w:rsid w:val="006C3A9B"/>
    <w:rsid w:val="006C3C20"/>
    <w:rsid w:val="006C409E"/>
    <w:rsid w:val="006C4CD7"/>
    <w:rsid w:val="006C7A42"/>
    <w:rsid w:val="006D0802"/>
    <w:rsid w:val="006D2581"/>
    <w:rsid w:val="006D2A3D"/>
    <w:rsid w:val="006E1D62"/>
    <w:rsid w:val="006E2AAE"/>
    <w:rsid w:val="006E2DD9"/>
    <w:rsid w:val="006E3390"/>
    <w:rsid w:val="006E3414"/>
    <w:rsid w:val="006E462E"/>
    <w:rsid w:val="006E6962"/>
    <w:rsid w:val="006F31D3"/>
    <w:rsid w:val="006F395E"/>
    <w:rsid w:val="00702ABA"/>
    <w:rsid w:val="007074F1"/>
    <w:rsid w:val="007129B4"/>
    <w:rsid w:val="00713E33"/>
    <w:rsid w:val="00716461"/>
    <w:rsid w:val="00720EB8"/>
    <w:rsid w:val="00721EC1"/>
    <w:rsid w:val="0072259F"/>
    <w:rsid w:val="0072511F"/>
    <w:rsid w:val="00726277"/>
    <w:rsid w:val="007313FD"/>
    <w:rsid w:val="00733938"/>
    <w:rsid w:val="00734513"/>
    <w:rsid w:val="00740905"/>
    <w:rsid w:val="00740BBC"/>
    <w:rsid w:val="007423F3"/>
    <w:rsid w:val="00745B14"/>
    <w:rsid w:val="007476CD"/>
    <w:rsid w:val="00752879"/>
    <w:rsid w:val="0075428A"/>
    <w:rsid w:val="007560D5"/>
    <w:rsid w:val="00761F82"/>
    <w:rsid w:val="00762219"/>
    <w:rsid w:val="007627CA"/>
    <w:rsid w:val="00762852"/>
    <w:rsid w:val="00762AA8"/>
    <w:rsid w:val="00762B57"/>
    <w:rsid w:val="00764FD7"/>
    <w:rsid w:val="00766887"/>
    <w:rsid w:val="007716D2"/>
    <w:rsid w:val="00780798"/>
    <w:rsid w:val="007817E5"/>
    <w:rsid w:val="00781837"/>
    <w:rsid w:val="007830B4"/>
    <w:rsid w:val="007862D3"/>
    <w:rsid w:val="007879C4"/>
    <w:rsid w:val="00790891"/>
    <w:rsid w:val="00790E3D"/>
    <w:rsid w:val="00791475"/>
    <w:rsid w:val="00793A71"/>
    <w:rsid w:val="00793B60"/>
    <w:rsid w:val="00795752"/>
    <w:rsid w:val="00795D2D"/>
    <w:rsid w:val="007A215C"/>
    <w:rsid w:val="007A3548"/>
    <w:rsid w:val="007A6B28"/>
    <w:rsid w:val="007A7433"/>
    <w:rsid w:val="007B0D84"/>
    <w:rsid w:val="007B225C"/>
    <w:rsid w:val="007B2BE6"/>
    <w:rsid w:val="007B656C"/>
    <w:rsid w:val="007C020E"/>
    <w:rsid w:val="007C4133"/>
    <w:rsid w:val="007C4D04"/>
    <w:rsid w:val="007C60D7"/>
    <w:rsid w:val="007C6E5E"/>
    <w:rsid w:val="007D2DDD"/>
    <w:rsid w:val="007E0FD4"/>
    <w:rsid w:val="007E1289"/>
    <w:rsid w:val="007E2FC6"/>
    <w:rsid w:val="007E54A3"/>
    <w:rsid w:val="007E5AD6"/>
    <w:rsid w:val="007E610C"/>
    <w:rsid w:val="007E74D5"/>
    <w:rsid w:val="007F0F18"/>
    <w:rsid w:val="007F2C2A"/>
    <w:rsid w:val="007F47BA"/>
    <w:rsid w:val="007F5B54"/>
    <w:rsid w:val="007F7229"/>
    <w:rsid w:val="007F7543"/>
    <w:rsid w:val="00805D2B"/>
    <w:rsid w:val="00805F56"/>
    <w:rsid w:val="00807BED"/>
    <w:rsid w:val="008131D1"/>
    <w:rsid w:val="00814489"/>
    <w:rsid w:val="00815F96"/>
    <w:rsid w:val="008164CF"/>
    <w:rsid w:val="00816998"/>
    <w:rsid w:val="0082012E"/>
    <w:rsid w:val="008262FD"/>
    <w:rsid w:val="0082637C"/>
    <w:rsid w:val="00830AAD"/>
    <w:rsid w:val="00831057"/>
    <w:rsid w:val="0083235D"/>
    <w:rsid w:val="00844639"/>
    <w:rsid w:val="008472A7"/>
    <w:rsid w:val="00854B53"/>
    <w:rsid w:val="008552D3"/>
    <w:rsid w:val="008614CC"/>
    <w:rsid w:val="00861DDF"/>
    <w:rsid w:val="00864465"/>
    <w:rsid w:val="00866AAB"/>
    <w:rsid w:val="00884AE6"/>
    <w:rsid w:val="00887D3F"/>
    <w:rsid w:val="008939DE"/>
    <w:rsid w:val="00897B2A"/>
    <w:rsid w:val="008A13DA"/>
    <w:rsid w:val="008A30F0"/>
    <w:rsid w:val="008A37D1"/>
    <w:rsid w:val="008A67C4"/>
    <w:rsid w:val="008B032B"/>
    <w:rsid w:val="008B05D2"/>
    <w:rsid w:val="008B08E1"/>
    <w:rsid w:val="008B0F33"/>
    <w:rsid w:val="008B41A0"/>
    <w:rsid w:val="008B6180"/>
    <w:rsid w:val="008C1E05"/>
    <w:rsid w:val="008C31FC"/>
    <w:rsid w:val="008C33AB"/>
    <w:rsid w:val="008D2EB9"/>
    <w:rsid w:val="008E06AE"/>
    <w:rsid w:val="008E66B3"/>
    <w:rsid w:val="008E6D1C"/>
    <w:rsid w:val="008E7A20"/>
    <w:rsid w:val="008E7FFD"/>
    <w:rsid w:val="008F2A74"/>
    <w:rsid w:val="008F2CBC"/>
    <w:rsid w:val="008F3647"/>
    <w:rsid w:val="008F3D70"/>
    <w:rsid w:val="008F4247"/>
    <w:rsid w:val="008F4F46"/>
    <w:rsid w:val="00901516"/>
    <w:rsid w:val="00901FF9"/>
    <w:rsid w:val="00905FBF"/>
    <w:rsid w:val="009070DF"/>
    <w:rsid w:val="00907C75"/>
    <w:rsid w:val="0091150D"/>
    <w:rsid w:val="009121B0"/>
    <w:rsid w:val="009125C5"/>
    <w:rsid w:val="00914CB9"/>
    <w:rsid w:val="0091520C"/>
    <w:rsid w:val="00916C44"/>
    <w:rsid w:val="00921074"/>
    <w:rsid w:val="009215EF"/>
    <w:rsid w:val="00921E99"/>
    <w:rsid w:val="00921FF8"/>
    <w:rsid w:val="0092409A"/>
    <w:rsid w:val="00925AC9"/>
    <w:rsid w:val="00926A2A"/>
    <w:rsid w:val="00927B49"/>
    <w:rsid w:val="00932114"/>
    <w:rsid w:val="0093593E"/>
    <w:rsid w:val="00935F4C"/>
    <w:rsid w:val="00941751"/>
    <w:rsid w:val="00941B8D"/>
    <w:rsid w:val="00945BC8"/>
    <w:rsid w:val="009464BD"/>
    <w:rsid w:val="00947090"/>
    <w:rsid w:val="00956BA5"/>
    <w:rsid w:val="00961D40"/>
    <w:rsid w:val="00963F6C"/>
    <w:rsid w:val="009649E6"/>
    <w:rsid w:val="009663DD"/>
    <w:rsid w:val="009753A0"/>
    <w:rsid w:val="00977D60"/>
    <w:rsid w:val="00982629"/>
    <w:rsid w:val="009833C0"/>
    <w:rsid w:val="009853D2"/>
    <w:rsid w:val="00985DFD"/>
    <w:rsid w:val="009906DC"/>
    <w:rsid w:val="00992630"/>
    <w:rsid w:val="0099271C"/>
    <w:rsid w:val="00992C5C"/>
    <w:rsid w:val="00994637"/>
    <w:rsid w:val="009A0E18"/>
    <w:rsid w:val="009A1E74"/>
    <w:rsid w:val="009A4B5F"/>
    <w:rsid w:val="009A4DFA"/>
    <w:rsid w:val="009A5A9D"/>
    <w:rsid w:val="009B104E"/>
    <w:rsid w:val="009B15F1"/>
    <w:rsid w:val="009B169E"/>
    <w:rsid w:val="009B5170"/>
    <w:rsid w:val="009C276B"/>
    <w:rsid w:val="009C280B"/>
    <w:rsid w:val="009C5591"/>
    <w:rsid w:val="009C64A8"/>
    <w:rsid w:val="009C71D2"/>
    <w:rsid w:val="009C77AB"/>
    <w:rsid w:val="009D1A31"/>
    <w:rsid w:val="009D3B2C"/>
    <w:rsid w:val="009D50CB"/>
    <w:rsid w:val="009D60D1"/>
    <w:rsid w:val="009E36BA"/>
    <w:rsid w:val="009F0C37"/>
    <w:rsid w:val="009F184F"/>
    <w:rsid w:val="009F1A3D"/>
    <w:rsid w:val="009F7803"/>
    <w:rsid w:val="00A000C1"/>
    <w:rsid w:val="00A040E8"/>
    <w:rsid w:val="00A06847"/>
    <w:rsid w:val="00A137AC"/>
    <w:rsid w:val="00A169E6"/>
    <w:rsid w:val="00A172CE"/>
    <w:rsid w:val="00A175F4"/>
    <w:rsid w:val="00A2048F"/>
    <w:rsid w:val="00A20DB6"/>
    <w:rsid w:val="00A26CFA"/>
    <w:rsid w:val="00A3237B"/>
    <w:rsid w:val="00A3411A"/>
    <w:rsid w:val="00A36011"/>
    <w:rsid w:val="00A43E5D"/>
    <w:rsid w:val="00A47319"/>
    <w:rsid w:val="00A557CB"/>
    <w:rsid w:val="00A55843"/>
    <w:rsid w:val="00A5704A"/>
    <w:rsid w:val="00A579A9"/>
    <w:rsid w:val="00A6059D"/>
    <w:rsid w:val="00A60C21"/>
    <w:rsid w:val="00A6414A"/>
    <w:rsid w:val="00A64176"/>
    <w:rsid w:val="00A65455"/>
    <w:rsid w:val="00A72D13"/>
    <w:rsid w:val="00A746F2"/>
    <w:rsid w:val="00A756C1"/>
    <w:rsid w:val="00A75BBB"/>
    <w:rsid w:val="00A76680"/>
    <w:rsid w:val="00A777D4"/>
    <w:rsid w:val="00A77927"/>
    <w:rsid w:val="00A8212C"/>
    <w:rsid w:val="00A8454F"/>
    <w:rsid w:val="00A848CC"/>
    <w:rsid w:val="00A85719"/>
    <w:rsid w:val="00A902E6"/>
    <w:rsid w:val="00A90B96"/>
    <w:rsid w:val="00A910EA"/>
    <w:rsid w:val="00A9132C"/>
    <w:rsid w:val="00A913F8"/>
    <w:rsid w:val="00A917A7"/>
    <w:rsid w:val="00A958B3"/>
    <w:rsid w:val="00A958DA"/>
    <w:rsid w:val="00A970DA"/>
    <w:rsid w:val="00AA1056"/>
    <w:rsid w:val="00AA1167"/>
    <w:rsid w:val="00AA47EF"/>
    <w:rsid w:val="00AA6839"/>
    <w:rsid w:val="00AA6937"/>
    <w:rsid w:val="00AA738E"/>
    <w:rsid w:val="00AB0127"/>
    <w:rsid w:val="00AB45D6"/>
    <w:rsid w:val="00AB54B4"/>
    <w:rsid w:val="00AB5C00"/>
    <w:rsid w:val="00AB61E9"/>
    <w:rsid w:val="00AC039C"/>
    <w:rsid w:val="00AC0665"/>
    <w:rsid w:val="00AC5177"/>
    <w:rsid w:val="00AC6DB9"/>
    <w:rsid w:val="00AD1350"/>
    <w:rsid w:val="00AD409F"/>
    <w:rsid w:val="00AD48C1"/>
    <w:rsid w:val="00AD5CCF"/>
    <w:rsid w:val="00AD5FA1"/>
    <w:rsid w:val="00AE248C"/>
    <w:rsid w:val="00AE4EB2"/>
    <w:rsid w:val="00AE50CD"/>
    <w:rsid w:val="00AE75EA"/>
    <w:rsid w:val="00AF39A0"/>
    <w:rsid w:val="00AF4FA7"/>
    <w:rsid w:val="00AF5EAA"/>
    <w:rsid w:val="00AF6284"/>
    <w:rsid w:val="00AF7526"/>
    <w:rsid w:val="00AF7A9D"/>
    <w:rsid w:val="00B003D5"/>
    <w:rsid w:val="00B021C9"/>
    <w:rsid w:val="00B02DDF"/>
    <w:rsid w:val="00B02F44"/>
    <w:rsid w:val="00B037E9"/>
    <w:rsid w:val="00B07379"/>
    <w:rsid w:val="00B1215C"/>
    <w:rsid w:val="00B12E4A"/>
    <w:rsid w:val="00B14113"/>
    <w:rsid w:val="00B20E31"/>
    <w:rsid w:val="00B24746"/>
    <w:rsid w:val="00B316C1"/>
    <w:rsid w:val="00B37A10"/>
    <w:rsid w:val="00B43179"/>
    <w:rsid w:val="00B441D0"/>
    <w:rsid w:val="00B50E89"/>
    <w:rsid w:val="00B519A7"/>
    <w:rsid w:val="00B556E9"/>
    <w:rsid w:val="00B55E46"/>
    <w:rsid w:val="00B61561"/>
    <w:rsid w:val="00B6180E"/>
    <w:rsid w:val="00B62080"/>
    <w:rsid w:val="00B640E2"/>
    <w:rsid w:val="00B710D8"/>
    <w:rsid w:val="00B7299E"/>
    <w:rsid w:val="00B72AAB"/>
    <w:rsid w:val="00B7425F"/>
    <w:rsid w:val="00B74FC3"/>
    <w:rsid w:val="00B76E92"/>
    <w:rsid w:val="00B772DD"/>
    <w:rsid w:val="00B7756C"/>
    <w:rsid w:val="00B807F2"/>
    <w:rsid w:val="00B80A62"/>
    <w:rsid w:val="00B8102E"/>
    <w:rsid w:val="00B81F93"/>
    <w:rsid w:val="00B84B66"/>
    <w:rsid w:val="00B85184"/>
    <w:rsid w:val="00B86200"/>
    <w:rsid w:val="00B90C1A"/>
    <w:rsid w:val="00B93377"/>
    <w:rsid w:val="00B9460C"/>
    <w:rsid w:val="00B950B7"/>
    <w:rsid w:val="00B965C2"/>
    <w:rsid w:val="00BA0ACA"/>
    <w:rsid w:val="00BA59D5"/>
    <w:rsid w:val="00BB2DF9"/>
    <w:rsid w:val="00BB323B"/>
    <w:rsid w:val="00BB35E0"/>
    <w:rsid w:val="00BB6A64"/>
    <w:rsid w:val="00BB6B33"/>
    <w:rsid w:val="00BB7ECD"/>
    <w:rsid w:val="00BC5285"/>
    <w:rsid w:val="00BD32B1"/>
    <w:rsid w:val="00BD4C21"/>
    <w:rsid w:val="00BE12CE"/>
    <w:rsid w:val="00BE7C7B"/>
    <w:rsid w:val="00BF0FC2"/>
    <w:rsid w:val="00BF43AA"/>
    <w:rsid w:val="00BF45C5"/>
    <w:rsid w:val="00BF47B3"/>
    <w:rsid w:val="00C000A3"/>
    <w:rsid w:val="00C0502A"/>
    <w:rsid w:val="00C07998"/>
    <w:rsid w:val="00C164E1"/>
    <w:rsid w:val="00C17AE0"/>
    <w:rsid w:val="00C20B0C"/>
    <w:rsid w:val="00C22F40"/>
    <w:rsid w:val="00C251DE"/>
    <w:rsid w:val="00C25459"/>
    <w:rsid w:val="00C267A5"/>
    <w:rsid w:val="00C27712"/>
    <w:rsid w:val="00C304CB"/>
    <w:rsid w:val="00C30E63"/>
    <w:rsid w:val="00C33225"/>
    <w:rsid w:val="00C33E3F"/>
    <w:rsid w:val="00C3594E"/>
    <w:rsid w:val="00C369F7"/>
    <w:rsid w:val="00C4130E"/>
    <w:rsid w:val="00C42F90"/>
    <w:rsid w:val="00C4312B"/>
    <w:rsid w:val="00C44F74"/>
    <w:rsid w:val="00C52035"/>
    <w:rsid w:val="00C55F21"/>
    <w:rsid w:val="00C623D2"/>
    <w:rsid w:val="00C63C54"/>
    <w:rsid w:val="00C725D3"/>
    <w:rsid w:val="00C74B97"/>
    <w:rsid w:val="00C7794B"/>
    <w:rsid w:val="00C8053C"/>
    <w:rsid w:val="00C80E72"/>
    <w:rsid w:val="00C81EAF"/>
    <w:rsid w:val="00C845E0"/>
    <w:rsid w:val="00C8748C"/>
    <w:rsid w:val="00C875A3"/>
    <w:rsid w:val="00C90FB9"/>
    <w:rsid w:val="00C921BC"/>
    <w:rsid w:val="00C93D0D"/>
    <w:rsid w:val="00C94105"/>
    <w:rsid w:val="00C96775"/>
    <w:rsid w:val="00CA0A6D"/>
    <w:rsid w:val="00CA1343"/>
    <w:rsid w:val="00CA2A23"/>
    <w:rsid w:val="00CB1399"/>
    <w:rsid w:val="00CB1AC9"/>
    <w:rsid w:val="00CB1BF5"/>
    <w:rsid w:val="00CB2189"/>
    <w:rsid w:val="00CB2A28"/>
    <w:rsid w:val="00CB2AB0"/>
    <w:rsid w:val="00CB327F"/>
    <w:rsid w:val="00CB377A"/>
    <w:rsid w:val="00CB77E1"/>
    <w:rsid w:val="00CC04F4"/>
    <w:rsid w:val="00CC0B81"/>
    <w:rsid w:val="00CC4BD7"/>
    <w:rsid w:val="00CC5501"/>
    <w:rsid w:val="00CD1A7D"/>
    <w:rsid w:val="00CD2479"/>
    <w:rsid w:val="00CD2914"/>
    <w:rsid w:val="00CD29F4"/>
    <w:rsid w:val="00CD2B7A"/>
    <w:rsid w:val="00CD2C6A"/>
    <w:rsid w:val="00CD3B81"/>
    <w:rsid w:val="00CD56AE"/>
    <w:rsid w:val="00CD69CA"/>
    <w:rsid w:val="00CE5323"/>
    <w:rsid w:val="00CE65C2"/>
    <w:rsid w:val="00CE6BF5"/>
    <w:rsid w:val="00CE73E3"/>
    <w:rsid w:val="00CF0CBB"/>
    <w:rsid w:val="00CF1BF3"/>
    <w:rsid w:val="00CF429D"/>
    <w:rsid w:val="00CF46D5"/>
    <w:rsid w:val="00CF5D86"/>
    <w:rsid w:val="00D04153"/>
    <w:rsid w:val="00D044C4"/>
    <w:rsid w:val="00D04C50"/>
    <w:rsid w:val="00D06D30"/>
    <w:rsid w:val="00D137AA"/>
    <w:rsid w:val="00D143A9"/>
    <w:rsid w:val="00D170DB"/>
    <w:rsid w:val="00D174AA"/>
    <w:rsid w:val="00D20A5A"/>
    <w:rsid w:val="00D230E6"/>
    <w:rsid w:val="00D30157"/>
    <w:rsid w:val="00D335D1"/>
    <w:rsid w:val="00D35D80"/>
    <w:rsid w:val="00D36DF5"/>
    <w:rsid w:val="00D4214A"/>
    <w:rsid w:val="00D42805"/>
    <w:rsid w:val="00D43025"/>
    <w:rsid w:val="00D446CC"/>
    <w:rsid w:val="00D45229"/>
    <w:rsid w:val="00D47B00"/>
    <w:rsid w:val="00D5107D"/>
    <w:rsid w:val="00D5255C"/>
    <w:rsid w:val="00D556F5"/>
    <w:rsid w:val="00D55B9B"/>
    <w:rsid w:val="00D6337C"/>
    <w:rsid w:val="00D634E5"/>
    <w:rsid w:val="00D66E88"/>
    <w:rsid w:val="00D746F9"/>
    <w:rsid w:val="00D77AAE"/>
    <w:rsid w:val="00D805EE"/>
    <w:rsid w:val="00D819AB"/>
    <w:rsid w:val="00D82A53"/>
    <w:rsid w:val="00D82C33"/>
    <w:rsid w:val="00D82D73"/>
    <w:rsid w:val="00D8583D"/>
    <w:rsid w:val="00D866F8"/>
    <w:rsid w:val="00D86B89"/>
    <w:rsid w:val="00D86BD9"/>
    <w:rsid w:val="00D90DAA"/>
    <w:rsid w:val="00D90EF4"/>
    <w:rsid w:val="00D91185"/>
    <w:rsid w:val="00D91668"/>
    <w:rsid w:val="00D926FB"/>
    <w:rsid w:val="00D94B66"/>
    <w:rsid w:val="00D97A42"/>
    <w:rsid w:val="00DA26E0"/>
    <w:rsid w:val="00DA3D47"/>
    <w:rsid w:val="00DA4EAB"/>
    <w:rsid w:val="00DA5249"/>
    <w:rsid w:val="00DA611E"/>
    <w:rsid w:val="00DA79DF"/>
    <w:rsid w:val="00DB14C1"/>
    <w:rsid w:val="00DB3B2F"/>
    <w:rsid w:val="00DC0781"/>
    <w:rsid w:val="00DC3BDF"/>
    <w:rsid w:val="00DC5B6B"/>
    <w:rsid w:val="00DC6853"/>
    <w:rsid w:val="00DD1A84"/>
    <w:rsid w:val="00DE05D2"/>
    <w:rsid w:val="00DE59F7"/>
    <w:rsid w:val="00DE72B1"/>
    <w:rsid w:val="00DE7603"/>
    <w:rsid w:val="00DF24F6"/>
    <w:rsid w:val="00DF329E"/>
    <w:rsid w:val="00DF38BB"/>
    <w:rsid w:val="00DF7101"/>
    <w:rsid w:val="00E002B6"/>
    <w:rsid w:val="00E04AF8"/>
    <w:rsid w:val="00E07607"/>
    <w:rsid w:val="00E07642"/>
    <w:rsid w:val="00E07D7C"/>
    <w:rsid w:val="00E119C6"/>
    <w:rsid w:val="00E127E2"/>
    <w:rsid w:val="00E15253"/>
    <w:rsid w:val="00E16796"/>
    <w:rsid w:val="00E25000"/>
    <w:rsid w:val="00E25D78"/>
    <w:rsid w:val="00E331BC"/>
    <w:rsid w:val="00E3322A"/>
    <w:rsid w:val="00E34935"/>
    <w:rsid w:val="00E36966"/>
    <w:rsid w:val="00E41796"/>
    <w:rsid w:val="00E41ED2"/>
    <w:rsid w:val="00E4760C"/>
    <w:rsid w:val="00E47779"/>
    <w:rsid w:val="00E54499"/>
    <w:rsid w:val="00E57ABF"/>
    <w:rsid w:val="00E64AE6"/>
    <w:rsid w:val="00E67CC6"/>
    <w:rsid w:val="00E71086"/>
    <w:rsid w:val="00E711D0"/>
    <w:rsid w:val="00E71D0B"/>
    <w:rsid w:val="00E72043"/>
    <w:rsid w:val="00E74368"/>
    <w:rsid w:val="00E75B60"/>
    <w:rsid w:val="00E82435"/>
    <w:rsid w:val="00E86066"/>
    <w:rsid w:val="00E90CD8"/>
    <w:rsid w:val="00E9103A"/>
    <w:rsid w:val="00E91B1B"/>
    <w:rsid w:val="00E91EDE"/>
    <w:rsid w:val="00E940BF"/>
    <w:rsid w:val="00E94321"/>
    <w:rsid w:val="00E95B0F"/>
    <w:rsid w:val="00E95F30"/>
    <w:rsid w:val="00E9692B"/>
    <w:rsid w:val="00EA289F"/>
    <w:rsid w:val="00EA3133"/>
    <w:rsid w:val="00EA3E5E"/>
    <w:rsid w:val="00EA423D"/>
    <w:rsid w:val="00EA4610"/>
    <w:rsid w:val="00EA5D91"/>
    <w:rsid w:val="00EA726A"/>
    <w:rsid w:val="00EB76D1"/>
    <w:rsid w:val="00EB786A"/>
    <w:rsid w:val="00EC1965"/>
    <w:rsid w:val="00EC29AA"/>
    <w:rsid w:val="00EC2A13"/>
    <w:rsid w:val="00EC67DE"/>
    <w:rsid w:val="00EC6DE9"/>
    <w:rsid w:val="00ED1EC5"/>
    <w:rsid w:val="00ED23FE"/>
    <w:rsid w:val="00ED3A8F"/>
    <w:rsid w:val="00ED4BCD"/>
    <w:rsid w:val="00EE3D23"/>
    <w:rsid w:val="00EE5631"/>
    <w:rsid w:val="00EE5716"/>
    <w:rsid w:val="00EE6821"/>
    <w:rsid w:val="00EE6BA1"/>
    <w:rsid w:val="00EF0E5D"/>
    <w:rsid w:val="00EF6BB7"/>
    <w:rsid w:val="00EF7196"/>
    <w:rsid w:val="00F024B7"/>
    <w:rsid w:val="00F054CC"/>
    <w:rsid w:val="00F101AF"/>
    <w:rsid w:val="00F1394E"/>
    <w:rsid w:val="00F13FBC"/>
    <w:rsid w:val="00F22457"/>
    <w:rsid w:val="00F2402B"/>
    <w:rsid w:val="00F24A41"/>
    <w:rsid w:val="00F267BF"/>
    <w:rsid w:val="00F27240"/>
    <w:rsid w:val="00F3165F"/>
    <w:rsid w:val="00F36FA5"/>
    <w:rsid w:val="00F370B6"/>
    <w:rsid w:val="00F40354"/>
    <w:rsid w:val="00F435BC"/>
    <w:rsid w:val="00F44AB8"/>
    <w:rsid w:val="00F5152D"/>
    <w:rsid w:val="00F53B5A"/>
    <w:rsid w:val="00F55401"/>
    <w:rsid w:val="00F566E6"/>
    <w:rsid w:val="00F60E28"/>
    <w:rsid w:val="00F6167D"/>
    <w:rsid w:val="00F61F44"/>
    <w:rsid w:val="00F63BD8"/>
    <w:rsid w:val="00F677CF"/>
    <w:rsid w:val="00F7184F"/>
    <w:rsid w:val="00F73DA1"/>
    <w:rsid w:val="00F76FFB"/>
    <w:rsid w:val="00F802D2"/>
    <w:rsid w:val="00F8075C"/>
    <w:rsid w:val="00F8075F"/>
    <w:rsid w:val="00F82A37"/>
    <w:rsid w:val="00F85CFF"/>
    <w:rsid w:val="00F901AB"/>
    <w:rsid w:val="00F90C0C"/>
    <w:rsid w:val="00FA14C2"/>
    <w:rsid w:val="00FA1939"/>
    <w:rsid w:val="00FA4BDB"/>
    <w:rsid w:val="00FB628F"/>
    <w:rsid w:val="00FB79C6"/>
    <w:rsid w:val="00FC0973"/>
    <w:rsid w:val="00FC162A"/>
    <w:rsid w:val="00FC3FB3"/>
    <w:rsid w:val="00FC4058"/>
    <w:rsid w:val="00FC64A7"/>
    <w:rsid w:val="00FD00B2"/>
    <w:rsid w:val="00FD7CA5"/>
    <w:rsid w:val="00FE0305"/>
    <w:rsid w:val="00FE3DE5"/>
    <w:rsid w:val="00FF0406"/>
    <w:rsid w:val="00FF06CD"/>
    <w:rsid w:val="00FF0CCA"/>
    <w:rsid w:val="00FF2569"/>
    <w:rsid w:val="00FF5061"/>
    <w:rsid w:val="00FF7325"/>
    <w:rsid w:val="00FF77AD"/>
    <w:rsid w:val="0367B6DD"/>
    <w:rsid w:val="05313539"/>
    <w:rsid w:val="0916D403"/>
    <w:rsid w:val="0B2BCF96"/>
    <w:rsid w:val="1301ACA1"/>
    <w:rsid w:val="130A6BA0"/>
    <w:rsid w:val="13BFF53F"/>
    <w:rsid w:val="1590F6EB"/>
    <w:rsid w:val="19EEE21E"/>
    <w:rsid w:val="1DEF4F45"/>
    <w:rsid w:val="1E62225C"/>
    <w:rsid w:val="21F4ED12"/>
    <w:rsid w:val="26E581A6"/>
    <w:rsid w:val="270AC156"/>
    <w:rsid w:val="2D119D27"/>
    <w:rsid w:val="31FFDC47"/>
    <w:rsid w:val="351E272B"/>
    <w:rsid w:val="3659F0F6"/>
    <w:rsid w:val="3ECDDC02"/>
    <w:rsid w:val="43031B38"/>
    <w:rsid w:val="43EA8257"/>
    <w:rsid w:val="4597CD1D"/>
    <w:rsid w:val="4B6FA3FF"/>
    <w:rsid w:val="63981303"/>
    <w:rsid w:val="659E7AC3"/>
    <w:rsid w:val="69E211BA"/>
    <w:rsid w:val="6CB289AA"/>
    <w:rsid w:val="6CE16D75"/>
    <w:rsid w:val="79B9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8C54D"/>
  <w15:chartTrackingRefBased/>
  <w15:docId w15:val="{B355A1D0-44F9-4106-A3AD-20BC8BB6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37B"/>
    <w:rPr>
      <w:rFonts w:eastAsiaTheme="minorEastAsia"/>
    </w:rPr>
  </w:style>
  <w:style w:type="paragraph" w:styleId="Heading1">
    <w:name w:val="heading 1"/>
    <w:aliases w:val="Arial 14 Fett,Arial 14 Fett1,Arial 14 Fett2,h1,(Alt+1),(Alt+1)1,(Alt+1)2,(Alt+1)3,(Alt+1)4,(Alt+1)5,(Alt+1)6,(Alt+1)7,(Alt+1)8,(Alt+1)9,(Alt+1)10,(Alt+1)11,(Alt+1)21,(Alt+1)31,(Alt+1)41,(Alt+1)51,(Alt+1)61,(Alt+1)71,(Alt+1)12,(Alt+1)22,H1,Head"/>
    <w:basedOn w:val="Normal"/>
    <w:next w:val="Normal"/>
    <w:link w:val="Heading1Char"/>
    <w:qFormat/>
    <w:rsid w:val="00791475"/>
    <w:pPr>
      <w:keepNext/>
      <w:keepLines/>
      <w:numPr>
        <w:numId w:val="6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350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350"/>
    <w:pPr>
      <w:keepNext/>
      <w:keepLines/>
      <w:numPr>
        <w:ilvl w:val="2"/>
        <w:numId w:val="6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1350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350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350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350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350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350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rial 14 Fett Char,Arial 14 Fett1 Char,Arial 14 Fett2 Char,h1 Char,(Alt+1) Char,(Alt+1)1 Char,(Alt+1)2 Char,(Alt+1)3 Char,(Alt+1)4 Char,(Alt+1)5 Char,(Alt+1)6 Char,(Alt+1)7 Char,(Alt+1)8 Char,(Alt+1)9 Char,(Alt+1)10 Char,(Alt+1)11 Char"/>
    <w:basedOn w:val="DefaultParagraphFont"/>
    <w:link w:val="Heading1"/>
    <w:rsid w:val="00791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rsid w:val="0079147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TOC style,lp1,Ref,List Paragraph11,List Paragraph2,List Paragraph Char Char,List Paragraph1,Number_1,SGLText List Paragraph,new,Colorful List - Accent 11,Normal Sentence,Bullets 2,Equipment,Numbered Indented Text,Figure_name,numbered,b1"/>
    <w:basedOn w:val="Normal"/>
    <w:link w:val="ListParagraphChar"/>
    <w:uiPriority w:val="34"/>
    <w:qFormat/>
    <w:rsid w:val="00791475"/>
    <w:pPr>
      <w:ind w:left="720"/>
      <w:contextualSpacing/>
    </w:pPr>
  </w:style>
  <w:style w:type="paragraph" w:styleId="NormalWeb">
    <w:name w:val="Normal (Web)"/>
    <w:basedOn w:val="Normal"/>
    <w:rsid w:val="007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qFormat/>
    <w:rsid w:val="00791475"/>
    <w:pPr>
      <w:spacing w:after="0" w:line="240" w:lineRule="auto"/>
    </w:pPr>
    <w:rPr>
      <w:rFonts w:eastAsiaTheme="minorEastAsia"/>
    </w:rPr>
  </w:style>
  <w:style w:type="paragraph" w:styleId="BodyText">
    <w:name w:val="Body Text"/>
    <w:basedOn w:val="Normal"/>
    <w:link w:val="BodyTextChar"/>
    <w:uiPriority w:val="1"/>
    <w:rsid w:val="00791475"/>
    <w:pPr>
      <w:widowControl w:val="0"/>
      <w:spacing w:after="0" w:line="240" w:lineRule="auto"/>
      <w:ind w:left="82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791475"/>
    <w:rPr>
      <w:rFonts w:ascii="Times New Roman" w:eastAsia="Times New Roman" w:hAnsi="Times New Roman"/>
    </w:rPr>
  </w:style>
  <w:style w:type="paragraph" w:customStyle="1" w:styleId="TableParagraph">
    <w:name w:val="Table Paragraph"/>
    <w:basedOn w:val="Normal"/>
    <w:uiPriority w:val="1"/>
    <w:qFormat/>
    <w:rsid w:val="00791475"/>
    <w:pPr>
      <w:widowControl w:val="0"/>
      <w:spacing w:after="0" w:line="240" w:lineRule="auto"/>
    </w:pPr>
  </w:style>
  <w:style w:type="paragraph" w:customStyle="1" w:styleId="BRDNormal">
    <w:name w:val="BRD Normal"/>
    <w:basedOn w:val="Normal"/>
    <w:qFormat/>
    <w:rsid w:val="00791475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NTable1">
    <w:name w:val="NTable1"/>
    <w:basedOn w:val="TableNormal"/>
    <w:uiPriority w:val="99"/>
    <w:rsid w:val="00791475"/>
    <w:pPr>
      <w:spacing w:after="0" w:line="240" w:lineRule="auto"/>
    </w:pPr>
    <w:rPr>
      <w:rFonts w:ascii="Arial" w:eastAsia="Calibri" w:hAnsi="Arial" w:cs="Times New Roman"/>
      <w:sz w:val="20"/>
      <w:szCs w:val="20"/>
    </w:rPr>
    <w:tblPr>
      <w:tblBorders>
        <w:top w:val="single" w:sz="8" w:space="0" w:color="8A8A8A"/>
        <w:left w:val="single" w:sz="8" w:space="0" w:color="8A8A8A"/>
        <w:bottom w:val="single" w:sz="8" w:space="0" w:color="8A8A8A"/>
        <w:right w:val="single" w:sz="8" w:space="0" w:color="8A8A8A"/>
        <w:insideH w:val="single" w:sz="8" w:space="0" w:color="8A8A8A"/>
        <w:insideV w:val="single" w:sz="8" w:space="0" w:color="8A8A8A"/>
      </w:tblBorders>
    </w:tblPr>
    <w:tblStylePr w:type="firstRow">
      <w:rPr>
        <w:rFonts w:ascii="Arial" w:hAnsi="Arial"/>
        <w:b w:val="0"/>
        <w:color w:val="FFFFFF"/>
      </w:rPr>
      <w:tblPr/>
      <w:tcPr>
        <w:tcBorders>
          <w:insideV w:val="single" w:sz="8" w:space="0" w:color="FFFFFF" w:themeColor="background1"/>
        </w:tcBorders>
        <w:shd w:val="clear" w:color="auto" w:fill="6785C1"/>
      </w:tcPr>
    </w:tblStylePr>
  </w:style>
  <w:style w:type="paragraph" w:customStyle="1" w:styleId="NTableHead">
    <w:name w:val="NTable_Head"/>
    <w:aliases w:val="th"/>
    <w:basedOn w:val="Normal"/>
    <w:link w:val="TableHeadCharChar"/>
    <w:qFormat/>
    <w:rsid w:val="00791475"/>
    <w:pPr>
      <w:keepNext/>
      <w:keepLines/>
      <w:spacing w:before="60" w:after="60" w:line="240" w:lineRule="auto"/>
    </w:pPr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TableHeadCharChar">
    <w:name w:val="Table_Head Char Char"/>
    <w:link w:val="NTableHead"/>
    <w:rsid w:val="00791475"/>
    <w:rPr>
      <w:rFonts w:ascii="Arial" w:eastAsia="Times New Roman" w:hAnsi="Arial" w:cs="Times New Roman"/>
      <w:b/>
      <w:color w:val="FFFFFF"/>
      <w:sz w:val="20"/>
      <w:szCs w:val="24"/>
    </w:rPr>
  </w:style>
  <w:style w:type="character" w:customStyle="1" w:styleId="ListParagraphChar">
    <w:name w:val="List Paragraph Char"/>
    <w:aliases w:val="TOC style Char,lp1 Char,Ref Char,List Paragraph11 Char,List Paragraph2 Char,List Paragraph Char Char Char,List Paragraph1 Char,Number_1 Char,SGLText List Paragraph Char,new Char,Colorful List - Accent 11 Char,Normal Sentence Char"/>
    <w:link w:val="ListParagraph"/>
    <w:uiPriority w:val="34"/>
    <w:qFormat/>
    <w:rsid w:val="007914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475"/>
    <w:rPr>
      <w:rFonts w:eastAsiaTheme="minorEastAsia"/>
    </w:rPr>
  </w:style>
  <w:style w:type="table" w:styleId="GridTable4-Accent1">
    <w:name w:val="Grid Table 4 Accent 1"/>
    <w:basedOn w:val="TableNormal"/>
    <w:uiPriority w:val="49"/>
    <w:rsid w:val="00791475"/>
    <w:pPr>
      <w:widowControl w:val="0"/>
      <w:autoSpaceDE w:val="0"/>
      <w:autoSpaceDN w:val="0"/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1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13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13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35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35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35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F329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F32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32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qFormat/>
    <w:rsid w:val="00DF329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329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F3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29E"/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1F652F"/>
    <w:pPr>
      <w:spacing w:after="100"/>
      <w:ind w:left="440"/>
    </w:pPr>
  </w:style>
  <w:style w:type="paragraph" w:customStyle="1" w:styleId="TableContents">
    <w:name w:val="Table Contents"/>
    <w:basedOn w:val="Normal"/>
    <w:rsid w:val="00C875A3"/>
    <w:pPr>
      <w:suppressLineNumbers/>
      <w:suppressAutoHyphens/>
      <w:spacing w:after="0" w:line="10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hi-I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D90DA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F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0E5D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0E5D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E5D"/>
    <w:rPr>
      <w:rFonts w:ascii="Segoe UI" w:eastAsiaTheme="minorEastAsia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6376FD"/>
  </w:style>
  <w:style w:type="character" w:customStyle="1" w:styleId="fontstyle01">
    <w:name w:val="fontstyle01"/>
    <w:basedOn w:val="DefaultParagraphFont"/>
    <w:rsid w:val="001C1B33"/>
    <w:rPr>
      <w:rFonts w:ascii="--unknown-2--" w:hAnsi="--unknown-2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C1B33"/>
    <w:rPr>
      <w:rFonts w:ascii="--unknown-3--" w:hAnsi="--unknown-3--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1C1B33"/>
    <w:rPr>
      <w:rFonts w:ascii="--unknown-7--" w:hAnsi="--unknown-7--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paragraph">
    <w:name w:val="paragraph"/>
    <w:basedOn w:val="Normal"/>
    <w:rsid w:val="005B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5B53CD"/>
  </w:style>
  <w:style w:type="character" w:customStyle="1" w:styleId="eop">
    <w:name w:val="eop"/>
    <w:basedOn w:val="DefaultParagraphFont"/>
    <w:rsid w:val="005B53CD"/>
  </w:style>
  <w:style w:type="character" w:customStyle="1" w:styleId="pagebreaktextspan">
    <w:name w:val="pagebreaktextspan"/>
    <w:basedOn w:val="DefaultParagraphFont"/>
    <w:rsid w:val="005B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8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50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7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2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11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3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7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3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3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7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37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79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98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4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1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6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7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4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0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0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4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5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0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9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1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6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6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3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78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1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2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4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3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4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4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0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2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6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4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09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3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7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5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49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47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0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70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36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4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4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097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495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38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13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589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7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35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2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47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4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9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7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2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4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212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57D7CDCF4D0E4BBCD450B3EF0FA30B" ma:contentTypeVersion="15" ma:contentTypeDescription="Create a new document." ma:contentTypeScope="" ma:versionID="84ce74beae4119fa8935bc9421eb0fd6">
  <xsd:schema xmlns:xsd="http://www.w3.org/2001/XMLSchema" xmlns:xs="http://www.w3.org/2001/XMLSchema" xmlns:p="http://schemas.microsoft.com/office/2006/metadata/properties" xmlns:ns2="2d26a1a7-a4e6-4c64-8224-61269c700cd6" xmlns:ns3="efa757dc-a54e-443e-9463-4e144348ca68" targetNamespace="http://schemas.microsoft.com/office/2006/metadata/properties" ma:root="true" ma:fieldsID="34ae72dd5fe04dc7b59060a190471954" ns2:_="" ns3:_="">
    <xsd:import namespace="2d26a1a7-a4e6-4c64-8224-61269c700cd6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6a1a7-a4e6-4c64-8224-61269c700c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6c66c96-22ae-4c35-8358-db31c4f68e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382224c-c21d-43c2-8058-672439d19c33}" ma:internalName="TaxCatchAll" ma:showField="CatchAllData" ma:web="efa757dc-a54e-443e-9463-4e144348ca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a757dc-a54e-443e-9463-4e144348ca68" xsi:nil="true"/>
    <lcf76f155ced4ddcb4097134ff3c332f xmlns="2d26a1a7-a4e6-4c64-8224-61269c700cd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628AB-7B9D-40EE-B0F5-ABD2B094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26a1a7-a4e6-4c64-8224-61269c700cd6"/>
    <ds:schemaRef ds:uri="efa757dc-a54e-443e-9463-4e144348ca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741FB2-1EA3-4128-9CB9-2BFC6AB15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930D0F-C88A-4E7B-9E12-BB4367A94F3A}">
  <ds:schemaRefs>
    <ds:schemaRef ds:uri="http://schemas.microsoft.com/office/2006/metadata/properties"/>
    <ds:schemaRef ds:uri="http://schemas.microsoft.com/office/infopath/2007/PartnerControls"/>
    <ds:schemaRef ds:uri="efa757dc-a54e-443e-9463-4e144348ca68"/>
    <ds:schemaRef ds:uri="2d26a1a7-a4e6-4c64-8224-61269c700cd6"/>
  </ds:schemaRefs>
</ds:datastoreItem>
</file>

<file path=customXml/itemProps4.xml><?xml version="1.0" encoding="utf-8"?>
<ds:datastoreItem xmlns:ds="http://schemas.openxmlformats.org/officeDocument/2006/customXml" ds:itemID="{514EA442-BBC8-4511-9E15-DD74F1031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user</cp:lastModifiedBy>
  <cp:revision>448</cp:revision>
  <cp:lastPrinted>2022-02-17T15:48:00Z</cp:lastPrinted>
  <dcterms:created xsi:type="dcterms:W3CDTF">2022-05-11T11:28:00Z</dcterms:created>
  <dcterms:modified xsi:type="dcterms:W3CDTF">2023-05-09T12:24:00Z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0x0101002657D7CDCF4D0E4BBCD450B3EF0FA30B</vt:lpwstr>
  </property>
  <property fmtid="{D5CDD505-2E9C-101B-9397-08002B2CF9AE}" pid="3" name="MediaServiceImageTags">
    <vt:lpwstr/>
  </property>
</Properties>
</file>