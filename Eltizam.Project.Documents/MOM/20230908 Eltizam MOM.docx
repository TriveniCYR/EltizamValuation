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7860ABD6">
                <wp:simplePos x="0" y="0"/>
                <wp:positionH relativeFrom="page">
                  <wp:posOffset>552450</wp:posOffset>
                </wp:positionH>
                <wp:positionV relativeFrom="paragraph">
                  <wp:posOffset>2527935</wp:posOffset>
                </wp:positionV>
                <wp:extent cx="70961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2E90F9CA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6817D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Project</w:t>
                            </w:r>
                            <w:r w:rsidR="00345E2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update</w:t>
                            </w:r>
                            <w:r w:rsidR="00822787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pt;margin-top:199.05pt;width:55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" filled="f" stroked="f">
                <v:textbox style="mso-fit-shape-to-text:t">
                  <w:txbxContent>
                    <w:p w14:paraId="433984EB" w14:textId="2E90F9CA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6817D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Project</w:t>
                      </w:r>
                      <w:r w:rsidR="00345E2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update</w:t>
                      </w:r>
                      <w:r w:rsidR="00822787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624A5C92" w:rsidR="001E3F0A" w:rsidRPr="00075E72" w:rsidRDefault="001B2B45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8</w:t>
                            </w:r>
                            <w:r w:rsidRPr="001B2B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Sept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624A5C92" w:rsidR="001E3F0A" w:rsidRPr="00075E72" w:rsidRDefault="001B2B45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8</w:t>
                      </w:r>
                      <w:r w:rsidRPr="001B2B45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Sept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3A38105A" w:rsidR="0014396C" w:rsidRPr="007E74D5" w:rsidRDefault="00EA1DB1" w:rsidP="00EA1DB1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31</w:t>
            </w:r>
            <w:r w:rsidRPr="00B84AB1">
              <w:rPr>
                <w:sz w:val="24"/>
                <w:vertAlign w:val="superscript"/>
                <w:lang w:val="en-IN"/>
              </w:rPr>
              <w:t>st</w:t>
            </w:r>
            <w:r w:rsidR="00B84AB1">
              <w:rPr>
                <w:sz w:val="24"/>
                <w:lang w:val="en-IN"/>
              </w:rPr>
              <w:t xml:space="preserve"> </w:t>
            </w:r>
            <w:r w:rsidR="009E735F"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833DA1C" w:rsidR="0014396C" w:rsidRPr="007E74D5" w:rsidRDefault="00F475F1" w:rsidP="00B307B7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  <w:r w:rsidR="00C02817">
              <w:rPr>
                <w:sz w:val="24"/>
              </w:rPr>
              <w:t>4</w:t>
            </w:r>
            <w:r w:rsidR="004717AC">
              <w:rPr>
                <w:sz w:val="24"/>
              </w:rPr>
              <w:t>.</w:t>
            </w:r>
            <w:r w:rsidR="00C02817">
              <w:rPr>
                <w:sz w:val="24"/>
              </w:rPr>
              <w:t>0</w:t>
            </w:r>
            <w:r w:rsidR="009E735F">
              <w:rPr>
                <w:sz w:val="24"/>
              </w:rPr>
              <w:t xml:space="preserve">0 </w:t>
            </w:r>
            <w:r w:rsidR="00B97035">
              <w:rPr>
                <w:spacing w:val="-2"/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92913">
              <w:rPr>
                <w:sz w:val="24"/>
              </w:rPr>
              <w:t>04</w:t>
            </w:r>
            <w:r w:rsidR="00A65455">
              <w:rPr>
                <w:sz w:val="24"/>
              </w:rPr>
              <w:t>.</w:t>
            </w:r>
            <w:r w:rsidR="00B307B7">
              <w:rPr>
                <w:sz w:val="24"/>
              </w:rPr>
              <w:t>3</w:t>
            </w:r>
            <w:r w:rsidR="00DD4ACA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6060D1">
              <w:rPr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21D89BE1" w:rsidR="0014396C" w:rsidRPr="00080CA4" w:rsidRDefault="00FF0CCA" w:rsidP="00847C98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3E68FD8" w14:textId="3FEB66F0" w:rsidR="007C6F60" w:rsidRPr="007E74D5" w:rsidRDefault="008472A7" w:rsidP="007B5186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  <w:r w:rsidR="007B5186">
              <w:rPr>
                <w:sz w:val="24"/>
              </w:rPr>
              <w:t xml:space="preserve"> </w:t>
            </w:r>
            <w:r w:rsidR="006328AB">
              <w:rPr>
                <w:sz w:val="24"/>
              </w:rPr>
              <w:t xml:space="preserve"> </w:t>
            </w:r>
            <w:r w:rsidR="002E6268">
              <w:rPr>
                <w:sz w:val="24"/>
                <w:lang w:val="en-IN"/>
              </w:rPr>
              <w:t xml:space="preserve"> </w:t>
            </w:r>
            <w:r w:rsidR="006328AB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5C732587" w:rsidR="00ED2F7C" w:rsidRPr="007E74D5" w:rsidRDefault="00ED2F7C" w:rsidP="00DA43D4">
            <w:pPr>
              <w:pStyle w:val="TableParagraph"/>
              <w:rPr>
                <w:sz w:val="24"/>
                <w:lang w:val="en-AS"/>
              </w:rPr>
            </w:pP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2447127E" w:rsidR="0014396C" w:rsidRPr="00437DB3" w:rsidRDefault="00EE64FA" w:rsidP="004D38F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</w:t>
            </w:r>
            <w:r w:rsidR="005A1D21">
              <w:rPr>
                <w:sz w:val="24"/>
                <w:lang w:val="en-IN"/>
              </w:rPr>
              <w:t>iscussed project status on</w:t>
            </w:r>
            <w:r w:rsidR="00FB0E00">
              <w:rPr>
                <w:sz w:val="24"/>
                <w:lang w:val="en-IN"/>
              </w:rPr>
              <w:t xml:space="preserve"> </w:t>
            </w:r>
            <w:r w:rsidR="00F046EB">
              <w:rPr>
                <w:sz w:val="24"/>
                <w:lang w:val="en-IN"/>
              </w:rPr>
              <w:t>developers, HTML development status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373EA940" w:rsidR="00CD2914" w:rsidRDefault="00B34A89" w:rsidP="004E5999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Updated the HTML developer started analysing wireframe then will start development</w:t>
            </w:r>
            <w:r w:rsidR="00451399">
              <w:rPr>
                <w:sz w:val="24"/>
                <w:lang w:val="en-IN"/>
              </w:rPr>
              <w:t>.</w:t>
            </w:r>
          </w:p>
        </w:tc>
      </w:tr>
      <w:tr w:rsidR="002E0270" w14:paraId="48A6765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4D056BCE" w14:textId="1A27B3C3" w:rsidR="002E0270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405AC0E" w14:textId="34D6514B" w:rsidR="002E0270" w:rsidRDefault="00971BD5" w:rsidP="00AA3D1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We will give project </w:t>
            </w:r>
            <w:r w:rsidR="00703661">
              <w:rPr>
                <w:sz w:val="24"/>
                <w:lang w:val="en-IN"/>
              </w:rPr>
              <w:t xml:space="preserve">flow diagram by </w:t>
            </w:r>
            <w:proofErr w:type="spellStart"/>
            <w:r w:rsidR="00703661">
              <w:rPr>
                <w:sz w:val="24"/>
                <w:lang w:val="en-IN"/>
              </w:rPr>
              <w:t>Nikhita</w:t>
            </w:r>
            <w:proofErr w:type="spellEnd"/>
            <w:r w:rsidR="00703661">
              <w:rPr>
                <w:sz w:val="24"/>
                <w:lang w:val="en-IN"/>
              </w:rPr>
              <w:t xml:space="preserve"> in next week</w:t>
            </w:r>
            <w:r w:rsidR="00AA3D1E">
              <w:rPr>
                <w:sz w:val="24"/>
                <w:lang w:val="en-IN"/>
              </w:rPr>
              <w:t>.</w:t>
            </w:r>
          </w:p>
        </w:tc>
      </w:tr>
      <w:tr w:rsidR="001B5E2E" w14:paraId="3BCA2C9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3807C640" w14:textId="7ACD386E" w:rsidR="001B5E2E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D4D5BDF" w14:textId="1D16E3BA" w:rsidR="001B5E2E" w:rsidRDefault="001B5E2E" w:rsidP="004D1D1A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2A41A2B4" w:rsidR="0030058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549CF231" w:rsidR="00C71D1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40597E71" w:rsidR="00023B3F" w:rsidRDefault="00470C13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Super Admin - </w:t>
            </w:r>
            <w:r w:rsidR="008A2DC4">
              <w:rPr>
                <w:sz w:val="24"/>
                <w:lang w:val="en-IN"/>
              </w:rPr>
              <w:t xml:space="preserve">Figma Protocol URL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1A0BD3" w14:paraId="27428A0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D757F32" w14:textId="632BA059" w:rsidR="001A0BD3" w:rsidRDefault="00C90AAF" w:rsidP="001A0BD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0F9D7948" w14:textId="55469E6E" w:rsidR="001A0BD3" w:rsidRDefault="003668B7" w:rsidP="001A0BD3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Requestor</w:t>
            </w:r>
            <w:r w:rsidR="001A0BD3">
              <w:rPr>
                <w:sz w:val="24"/>
                <w:lang w:val="en-IN"/>
              </w:rPr>
              <w:t xml:space="preserve"> - Figma Protocol URL  </w:t>
            </w:r>
            <w:hyperlink r:id="rId17" w:history="1">
              <w:r w:rsidR="00F42B43" w:rsidRPr="009A69A7">
                <w:rPr>
                  <w:rStyle w:val="Hyperlink"/>
                </w:rPr>
                <w:t>https://www.figma.com/proto/XWYl9trSHWtPdOCUUsqbYj/ColliersWebAdminApp?page-id=590%3A15981&amp;type=design&amp;node-id=939-85811&amp;viewport=3273%2C-1193%2C0.46&amp;t=gg0IOC4fRDaadAX8-1&amp;scaling=contain&amp;starting-point-node-id=645%3A39637</w:t>
              </w:r>
            </w:hyperlink>
            <w:r w:rsidR="00F42B43">
              <w:t xml:space="preserve"> </w:t>
            </w:r>
          </w:p>
        </w:tc>
      </w:tr>
      <w:tr w:rsidR="00D86461" w14:paraId="3ED2C380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166031A8" w14:textId="29782693" w:rsidR="00D86461" w:rsidRDefault="00C90AAF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22" w:type="dxa"/>
            <w:vAlign w:val="center"/>
          </w:tcPr>
          <w:p w14:paraId="035DC171" w14:textId="7F7F2C83" w:rsidR="00D86461" w:rsidRDefault="00C452DB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Valuer</w:t>
            </w:r>
            <w:proofErr w:type="spellEnd"/>
            <w:r w:rsidR="00D86461">
              <w:rPr>
                <w:sz w:val="24"/>
                <w:lang w:val="en-IN"/>
              </w:rPr>
              <w:t xml:space="preserve"> - Figma Protocol URL  </w:t>
            </w:r>
            <w:hyperlink r:id="rId18" w:history="1">
              <w:r w:rsidR="008F4F3E" w:rsidRPr="009A69A7">
                <w:rPr>
                  <w:rStyle w:val="Hyperlink"/>
                </w:rPr>
                <w:t>https://www.figma.com/proto/XWYl9trSHWtPdOCUUsqbYj/ColliersWebAdminApp?page-</w:t>
              </w:r>
              <w:r w:rsidR="008F4F3E" w:rsidRPr="009A69A7">
                <w:rPr>
                  <w:rStyle w:val="Hyperlink"/>
                </w:rPr>
                <w:lastRenderedPageBreak/>
                <w:t>id=918%3A21571&amp;type=design&amp;node-id=918-63744&amp;viewport=1458%2C314%2C0.2&amp;t=IznqtEJ3bFjznZrM-1&amp;scaling=scale-down-width&amp;starting-point-node-id=918%3A21573</w:t>
              </w:r>
            </w:hyperlink>
            <w:r w:rsidR="008F4F3E">
              <w:t xml:space="preserve"> </w:t>
            </w:r>
          </w:p>
        </w:tc>
      </w:tr>
      <w:tr w:rsidR="00D86461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45CF7C3A" w:rsidR="00D86461" w:rsidRDefault="00856E07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8222" w:type="dxa"/>
            <w:vAlign w:val="center"/>
          </w:tcPr>
          <w:p w14:paraId="27856635" w14:textId="254B079F" w:rsidR="00D86461" w:rsidRDefault="005C384E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Approver</w:t>
            </w:r>
            <w:r w:rsidR="0016191D">
              <w:rPr>
                <w:sz w:val="24"/>
                <w:lang w:val="en-IN"/>
              </w:rPr>
              <w:t xml:space="preserve"> - Figma Protocol URL  </w:t>
            </w:r>
            <w:hyperlink r:id="rId19" w:history="1">
              <w:r w:rsidR="00E97CCE" w:rsidRPr="00740854">
                <w:rPr>
                  <w:rStyle w:val="Hyperlink"/>
                </w:rPr>
                <w:t>https://www.figma.com/proto/XWYl9trSHWtPdOCUUsqbYj/ColliersWebAdminApp?page-id=746%3A19728&amp;type=design&amp;node-id=1126-40230&amp;viewport=1260%2C-1835%2C0.15&amp;t=m6N9hQaEJiJloeDG-1&amp;scaling=scale-down-width&amp;starting-point-node-id=1194%3A36064</w:t>
              </w:r>
            </w:hyperlink>
            <w:r w:rsidR="00E97CCE">
              <w:t xml:space="preserve"> </w:t>
            </w:r>
          </w:p>
        </w:tc>
      </w:tr>
      <w:tr w:rsidR="00446290" w14:paraId="6E8EEB6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58C455F6" w14:textId="2B23439C" w:rsidR="00446290" w:rsidRDefault="00446290" w:rsidP="00D86461">
            <w:pPr>
              <w:pStyle w:val="TableParagraph"/>
              <w:ind w:left="6"/>
              <w:jc w:val="center"/>
              <w:rPr>
                <w:sz w:val="24"/>
              </w:rPr>
            </w:pPr>
          </w:p>
        </w:tc>
        <w:tc>
          <w:tcPr>
            <w:tcW w:w="8222" w:type="dxa"/>
            <w:vAlign w:val="center"/>
          </w:tcPr>
          <w:p w14:paraId="7F22A132" w14:textId="56F2472D" w:rsidR="00446290" w:rsidRDefault="00446290" w:rsidP="004C26A0">
            <w:pPr>
              <w:pStyle w:val="TableParagraph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0"/>
        <w:gridCol w:w="4237"/>
        <w:gridCol w:w="1297"/>
        <w:gridCol w:w="1147"/>
        <w:gridCol w:w="1299"/>
        <w:gridCol w:w="902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E70AE9">
        <w:tc>
          <w:tcPr>
            <w:tcW w:w="322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32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683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604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684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474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E70AE9">
        <w:tc>
          <w:tcPr>
            <w:tcW w:w="322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2" w:type="pct"/>
          </w:tcPr>
          <w:p w14:paraId="7B7931BA" w14:textId="43496DFB" w:rsidR="00B81F93" w:rsidRPr="00A55843" w:rsidRDefault="00871BAB" w:rsidP="009C10AF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NeoSOFT will give project flow diagram</w:t>
            </w:r>
          </w:p>
        </w:tc>
        <w:tc>
          <w:tcPr>
            <w:tcW w:w="683" w:type="pct"/>
          </w:tcPr>
          <w:p w14:paraId="7375A99F" w14:textId="0E3BC27A" w:rsidR="00B81F93" w:rsidRPr="00572370" w:rsidRDefault="002E06B3" w:rsidP="00C1524B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lang w:val="en-IN"/>
              </w:rPr>
              <w:t>Nikhita</w:t>
            </w:r>
            <w:proofErr w:type="spellEnd"/>
          </w:p>
        </w:tc>
        <w:tc>
          <w:tcPr>
            <w:tcW w:w="604" w:type="pct"/>
            <w:shd w:val="clear" w:color="auto" w:fill="auto"/>
          </w:tcPr>
          <w:p w14:paraId="03F93F1D" w14:textId="536F4390" w:rsidR="00B81F93" w:rsidRPr="00EA3133" w:rsidRDefault="005C3002" w:rsidP="005F74BE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5F74BE">
              <w:rPr>
                <w:rFonts w:asciiTheme="minorHAnsi" w:hAnsiTheme="minorHAnsi" w:cstheme="minorHAnsi"/>
                <w:lang w:val="en-IN"/>
              </w:rPr>
              <w:t>31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0BF6E2E0" w14:textId="2C88EC61" w:rsidR="00B81F93" w:rsidRPr="00EA3133" w:rsidRDefault="00B5378B" w:rsidP="00CC54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9</w:t>
            </w:r>
            <w:r w:rsidR="005C3002">
              <w:rPr>
                <w:rFonts w:asciiTheme="minorHAnsi" w:hAnsiTheme="minorHAnsi" w:cstheme="minorHAnsi"/>
                <w:lang w:val="en-IN"/>
              </w:rPr>
              <w:t>/</w:t>
            </w:r>
            <w:r w:rsidR="00CC54C1">
              <w:rPr>
                <w:rFonts w:asciiTheme="minorHAnsi" w:hAnsiTheme="minorHAnsi" w:cstheme="minorHAnsi"/>
                <w:lang w:val="en-IN"/>
              </w:rPr>
              <w:t>15</w:t>
            </w:r>
            <w:bookmarkStart w:id="3" w:name="_GoBack"/>
            <w:bookmarkEnd w:id="3"/>
            <w:r w:rsidR="005C3002"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96A6CB7" w14:textId="72A34ECC" w:rsidR="00B81F93" w:rsidRPr="00A557CB" w:rsidRDefault="005C3002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445951" w:rsidRPr="00762AA8" w14:paraId="6B331AE1" w14:textId="77777777" w:rsidTr="00E70AE9">
        <w:tc>
          <w:tcPr>
            <w:tcW w:w="322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2" w:type="pct"/>
          </w:tcPr>
          <w:p w14:paraId="53BD36F8" w14:textId="1B81D75B" w:rsidR="00B81F93" w:rsidRPr="00EA3133" w:rsidRDefault="00B81F93" w:rsidP="00DA5AF8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1CF2B8DD" w14:textId="692CCA7F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26AAB7ED" w14:textId="1C7184EF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4" w:type="pct"/>
            <w:shd w:val="clear" w:color="auto" w:fill="auto"/>
          </w:tcPr>
          <w:p w14:paraId="7E5EB711" w14:textId="17C0CDBF" w:rsidR="00B81F93" w:rsidRPr="00041A38" w:rsidRDefault="00B81F93" w:rsidP="00E87FA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474" w:type="pct"/>
            <w:shd w:val="clear" w:color="auto" w:fill="auto"/>
          </w:tcPr>
          <w:p w14:paraId="12A1FB51" w14:textId="765A8368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70AE9" w:rsidRPr="00762AA8" w14:paraId="1866A987" w14:textId="77777777" w:rsidTr="00E70AE9">
        <w:tc>
          <w:tcPr>
            <w:tcW w:w="322" w:type="pct"/>
          </w:tcPr>
          <w:p w14:paraId="54B498CD" w14:textId="043FF8B7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2" w:type="pct"/>
          </w:tcPr>
          <w:p w14:paraId="2F56D1F5" w14:textId="260AEAE9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83" w:type="pct"/>
          </w:tcPr>
          <w:p w14:paraId="30C1638B" w14:textId="16C7957F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604" w:type="pct"/>
            <w:shd w:val="clear" w:color="auto" w:fill="auto"/>
          </w:tcPr>
          <w:p w14:paraId="0614A68A" w14:textId="54926D88" w:rsidR="00E70AE9" w:rsidRDefault="00E70AE9" w:rsidP="00982647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684" w:type="pct"/>
            <w:shd w:val="clear" w:color="auto" w:fill="auto"/>
          </w:tcPr>
          <w:p w14:paraId="6145A3D8" w14:textId="4585424E" w:rsidR="00E70AE9" w:rsidRDefault="00E70AE9" w:rsidP="008E3496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474" w:type="pct"/>
            <w:shd w:val="clear" w:color="auto" w:fill="auto"/>
          </w:tcPr>
          <w:p w14:paraId="47AB79A6" w14:textId="0D2B7B20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EE8DA" w14:textId="77777777" w:rsidR="003D328A" w:rsidRDefault="003D328A" w:rsidP="00DF329E">
      <w:pPr>
        <w:spacing w:after="0" w:line="240" w:lineRule="auto"/>
      </w:pPr>
      <w:r>
        <w:separator/>
      </w:r>
    </w:p>
  </w:endnote>
  <w:endnote w:type="continuationSeparator" w:id="0">
    <w:p w14:paraId="3BD1725B" w14:textId="77777777" w:rsidR="003D328A" w:rsidRDefault="003D328A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7DE7C90F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CC54C1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CC54C1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2868A" w14:textId="77777777" w:rsidR="003D328A" w:rsidRDefault="003D328A" w:rsidP="00DF329E">
      <w:pPr>
        <w:spacing w:after="0" w:line="240" w:lineRule="auto"/>
      </w:pPr>
      <w:r>
        <w:separator/>
      </w:r>
    </w:p>
  </w:footnote>
  <w:footnote w:type="continuationSeparator" w:id="0">
    <w:p w14:paraId="602B3BA5" w14:textId="77777777" w:rsidR="003D328A" w:rsidRDefault="003D328A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8A8"/>
    <w:rsid w:val="00036C98"/>
    <w:rsid w:val="00037D9D"/>
    <w:rsid w:val="00040A5B"/>
    <w:rsid w:val="000412B9"/>
    <w:rsid w:val="00041A38"/>
    <w:rsid w:val="00041A6E"/>
    <w:rsid w:val="0004251E"/>
    <w:rsid w:val="00042A8F"/>
    <w:rsid w:val="00042F27"/>
    <w:rsid w:val="0004410B"/>
    <w:rsid w:val="00044E77"/>
    <w:rsid w:val="0004638E"/>
    <w:rsid w:val="00046902"/>
    <w:rsid w:val="00050251"/>
    <w:rsid w:val="000504BD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929"/>
    <w:rsid w:val="00080CA4"/>
    <w:rsid w:val="000872FB"/>
    <w:rsid w:val="00091745"/>
    <w:rsid w:val="00092BDA"/>
    <w:rsid w:val="00093F33"/>
    <w:rsid w:val="000A213A"/>
    <w:rsid w:val="000A4178"/>
    <w:rsid w:val="000A67FA"/>
    <w:rsid w:val="000A7469"/>
    <w:rsid w:val="000B1685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01E1"/>
    <w:rsid w:val="0016191D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1F23"/>
    <w:rsid w:val="00192913"/>
    <w:rsid w:val="001931DC"/>
    <w:rsid w:val="00193E28"/>
    <w:rsid w:val="00195696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B45"/>
    <w:rsid w:val="001B2F83"/>
    <w:rsid w:val="001B3D7E"/>
    <w:rsid w:val="001B5E2E"/>
    <w:rsid w:val="001B7DDB"/>
    <w:rsid w:val="001B7E89"/>
    <w:rsid w:val="001C183C"/>
    <w:rsid w:val="001C1B33"/>
    <w:rsid w:val="001C279A"/>
    <w:rsid w:val="001C3274"/>
    <w:rsid w:val="001C583A"/>
    <w:rsid w:val="001C6E60"/>
    <w:rsid w:val="001C787F"/>
    <w:rsid w:val="001D076F"/>
    <w:rsid w:val="001D1B90"/>
    <w:rsid w:val="001D1CB4"/>
    <w:rsid w:val="001D276B"/>
    <w:rsid w:val="001D4015"/>
    <w:rsid w:val="001D6CA1"/>
    <w:rsid w:val="001E027B"/>
    <w:rsid w:val="001E250F"/>
    <w:rsid w:val="001E336D"/>
    <w:rsid w:val="001E3F0A"/>
    <w:rsid w:val="001E5934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93C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4FEE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270"/>
    <w:rsid w:val="002E0304"/>
    <w:rsid w:val="002E06B3"/>
    <w:rsid w:val="002E136D"/>
    <w:rsid w:val="002E2905"/>
    <w:rsid w:val="002E2A1A"/>
    <w:rsid w:val="002E2A6F"/>
    <w:rsid w:val="002E32A6"/>
    <w:rsid w:val="002E4329"/>
    <w:rsid w:val="002E4F62"/>
    <w:rsid w:val="002E6268"/>
    <w:rsid w:val="002E6714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2DFE"/>
    <w:rsid w:val="003033BF"/>
    <w:rsid w:val="00303D15"/>
    <w:rsid w:val="00304ABD"/>
    <w:rsid w:val="00305BAD"/>
    <w:rsid w:val="00311935"/>
    <w:rsid w:val="00311E3E"/>
    <w:rsid w:val="003127A6"/>
    <w:rsid w:val="0031319C"/>
    <w:rsid w:val="00314719"/>
    <w:rsid w:val="00317698"/>
    <w:rsid w:val="00317A1A"/>
    <w:rsid w:val="00322B7C"/>
    <w:rsid w:val="00324FE3"/>
    <w:rsid w:val="00325AC7"/>
    <w:rsid w:val="00325D9A"/>
    <w:rsid w:val="0032626D"/>
    <w:rsid w:val="00326550"/>
    <w:rsid w:val="0032700D"/>
    <w:rsid w:val="00327145"/>
    <w:rsid w:val="0032727D"/>
    <w:rsid w:val="00331370"/>
    <w:rsid w:val="0033137A"/>
    <w:rsid w:val="003315CD"/>
    <w:rsid w:val="003366BD"/>
    <w:rsid w:val="00341C9C"/>
    <w:rsid w:val="003420C4"/>
    <w:rsid w:val="00343BEC"/>
    <w:rsid w:val="00345E2A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68B7"/>
    <w:rsid w:val="003678A1"/>
    <w:rsid w:val="003716A4"/>
    <w:rsid w:val="003729AD"/>
    <w:rsid w:val="00373617"/>
    <w:rsid w:val="00374D47"/>
    <w:rsid w:val="00375EC8"/>
    <w:rsid w:val="00381804"/>
    <w:rsid w:val="003906E5"/>
    <w:rsid w:val="00393719"/>
    <w:rsid w:val="00394792"/>
    <w:rsid w:val="003974FC"/>
    <w:rsid w:val="00397F1B"/>
    <w:rsid w:val="003A04A7"/>
    <w:rsid w:val="003A0F31"/>
    <w:rsid w:val="003A10AF"/>
    <w:rsid w:val="003A190D"/>
    <w:rsid w:val="003A4D4C"/>
    <w:rsid w:val="003A7A2E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C6FB2"/>
    <w:rsid w:val="003D02DC"/>
    <w:rsid w:val="003D0BCD"/>
    <w:rsid w:val="003D13CF"/>
    <w:rsid w:val="003D1445"/>
    <w:rsid w:val="003D328A"/>
    <w:rsid w:val="003D398D"/>
    <w:rsid w:val="003D3C9D"/>
    <w:rsid w:val="003D3D12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01CB"/>
    <w:rsid w:val="003F2BE6"/>
    <w:rsid w:val="003F4286"/>
    <w:rsid w:val="003F68AA"/>
    <w:rsid w:val="003F75DF"/>
    <w:rsid w:val="00405A68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6290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5D00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CB9"/>
    <w:rsid w:val="00480C80"/>
    <w:rsid w:val="00484CFE"/>
    <w:rsid w:val="00484D42"/>
    <w:rsid w:val="00485D93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839"/>
    <w:rsid w:val="004A6F6C"/>
    <w:rsid w:val="004A7759"/>
    <w:rsid w:val="004B0F61"/>
    <w:rsid w:val="004B3B0A"/>
    <w:rsid w:val="004B4203"/>
    <w:rsid w:val="004B5088"/>
    <w:rsid w:val="004B624B"/>
    <w:rsid w:val="004C26A0"/>
    <w:rsid w:val="004C3777"/>
    <w:rsid w:val="004C3899"/>
    <w:rsid w:val="004C49D9"/>
    <w:rsid w:val="004C64F3"/>
    <w:rsid w:val="004C6EA8"/>
    <w:rsid w:val="004D1D1A"/>
    <w:rsid w:val="004D38F1"/>
    <w:rsid w:val="004D5FF7"/>
    <w:rsid w:val="004D7567"/>
    <w:rsid w:val="004E3525"/>
    <w:rsid w:val="004E49FB"/>
    <w:rsid w:val="004E4AC2"/>
    <w:rsid w:val="004E5999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25ED0"/>
    <w:rsid w:val="00527345"/>
    <w:rsid w:val="005309BE"/>
    <w:rsid w:val="00531367"/>
    <w:rsid w:val="005328D0"/>
    <w:rsid w:val="0053439A"/>
    <w:rsid w:val="0053549E"/>
    <w:rsid w:val="00536743"/>
    <w:rsid w:val="0054029E"/>
    <w:rsid w:val="00542AED"/>
    <w:rsid w:val="00544286"/>
    <w:rsid w:val="00553572"/>
    <w:rsid w:val="005553D4"/>
    <w:rsid w:val="00557B6F"/>
    <w:rsid w:val="005649E8"/>
    <w:rsid w:val="00564D49"/>
    <w:rsid w:val="005665F1"/>
    <w:rsid w:val="00567079"/>
    <w:rsid w:val="00567AC9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2215"/>
    <w:rsid w:val="0059632A"/>
    <w:rsid w:val="00597F4E"/>
    <w:rsid w:val="00597F71"/>
    <w:rsid w:val="005A101A"/>
    <w:rsid w:val="005A1148"/>
    <w:rsid w:val="005A1D21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384E"/>
    <w:rsid w:val="005C42A2"/>
    <w:rsid w:val="005C5478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5F74BE"/>
    <w:rsid w:val="006000AA"/>
    <w:rsid w:val="00602D57"/>
    <w:rsid w:val="00602D6D"/>
    <w:rsid w:val="00603964"/>
    <w:rsid w:val="0060431B"/>
    <w:rsid w:val="006044DA"/>
    <w:rsid w:val="00604ADF"/>
    <w:rsid w:val="00604C03"/>
    <w:rsid w:val="006060D1"/>
    <w:rsid w:val="006100A3"/>
    <w:rsid w:val="00611539"/>
    <w:rsid w:val="00612047"/>
    <w:rsid w:val="006139B9"/>
    <w:rsid w:val="00614C1A"/>
    <w:rsid w:val="00616006"/>
    <w:rsid w:val="0061796B"/>
    <w:rsid w:val="00620C0E"/>
    <w:rsid w:val="006213A5"/>
    <w:rsid w:val="00622746"/>
    <w:rsid w:val="00625987"/>
    <w:rsid w:val="00626F75"/>
    <w:rsid w:val="006328AB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6E0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17DA"/>
    <w:rsid w:val="00682490"/>
    <w:rsid w:val="00683407"/>
    <w:rsid w:val="00683447"/>
    <w:rsid w:val="00684655"/>
    <w:rsid w:val="00684D35"/>
    <w:rsid w:val="00685FEF"/>
    <w:rsid w:val="00686CBD"/>
    <w:rsid w:val="00687EA8"/>
    <w:rsid w:val="006913EE"/>
    <w:rsid w:val="00691DB5"/>
    <w:rsid w:val="006928AA"/>
    <w:rsid w:val="00692A1F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08D6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6F7FEE"/>
    <w:rsid w:val="00702ABA"/>
    <w:rsid w:val="00703661"/>
    <w:rsid w:val="00706171"/>
    <w:rsid w:val="007074F1"/>
    <w:rsid w:val="00710815"/>
    <w:rsid w:val="007129B4"/>
    <w:rsid w:val="00713780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2B6B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67293"/>
    <w:rsid w:val="007716D2"/>
    <w:rsid w:val="00780798"/>
    <w:rsid w:val="007817E5"/>
    <w:rsid w:val="00781837"/>
    <w:rsid w:val="007830B4"/>
    <w:rsid w:val="007850AE"/>
    <w:rsid w:val="0078561C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971DB"/>
    <w:rsid w:val="007A1276"/>
    <w:rsid w:val="007A1A52"/>
    <w:rsid w:val="007A215C"/>
    <w:rsid w:val="007A3548"/>
    <w:rsid w:val="007A6B28"/>
    <w:rsid w:val="007A7433"/>
    <w:rsid w:val="007B0D84"/>
    <w:rsid w:val="007B225C"/>
    <w:rsid w:val="007B2BE6"/>
    <w:rsid w:val="007B5186"/>
    <w:rsid w:val="007B656C"/>
    <w:rsid w:val="007C020E"/>
    <w:rsid w:val="007C4133"/>
    <w:rsid w:val="007C4D04"/>
    <w:rsid w:val="007C5EA6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2EF0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2787"/>
    <w:rsid w:val="008262FD"/>
    <w:rsid w:val="0082637C"/>
    <w:rsid w:val="00830AAD"/>
    <w:rsid w:val="00831057"/>
    <w:rsid w:val="00831B0C"/>
    <w:rsid w:val="0083235D"/>
    <w:rsid w:val="00832F4A"/>
    <w:rsid w:val="00834784"/>
    <w:rsid w:val="00835ACC"/>
    <w:rsid w:val="0083621B"/>
    <w:rsid w:val="008375C9"/>
    <w:rsid w:val="00841434"/>
    <w:rsid w:val="00844639"/>
    <w:rsid w:val="00844F75"/>
    <w:rsid w:val="0084582F"/>
    <w:rsid w:val="008472A7"/>
    <w:rsid w:val="00847C98"/>
    <w:rsid w:val="00854B53"/>
    <w:rsid w:val="008552D3"/>
    <w:rsid w:val="008568BF"/>
    <w:rsid w:val="00856E07"/>
    <w:rsid w:val="00861449"/>
    <w:rsid w:val="008614CC"/>
    <w:rsid w:val="00861DDF"/>
    <w:rsid w:val="0086316D"/>
    <w:rsid w:val="00864465"/>
    <w:rsid w:val="00866AAB"/>
    <w:rsid w:val="00871B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10AE"/>
    <w:rsid w:val="008D2EB9"/>
    <w:rsid w:val="008D4DBA"/>
    <w:rsid w:val="008D7F11"/>
    <w:rsid w:val="008E03DA"/>
    <w:rsid w:val="008E06AE"/>
    <w:rsid w:val="008E3496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A20"/>
    <w:rsid w:val="00936EF6"/>
    <w:rsid w:val="00940789"/>
    <w:rsid w:val="0094118E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162"/>
    <w:rsid w:val="00963F6C"/>
    <w:rsid w:val="009649E6"/>
    <w:rsid w:val="009663DD"/>
    <w:rsid w:val="00971BD5"/>
    <w:rsid w:val="00972982"/>
    <w:rsid w:val="009735EA"/>
    <w:rsid w:val="009753A0"/>
    <w:rsid w:val="009766D8"/>
    <w:rsid w:val="00977D60"/>
    <w:rsid w:val="00982629"/>
    <w:rsid w:val="00982647"/>
    <w:rsid w:val="009833C0"/>
    <w:rsid w:val="00984A14"/>
    <w:rsid w:val="009853D2"/>
    <w:rsid w:val="00985DFD"/>
    <w:rsid w:val="0098616F"/>
    <w:rsid w:val="009906DC"/>
    <w:rsid w:val="0099143C"/>
    <w:rsid w:val="00992155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10AF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0E95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401"/>
    <w:rsid w:val="009F7803"/>
    <w:rsid w:val="00A000C1"/>
    <w:rsid w:val="00A01E93"/>
    <w:rsid w:val="00A03899"/>
    <w:rsid w:val="00A040E8"/>
    <w:rsid w:val="00A0417D"/>
    <w:rsid w:val="00A06847"/>
    <w:rsid w:val="00A07730"/>
    <w:rsid w:val="00A12CE3"/>
    <w:rsid w:val="00A137AC"/>
    <w:rsid w:val="00A164D0"/>
    <w:rsid w:val="00A169E6"/>
    <w:rsid w:val="00A172CE"/>
    <w:rsid w:val="00A175F4"/>
    <w:rsid w:val="00A2048F"/>
    <w:rsid w:val="00A2087F"/>
    <w:rsid w:val="00A20DB6"/>
    <w:rsid w:val="00A26CFA"/>
    <w:rsid w:val="00A2707C"/>
    <w:rsid w:val="00A3237B"/>
    <w:rsid w:val="00A3411A"/>
    <w:rsid w:val="00A36011"/>
    <w:rsid w:val="00A3677D"/>
    <w:rsid w:val="00A36FF5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2D8A"/>
    <w:rsid w:val="00A6414A"/>
    <w:rsid w:val="00A64176"/>
    <w:rsid w:val="00A65455"/>
    <w:rsid w:val="00A70A22"/>
    <w:rsid w:val="00A72D13"/>
    <w:rsid w:val="00A746F2"/>
    <w:rsid w:val="00A756C1"/>
    <w:rsid w:val="00A75BBB"/>
    <w:rsid w:val="00A76680"/>
    <w:rsid w:val="00A777D4"/>
    <w:rsid w:val="00A77927"/>
    <w:rsid w:val="00A8212C"/>
    <w:rsid w:val="00A82FC9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D1E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4F2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07B7"/>
    <w:rsid w:val="00B316C1"/>
    <w:rsid w:val="00B34A89"/>
    <w:rsid w:val="00B34F53"/>
    <w:rsid w:val="00B37A10"/>
    <w:rsid w:val="00B43179"/>
    <w:rsid w:val="00B441D0"/>
    <w:rsid w:val="00B50E89"/>
    <w:rsid w:val="00B519A7"/>
    <w:rsid w:val="00B5378B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14DC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AB1"/>
    <w:rsid w:val="00B84B66"/>
    <w:rsid w:val="00B85184"/>
    <w:rsid w:val="00B86200"/>
    <w:rsid w:val="00B870B8"/>
    <w:rsid w:val="00B90C1A"/>
    <w:rsid w:val="00B913FE"/>
    <w:rsid w:val="00B93377"/>
    <w:rsid w:val="00B937B6"/>
    <w:rsid w:val="00B9460C"/>
    <w:rsid w:val="00B950B7"/>
    <w:rsid w:val="00B965C2"/>
    <w:rsid w:val="00B97035"/>
    <w:rsid w:val="00BA0ACA"/>
    <w:rsid w:val="00BA1A51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BF6D25"/>
    <w:rsid w:val="00BF7D91"/>
    <w:rsid w:val="00C000A3"/>
    <w:rsid w:val="00C02817"/>
    <w:rsid w:val="00C0502A"/>
    <w:rsid w:val="00C05D80"/>
    <w:rsid w:val="00C07998"/>
    <w:rsid w:val="00C1524B"/>
    <w:rsid w:val="00C16031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2DB"/>
    <w:rsid w:val="00C45C61"/>
    <w:rsid w:val="00C52035"/>
    <w:rsid w:val="00C534E3"/>
    <w:rsid w:val="00C53A0B"/>
    <w:rsid w:val="00C53AF3"/>
    <w:rsid w:val="00C55F21"/>
    <w:rsid w:val="00C57865"/>
    <w:rsid w:val="00C57FB6"/>
    <w:rsid w:val="00C623D2"/>
    <w:rsid w:val="00C63C54"/>
    <w:rsid w:val="00C65ADA"/>
    <w:rsid w:val="00C6665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AAF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4C1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4D70"/>
    <w:rsid w:val="00CD56AE"/>
    <w:rsid w:val="00CD601A"/>
    <w:rsid w:val="00CD69CA"/>
    <w:rsid w:val="00CE0DFF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11D0"/>
    <w:rsid w:val="00D335D1"/>
    <w:rsid w:val="00D3383A"/>
    <w:rsid w:val="00D35D80"/>
    <w:rsid w:val="00D36DF5"/>
    <w:rsid w:val="00D4214A"/>
    <w:rsid w:val="00D42805"/>
    <w:rsid w:val="00D42C5A"/>
    <w:rsid w:val="00D43025"/>
    <w:rsid w:val="00D446CC"/>
    <w:rsid w:val="00D45229"/>
    <w:rsid w:val="00D45536"/>
    <w:rsid w:val="00D460B5"/>
    <w:rsid w:val="00D47B00"/>
    <w:rsid w:val="00D50C3A"/>
    <w:rsid w:val="00D5107D"/>
    <w:rsid w:val="00D51789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091D"/>
    <w:rsid w:val="00DA26E0"/>
    <w:rsid w:val="00DA3D47"/>
    <w:rsid w:val="00DA43D4"/>
    <w:rsid w:val="00DA4EAB"/>
    <w:rsid w:val="00DA5249"/>
    <w:rsid w:val="00DA5AF8"/>
    <w:rsid w:val="00DA611E"/>
    <w:rsid w:val="00DA79DF"/>
    <w:rsid w:val="00DB14C1"/>
    <w:rsid w:val="00DB23FD"/>
    <w:rsid w:val="00DB38B0"/>
    <w:rsid w:val="00DB3B2F"/>
    <w:rsid w:val="00DC0781"/>
    <w:rsid w:val="00DC3BDF"/>
    <w:rsid w:val="00DC5B6B"/>
    <w:rsid w:val="00DC6853"/>
    <w:rsid w:val="00DC79DC"/>
    <w:rsid w:val="00DD0B80"/>
    <w:rsid w:val="00DD1A84"/>
    <w:rsid w:val="00DD4ACA"/>
    <w:rsid w:val="00DD5069"/>
    <w:rsid w:val="00DD6468"/>
    <w:rsid w:val="00DE05D2"/>
    <w:rsid w:val="00DE4558"/>
    <w:rsid w:val="00DE59F7"/>
    <w:rsid w:val="00DE72B1"/>
    <w:rsid w:val="00DE7603"/>
    <w:rsid w:val="00DF2321"/>
    <w:rsid w:val="00DF2422"/>
    <w:rsid w:val="00DF24F6"/>
    <w:rsid w:val="00DF329E"/>
    <w:rsid w:val="00DF38BB"/>
    <w:rsid w:val="00DF450E"/>
    <w:rsid w:val="00DF7101"/>
    <w:rsid w:val="00E002B6"/>
    <w:rsid w:val="00E00B9A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3168"/>
    <w:rsid w:val="00E24675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BE6"/>
    <w:rsid w:val="00E41ED2"/>
    <w:rsid w:val="00E4760C"/>
    <w:rsid w:val="00E47779"/>
    <w:rsid w:val="00E542A8"/>
    <w:rsid w:val="00E54499"/>
    <w:rsid w:val="00E5578E"/>
    <w:rsid w:val="00E57888"/>
    <w:rsid w:val="00E57ABF"/>
    <w:rsid w:val="00E6123D"/>
    <w:rsid w:val="00E626BD"/>
    <w:rsid w:val="00E6413E"/>
    <w:rsid w:val="00E64AE6"/>
    <w:rsid w:val="00E6579B"/>
    <w:rsid w:val="00E6659B"/>
    <w:rsid w:val="00E67CC6"/>
    <w:rsid w:val="00E67D62"/>
    <w:rsid w:val="00E70AE9"/>
    <w:rsid w:val="00E71086"/>
    <w:rsid w:val="00E711D0"/>
    <w:rsid w:val="00E71D0B"/>
    <w:rsid w:val="00E72043"/>
    <w:rsid w:val="00E73281"/>
    <w:rsid w:val="00E74368"/>
    <w:rsid w:val="00E75B60"/>
    <w:rsid w:val="00E77325"/>
    <w:rsid w:val="00E82435"/>
    <w:rsid w:val="00E839F9"/>
    <w:rsid w:val="00E84599"/>
    <w:rsid w:val="00E86066"/>
    <w:rsid w:val="00E87FA4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97CCE"/>
    <w:rsid w:val="00EA1DB1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B7936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4FA"/>
    <w:rsid w:val="00EE6821"/>
    <w:rsid w:val="00EE6BA1"/>
    <w:rsid w:val="00EF0E5D"/>
    <w:rsid w:val="00EF105C"/>
    <w:rsid w:val="00EF13B3"/>
    <w:rsid w:val="00EF3AFC"/>
    <w:rsid w:val="00EF49FE"/>
    <w:rsid w:val="00EF6BB7"/>
    <w:rsid w:val="00EF7196"/>
    <w:rsid w:val="00F024B7"/>
    <w:rsid w:val="00F046EB"/>
    <w:rsid w:val="00F054CC"/>
    <w:rsid w:val="00F101AF"/>
    <w:rsid w:val="00F1394E"/>
    <w:rsid w:val="00F13FBC"/>
    <w:rsid w:val="00F17ECE"/>
    <w:rsid w:val="00F21B83"/>
    <w:rsid w:val="00F22411"/>
    <w:rsid w:val="00F22457"/>
    <w:rsid w:val="00F230B2"/>
    <w:rsid w:val="00F237AD"/>
    <w:rsid w:val="00F23E15"/>
    <w:rsid w:val="00F2402B"/>
    <w:rsid w:val="00F24A41"/>
    <w:rsid w:val="00F25EA2"/>
    <w:rsid w:val="00F267BF"/>
    <w:rsid w:val="00F27240"/>
    <w:rsid w:val="00F3165F"/>
    <w:rsid w:val="00F328F2"/>
    <w:rsid w:val="00F34070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45054"/>
    <w:rsid w:val="00F475F1"/>
    <w:rsid w:val="00F5152D"/>
    <w:rsid w:val="00F52988"/>
    <w:rsid w:val="00F53B5A"/>
    <w:rsid w:val="00F55401"/>
    <w:rsid w:val="00F55FAB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1F30"/>
    <w:rsid w:val="00F734E3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0E00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5BF"/>
    <w:rsid w:val="00FC5734"/>
    <w:rsid w:val="00FC64A7"/>
    <w:rsid w:val="00FD00B2"/>
    <w:rsid w:val="00FD200F"/>
    <w:rsid w:val="00FD5B90"/>
    <w:rsid w:val="00FD65D6"/>
    <w:rsid w:val="00FD66F9"/>
    <w:rsid w:val="00FD6C43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proto/XWYl9trSHWtPdOCUUsqbYj/ColliersWebAdminApp?page-id=918%3A21571&amp;type=design&amp;node-id=918-63744&amp;viewport=1458%2C314%2C0.2&amp;t=IznqtEJ3bFjznZrM-1&amp;scaling=scale-down-width&amp;starting-point-node-id=918%3A2157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proto/XWYl9trSHWtPdOCUUsqbYj/ColliersWebAdminApp?page-id=590%3A15981&amp;type=design&amp;node-id=939-85811&amp;viewport=3273%2C-1193%2C0.46&amp;t=gg0IOC4fRDaadAX8-1&amp;scaling=contain&amp;starting-point-node-id=645%3A3963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XWYl9trSHWtPdOCUUsqbYj/ColliersWebAdminApp?page-id=746%3A19728&amp;type=design&amp;node-id=1126-40230&amp;viewport=1260%2C-1835%2C0.15&amp;t=m6N9hQaEJiJloeDG-1&amp;scaling=scale-down-width&amp;starting-point-node-id=1194%3A3606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8787E8-DAAE-4A98-8D6C-5696F28B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1154</cp:revision>
  <cp:lastPrinted>2022-02-17T15:48:00Z</cp:lastPrinted>
  <dcterms:created xsi:type="dcterms:W3CDTF">2022-05-11T11:28:00Z</dcterms:created>
  <dcterms:modified xsi:type="dcterms:W3CDTF">2023-09-08T14:52:00Z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