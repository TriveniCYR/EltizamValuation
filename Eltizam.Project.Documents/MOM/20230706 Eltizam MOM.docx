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89702747"/>
    <w:bookmarkStart w:id="1" w:name="_Toc57806111"/>
    <w:bookmarkStart w:id="2" w:name="_Toc501475336"/>
    <w:p w14:paraId="1CE11EED" w14:textId="5AA739B9" w:rsidR="00A579A9" w:rsidRPr="00762AA8" w:rsidRDefault="00B9460C" w:rsidP="19EEE21E">
      <w:pPr>
        <w:ind w:left="-1440" w:right="-144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6B9D43" wp14:editId="4C2BC279">
                <wp:simplePos x="0" y="0"/>
                <wp:positionH relativeFrom="margin">
                  <wp:posOffset>-263525</wp:posOffset>
                </wp:positionH>
                <wp:positionV relativeFrom="paragraph">
                  <wp:posOffset>2529205</wp:posOffset>
                </wp:positionV>
                <wp:extent cx="685419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4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984EB" w14:textId="08FB919A" w:rsidR="001E3F0A" w:rsidRPr="006E462E" w:rsidRDefault="0041164C" w:rsidP="006E462E">
                            <w:pPr>
                              <w:spacing w:after="0" w:line="168" w:lineRule="auto"/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86"/>
                                <w:szCs w:val="180"/>
                                <w:lang w:val="en-AS"/>
                              </w:rPr>
                              <w:t>Eltizam</w:t>
                            </w:r>
                            <w:r w:rsidR="00207C9F">
                              <w:rPr>
                                <w:b/>
                                <w:color w:val="FFFFFF" w:themeColor="background1"/>
                                <w:sz w:val="86"/>
                                <w:szCs w:val="180"/>
                                <w:lang w:val="en-IN"/>
                              </w:rPr>
                              <w:t xml:space="preserve"> </w:t>
                            </w:r>
                            <w:r w:rsidR="002E4329" w:rsidRPr="002E4329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MOM</w:t>
                            </w:r>
                            <w:r w:rsidR="00B9460C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 xml:space="preserve"> – </w:t>
                            </w:r>
                            <w:r w:rsidR="00E164A2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Project Status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6B9D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0.75pt;margin-top:199.15pt;width:539.7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" filled="f" stroked="f">
                <v:textbox style="mso-fit-shape-to-text:t">
                  <w:txbxContent>
                    <w:p w14:paraId="433984EB" w14:textId="08FB919A" w:rsidR="001E3F0A" w:rsidRPr="006E462E" w:rsidRDefault="0041164C" w:rsidP="006E462E">
                      <w:pPr>
                        <w:spacing w:after="0" w:line="168" w:lineRule="auto"/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86"/>
                          <w:szCs w:val="180"/>
                          <w:lang w:val="en-AS"/>
                        </w:rPr>
                        <w:t>Eltizam</w:t>
                      </w:r>
                      <w:r w:rsidR="00207C9F">
                        <w:rPr>
                          <w:b/>
                          <w:color w:val="FFFFFF" w:themeColor="background1"/>
                          <w:sz w:val="86"/>
                          <w:szCs w:val="180"/>
                          <w:lang w:val="en-IN"/>
                        </w:rPr>
                        <w:t xml:space="preserve"> </w:t>
                      </w:r>
                      <w:r w:rsidR="002E4329" w:rsidRPr="002E4329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MOM</w:t>
                      </w:r>
                      <w:r w:rsidR="00B9460C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 xml:space="preserve"> – </w:t>
                      </w:r>
                      <w:r w:rsidR="00E164A2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Project Status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4B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F7B6B18" wp14:editId="08170B52">
                <wp:simplePos x="0" y="0"/>
                <wp:positionH relativeFrom="margin">
                  <wp:posOffset>2667000</wp:posOffset>
                </wp:positionH>
                <wp:positionV relativeFrom="paragraph">
                  <wp:posOffset>6795135</wp:posOffset>
                </wp:positionV>
                <wp:extent cx="144780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FCE4A" w14:textId="77777777" w:rsidR="00542AED" w:rsidRDefault="00542AED" w:rsidP="00947090">
                            <w:pPr>
                              <w:spacing w:after="0" w:line="216" w:lineRule="auto"/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</w:pPr>
                          </w:p>
                          <w:p w14:paraId="0D65B297" w14:textId="79330BFC" w:rsidR="001E3F0A" w:rsidRPr="0018600E" w:rsidRDefault="0018600E" w:rsidP="00947090">
                            <w:pPr>
                              <w:spacing w:after="0" w:line="216" w:lineRule="auto"/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  <w:t>Eltizam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7B6B18" id="_x0000_s1027" type="#_x0000_t202" style="position:absolute;left:0;text-align:left;margin-left:210pt;margin-top:535.05pt;width:11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" filled="f" stroked="f">
                <v:textbox style="mso-fit-shape-to-text:t">
                  <w:txbxContent>
                    <w:p w14:paraId="365FCE4A" w14:textId="77777777" w:rsidR="00542AED" w:rsidRDefault="00542AED" w:rsidP="00947090">
                      <w:pPr>
                        <w:spacing w:after="0" w:line="216" w:lineRule="auto"/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</w:pPr>
                    </w:p>
                    <w:p w14:paraId="0D65B297" w14:textId="79330BFC" w:rsidR="001E3F0A" w:rsidRPr="0018600E" w:rsidRDefault="0018600E" w:rsidP="00947090">
                      <w:pPr>
                        <w:spacing w:after="0" w:line="216" w:lineRule="auto"/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</w:pPr>
                      <w:r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  <w:t>Eltizam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4B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BBD993" wp14:editId="4972391A">
                <wp:simplePos x="0" y="0"/>
                <wp:positionH relativeFrom="margin">
                  <wp:posOffset>2476500</wp:posOffset>
                </wp:positionH>
                <wp:positionV relativeFrom="paragraph">
                  <wp:posOffset>6442710</wp:posOffset>
                </wp:positionV>
                <wp:extent cx="1895475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3143D" w14:textId="77777777" w:rsidR="00542AED" w:rsidRDefault="0018600E" w:rsidP="006E46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  <w:t xml:space="preserve">      </w:t>
                            </w:r>
                          </w:p>
                          <w:p w14:paraId="2109D891" w14:textId="64ACCC20" w:rsidR="001E3F0A" w:rsidRPr="00DC0781" w:rsidRDefault="00542AED" w:rsidP="006E46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  <w:t xml:space="preserve">      </w:t>
                            </w:r>
                            <w:r w:rsidR="001E3F0A" w:rsidRPr="00DC0781"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</w:rPr>
                              <w:t>Client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BBD993" id="_x0000_s1028" type="#_x0000_t202" style="position:absolute;left:0;text-align:left;margin-left:195pt;margin-top:507.3pt;width:149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" filled="f" stroked="f">
                <v:textbox style="mso-fit-shape-to-text:t">
                  <w:txbxContent>
                    <w:p w14:paraId="70E3143D" w14:textId="77777777" w:rsidR="00542AED" w:rsidRDefault="0018600E" w:rsidP="006E462E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  <w:t xml:space="preserve">      </w:t>
                      </w:r>
                    </w:p>
                    <w:p w14:paraId="2109D891" w14:textId="64ACCC20" w:rsidR="001E3F0A" w:rsidRPr="00DC0781" w:rsidRDefault="00542AED" w:rsidP="006E462E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  <w:t xml:space="preserve">      </w:t>
                      </w:r>
                      <w:r w:rsidR="001E3F0A" w:rsidRPr="00DC0781"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</w:rPr>
                        <w:t>Client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600E">
        <w:rPr>
          <w:noProof/>
        </w:rPr>
        <w:drawing>
          <wp:anchor distT="0" distB="0" distL="114300" distR="114300" simplePos="0" relativeHeight="251671552" behindDoc="0" locked="0" layoutInCell="1" allowOverlap="1" wp14:anchorId="4B73BB4B" wp14:editId="17EBE44B">
            <wp:simplePos x="0" y="0"/>
            <wp:positionH relativeFrom="margin">
              <wp:align>left</wp:align>
            </wp:positionH>
            <wp:positionV relativeFrom="margin">
              <wp:posOffset>6814185</wp:posOffset>
            </wp:positionV>
            <wp:extent cx="1714500" cy="676275"/>
            <wp:effectExtent l="285750" t="285750" r="285750" b="3143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762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00E">
        <w:rPr>
          <w:noProof/>
        </w:rPr>
        <w:drawing>
          <wp:inline distT="0" distB="0" distL="0" distR="0" wp14:anchorId="724AFF51" wp14:editId="2B8ACFFC">
            <wp:extent cx="1835150" cy="1499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4A93" w:rsidRPr="00644A93">
        <w:rPr>
          <w:noProof/>
        </w:rPr>
        <w:drawing>
          <wp:inline distT="0" distB="0" distL="0" distR="0" wp14:anchorId="0745D0B5" wp14:editId="0C226E08">
            <wp:extent cx="1261981" cy="1158340"/>
            <wp:effectExtent l="0" t="0" r="0" b="3810"/>
            <wp:docPr id="6" name="Picture 9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F507722-3CEE-4D61-AB86-8E9B65EE7B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FF507722-3CEE-4D61-AB86-8E9B65EE7B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198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4CC" w:rsidRPr="00762AA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EEBF847" wp14:editId="19CACCE9">
            <wp:simplePos x="0" y="0"/>
            <wp:positionH relativeFrom="margin">
              <wp:align>center</wp:align>
            </wp:positionH>
            <wp:positionV relativeFrom="margin">
              <wp:posOffset>-103570</wp:posOffset>
            </wp:positionV>
            <wp:extent cx="7714615" cy="10607040"/>
            <wp:effectExtent l="0" t="0" r="635" b="3810"/>
            <wp:wrapSquare wrapText="bothSides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coverpage%20final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4615" cy="1060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77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75CD4D" wp14:editId="45DE4131">
                <wp:simplePos x="0" y="0"/>
                <wp:positionH relativeFrom="margin">
                  <wp:posOffset>-249555</wp:posOffset>
                </wp:positionH>
                <wp:positionV relativeFrom="paragraph">
                  <wp:posOffset>3911600</wp:posOffset>
                </wp:positionV>
                <wp:extent cx="47866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6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EDF09" w14:textId="11142C1B" w:rsidR="001E3F0A" w:rsidRPr="00F76FFB" w:rsidRDefault="001E3F0A" w:rsidP="005553D4">
                            <w:pPr>
                              <w:spacing w:after="0" w:line="216" w:lineRule="auto"/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</w:rPr>
                            </w:pPr>
                            <w:r w:rsidRPr="00CB377A"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</w:rPr>
                              <w:t>NeoSOFT is a SEI-CMMI Level-5 Global IT Consulting &amp; Software Solutions Provider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5CD4D" id="_x0000_s1029" type="#_x0000_t202" style="position:absolute;left:0;text-align:left;margin-left:-19.65pt;margin-top:308pt;width:376.9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" filled="f" stroked="f">
                <v:textbox style="mso-fit-shape-to-text:t">
                  <w:txbxContent>
                    <w:p w14:paraId="152EDF09" w14:textId="11142C1B" w:rsidR="001E3F0A" w:rsidRPr="00F76FFB" w:rsidRDefault="001E3F0A" w:rsidP="005553D4">
                      <w:pPr>
                        <w:spacing w:after="0" w:line="216" w:lineRule="auto"/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</w:rPr>
                      </w:pPr>
                      <w:r w:rsidRPr="00CB377A"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</w:rPr>
                        <w:t>NeoSOFT is a SEI-CMMI Level-5 Global IT Consulting &amp; Software Solutions Provider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02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9B3A12" wp14:editId="7A77D53B">
                <wp:simplePos x="0" y="0"/>
                <wp:positionH relativeFrom="column">
                  <wp:posOffset>-146685</wp:posOffset>
                </wp:positionH>
                <wp:positionV relativeFrom="paragraph">
                  <wp:posOffset>3691255</wp:posOffset>
                </wp:positionV>
                <wp:extent cx="611230" cy="0"/>
                <wp:effectExtent l="0" t="19050" r="3683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2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a16="http://schemas.microsoft.com/office/drawing/2014/main">
            <w:pict w14:anchorId="6C39B491">
              <v:line id="Straight Connector 25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hite [3212]" strokeweight="2.25pt" from="-11.55pt,290.65pt" to="36.6pt,290.65pt" w14:anchorId="78BBE1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">
                <v:stroke joinstyle="miter"/>
              </v:line>
            </w:pict>
          </mc:Fallback>
        </mc:AlternateContent>
      </w:r>
      <w:r w:rsidR="006E462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F8BA70" wp14:editId="6934E2ED">
                <wp:simplePos x="0" y="0"/>
                <wp:positionH relativeFrom="margin">
                  <wp:posOffset>3646805</wp:posOffset>
                </wp:positionH>
                <wp:positionV relativeFrom="paragraph">
                  <wp:posOffset>949021</wp:posOffset>
                </wp:positionV>
                <wp:extent cx="2526030" cy="1404620"/>
                <wp:effectExtent l="0" t="0" r="0" b="31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FB9C3" w14:textId="5A27BCC0" w:rsidR="001E3F0A" w:rsidRPr="00075E72" w:rsidRDefault="00CC1712" w:rsidP="006E462E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26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>6</w:t>
                            </w:r>
                            <w:r w:rsidR="00412E2C" w:rsidRPr="00412E2C"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vertAlign w:val="superscript"/>
                                <w:lang w:val="en-IN"/>
                              </w:rPr>
                              <w:t>th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 xml:space="preserve"> July</w:t>
                            </w:r>
                            <w:r w:rsidR="00E82435"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>,</w:t>
                            </w:r>
                            <w:r w:rsidR="00D634E5">
                              <w:rPr>
                                <w:rFonts w:ascii="Calibri bold" w:hAnsi="Calibri bold"/>
                                <w:color w:val="FFFFFF" w:themeColor="background1"/>
                                <w:sz w:val="26"/>
                                <w:szCs w:val="40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F8BA70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287.15pt;margin-top:74.75pt;width:198.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" filled="f" stroked="f">
                <v:textbox style="mso-fit-shape-to-text:t">
                  <w:txbxContent>
                    <w:p w14:paraId="759FB9C3" w14:textId="5A27BCC0" w:rsidR="001E3F0A" w:rsidRPr="00075E72" w:rsidRDefault="00CC1712" w:rsidP="006E462E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 w:val="26"/>
                          <w:szCs w:val="40"/>
                          <w:lang w:val="en-A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>6</w:t>
                      </w:r>
                      <w:r w:rsidR="00412E2C" w:rsidRPr="00412E2C">
                        <w:rPr>
                          <w:b/>
                          <w:color w:val="FFFFFF" w:themeColor="background1"/>
                          <w:sz w:val="26"/>
                          <w:szCs w:val="40"/>
                          <w:vertAlign w:val="superscript"/>
                          <w:lang w:val="en-IN"/>
                        </w:rPr>
                        <w:t>th</w:t>
                      </w:r>
                      <w:r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 xml:space="preserve"> July</w:t>
                      </w:r>
                      <w:r w:rsidR="00E82435"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>,</w:t>
                      </w:r>
                      <w:r w:rsidR="00D634E5">
                        <w:rPr>
                          <w:rFonts w:ascii="Calibri bold" w:hAnsi="Calibri bold"/>
                          <w:color w:val="FFFFFF" w:themeColor="background1"/>
                          <w:sz w:val="26"/>
                          <w:szCs w:val="40"/>
                        </w:rPr>
                        <w:t xml:space="preserve">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4B6FA3FF">
        <w:t>`</w:t>
      </w:r>
    </w:p>
    <w:tbl>
      <w:tblPr>
        <w:tblW w:w="9494" w:type="dxa"/>
        <w:tblInd w:w="-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3"/>
        <w:gridCol w:w="5951"/>
      </w:tblGrid>
      <w:tr w:rsidR="0014396C" w14:paraId="7CC6A761" w14:textId="77777777" w:rsidTr="0014396C">
        <w:trPr>
          <w:trHeight w:val="402"/>
        </w:trPr>
        <w:tc>
          <w:tcPr>
            <w:tcW w:w="9494" w:type="dxa"/>
            <w:gridSpan w:val="2"/>
            <w:shd w:val="clear" w:color="auto" w:fill="A10000"/>
            <w:vAlign w:val="center"/>
          </w:tcPr>
          <w:p w14:paraId="0950D34B" w14:textId="40416410" w:rsidR="0014396C" w:rsidRDefault="0014396C" w:rsidP="0014396C">
            <w:pPr>
              <w:pStyle w:val="TableParagraph"/>
              <w:ind w:left="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Meeting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Date,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Time</w:t>
            </w:r>
            <w:r w:rsidR="00D044C4">
              <w:rPr>
                <w:b/>
                <w:color w:val="FFFFFF"/>
                <w:sz w:val="24"/>
              </w:rPr>
              <w:t>,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and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Attendee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Details</w:t>
            </w:r>
          </w:p>
        </w:tc>
      </w:tr>
      <w:tr w:rsidR="0014396C" w14:paraId="57621489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6C102AD9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5951" w:type="dxa"/>
            <w:vAlign w:val="center"/>
          </w:tcPr>
          <w:p w14:paraId="4348B55A" w14:textId="58E494DC" w:rsidR="0014396C" w:rsidRPr="007E74D5" w:rsidRDefault="000C57AD" w:rsidP="00EC699C">
            <w:pPr>
              <w:pStyle w:val="TableParagraph"/>
              <w:ind w:left="52"/>
              <w:rPr>
                <w:sz w:val="24"/>
                <w:lang w:val="en-AS"/>
              </w:rPr>
            </w:pPr>
            <w:r>
              <w:rPr>
                <w:sz w:val="24"/>
                <w:lang w:val="en-IN"/>
              </w:rPr>
              <w:t>6</w:t>
            </w:r>
            <w:r w:rsidR="005721E7" w:rsidRPr="005721E7">
              <w:rPr>
                <w:sz w:val="24"/>
                <w:vertAlign w:val="superscript"/>
                <w:lang w:val="en-IN"/>
              </w:rPr>
              <w:t>th</w:t>
            </w:r>
            <w:r w:rsidR="005721E7">
              <w:rPr>
                <w:sz w:val="24"/>
                <w:lang w:val="en-IN"/>
              </w:rPr>
              <w:t xml:space="preserve"> </w:t>
            </w:r>
            <w:r w:rsidR="003B7AD4">
              <w:rPr>
                <w:sz w:val="24"/>
                <w:lang w:val="en-IN"/>
              </w:rPr>
              <w:t>July</w:t>
            </w:r>
            <w:r w:rsidR="00C845E0" w:rsidRPr="007E74D5">
              <w:rPr>
                <w:sz w:val="24"/>
                <w:lang w:val="en-AS"/>
              </w:rPr>
              <w:t xml:space="preserve"> 2023</w:t>
            </w:r>
          </w:p>
        </w:tc>
      </w:tr>
      <w:tr w:rsidR="0014396C" w14:paraId="7B793129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68BAB99D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Venue</w:t>
            </w:r>
          </w:p>
        </w:tc>
        <w:tc>
          <w:tcPr>
            <w:tcW w:w="5951" w:type="dxa"/>
            <w:vAlign w:val="center"/>
          </w:tcPr>
          <w:p w14:paraId="5E6FA0D0" w14:textId="268DC0CE" w:rsidR="0014396C" w:rsidRPr="007E74D5" w:rsidRDefault="00C80E72" w:rsidP="00D335D1">
            <w:pPr>
              <w:pStyle w:val="TableParagraph"/>
              <w:ind w:left="52"/>
              <w:rPr>
                <w:sz w:val="24"/>
                <w:lang w:val="en-AS"/>
              </w:rPr>
            </w:pPr>
            <w:r w:rsidRPr="007E74D5">
              <w:rPr>
                <w:sz w:val="24"/>
                <w:lang w:val="en-AS"/>
              </w:rPr>
              <w:t xml:space="preserve">MS </w:t>
            </w:r>
            <w:r w:rsidR="00460E29" w:rsidRPr="007E74D5">
              <w:rPr>
                <w:sz w:val="24"/>
                <w:lang w:val="en-AS"/>
              </w:rPr>
              <w:t>T</w:t>
            </w:r>
            <w:r w:rsidR="00D335D1" w:rsidRPr="007E74D5">
              <w:rPr>
                <w:sz w:val="24"/>
                <w:lang w:val="en-AS"/>
              </w:rPr>
              <w:t>eams</w:t>
            </w:r>
          </w:p>
        </w:tc>
      </w:tr>
      <w:tr w:rsidR="0014396C" w14:paraId="12787E65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735FFDC8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</w:p>
        </w:tc>
        <w:tc>
          <w:tcPr>
            <w:tcW w:w="5951" w:type="dxa"/>
            <w:vAlign w:val="center"/>
          </w:tcPr>
          <w:p w14:paraId="4497E6A7" w14:textId="2396CC32" w:rsidR="0014396C" w:rsidRPr="007E74D5" w:rsidRDefault="00CB65D3" w:rsidP="003033BF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04</w:t>
            </w:r>
            <w:r w:rsidR="004717AC">
              <w:rPr>
                <w:sz w:val="24"/>
              </w:rPr>
              <w:t>.</w:t>
            </w:r>
            <w:r w:rsidR="00BF002C">
              <w:rPr>
                <w:sz w:val="24"/>
              </w:rPr>
              <w:t>0</w:t>
            </w:r>
            <w:r w:rsidR="00C251DE" w:rsidRPr="007E74D5">
              <w:rPr>
                <w:sz w:val="24"/>
                <w:lang w:val="en-AS"/>
              </w:rPr>
              <w:t>0</w:t>
            </w:r>
            <w:r w:rsidR="0014396C" w:rsidRPr="007E74D5">
              <w:rPr>
                <w:spacing w:val="-2"/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PM</w:t>
            </w:r>
            <w:r w:rsidR="0014396C" w:rsidRPr="007E74D5">
              <w:rPr>
                <w:spacing w:val="1"/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–</w:t>
            </w:r>
            <w:r w:rsidR="0014396C" w:rsidRPr="007E74D5">
              <w:rPr>
                <w:spacing w:val="-2"/>
                <w:sz w:val="24"/>
              </w:rPr>
              <w:t xml:space="preserve"> </w:t>
            </w:r>
            <w:r w:rsidR="00341C9C">
              <w:rPr>
                <w:sz w:val="24"/>
              </w:rPr>
              <w:t>0</w:t>
            </w:r>
            <w:r w:rsidR="003E1F7D">
              <w:rPr>
                <w:sz w:val="24"/>
              </w:rPr>
              <w:t>4</w:t>
            </w:r>
            <w:r w:rsidR="00A65455">
              <w:rPr>
                <w:sz w:val="24"/>
              </w:rPr>
              <w:t>.</w:t>
            </w:r>
            <w:r w:rsidR="00810757">
              <w:rPr>
                <w:sz w:val="24"/>
              </w:rPr>
              <w:t>3</w:t>
            </w:r>
            <w:r w:rsidR="00131C99">
              <w:rPr>
                <w:sz w:val="24"/>
              </w:rPr>
              <w:t>0</w:t>
            </w:r>
            <w:r w:rsidR="00D044C4" w:rsidRPr="007E74D5">
              <w:rPr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PM</w:t>
            </w:r>
            <w:r w:rsidR="00E119C6">
              <w:rPr>
                <w:sz w:val="24"/>
              </w:rPr>
              <w:t xml:space="preserve"> IST</w:t>
            </w:r>
          </w:p>
        </w:tc>
      </w:tr>
      <w:tr w:rsidR="0014396C" w14:paraId="31355F20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3395A77B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Meeting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5951" w:type="dxa"/>
            <w:vAlign w:val="center"/>
          </w:tcPr>
          <w:p w14:paraId="0F46FBC5" w14:textId="68D7C4AD" w:rsidR="0014396C" w:rsidRPr="00080CA4" w:rsidRDefault="00FF0CCA" w:rsidP="00265C6C">
            <w:pPr>
              <w:pStyle w:val="TableParagraph"/>
              <w:ind w:left="52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Project status</w:t>
            </w:r>
            <w:r w:rsidR="006B145E">
              <w:rPr>
                <w:sz w:val="24"/>
                <w:lang w:val="en-IN"/>
              </w:rPr>
              <w:t xml:space="preserve"> discussions</w:t>
            </w:r>
          </w:p>
        </w:tc>
      </w:tr>
      <w:tr w:rsidR="0014396C" w14:paraId="7F292130" w14:textId="77777777" w:rsidTr="004C3899">
        <w:trPr>
          <w:trHeight w:val="579"/>
        </w:trPr>
        <w:tc>
          <w:tcPr>
            <w:tcW w:w="3543" w:type="dxa"/>
            <w:vAlign w:val="center"/>
          </w:tcPr>
          <w:p w14:paraId="678F2F0E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Attendees</w:t>
            </w:r>
          </w:p>
        </w:tc>
        <w:tc>
          <w:tcPr>
            <w:tcW w:w="5951" w:type="dxa"/>
            <w:vAlign w:val="center"/>
          </w:tcPr>
          <w:p w14:paraId="43E68FD8" w14:textId="10C55F80" w:rsidR="00E34A43" w:rsidRPr="007E74D5" w:rsidRDefault="008472A7" w:rsidP="00D3383A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YallaReddy</w:t>
            </w:r>
            <w:r w:rsidR="00D3383A">
              <w:rPr>
                <w:sz w:val="24"/>
                <w:lang w:val="en-IN"/>
              </w:rPr>
              <w:t xml:space="preserve"> </w:t>
            </w:r>
          </w:p>
        </w:tc>
      </w:tr>
      <w:tr w:rsidR="0014396C" w14:paraId="1CC2F57B" w14:textId="77777777" w:rsidTr="004C3899">
        <w:trPr>
          <w:trHeight w:val="707"/>
        </w:trPr>
        <w:tc>
          <w:tcPr>
            <w:tcW w:w="3543" w:type="dxa"/>
            <w:vAlign w:val="center"/>
          </w:tcPr>
          <w:p w14:paraId="67EB38D4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Attendees</w:t>
            </w:r>
          </w:p>
        </w:tc>
        <w:tc>
          <w:tcPr>
            <w:tcW w:w="5951" w:type="dxa"/>
            <w:vAlign w:val="center"/>
          </w:tcPr>
          <w:p w14:paraId="265818FA" w14:textId="73329F1C" w:rsidR="00146F38" w:rsidRPr="003E17D9" w:rsidRDefault="003C3E3F" w:rsidP="00314719">
            <w:pPr>
              <w:pStyle w:val="TableParagraph"/>
              <w:numPr>
                <w:ilvl w:val="0"/>
                <w:numId w:val="36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Karuna Pawar</w:t>
            </w:r>
            <w:r w:rsidR="00314719">
              <w:rPr>
                <w:sz w:val="24"/>
                <w:lang w:val="en-IN"/>
              </w:rPr>
              <w:t xml:space="preserve"> </w:t>
            </w:r>
          </w:p>
        </w:tc>
      </w:tr>
      <w:tr w:rsidR="00793A71" w14:paraId="2C865439" w14:textId="77777777" w:rsidTr="00A17F08">
        <w:trPr>
          <w:trHeight w:val="405"/>
        </w:trPr>
        <w:tc>
          <w:tcPr>
            <w:tcW w:w="3543" w:type="dxa"/>
            <w:vAlign w:val="center"/>
          </w:tcPr>
          <w:p w14:paraId="145782A8" w14:textId="1E875A5D" w:rsidR="00793A71" w:rsidRDefault="00793A71" w:rsidP="00793A71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Presented By</w:t>
            </w:r>
          </w:p>
        </w:tc>
        <w:tc>
          <w:tcPr>
            <w:tcW w:w="5951" w:type="dxa"/>
            <w:vAlign w:val="center"/>
          </w:tcPr>
          <w:p w14:paraId="7C3C333B" w14:textId="66BB0DA2" w:rsidR="008E66B3" w:rsidRPr="00456EF6" w:rsidRDefault="008E66B3" w:rsidP="009F2EE3">
            <w:pPr>
              <w:pStyle w:val="TableParagraph"/>
              <w:tabs>
                <w:tab w:val="left" w:pos="772"/>
                <w:tab w:val="left" w:pos="773"/>
              </w:tabs>
              <w:autoSpaceDE w:val="0"/>
              <w:autoSpaceDN w:val="0"/>
              <w:spacing w:before="1"/>
              <w:rPr>
                <w:sz w:val="24"/>
              </w:rPr>
            </w:pPr>
          </w:p>
        </w:tc>
      </w:tr>
      <w:tr w:rsidR="00793A71" w14:paraId="07BB3B12" w14:textId="77777777" w:rsidTr="0014396C">
        <w:trPr>
          <w:trHeight w:val="405"/>
        </w:trPr>
        <w:tc>
          <w:tcPr>
            <w:tcW w:w="3543" w:type="dxa"/>
            <w:vAlign w:val="center"/>
          </w:tcPr>
          <w:p w14:paraId="7E502E2C" w14:textId="77777777" w:rsidR="00793A71" w:rsidRDefault="00793A71" w:rsidP="00793A71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Prepared By</w:t>
            </w:r>
          </w:p>
        </w:tc>
        <w:tc>
          <w:tcPr>
            <w:tcW w:w="5951" w:type="dxa"/>
            <w:vAlign w:val="center"/>
          </w:tcPr>
          <w:p w14:paraId="65083A8E" w14:textId="14A8AA1E" w:rsidR="00793A71" w:rsidRPr="007E74D5" w:rsidRDefault="00793A71" w:rsidP="00793A71">
            <w:pPr>
              <w:pStyle w:val="TableParagraph"/>
              <w:numPr>
                <w:ilvl w:val="0"/>
                <w:numId w:val="36"/>
              </w:numPr>
              <w:rPr>
                <w:sz w:val="24"/>
                <w:lang w:val="en-AS"/>
              </w:rPr>
            </w:pPr>
            <w:r>
              <w:rPr>
                <w:sz w:val="24"/>
                <w:lang w:val="en-IN"/>
              </w:rPr>
              <w:t>YallaReddy</w:t>
            </w:r>
          </w:p>
        </w:tc>
      </w:tr>
    </w:tbl>
    <w:p w14:paraId="0908E14C" w14:textId="6E1789E8" w:rsidR="00C875A3" w:rsidRDefault="00C875A3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18127F99" w14:textId="77CB43A1" w:rsidR="00EA3E5E" w:rsidRDefault="00EA3E5E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24C04D78" w14:textId="21B9CD9A" w:rsidR="00C33E3F" w:rsidRDefault="00C33E3F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W w:w="9494" w:type="dxa"/>
        <w:tblInd w:w="-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8222"/>
      </w:tblGrid>
      <w:tr w:rsidR="0014396C" w14:paraId="6BD4E645" w14:textId="77777777" w:rsidTr="26E581A6">
        <w:trPr>
          <w:trHeight w:val="402"/>
        </w:trPr>
        <w:tc>
          <w:tcPr>
            <w:tcW w:w="9494" w:type="dxa"/>
            <w:gridSpan w:val="2"/>
            <w:shd w:val="clear" w:color="auto" w:fill="A10000"/>
            <w:vAlign w:val="center"/>
          </w:tcPr>
          <w:p w14:paraId="3E30A91F" w14:textId="77777777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Details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of Meeting</w:t>
            </w:r>
          </w:p>
        </w:tc>
      </w:tr>
      <w:tr w:rsidR="0014396C" w14:paraId="5C9FF5DC" w14:textId="77777777" w:rsidTr="26E581A6">
        <w:trPr>
          <w:trHeight w:val="403"/>
        </w:trPr>
        <w:tc>
          <w:tcPr>
            <w:tcW w:w="1272" w:type="dxa"/>
            <w:shd w:val="clear" w:color="auto" w:fill="FFE499"/>
            <w:vAlign w:val="center"/>
          </w:tcPr>
          <w:p w14:paraId="6192E75D" w14:textId="766EDEED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8222" w:type="dxa"/>
            <w:shd w:val="clear" w:color="auto" w:fill="FFE499"/>
            <w:vAlign w:val="center"/>
          </w:tcPr>
          <w:p w14:paraId="5BC2D631" w14:textId="77777777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14396C" w14:paraId="5E6F0AA2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7FA7CD83" w14:textId="77777777" w:rsidR="0014396C" w:rsidRDefault="0014396C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22" w:type="dxa"/>
            <w:vAlign w:val="center"/>
          </w:tcPr>
          <w:p w14:paraId="63841D90" w14:textId="747757DA" w:rsidR="0014396C" w:rsidRPr="00437DB3" w:rsidRDefault="004E3525" w:rsidP="00E002B6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Discussed current status on E</w:t>
            </w:r>
            <w:r w:rsidR="00463923">
              <w:rPr>
                <w:sz w:val="24"/>
                <w:lang w:val="en-IN"/>
              </w:rPr>
              <w:t>valuation process modules</w:t>
            </w:r>
            <w:r w:rsidR="00D24007">
              <w:rPr>
                <w:sz w:val="24"/>
                <w:lang w:val="en-IN"/>
              </w:rPr>
              <w:t>.</w:t>
            </w:r>
          </w:p>
        </w:tc>
      </w:tr>
      <w:tr w:rsidR="00CD2914" w14:paraId="4EBD35D3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0025F14" w14:textId="4EFC9B34" w:rsidR="00CD2914" w:rsidRDefault="00CD2914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22" w:type="dxa"/>
            <w:vAlign w:val="center"/>
          </w:tcPr>
          <w:p w14:paraId="5606677E" w14:textId="3CE108C5" w:rsidR="00CD2914" w:rsidRDefault="00D460B5" w:rsidP="00311E3E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As per discussion, we will start design on master modules once NeoSOFT receives signoff from Eltizam client</w:t>
            </w:r>
            <w:r w:rsidR="006514BC">
              <w:rPr>
                <w:sz w:val="24"/>
                <w:lang w:val="en-IN"/>
              </w:rPr>
              <w:t>.</w:t>
            </w:r>
          </w:p>
        </w:tc>
      </w:tr>
      <w:tr w:rsidR="00B50E89" w14:paraId="7FFFA342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07E3B53B" w14:textId="106F122E" w:rsidR="00B50E89" w:rsidRDefault="00CD2914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222" w:type="dxa"/>
            <w:vAlign w:val="center"/>
          </w:tcPr>
          <w:p w14:paraId="45AC59D9" w14:textId="3776BAF4" w:rsidR="00B50E89" w:rsidRDefault="00D122B6" w:rsidP="00D122B6">
            <w:pPr>
              <w:pStyle w:val="TableParagraph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  Also, expecting to get new requirement changes from client from next week.</w:t>
            </w:r>
          </w:p>
        </w:tc>
      </w:tr>
      <w:tr w:rsidR="00300581" w14:paraId="2E00FB18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93D3758" w14:textId="12AA9FEA" w:rsidR="00300581" w:rsidRDefault="00300581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222" w:type="dxa"/>
            <w:vAlign w:val="center"/>
          </w:tcPr>
          <w:p w14:paraId="6C810DF2" w14:textId="1D2BE787" w:rsidR="00300581" w:rsidRDefault="00DE4558" w:rsidP="00303D15">
            <w:pPr>
              <w:pStyle w:val="TableParagraph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  </w:t>
            </w:r>
          </w:p>
        </w:tc>
      </w:tr>
      <w:tr w:rsidR="00300581" w14:paraId="6D4BEC7C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5D7C2CC" w14:textId="16FAB3E4" w:rsidR="00300581" w:rsidRDefault="00300581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22" w:type="dxa"/>
            <w:vAlign w:val="center"/>
          </w:tcPr>
          <w:p w14:paraId="2158F8C2" w14:textId="5BDB9C19" w:rsidR="00300581" w:rsidRDefault="00300581" w:rsidP="007C6E5E">
            <w:pPr>
              <w:pStyle w:val="TableParagraph"/>
              <w:ind w:left="144"/>
              <w:rPr>
                <w:sz w:val="24"/>
                <w:lang w:val="en-IN"/>
              </w:rPr>
            </w:pPr>
            <w:bookmarkStart w:id="3" w:name="_GoBack"/>
            <w:bookmarkEnd w:id="3"/>
          </w:p>
        </w:tc>
      </w:tr>
      <w:tr w:rsidR="00C71D11" w14:paraId="7F2BDE9F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25BE2D9E" w14:textId="6731274A" w:rsidR="00C71D11" w:rsidRDefault="005C16FB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222" w:type="dxa"/>
            <w:vAlign w:val="center"/>
          </w:tcPr>
          <w:p w14:paraId="0BE8DB25" w14:textId="36352F26" w:rsidR="00C71D11" w:rsidRDefault="007D5AC0" w:rsidP="00196808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</w:t>
            </w:r>
          </w:p>
        </w:tc>
      </w:tr>
      <w:tr w:rsidR="00FA6A64" w14:paraId="18C87663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178D9E3" w14:textId="3488E49E" w:rsidR="00FA6A64" w:rsidRDefault="00FA6A64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222" w:type="dxa"/>
            <w:vAlign w:val="center"/>
          </w:tcPr>
          <w:p w14:paraId="744BBE17" w14:textId="70579482" w:rsidR="00FA6A64" w:rsidRDefault="007D5AC0" w:rsidP="00861449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</w:t>
            </w:r>
          </w:p>
        </w:tc>
      </w:tr>
    </w:tbl>
    <w:p w14:paraId="63CF988D" w14:textId="2E1C3862" w:rsidR="0014396C" w:rsidRDefault="0014396C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0BABD54E" w14:textId="5A22D2AC" w:rsidR="0014396C" w:rsidRDefault="0014396C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34B7D848" w14:textId="45487B2B" w:rsidR="00C875A3" w:rsidRDefault="00C875A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08A9EF00" w14:textId="4B010D2E" w:rsidR="00CA2A23" w:rsidRDefault="00CA2A2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02637B4D" w14:textId="2B15EC2D" w:rsidR="00CA2A23" w:rsidRDefault="00CA2A2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031242A9" w14:textId="6E33B99D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164A0AA" w14:textId="633DCB7E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4B4839A" w14:textId="04DABF9C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6F56FA7" w14:textId="3F2A5218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59C4A32" w14:textId="77777777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613EADB5" w14:textId="77777777" w:rsidR="00F024B7" w:rsidRDefault="00F024B7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78E5526A" w14:textId="77777777" w:rsidR="00CA2A23" w:rsidRDefault="00CA2A2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6DBAF0D7" w14:textId="77777777" w:rsidR="0014396C" w:rsidRPr="00762AA8" w:rsidRDefault="0014396C" w:rsidP="0014396C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W w:w="5076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66"/>
        <w:gridCol w:w="4290"/>
        <w:gridCol w:w="1350"/>
        <w:gridCol w:w="1101"/>
        <w:gridCol w:w="1352"/>
        <w:gridCol w:w="733"/>
      </w:tblGrid>
      <w:tr w:rsidR="00C875A3" w:rsidRPr="00762AA8" w14:paraId="3B8F7A06" w14:textId="77777777" w:rsidTr="002851B8">
        <w:tc>
          <w:tcPr>
            <w:tcW w:w="5000" w:type="pct"/>
            <w:gridSpan w:val="6"/>
            <w:shd w:val="clear" w:color="auto" w:fill="A20000"/>
            <w:hideMark/>
          </w:tcPr>
          <w:p w14:paraId="0BF11A6D" w14:textId="14717811" w:rsidR="00C875A3" w:rsidRPr="00762AA8" w:rsidRDefault="00F55401" w:rsidP="00EF0E5D">
            <w:pPr>
              <w:pStyle w:val="TableContents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F55401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Actionable</w:t>
            </w:r>
          </w:p>
        </w:tc>
      </w:tr>
      <w:tr w:rsidR="00445951" w:rsidRPr="00762AA8" w14:paraId="63E530E7" w14:textId="77777777" w:rsidTr="00A72D13">
        <w:tc>
          <w:tcPr>
            <w:tcW w:w="351" w:type="pct"/>
            <w:shd w:val="clear" w:color="auto" w:fill="FFE599" w:themeFill="accent4" w:themeFillTint="66"/>
            <w:vAlign w:val="center"/>
            <w:hideMark/>
          </w:tcPr>
          <w:p w14:paraId="0A491B63" w14:textId="06702BD8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Style w:val="Hyperlink"/>
                <w:rFonts w:asciiTheme="minorHAnsi" w:eastAsia="Calibr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Sr. No.</w:t>
            </w:r>
          </w:p>
        </w:tc>
        <w:tc>
          <w:tcPr>
            <w:tcW w:w="2260" w:type="pct"/>
            <w:shd w:val="clear" w:color="auto" w:fill="FFE599" w:themeFill="accent4" w:themeFillTint="66"/>
            <w:vAlign w:val="center"/>
            <w:hideMark/>
          </w:tcPr>
          <w:p w14:paraId="31AC6B53" w14:textId="29201D94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Action Item</w:t>
            </w:r>
          </w:p>
        </w:tc>
        <w:tc>
          <w:tcPr>
            <w:tcW w:w="711" w:type="pct"/>
            <w:shd w:val="clear" w:color="auto" w:fill="FFE599" w:themeFill="accent4" w:themeFillTint="66"/>
            <w:vAlign w:val="center"/>
          </w:tcPr>
          <w:p w14:paraId="3E9E1822" w14:textId="47A7D41C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Assigned to</w:t>
            </w:r>
          </w:p>
        </w:tc>
        <w:tc>
          <w:tcPr>
            <w:tcW w:w="580" w:type="pct"/>
            <w:shd w:val="clear" w:color="auto" w:fill="FFE599" w:themeFill="accent4" w:themeFillTint="66"/>
            <w:vAlign w:val="center"/>
          </w:tcPr>
          <w:p w14:paraId="08B257BE" w14:textId="4C112EA0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Assigned Date</w:t>
            </w:r>
          </w:p>
        </w:tc>
        <w:tc>
          <w:tcPr>
            <w:tcW w:w="712" w:type="pct"/>
            <w:shd w:val="clear" w:color="auto" w:fill="FFE599" w:themeFill="accent4" w:themeFillTint="66"/>
            <w:vAlign w:val="center"/>
          </w:tcPr>
          <w:p w14:paraId="1F4A30F7" w14:textId="2C0F3B1B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Expected Completion Date</w:t>
            </w:r>
          </w:p>
        </w:tc>
        <w:tc>
          <w:tcPr>
            <w:tcW w:w="386" w:type="pct"/>
            <w:shd w:val="clear" w:color="auto" w:fill="FFE599" w:themeFill="accent4" w:themeFillTint="66"/>
            <w:vAlign w:val="center"/>
          </w:tcPr>
          <w:p w14:paraId="5210A70B" w14:textId="5F5B5459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Status</w:t>
            </w:r>
          </w:p>
        </w:tc>
      </w:tr>
      <w:tr w:rsidR="00445951" w:rsidRPr="00762AA8" w14:paraId="22D96AF2" w14:textId="77777777" w:rsidTr="00A72D13">
        <w:tc>
          <w:tcPr>
            <w:tcW w:w="351" w:type="pct"/>
          </w:tcPr>
          <w:p w14:paraId="2EEDFFC0" w14:textId="17784DE3" w:rsidR="00B81F93" w:rsidRPr="00A557CB" w:rsidRDefault="00572370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260" w:type="pct"/>
          </w:tcPr>
          <w:p w14:paraId="7B7931BA" w14:textId="702A4AE6" w:rsidR="00B81F93" w:rsidRPr="00A55843" w:rsidRDefault="001F6D24" w:rsidP="00381804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 xml:space="preserve"> </w:t>
            </w:r>
            <w:r w:rsidR="00381804">
              <w:rPr>
                <w:rFonts w:asciiTheme="minorHAnsi" w:hAnsiTheme="minorHAnsi" w:cstheme="minorHAnsi"/>
                <w:lang w:val="en-IN"/>
              </w:rPr>
              <w:t>We expecting official signoff from Vinod to start design on approved masters modules</w:t>
            </w:r>
            <w:r w:rsidR="0084582F">
              <w:rPr>
                <w:rFonts w:asciiTheme="minorHAnsi" w:hAnsiTheme="minorHAnsi" w:cstheme="minorHAnsi"/>
                <w:lang w:val="en-IN"/>
              </w:rPr>
              <w:t>.</w:t>
            </w:r>
          </w:p>
        </w:tc>
        <w:tc>
          <w:tcPr>
            <w:tcW w:w="711" w:type="pct"/>
          </w:tcPr>
          <w:p w14:paraId="7375A99F" w14:textId="14C2EDC5" w:rsidR="00B81F93" w:rsidRPr="00572370" w:rsidRDefault="009735EA" w:rsidP="00AD48C1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Vinod &amp;</w:t>
            </w:r>
            <w:r w:rsidR="0084582F">
              <w:rPr>
                <w:rFonts w:asciiTheme="minorHAnsi" w:hAnsiTheme="minorHAnsi" w:cstheme="minorHAnsi"/>
                <w:lang w:val="en-IN"/>
              </w:rPr>
              <w:t xml:space="preserve"> team</w:t>
            </w:r>
          </w:p>
        </w:tc>
        <w:tc>
          <w:tcPr>
            <w:tcW w:w="580" w:type="pct"/>
            <w:shd w:val="clear" w:color="auto" w:fill="auto"/>
          </w:tcPr>
          <w:p w14:paraId="03F93F1D" w14:textId="2905AD56" w:rsidR="00B81F93" w:rsidRPr="00EA3133" w:rsidRDefault="00B81F93" w:rsidP="00CB1399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712" w:type="pct"/>
            <w:shd w:val="clear" w:color="auto" w:fill="auto"/>
          </w:tcPr>
          <w:p w14:paraId="0BF6E2E0" w14:textId="5C16A5C0" w:rsidR="00B81F93" w:rsidRPr="00EA3133" w:rsidRDefault="00B81F93" w:rsidP="00140454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386" w:type="pct"/>
            <w:shd w:val="clear" w:color="auto" w:fill="auto"/>
          </w:tcPr>
          <w:p w14:paraId="196A6CB7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951" w:rsidRPr="00762AA8" w14:paraId="6B331AE1" w14:textId="77777777" w:rsidTr="00A72D13">
        <w:tc>
          <w:tcPr>
            <w:tcW w:w="351" w:type="pct"/>
          </w:tcPr>
          <w:p w14:paraId="0F2D30FE" w14:textId="18C88438" w:rsidR="00B81F93" w:rsidRPr="00A557CB" w:rsidRDefault="0084582F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260" w:type="pct"/>
          </w:tcPr>
          <w:p w14:paraId="53BD36F8" w14:textId="242A4E55" w:rsidR="00B81F93" w:rsidRPr="00EA3133" w:rsidRDefault="00B81F93" w:rsidP="00A2707C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711" w:type="pct"/>
          </w:tcPr>
          <w:p w14:paraId="1CF2B8DD" w14:textId="1A3586EE" w:rsidR="00B81F93" w:rsidRPr="00041A38" w:rsidRDefault="00B81F93" w:rsidP="00AD48C1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580" w:type="pct"/>
            <w:shd w:val="clear" w:color="auto" w:fill="auto"/>
          </w:tcPr>
          <w:p w14:paraId="26AAB7ED" w14:textId="71BE180A" w:rsidR="00B81F93" w:rsidRPr="00041A38" w:rsidRDefault="00B81F93" w:rsidP="002E0304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712" w:type="pct"/>
            <w:shd w:val="clear" w:color="auto" w:fill="auto"/>
          </w:tcPr>
          <w:p w14:paraId="7E5EB711" w14:textId="490D3393" w:rsidR="00B81F93" w:rsidRPr="00041A38" w:rsidRDefault="00B81F93" w:rsidP="00781837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386" w:type="pct"/>
            <w:shd w:val="clear" w:color="auto" w:fill="auto"/>
          </w:tcPr>
          <w:p w14:paraId="12A1FB51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951" w:rsidRPr="00762AA8" w14:paraId="1866A987" w14:textId="77777777" w:rsidTr="00A72D13">
        <w:tc>
          <w:tcPr>
            <w:tcW w:w="351" w:type="pct"/>
          </w:tcPr>
          <w:p w14:paraId="54B498CD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0" w:type="pct"/>
          </w:tcPr>
          <w:p w14:paraId="2F56D1F5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711" w:type="pct"/>
          </w:tcPr>
          <w:p w14:paraId="30C1638B" w14:textId="77777777" w:rsidR="00B81F93" w:rsidRDefault="00B81F93" w:rsidP="00AD48C1">
            <w:pPr>
              <w:pStyle w:val="TableContents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580" w:type="pct"/>
            <w:shd w:val="clear" w:color="auto" w:fill="auto"/>
          </w:tcPr>
          <w:p w14:paraId="0614A68A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712" w:type="pct"/>
            <w:shd w:val="clear" w:color="auto" w:fill="auto"/>
          </w:tcPr>
          <w:p w14:paraId="6145A3D8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386" w:type="pct"/>
            <w:shd w:val="clear" w:color="auto" w:fill="auto"/>
          </w:tcPr>
          <w:p w14:paraId="47AB79A6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49074D8C" w14:textId="77777777" w:rsidR="00C875A3" w:rsidRPr="00762AA8" w:rsidRDefault="00C875A3" w:rsidP="00C875A3"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</w:p>
    <w:p w14:paraId="3836C203" w14:textId="1FEC0CC5" w:rsidR="00C875A3" w:rsidRDefault="00C875A3" w:rsidP="00C875A3"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</w:p>
    <w:p w14:paraId="3DB2B6FC" w14:textId="429483D5" w:rsidR="005A62C1" w:rsidRP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569268CE" w14:textId="49CB8C4A" w:rsidR="005A62C1" w:rsidRP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20D1CA7A" w14:textId="2B516AC3" w:rsid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6D797668" w14:textId="0EE1A577" w:rsidR="005A62C1" w:rsidRPr="005A62C1" w:rsidRDefault="005A62C1" w:rsidP="005A62C1">
      <w:pPr>
        <w:tabs>
          <w:tab w:val="left" w:pos="3790"/>
        </w:tabs>
        <w:rPr>
          <w:rFonts w:eastAsia="Times New Roman" w:cstheme="minorHAnsi"/>
          <w:sz w:val="24"/>
          <w:szCs w:val="24"/>
          <w:lang w:eastAsia="hi-IN" w:bidi="hi-IN"/>
        </w:rPr>
      </w:pPr>
      <w:r>
        <w:rPr>
          <w:rFonts w:eastAsia="Times New Roman" w:cstheme="minorHAnsi"/>
          <w:sz w:val="24"/>
          <w:szCs w:val="24"/>
          <w:lang w:eastAsia="hi-IN" w:bidi="hi-IN"/>
        </w:rPr>
        <w:tab/>
      </w:r>
      <w:bookmarkEnd w:id="0"/>
      <w:bookmarkEnd w:id="1"/>
      <w:bookmarkEnd w:id="2"/>
    </w:p>
    <w:sectPr w:rsidR="005A62C1" w:rsidRPr="005A62C1" w:rsidSect="000C42C6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0" w:right="1440" w:bottom="1440" w:left="1440" w:header="850" w:footer="144" w:gutter="0"/>
      <w:pgBorders w:display="notFirstPage"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9E75DB" w14:textId="77777777" w:rsidR="00925FC9" w:rsidRDefault="00925FC9" w:rsidP="00DF329E">
      <w:pPr>
        <w:spacing w:after="0" w:line="240" w:lineRule="auto"/>
      </w:pPr>
      <w:r>
        <w:separator/>
      </w:r>
    </w:p>
  </w:endnote>
  <w:endnote w:type="continuationSeparator" w:id="0">
    <w:p w14:paraId="6A7BD245" w14:textId="77777777" w:rsidR="00925FC9" w:rsidRDefault="00925FC9" w:rsidP="00DF3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--unknown-2--">
    <w:altName w:val="Times New Roman"/>
    <w:panose1 w:val="00000000000000000000"/>
    <w:charset w:val="00"/>
    <w:family w:val="roman"/>
    <w:notTrueType/>
    <w:pitch w:val="default"/>
  </w:font>
  <w:font w:name="--unknown-3--">
    <w:altName w:val="Times New Roman"/>
    <w:panose1 w:val="00000000000000000000"/>
    <w:charset w:val="00"/>
    <w:family w:val="roman"/>
    <w:notTrueType/>
    <w:pitch w:val="default"/>
  </w:font>
  <w:font w:name="--unknown-7--">
    <w:altName w:val="Times New Roman"/>
    <w:panose1 w:val="00000000000000000000"/>
    <w:charset w:val="00"/>
    <w:family w:val="roman"/>
    <w:notTrueType/>
    <w:pitch w:val="default"/>
  </w:font>
  <w:font w:name="Calibri bold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E9315" w14:textId="12D12B04" w:rsidR="001E3F0A" w:rsidRDefault="001E3F0A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6C06F9" wp14:editId="396FB5CF">
              <wp:simplePos x="0" y="0"/>
              <wp:positionH relativeFrom="margin">
                <wp:posOffset>-603885</wp:posOffset>
              </wp:positionH>
              <wp:positionV relativeFrom="paragraph">
                <wp:posOffset>132080</wp:posOffset>
              </wp:positionV>
              <wp:extent cx="7150608" cy="0"/>
              <wp:effectExtent l="0" t="0" r="3175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50608" cy="0"/>
                      </a:xfrm>
                      <a:prstGeom prst="line">
                        <a:avLst/>
                      </a:prstGeom>
                      <a:ln w="9525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 w14:anchorId="7A7E5C28">
            <v:line id="Straight Connector 13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red" from="-47.55pt,10.4pt" to="515.5pt,10.4pt" w14:anchorId="176A9D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">
              <v:stroke joinstyle="miter"/>
              <w10:wrap anchorx="margin"/>
            </v:line>
          </w:pict>
        </mc:Fallback>
      </mc:AlternateContent>
    </w:r>
  </w:p>
  <w:tbl>
    <w:tblPr>
      <w:tblW w:w="5988" w:type="pct"/>
      <w:tblInd w:w="-926" w:type="dxa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4161"/>
      <w:gridCol w:w="3045"/>
      <w:gridCol w:w="4004"/>
    </w:tblGrid>
    <w:tr w:rsidR="001E3F0A" w14:paraId="6A33320C" w14:textId="77777777" w:rsidTr="006C050A">
      <w:trPr>
        <w:trHeight w:val="274"/>
      </w:trPr>
      <w:tc>
        <w:tcPr>
          <w:tcW w:w="1856" w:type="pct"/>
          <w:shd w:val="clear" w:color="auto" w:fill="auto"/>
          <w:vAlign w:val="bottom"/>
        </w:tcPr>
        <w:p w14:paraId="4005B83A" w14:textId="2D01EFDE" w:rsidR="001E3F0A" w:rsidRDefault="001E3F0A" w:rsidP="0083235D">
          <w:pPr>
            <w:spacing w:line="276" w:lineRule="auto"/>
            <w:rPr>
              <w:rFonts w:ascii="Calibri" w:eastAsia="Arial" w:hAnsi="Calibri" w:cs="Calibri"/>
              <w:sz w:val="18"/>
              <w:szCs w:val="18"/>
            </w:rPr>
          </w:pPr>
          <w:r>
            <w:rPr>
              <w:rFonts w:ascii="Calibri" w:eastAsia="Arial" w:hAnsi="Calibri" w:cs="Calibri"/>
              <w:color w:val="1C1C1C"/>
              <w:sz w:val="18"/>
              <w:szCs w:val="18"/>
            </w:rPr>
            <w:t>@Copyright 1996-2022</w:t>
          </w:r>
        </w:p>
      </w:tc>
      <w:tc>
        <w:tcPr>
          <w:tcW w:w="1358" w:type="pct"/>
          <w:vAlign w:val="center"/>
        </w:tcPr>
        <w:p w14:paraId="6A456F48" w14:textId="78F7ACB5" w:rsidR="001E3F0A" w:rsidRDefault="001E3F0A" w:rsidP="000C1706">
          <w:pPr>
            <w:jc w:val="center"/>
            <w:rPr>
              <w:rFonts w:ascii="Calibri" w:eastAsia="Arial" w:hAnsi="Calibri" w:cs="Calibri"/>
              <w:sz w:val="18"/>
              <w:szCs w:val="18"/>
            </w:rPr>
          </w:pPr>
          <w:r>
            <w:rPr>
              <w:rFonts w:ascii="Calibri" w:eastAsia="Arial" w:hAnsi="Calibri" w:cs="Calibri"/>
              <w:color w:val="000000" w:themeColor="text1"/>
              <w:sz w:val="18"/>
              <w:szCs w:val="18"/>
            </w:rPr>
            <w:t>https://www.neosofttech.com</w:t>
          </w:r>
        </w:p>
      </w:tc>
      <w:tc>
        <w:tcPr>
          <w:tcW w:w="1786" w:type="pct"/>
          <w:shd w:val="clear" w:color="auto" w:fill="auto"/>
          <w:vAlign w:val="center"/>
        </w:tcPr>
        <w:p w14:paraId="36796562" w14:textId="0C9DC4D7" w:rsidR="001E3F0A" w:rsidRDefault="001E3F0A" w:rsidP="006C050A">
          <w:pPr>
            <w:jc w:val="right"/>
          </w:pPr>
          <w:r>
            <w:rPr>
              <w:rFonts w:ascii="Calibri" w:eastAsia="Arial" w:hAnsi="Calibri" w:cs="Calibri"/>
              <w:sz w:val="18"/>
              <w:szCs w:val="18"/>
            </w:rPr>
            <w:t xml:space="preserve">P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PAGE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 w:rsidR="000B4C5B">
            <w:rPr>
              <w:rFonts w:eastAsia="Arial" w:cs="Arial"/>
              <w:noProof/>
              <w:sz w:val="18"/>
              <w:szCs w:val="18"/>
            </w:rPr>
            <w:t>3</w:t>
          </w:r>
          <w:r>
            <w:rPr>
              <w:rFonts w:eastAsia="Arial" w:cs="Arial"/>
              <w:sz w:val="18"/>
              <w:szCs w:val="18"/>
            </w:rPr>
            <w:fldChar w:fldCharType="end"/>
          </w:r>
          <w:r>
            <w:rPr>
              <w:rFonts w:ascii="Calibri" w:eastAsia="Arial" w:hAnsi="Calibri" w:cs="Calibri"/>
              <w:sz w:val="18"/>
              <w:szCs w:val="18"/>
            </w:rPr>
            <w:t xml:space="preserve"> of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NUMPAGES \*Arabic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 w:rsidR="000B4C5B">
            <w:rPr>
              <w:rFonts w:eastAsia="Arial" w:cs="Arial"/>
              <w:noProof/>
              <w:sz w:val="18"/>
              <w:szCs w:val="18"/>
            </w:rPr>
            <w:t>3</w:t>
          </w:r>
          <w:r>
            <w:rPr>
              <w:rFonts w:eastAsia="Arial" w:cs="Arial"/>
              <w:sz w:val="18"/>
              <w:szCs w:val="18"/>
            </w:rPr>
            <w:fldChar w:fldCharType="end"/>
          </w:r>
        </w:p>
      </w:tc>
    </w:tr>
  </w:tbl>
  <w:p w14:paraId="4913E135" w14:textId="77777777" w:rsidR="001E3F0A" w:rsidRDefault="001E3F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FC4CA" w14:textId="4E82E4FB" w:rsidR="001E3F0A" w:rsidRDefault="001E3F0A" w:rsidP="00276D52">
    <w:pPr>
      <w:pStyle w:val="Footer"/>
    </w:pPr>
    <w:r w:rsidRPr="00E265D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B11738" wp14:editId="6B9F1C52">
              <wp:simplePos x="0" y="0"/>
              <wp:positionH relativeFrom="page">
                <wp:posOffset>3636645</wp:posOffset>
              </wp:positionH>
              <wp:positionV relativeFrom="paragraph">
                <wp:posOffset>-106045</wp:posOffset>
              </wp:positionV>
              <wp:extent cx="3833495" cy="330200"/>
              <wp:effectExtent l="0" t="0" r="0" b="0"/>
              <wp:wrapSquare wrapText="bothSides"/>
              <wp:docPr id="110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33495" cy="3302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27EE501" w14:textId="77777777" w:rsidR="001E3F0A" w:rsidRPr="00E265D4" w:rsidRDefault="001E3F0A" w:rsidP="00276D52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 xml:space="preserve">Copyright © 2021 NeoSOFT </w:t>
                          </w:r>
                          <w:proofErr w:type="spellStart"/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Pvt</w:t>
                          </w:r>
                          <w:proofErr w:type="spellEnd"/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 xml:space="preserve"> Ltd. All rights reserved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.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ab/>
                            <w:t xml:space="preserve">  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ab/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B1173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86.35pt;margin-top:-8.35pt;width:301.85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" filled="f" stroked="f">
              <v:textbox>
                <w:txbxContent>
                  <w:p w14:paraId="027EE501" w14:textId="77777777" w:rsidR="001E3F0A" w:rsidRPr="00E265D4" w:rsidRDefault="001E3F0A" w:rsidP="00276D52">
                    <w:pPr>
                      <w:pStyle w:val="NormalWeb"/>
                      <w:spacing w:before="0" w:beforeAutospacing="0" w:after="0" w:afterAutospacing="0"/>
                    </w:pPr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 xml:space="preserve">Copyright © 2021 NeoSOFT </w:t>
                    </w:r>
                    <w:proofErr w:type="spellStart"/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Pvt</w:t>
                    </w:r>
                    <w:proofErr w:type="spellEnd"/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 xml:space="preserve"> Ltd. All rights reserved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.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ab/>
                      <w:t xml:space="preserve">  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ab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Pr="00E265D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14CFAB" wp14:editId="0E975C8F">
              <wp:simplePos x="0" y="0"/>
              <wp:positionH relativeFrom="margin">
                <wp:posOffset>-447675</wp:posOffset>
              </wp:positionH>
              <wp:positionV relativeFrom="paragraph">
                <wp:posOffset>-99060</wp:posOffset>
              </wp:positionV>
              <wp:extent cx="1628775" cy="280035"/>
              <wp:effectExtent l="0" t="0" r="0" b="0"/>
              <wp:wrapSquare wrapText="bothSides"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8775" cy="2800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8CC1A10" w14:textId="77777777" w:rsidR="001E3F0A" w:rsidRPr="00E265D4" w:rsidRDefault="001E3F0A" w:rsidP="00276D5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www.neosofttech.com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4CFAB" id="_x0000_s1032" type="#_x0000_t202" style="position:absolute;margin-left:-35.25pt;margin-top:-7.8pt;width:128.2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" filled="f" stroked="f">
              <v:textbox>
                <w:txbxContent>
                  <w:p w14:paraId="78CC1A10" w14:textId="77777777" w:rsidR="001E3F0A" w:rsidRPr="00E265D4" w:rsidRDefault="001E3F0A" w:rsidP="00276D52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www.neosofttech.com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D50747" w14:textId="77777777" w:rsidR="00925FC9" w:rsidRDefault="00925FC9" w:rsidP="00DF329E">
      <w:pPr>
        <w:spacing w:after="0" w:line="240" w:lineRule="auto"/>
      </w:pPr>
      <w:r>
        <w:separator/>
      </w:r>
    </w:p>
  </w:footnote>
  <w:footnote w:type="continuationSeparator" w:id="0">
    <w:p w14:paraId="532675D9" w14:textId="77777777" w:rsidR="00925FC9" w:rsidRDefault="00925FC9" w:rsidP="00DF3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8AF92" w14:textId="05596F01" w:rsidR="001E3F0A" w:rsidRDefault="001E3F0A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180E38A0" wp14:editId="4F12340A">
          <wp:simplePos x="0" y="0"/>
          <wp:positionH relativeFrom="page">
            <wp:align>right</wp:align>
          </wp:positionH>
          <wp:positionV relativeFrom="paragraph">
            <wp:posOffset>-551180</wp:posOffset>
          </wp:positionV>
          <wp:extent cx="7812405" cy="1102995"/>
          <wp:effectExtent l="0" t="0" r="0" b="1905"/>
          <wp:wrapTight wrapText="bothSides">
            <wp:wrapPolygon edited="0">
              <wp:start x="0" y="0"/>
              <wp:lineTo x="0" y="21264"/>
              <wp:lineTo x="21542" y="21264"/>
              <wp:lineTo x="21542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405" cy="1102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IN" w:eastAsia="en-IN"/>
      </w:rPr>
      <w:t xml:space="preserve">                                      </w:t>
    </w:r>
  </w:p>
  <w:p w14:paraId="4B74585E" w14:textId="4847C981" w:rsidR="001E3F0A" w:rsidRDefault="001E3F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EA8257" w14:paraId="0A22F4D2" w14:textId="77777777" w:rsidTr="43EA8257">
      <w:trPr>
        <w:trHeight w:val="300"/>
      </w:trPr>
      <w:tc>
        <w:tcPr>
          <w:tcW w:w="3120" w:type="dxa"/>
        </w:tcPr>
        <w:p w14:paraId="6EB93EF5" w14:textId="1F1730F7" w:rsidR="43EA8257" w:rsidRDefault="43EA8257" w:rsidP="43EA8257">
          <w:pPr>
            <w:pStyle w:val="Header"/>
            <w:ind w:left="-115"/>
          </w:pPr>
        </w:p>
      </w:tc>
      <w:tc>
        <w:tcPr>
          <w:tcW w:w="3120" w:type="dxa"/>
        </w:tcPr>
        <w:p w14:paraId="6D6C9369" w14:textId="56C06DFA" w:rsidR="43EA8257" w:rsidRDefault="43EA8257" w:rsidP="43EA8257">
          <w:pPr>
            <w:pStyle w:val="Header"/>
            <w:jc w:val="center"/>
          </w:pPr>
        </w:p>
      </w:tc>
      <w:tc>
        <w:tcPr>
          <w:tcW w:w="3120" w:type="dxa"/>
        </w:tcPr>
        <w:p w14:paraId="49BD6487" w14:textId="143F2903" w:rsidR="43EA8257" w:rsidRDefault="43EA8257" w:rsidP="43EA8257">
          <w:pPr>
            <w:pStyle w:val="Header"/>
            <w:ind w:right="-115"/>
            <w:jc w:val="right"/>
          </w:pPr>
        </w:p>
      </w:tc>
    </w:tr>
  </w:tbl>
  <w:p w14:paraId="7D5E533B" w14:textId="21206051" w:rsidR="43EA8257" w:rsidRDefault="43EA8257" w:rsidP="43EA82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25"/>
        </w:tabs>
        <w:ind w:left="142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1785"/>
        </w:tabs>
        <w:ind w:left="178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3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05"/>
        </w:tabs>
        <w:ind w:left="250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2865"/>
        </w:tabs>
        <w:ind w:left="286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6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585"/>
        </w:tabs>
        <w:ind w:left="358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3945"/>
        </w:tabs>
        <w:ind w:left="394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</w:abstractNum>
  <w:abstractNum w:abstractNumId="3" w15:restartNumberingAfterBreak="0">
    <w:nsid w:val="00000007"/>
    <w:multiLevelType w:val="multilevel"/>
    <w:tmpl w:val="00000007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8"/>
    <w:multiLevelType w:val="multilevel"/>
    <w:tmpl w:val="00000008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54F47BE"/>
    <w:multiLevelType w:val="multilevel"/>
    <w:tmpl w:val="82F22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A4B1681"/>
    <w:multiLevelType w:val="hybridMultilevel"/>
    <w:tmpl w:val="F294B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E7114C"/>
    <w:multiLevelType w:val="multilevel"/>
    <w:tmpl w:val="7680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4B08E8"/>
    <w:multiLevelType w:val="hybridMultilevel"/>
    <w:tmpl w:val="B43AADF4"/>
    <w:lvl w:ilvl="0" w:tplc="0D76BD68">
      <w:numFmt w:val="bullet"/>
      <w:lvlText w:val="-"/>
      <w:lvlJc w:val="left"/>
      <w:pPr>
        <w:ind w:left="77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076A7B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D1D207B0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 w:tplc="6A1ACB5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 w:tplc="EA8EF394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5" w:tplc="217CE736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6" w:tplc="8F366F7E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7" w:tplc="C652BC44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8" w:tplc="3530BB50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ED542CD"/>
    <w:multiLevelType w:val="hybridMultilevel"/>
    <w:tmpl w:val="CD828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4727F8"/>
    <w:multiLevelType w:val="hybridMultilevel"/>
    <w:tmpl w:val="350A41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990A53"/>
    <w:multiLevelType w:val="hybridMultilevel"/>
    <w:tmpl w:val="78ACC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764CE8"/>
    <w:multiLevelType w:val="hybridMultilevel"/>
    <w:tmpl w:val="5CFEEF8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1BD0225B"/>
    <w:multiLevelType w:val="hybridMultilevel"/>
    <w:tmpl w:val="90C8DE2C"/>
    <w:lvl w:ilvl="0" w:tplc="FD58D10C">
      <w:numFmt w:val="bullet"/>
      <w:lvlText w:val="-"/>
      <w:lvlJc w:val="left"/>
      <w:pPr>
        <w:ind w:left="77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02EA0D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EB8CFCE8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 w:tplc="06621BA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 w:tplc="90408B3C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5" w:tplc="EF844422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6" w:tplc="2AD6D056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7" w:tplc="11787116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8" w:tplc="D2DE358A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1F924AD3"/>
    <w:multiLevelType w:val="hybridMultilevel"/>
    <w:tmpl w:val="B060FC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5B131CC"/>
    <w:multiLevelType w:val="hybridMultilevel"/>
    <w:tmpl w:val="E528B4EC"/>
    <w:lvl w:ilvl="0" w:tplc="B18E40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F324B"/>
    <w:multiLevelType w:val="hybridMultilevel"/>
    <w:tmpl w:val="4404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CA05C5"/>
    <w:multiLevelType w:val="hybridMultilevel"/>
    <w:tmpl w:val="63A05EBE"/>
    <w:lvl w:ilvl="0" w:tplc="32C2938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EB09AE"/>
    <w:multiLevelType w:val="hybridMultilevel"/>
    <w:tmpl w:val="5F5A7FA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CE75BE1"/>
    <w:multiLevelType w:val="hybridMultilevel"/>
    <w:tmpl w:val="71EA9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BEFDE2">
      <w:numFmt w:val="bullet"/>
      <w:lvlText w:val="•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0877EB"/>
    <w:multiLevelType w:val="hybridMultilevel"/>
    <w:tmpl w:val="A7027F1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8A252B2"/>
    <w:multiLevelType w:val="hybridMultilevel"/>
    <w:tmpl w:val="705E3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AA1895"/>
    <w:multiLevelType w:val="hybridMultilevel"/>
    <w:tmpl w:val="9E360ED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491D2E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22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9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9545624"/>
    <w:multiLevelType w:val="hybridMultilevel"/>
    <w:tmpl w:val="E49CB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D43AD"/>
    <w:multiLevelType w:val="multilevel"/>
    <w:tmpl w:val="E6C0E38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55013F8E"/>
    <w:multiLevelType w:val="hybridMultilevel"/>
    <w:tmpl w:val="B6EC0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4C07C6"/>
    <w:multiLevelType w:val="hybridMultilevel"/>
    <w:tmpl w:val="B6B84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A770E"/>
    <w:multiLevelType w:val="hybridMultilevel"/>
    <w:tmpl w:val="5956997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AF22C0"/>
    <w:multiLevelType w:val="multilevel"/>
    <w:tmpl w:val="B1F479D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1" w15:restartNumberingAfterBreak="0">
    <w:nsid w:val="65B7798C"/>
    <w:multiLevelType w:val="hybridMultilevel"/>
    <w:tmpl w:val="5F688A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B1541FB"/>
    <w:multiLevelType w:val="hybridMultilevel"/>
    <w:tmpl w:val="140ED818"/>
    <w:lvl w:ilvl="0" w:tplc="32C2938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022714"/>
    <w:multiLevelType w:val="multilevel"/>
    <w:tmpl w:val="3438D0A2"/>
    <w:lvl w:ilvl="0">
      <w:start w:val="1"/>
      <w:numFmt w:val="decimal"/>
      <w:lvlText w:val="%1."/>
      <w:lvlJc w:val="left"/>
      <w:pPr>
        <w:ind w:hanging="7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-360" w:hanging="360"/>
      </w:pPr>
      <w:rPr>
        <w:rFonts w:ascii="Calibri" w:hAnsi="Calibri" w:hint="default"/>
        <w:b w:val="0"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4" w15:restartNumberingAfterBreak="0">
    <w:nsid w:val="6E057D25"/>
    <w:multiLevelType w:val="multilevel"/>
    <w:tmpl w:val="82F22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798831D8"/>
    <w:multiLevelType w:val="hybridMultilevel"/>
    <w:tmpl w:val="53EAB102"/>
    <w:lvl w:ilvl="0" w:tplc="2EBAE1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19"/>
  </w:num>
  <w:num w:numId="4">
    <w:abstractNumId w:val="21"/>
  </w:num>
  <w:num w:numId="5">
    <w:abstractNumId w:val="29"/>
  </w:num>
  <w:num w:numId="6">
    <w:abstractNumId w:val="24"/>
  </w:num>
  <w:num w:numId="7">
    <w:abstractNumId w:val="17"/>
  </w:num>
  <w:num w:numId="8">
    <w:abstractNumId w:val="23"/>
  </w:num>
  <w:num w:numId="9">
    <w:abstractNumId w:val="20"/>
  </w:num>
  <w:num w:numId="10">
    <w:abstractNumId w:val="18"/>
  </w:num>
  <w:num w:numId="11">
    <w:abstractNumId w:val="32"/>
  </w:num>
  <w:num w:numId="12">
    <w:abstractNumId w:val="28"/>
  </w:num>
  <w:num w:numId="13">
    <w:abstractNumId w:val="25"/>
  </w:num>
  <w:num w:numId="14">
    <w:abstractNumId w:val="35"/>
  </w:num>
  <w:num w:numId="15">
    <w:abstractNumId w:val="12"/>
  </w:num>
  <w:num w:numId="16">
    <w:abstractNumId w:val="7"/>
  </w:num>
  <w:num w:numId="17">
    <w:abstractNumId w:val="11"/>
  </w:num>
  <w:num w:numId="18">
    <w:abstractNumId w:val="31"/>
  </w:num>
  <w:num w:numId="19">
    <w:abstractNumId w:val="8"/>
  </w:num>
  <w:num w:numId="20">
    <w:abstractNumId w:val="26"/>
  </w:num>
  <w:num w:numId="21">
    <w:abstractNumId w:val="16"/>
  </w:num>
  <w:num w:numId="22">
    <w:abstractNumId w:val="22"/>
  </w:num>
  <w:num w:numId="23">
    <w:abstractNumId w:val="34"/>
  </w:num>
  <w:num w:numId="24">
    <w:abstractNumId w:val="6"/>
  </w:num>
  <w:num w:numId="25">
    <w:abstractNumId w:val="33"/>
  </w:num>
  <w:num w:numId="26">
    <w:abstractNumId w:val="10"/>
  </w:num>
  <w:num w:numId="27">
    <w:abstractNumId w:val="24"/>
  </w:num>
  <w:num w:numId="28">
    <w:abstractNumId w:val="24"/>
  </w:num>
  <w:num w:numId="29">
    <w:abstractNumId w:val="24"/>
  </w:num>
  <w:num w:numId="30">
    <w:abstractNumId w:val="24"/>
  </w:num>
  <w:num w:numId="31">
    <w:abstractNumId w:val="24"/>
  </w:num>
  <w:num w:numId="32">
    <w:abstractNumId w:val="24"/>
  </w:num>
  <w:num w:numId="33">
    <w:abstractNumId w:val="24"/>
  </w:num>
  <w:num w:numId="34">
    <w:abstractNumId w:val="24"/>
  </w:num>
  <w:num w:numId="35">
    <w:abstractNumId w:val="24"/>
  </w:num>
  <w:num w:numId="36">
    <w:abstractNumId w:val="9"/>
  </w:num>
  <w:num w:numId="37">
    <w:abstractNumId w:val="14"/>
  </w:num>
  <w:num w:numId="38">
    <w:abstractNumId w:val="27"/>
  </w:num>
  <w:num w:numId="39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wMDI0NjcxMLcwNTVU0lEKTi0uzszPAykwNK0FACtNoNUtAAAA"/>
  </w:docVars>
  <w:rsids>
    <w:rsidRoot w:val="00791475"/>
    <w:rsid w:val="00000113"/>
    <w:rsid w:val="00000873"/>
    <w:rsid w:val="0000405B"/>
    <w:rsid w:val="00004D29"/>
    <w:rsid w:val="00004DFF"/>
    <w:rsid w:val="00006595"/>
    <w:rsid w:val="00013F96"/>
    <w:rsid w:val="000226C1"/>
    <w:rsid w:val="000236BE"/>
    <w:rsid w:val="0002396C"/>
    <w:rsid w:val="000255B8"/>
    <w:rsid w:val="00025F78"/>
    <w:rsid w:val="00036C98"/>
    <w:rsid w:val="00037D9D"/>
    <w:rsid w:val="000412B9"/>
    <w:rsid w:val="00041A38"/>
    <w:rsid w:val="0004251E"/>
    <w:rsid w:val="00042A8F"/>
    <w:rsid w:val="00044E77"/>
    <w:rsid w:val="0004638E"/>
    <w:rsid w:val="00046902"/>
    <w:rsid w:val="00050251"/>
    <w:rsid w:val="00050DFA"/>
    <w:rsid w:val="000513E4"/>
    <w:rsid w:val="000519F6"/>
    <w:rsid w:val="0005245F"/>
    <w:rsid w:val="00054884"/>
    <w:rsid w:val="00056238"/>
    <w:rsid w:val="00056E21"/>
    <w:rsid w:val="00060239"/>
    <w:rsid w:val="00061638"/>
    <w:rsid w:val="00062FA2"/>
    <w:rsid w:val="000660B6"/>
    <w:rsid w:val="00067542"/>
    <w:rsid w:val="00070AC7"/>
    <w:rsid w:val="00074941"/>
    <w:rsid w:val="00075BCC"/>
    <w:rsid w:val="00075E72"/>
    <w:rsid w:val="00075F32"/>
    <w:rsid w:val="00077440"/>
    <w:rsid w:val="00080083"/>
    <w:rsid w:val="00080309"/>
    <w:rsid w:val="00080CA4"/>
    <w:rsid w:val="00091745"/>
    <w:rsid w:val="00092BDA"/>
    <w:rsid w:val="00093F33"/>
    <w:rsid w:val="000A4178"/>
    <w:rsid w:val="000A67FA"/>
    <w:rsid w:val="000B4C5B"/>
    <w:rsid w:val="000B65D2"/>
    <w:rsid w:val="000C0B3C"/>
    <w:rsid w:val="000C1706"/>
    <w:rsid w:val="000C42C6"/>
    <w:rsid w:val="000C57AD"/>
    <w:rsid w:val="000C67C6"/>
    <w:rsid w:val="000C7AF9"/>
    <w:rsid w:val="000C7B68"/>
    <w:rsid w:val="000D0EBA"/>
    <w:rsid w:val="000D1385"/>
    <w:rsid w:val="000D16BF"/>
    <w:rsid w:val="000D6A80"/>
    <w:rsid w:val="000E0017"/>
    <w:rsid w:val="000E041D"/>
    <w:rsid w:val="000E0980"/>
    <w:rsid w:val="000E1F0B"/>
    <w:rsid w:val="000E2748"/>
    <w:rsid w:val="000E7A83"/>
    <w:rsid w:val="000F0759"/>
    <w:rsid w:val="000F0B70"/>
    <w:rsid w:val="000F0B91"/>
    <w:rsid w:val="000F24D1"/>
    <w:rsid w:val="000F33A4"/>
    <w:rsid w:val="000F7A6F"/>
    <w:rsid w:val="0010077D"/>
    <w:rsid w:val="00100C97"/>
    <w:rsid w:val="0010137C"/>
    <w:rsid w:val="00112A19"/>
    <w:rsid w:val="00112B5B"/>
    <w:rsid w:val="0011413A"/>
    <w:rsid w:val="00114635"/>
    <w:rsid w:val="001150E7"/>
    <w:rsid w:val="00115B38"/>
    <w:rsid w:val="00116513"/>
    <w:rsid w:val="001211E2"/>
    <w:rsid w:val="001221BB"/>
    <w:rsid w:val="001276B4"/>
    <w:rsid w:val="00127D4B"/>
    <w:rsid w:val="001301DF"/>
    <w:rsid w:val="00130330"/>
    <w:rsid w:val="00131C99"/>
    <w:rsid w:val="001330B0"/>
    <w:rsid w:val="00134376"/>
    <w:rsid w:val="00136E5E"/>
    <w:rsid w:val="00140454"/>
    <w:rsid w:val="001408D0"/>
    <w:rsid w:val="00141894"/>
    <w:rsid w:val="0014396C"/>
    <w:rsid w:val="00143F6F"/>
    <w:rsid w:val="001440D2"/>
    <w:rsid w:val="00144E6A"/>
    <w:rsid w:val="00146F38"/>
    <w:rsid w:val="001475E6"/>
    <w:rsid w:val="001478B8"/>
    <w:rsid w:val="0014794D"/>
    <w:rsid w:val="00151225"/>
    <w:rsid w:val="00152285"/>
    <w:rsid w:val="001530D9"/>
    <w:rsid w:val="00157A96"/>
    <w:rsid w:val="0016279C"/>
    <w:rsid w:val="001629EB"/>
    <w:rsid w:val="00163300"/>
    <w:rsid w:val="001634DC"/>
    <w:rsid w:val="00171ABB"/>
    <w:rsid w:val="00174013"/>
    <w:rsid w:val="001750F8"/>
    <w:rsid w:val="001758E2"/>
    <w:rsid w:val="00176905"/>
    <w:rsid w:val="00180CF7"/>
    <w:rsid w:val="0018464A"/>
    <w:rsid w:val="00184AAA"/>
    <w:rsid w:val="0018600E"/>
    <w:rsid w:val="00190888"/>
    <w:rsid w:val="00191735"/>
    <w:rsid w:val="001931DC"/>
    <w:rsid w:val="00195D5B"/>
    <w:rsid w:val="00196808"/>
    <w:rsid w:val="00197888"/>
    <w:rsid w:val="001A0535"/>
    <w:rsid w:val="001A2142"/>
    <w:rsid w:val="001A2625"/>
    <w:rsid w:val="001A264A"/>
    <w:rsid w:val="001A283A"/>
    <w:rsid w:val="001A437D"/>
    <w:rsid w:val="001A620F"/>
    <w:rsid w:val="001A6F1F"/>
    <w:rsid w:val="001B11B2"/>
    <w:rsid w:val="001B1E18"/>
    <w:rsid w:val="001B1F11"/>
    <w:rsid w:val="001B7DDB"/>
    <w:rsid w:val="001B7E89"/>
    <w:rsid w:val="001C1B33"/>
    <w:rsid w:val="001C279A"/>
    <w:rsid w:val="001C3274"/>
    <w:rsid w:val="001C6E60"/>
    <w:rsid w:val="001C787F"/>
    <w:rsid w:val="001D076F"/>
    <w:rsid w:val="001D276B"/>
    <w:rsid w:val="001D4015"/>
    <w:rsid w:val="001E250F"/>
    <w:rsid w:val="001E336D"/>
    <w:rsid w:val="001E3F0A"/>
    <w:rsid w:val="001E6026"/>
    <w:rsid w:val="001F4551"/>
    <w:rsid w:val="001F4978"/>
    <w:rsid w:val="001F604E"/>
    <w:rsid w:val="001F652F"/>
    <w:rsid w:val="001F68C9"/>
    <w:rsid w:val="001F6D24"/>
    <w:rsid w:val="002022F7"/>
    <w:rsid w:val="00203C48"/>
    <w:rsid w:val="0020462C"/>
    <w:rsid w:val="00204F89"/>
    <w:rsid w:val="002075C1"/>
    <w:rsid w:val="00207C9F"/>
    <w:rsid w:val="00207D5E"/>
    <w:rsid w:val="00214017"/>
    <w:rsid w:val="00214559"/>
    <w:rsid w:val="00215A44"/>
    <w:rsid w:val="0022108A"/>
    <w:rsid w:val="00221611"/>
    <w:rsid w:val="00222706"/>
    <w:rsid w:val="0022279E"/>
    <w:rsid w:val="00224A28"/>
    <w:rsid w:val="00225E4E"/>
    <w:rsid w:val="00226AC6"/>
    <w:rsid w:val="00227D1E"/>
    <w:rsid w:val="002306A2"/>
    <w:rsid w:val="00233C3B"/>
    <w:rsid w:val="00233DAE"/>
    <w:rsid w:val="00236904"/>
    <w:rsid w:val="002408BC"/>
    <w:rsid w:val="00240EAE"/>
    <w:rsid w:val="002437DA"/>
    <w:rsid w:val="002458CE"/>
    <w:rsid w:val="00245D5F"/>
    <w:rsid w:val="00250454"/>
    <w:rsid w:val="00257832"/>
    <w:rsid w:val="0026074A"/>
    <w:rsid w:val="00264248"/>
    <w:rsid w:val="00265B58"/>
    <w:rsid w:val="00265C6C"/>
    <w:rsid w:val="00276A37"/>
    <w:rsid w:val="00276D52"/>
    <w:rsid w:val="00280E64"/>
    <w:rsid w:val="00283049"/>
    <w:rsid w:val="002851B8"/>
    <w:rsid w:val="002909D4"/>
    <w:rsid w:val="0029351E"/>
    <w:rsid w:val="002938E0"/>
    <w:rsid w:val="00294ECF"/>
    <w:rsid w:val="002A15D8"/>
    <w:rsid w:val="002A247E"/>
    <w:rsid w:val="002A3555"/>
    <w:rsid w:val="002A5956"/>
    <w:rsid w:val="002A5BCF"/>
    <w:rsid w:val="002A7FD8"/>
    <w:rsid w:val="002B1B9A"/>
    <w:rsid w:val="002B2BB6"/>
    <w:rsid w:val="002B45CE"/>
    <w:rsid w:val="002B4C55"/>
    <w:rsid w:val="002B4D77"/>
    <w:rsid w:val="002B676A"/>
    <w:rsid w:val="002B6FB1"/>
    <w:rsid w:val="002C6C7C"/>
    <w:rsid w:val="002D0E7E"/>
    <w:rsid w:val="002D1B6E"/>
    <w:rsid w:val="002D2135"/>
    <w:rsid w:val="002D3055"/>
    <w:rsid w:val="002D38EA"/>
    <w:rsid w:val="002D6C95"/>
    <w:rsid w:val="002E0304"/>
    <w:rsid w:val="002E136D"/>
    <w:rsid w:val="002E2905"/>
    <w:rsid w:val="002E2A1A"/>
    <w:rsid w:val="002E2A6F"/>
    <w:rsid w:val="002E32A6"/>
    <w:rsid w:val="002E4329"/>
    <w:rsid w:val="002E4F62"/>
    <w:rsid w:val="002E674D"/>
    <w:rsid w:val="002E7449"/>
    <w:rsid w:val="002F4535"/>
    <w:rsid w:val="00300581"/>
    <w:rsid w:val="00300B52"/>
    <w:rsid w:val="00301CA8"/>
    <w:rsid w:val="003033BF"/>
    <w:rsid w:val="00303D15"/>
    <w:rsid w:val="00311935"/>
    <w:rsid w:val="00311E3E"/>
    <w:rsid w:val="00314719"/>
    <w:rsid w:val="00317698"/>
    <w:rsid w:val="00317A1A"/>
    <w:rsid w:val="00322B7C"/>
    <w:rsid w:val="00324FE3"/>
    <w:rsid w:val="00325AC7"/>
    <w:rsid w:val="0032626D"/>
    <w:rsid w:val="00326550"/>
    <w:rsid w:val="0032700D"/>
    <w:rsid w:val="0032727D"/>
    <w:rsid w:val="00331370"/>
    <w:rsid w:val="0033137A"/>
    <w:rsid w:val="003315CD"/>
    <w:rsid w:val="003366BD"/>
    <w:rsid w:val="00341C9C"/>
    <w:rsid w:val="003420C4"/>
    <w:rsid w:val="00343BEC"/>
    <w:rsid w:val="00346027"/>
    <w:rsid w:val="003477F2"/>
    <w:rsid w:val="00350FF6"/>
    <w:rsid w:val="00352EBF"/>
    <w:rsid w:val="0035483E"/>
    <w:rsid w:val="00354CFA"/>
    <w:rsid w:val="00355FE4"/>
    <w:rsid w:val="00361FE5"/>
    <w:rsid w:val="003622EF"/>
    <w:rsid w:val="003625F9"/>
    <w:rsid w:val="003678A1"/>
    <w:rsid w:val="003716A4"/>
    <w:rsid w:val="003729AD"/>
    <w:rsid w:val="00373617"/>
    <w:rsid w:val="00375EC8"/>
    <w:rsid w:val="00381804"/>
    <w:rsid w:val="00394792"/>
    <w:rsid w:val="003974FC"/>
    <w:rsid w:val="00397F1B"/>
    <w:rsid w:val="003A04A7"/>
    <w:rsid w:val="003A10AF"/>
    <w:rsid w:val="003A190D"/>
    <w:rsid w:val="003A4D4C"/>
    <w:rsid w:val="003B395F"/>
    <w:rsid w:val="003B7AD4"/>
    <w:rsid w:val="003B7B00"/>
    <w:rsid w:val="003B7B9F"/>
    <w:rsid w:val="003B7C56"/>
    <w:rsid w:val="003C040B"/>
    <w:rsid w:val="003C0566"/>
    <w:rsid w:val="003C0EBB"/>
    <w:rsid w:val="003C2770"/>
    <w:rsid w:val="003C3E3F"/>
    <w:rsid w:val="003C4CE8"/>
    <w:rsid w:val="003C5DFF"/>
    <w:rsid w:val="003D02DC"/>
    <w:rsid w:val="003D1445"/>
    <w:rsid w:val="003D398D"/>
    <w:rsid w:val="003E17D9"/>
    <w:rsid w:val="003E1809"/>
    <w:rsid w:val="003E1F7D"/>
    <w:rsid w:val="003E3243"/>
    <w:rsid w:val="003E3593"/>
    <w:rsid w:val="003E4E82"/>
    <w:rsid w:val="003E61A9"/>
    <w:rsid w:val="003E74F5"/>
    <w:rsid w:val="003F2BE6"/>
    <w:rsid w:val="003F4286"/>
    <w:rsid w:val="004102B9"/>
    <w:rsid w:val="00410C63"/>
    <w:rsid w:val="004110CA"/>
    <w:rsid w:val="00411261"/>
    <w:rsid w:val="004114B8"/>
    <w:rsid w:val="0041164C"/>
    <w:rsid w:val="00412E2C"/>
    <w:rsid w:val="00414B2A"/>
    <w:rsid w:val="00415573"/>
    <w:rsid w:val="00417C19"/>
    <w:rsid w:val="004212B5"/>
    <w:rsid w:val="004246F9"/>
    <w:rsid w:val="00424E55"/>
    <w:rsid w:val="0042523A"/>
    <w:rsid w:val="0042589C"/>
    <w:rsid w:val="00427C6B"/>
    <w:rsid w:val="00435CDB"/>
    <w:rsid w:val="00436DED"/>
    <w:rsid w:val="00437661"/>
    <w:rsid w:val="00437DB3"/>
    <w:rsid w:val="0044087A"/>
    <w:rsid w:val="00445951"/>
    <w:rsid w:val="004472CC"/>
    <w:rsid w:val="00447E75"/>
    <w:rsid w:val="00450BCD"/>
    <w:rsid w:val="00453F53"/>
    <w:rsid w:val="0045416E"/>
    <w:rsid w:val="00454561"/>
    <w:rsid w:val="00454BEF"/>
    <w:rsid w:val="00455C0B"/>
    <w:rsid w:val="00456EF6"/>
    <w:rsid w:val="00460E29"/>
    <w:rsid w:val="00460E38"/>
    <w:rsid w:val="00463923"/>
    <w:rsid w:val="0046791A"/>
    <w:rsid w:val="00470851"/>
    <w:rsid w:val="004717AC"/>
    <w:rsid w:val="00472385"/>
    <w:rsid w:val="00472868"/>
    <w:rsid w:val="0047291B"/>
    <w:rsid w:val="00473BA0"/>
    <w:rsid w:val="004761F9"/>
    <w:rsid w:val="00476CB9"/>
    <w:rsid w:val="00484CFE"/>
    <w:rsid w:val="00484D42"/>
    <w:rsid w:val="00486452"/>
    <w:rsid w:val="00486475"/>
    <w:rsid w:val="004865F9"/>
    <w:rsid w:val="004928EC"/>
    <w:rsid w:val="00492969"/>
    <w:rsid w:val="00493673"/>
    <w:rsid w:val="00495832"/>
    <w:rsid w:val="00497796"/>
    <w:rsid w:val="004A0E28"/>
    <w:rsid w:val="004A386E"/>
    <w:rsid w:val="004A5F23"/>
    <w:rsid w:val="004A6F6C"/>
    <w:rsid w:val="004B3B0A"/>
    <w:rsid w:val="004B4203"/>
    <w:rsid w:val="004B5088"/>
    <w:rsid w:val="004C3777"/>
    <w:rsid w:val="004C3899"/>
    <w:rsid w:val="004C49D9"/>
    <w:rsid w:val="004C64F3"/>
    <w:rsid w:val="004C6EA8"/>
    <w:rsid w:val="004D5FF7"/>
    <w:rsid w:val="004D7567"/>
    <w:rsid w:val="004E3525"/>
    <w:rsid w:val="004E5D07"/>
    <w:rsid w:val="004E5D11"/>
    <w:rsid w:val="004E7B65"/>
    <w:rsid w:val="004F2DB0"/>
    <w:rsid w:val="004F2EDF"/>
    <w:rsid w:val="004F3DAC"/>
    <w:rsid w:val="004F47D5"/>
    <w:rsid w:val="0050312C"/>
    <w:rsid w:val="00503726"/>
    <w:rsid w:val="0050455F"/>
    <w:rsid w:val="005048DB"/>
    <w:rsid w:val="00506C70"/>
    <w:rsid w:val="00506C8A"/>
    <w:rsid w:val="00507412"/>
    <w:rsid w:val="00510EAC"/>
    <w:rsid w:val="00511B81"/>
    <w:rsid w:val="00511ECB"/>
    <w:rsid w:val="00521DA4"/>
    <w:rsid w:val="00523E4C"/>
    <w:rsid w:val="005309BE"/>
    <w:rsid w:val="0053439A"/>
    <w:rsid w:val="0053549E"/>
    <w:rsid w:val="00536743"/>
    <w:rsid w:val="0054029E"/>
    <w:rsid w:val="00542AED"/>
    <w:rsid w:val="00553572"/>
    <w:rsid w:val="005553D4"/>
    <w:rsid w:val="00557B6F"/>
    <w:rsid w:val="00571108"/>
    <w:rsid w:val="005721E7"/>
    <w:rsid w:val="00572370"/>
    <w:rsid w:val="0057404E"/>
    <w:rsid w:val="00574303"/>
    <w:rsid w:val="00576B0A"/>
    <w:rsid w:val="00582402"/>
    <w:rsid w:val="0058398E"/>
    <w:rsid w:val="00583F77"/>
    <w:rsid w:val="005842B9"/>
    <w:rsid w:val="0058633D"/>
    <w:rsid w:val="00587CB0"/>
    <w:rsid w:val="0059066B"/>
    <w:rsid w:val="005918A7"/>
    <w:rsid w:val="0059632A"/>
    <w:rsid w:val="00597F4E"/>
    <w:rsid w:val="00597F71"/>
    <w:rsid w:val="005A62C1"/>
    <w:rsid w:val="005B0155"/>
    <w:rsid w:val="005B095E"/>
    <w:rsid w:val="005B0F89"/>
    <w:rsid w:val="005B3C3A"/>
    <w:rsid w:val="005B3FC4"/>
    <w:rsid w:val="005B53CD"/>
    <w:rsid w:val="005B595D"/>
    <w:rsid w:val="005B7712"/>
    <w:rsid w:val="005C10C9"/>
    <w:rsid w:val="005C16FB"/>
    <w:rsid w:val="005C42A2"/>
    <w:rsid w:val="005C5838"/>
    <w:rsid w:val="005D0FA2"/>
    <w:rsid w:val="005D25B2"/>
    <w:rsid w:val="005D3033"/>
    <w:rsid w:val="005D7238"/>
    <w:rsid w:val="005D77F9"/>
    <w:rsid w:val="005E38BC"/>
    <w:rsid w:val="005F0B56"/>
    <w:rsid w:val="005F0C29"/>
    <w:rsid w:val="005F1EB9"/>
    <w:rsid w:val="005F238C"/>
    <w:rsid w:val="005F246F"/>
    <w:rsid w:val="005F72F8"/>
    <w:rsid w:val="00602D57"/>
    <w:rsid w:val="0060431B"/>
    <w:rsid w:val="00604ADF"/>
    <w:rsid w:val="00604C03"/>
    <w:rsid w:val="00611539"/>
    <w:rsid w:val="00612047"/>
    <w:rsid w:val="006139B9"/>
    <w:rsid w:val="00614C1A"/>
    <w:rsid w:val="00616006"/>
    <w:rsid w:val="00620C0E"/>
    <w:rsid w:val="006213A5"/>
    <w:rsid w:val="00625987"/>
    <w:rsid w:val="00626F75"/>
    <w:rsid w:val="006354F2"/>
    <w:rsid w:val="006369C9"/>
    <w:rsid w:val="00637138"/>
    <w:rsid w:val="00637205"/>
    <w:rsid w:val="006376FD"/>
    <w:rsid w:val="00640582"/>
    <w:rsid w:val="00644A93"/>
    <w:rsid w:val="00644DC3"/>
    <w:rsid w:val="00647144"/>
    <w:rsid w:val="0064756D"/>
    <w:rsid w:val="006475F7"/>
    <w:rsid w:val="00647FB0"/>
    <w:rsid w:val="006504D2"/>
    <w:rsid w:val="00650908"/>
    <w:rsid w:val="006514BC"/>
    <w:rsid w:val="00651814"/>
    <w:rsid w:val="006521C8"/>
    <w:rsid w:val="00653B3F"/>
    <w:rsid w:val="00654BDC"/>
    <w:rsid w:val="0065570E"/>
    <w:rsid w:val="0065680E"/>
    <w:rsid w:val="00657C35"/>
    <w:rsid w:val="00662139"/>
    <w:rsid w:val="006651A5"/>
    <w:rsid w:val="00670BBD"/>
    <w:rsid w:val="0067469B"/>
    <w:rsid w:val="00674DCB"/>
    <w:rsid w:val="00674FB3"/>
    <w:rsid w:val="00681401"/>
    <w:rsid w:val="00683407"/>
    <w:rsid w:val="00684D35"/>
    <w:rsid w:val="00685FEF"/>
    <w:rsid w:val="00686CBD"/>
    <w:rsid w:val="00687EA8"/>
    <w:rsid w:val="00691DB5"/>
    <w:rsid w:val="006928AA"/>
    <w:rsid w:val="00692FE3"/>
    <w:rsid w:val="006932C9"/>
    <w:rsid w:val="00696CC1"/>
    <w:rsid w:val="00696D0A"/>
    <w:rsid w:val="006A464A"/>
    <w:rsid w:val="006A6FD0"/>
    <w:rsid w:val="006A70AE"/>
    <w:rsid w:val="006B0568"/>
    <w:rsid w:val="006B06C7"/>
    <w:rsid w:val="006B145E"/>
    <w:rsid w:val="006B20A2"/>
    <w:rsid w:val="006B4AFB"/>
    <w:rsid w:val="006C050A"/>
    <w:rsid w:val="006C29AA"/>
    <w:rsid w:val="006C3A9B"/>
    <w:rsid w:val="006C3C20"/>
    <w:rsid w:val="006C409E"/>
    <w:rsid w:val="006C4CD7"/>
    <w:rsid w:val="006C7A42"/>
    <w:rsid w:val="006D0802"/>
    <w:rsid w:val="006D2581"/>
    <w:rsid w:val="006D2A3D"/>
    <w:rsid w:val="006D574A"/>
    <w:rsid w:val="006E1D62"/>
    <w:rsid w:val="006E2AAE"/>
    <w:rsid w:val="006E2DD9"/>
    <w:rsid w:val="006E3390"/>
    <w:rsid w:val="006E3414"/>
    <w:rsid w:val="006E462E"/>
    <w:rsid w:val="006E6962"/>
    <w:rsid w:val="006F31D3"/>
    <w:rsid w:val="006F395E"/>
    <w:rsid w:val="00702ABA"/>
    <w:rsid w:val="007074F1"/>
    <w:rsid w:val="007129B4"/>
    <w:rsid w:val="00713E33"/>
    <w:rsid w:val="00713E76"/>
    <w:rsid w:val="00716461"/>
    <w:rsid w:val="00720EB8"/>
    <w:rsid w:val="00721EC1"/>
    <w:rsid w:val="0072259F"/>
    <w:rsid w:val="0072511F"/>
    <w:rsid w:val="007254B8"/>
    <w:rsid w:val="00726277"/>
    <w:rsid w:val="007313FD"/>
    <w:rsid w:val="007322A6"/>
    <w:rsid w:val="00733938"/>
    <w:rsid w:val="00734513"/>
    <w:rsid w:val="00740905"/>
    <w:rsid w:val="00740BBC"/>
    <w:rsid w:val="007423F3"/>
    <w:rsid w:val="00745B14"/>
    <w:rsid w:val="007476CD"/>
    <w:rsid w:val="00752879"/>
    <w:rsid w:val="0075428A"/>
    <w:rsid w:val="007560D5"/>
    <w:rsid w:val="00761F82"/>
    <w:rsid w:val="00762219"/>
    <w:rsid w:val="007627CA"/>
    <w:rsid w:val="00762852"/>
    <w:rsid w:val="00762AA8"/>
    <w:rsid w:val="00762B57"/>
    <w:rsid w:val="00764FD7"/>
    <w:rsid w:val="00766887"/>
    <w:rsid w:val="007716D2"/>
    <w:rsid w:val="00780798"/>
    <w:rsid w:val="007817E5"/>
    <w:rsid w:val="00781837"/>
    <w:rsid w:val="007830B4"/>
    <w:rsid w:val="007850AE"/>
    <w:rsid w:val="007862D3"/>
    <w:rsid w:val="007879C4"/>
    <w:rsid w:val="00790891"/>
    <w:rsid w:val="00790E3D"/>
    <w:rsid w:val="00791475"/>
    <w:rsid w:val="00791E7B"/>
    <w:rsid w:val="00793A71"/>
    <w:rsid w:val="00793B60"/>
    <w:rsid w:val="00795752"/>
    <w:rsid w:val="00795D2D"/>
    <w:rsid w:val="007A215C"/>
    <w:rsid w:val="007A3548"/>
    <w:rsid w:val="007A6B28"/>
    <w:rsid w:val="007A7433"/>
    <w:rsid w:val="007B0D84"/>
    <w:rsid w:val="007B225C"/>
    <w:rsid w:val="007B2BE6"/>
    <w:rsid w:val="007B656C"/>
    <w:rsid w:val="007C020E"/>
    <w:rsid w:val="007C4133"/>
    <w:rsid w:val="007C4D04"/>
    <w:rsid w:val="007C60D7"/>
    <w:rsid w:val="007C6E5E"/>
    <w:rsid w:val="007C7B3F"/>
    <w:rsid w:val="007D2DDD"/>
    <w:rsid w:val="007D5AC0"/>
    <w:rsid w:val="007E0FD4"/>
    <w:rsid w:val="007E1289"/>
    <w:rsid w:val="007E2FC6"/>
    <w:rsid w:val="007E54A3"/>
    <w:rsid w:val="007E5AD6"/>
    <w:rsid w:val="007E610C"/>
    <w:rsid w:val="007E74D5"/>
    <w:rsid w:val="007F0F18"/>
    <w:rsid w:val="007F2C2A"/>
    <w:rsid w:val="007F47BA"/>
    <w:rsid w:val="007F5B54"/>
    <w:rsid w:val="007F7229"/>
    <w:rsid w:val="007F7543"/>
    <w:rsid w:val="00805D2B"/>
    <w:rsid w:val="00805F56"/>
    <w:rsid w:val="00807BED"/>
    <w:rsid w:val="00810757"/>
    <w:rsid w:val="00811111"/>
    <w:rsid w:val="008131D1"/>
    <w:rsid w:val="00814489"/>
    <w:rsid w:val="00815F96"/>
    <w:rsid w:val="008164CF"/>
    <w:rsid w:val="00816998"/>
    <w:rsid w:val="0082012E"/>
    <w:rsid w:val="008262FD"/>
    <w:rsid w:val="0082637C"/>
    <w:rsid w:val="00830AAD"/>
    <w:rsid w:val="00831057"/>
    <w:rsid w:val="0083235D"/>
    <w:rsid w:val="00834784"/>
    <w:rsid w:val="00844639"/>
    <w:rsid w:val="0084582F"/>
    <w:rsid w:val="008472A7"/>
    <w:rsid w:val="00854B53"/>
    <w:rsid w:val="008552D3"/>
    <w:rsid w:val="00861449"/>
    <w:rsid w:val="008614CC"/>
    <w:rsid w:val="00861DDF"/>
    <w:rsid w:val="00864465"/>
    <w:rsid w:val="00866AAB"/>
    <w:rsid w:val="008751C0"/>
    <w:rsid w:val="008812E2"/>
    <w:rsid w:val="008819DC"/>
    <w:rsid w:val="00884AE6"/>
    <w:rsid w:val="00887D3F"/>
    <w:rsid w:val="008939DE"/>
    <w:rsid w:val="00897B2A"/>
    <w:rsid w:val="008A13DA"/>
    <w:rsid w:val="008A30F0"/>
    <w:rsid w:val="008A37D1"/>
    <w:rsid w:val="008A67C4"/>
    <w:rsid w:val="008B032B"/>
    <w:rsid w:val="008B05D2"/>
    <w:rsid w:val="008B08E1"/>
    <w:rsid w:val="008B0F33"/>
    <w:rsid w:val="008B41A0"/>
    <w:rsid w:val="008B6180"/>
    <w:rsid w:val="008C0EE1"/>
    <w:rsid w:val="008C1E05"/>
    <w:rsid w:val="008C31FC"/>
    <w:rsid w:val="008C33AB"/>
    <w:rsid w:val="008D2EB9"/>
    <w:rsid w:val="008D4DBA"/>
    <w:rsid w:val="008E03DA"/>
    <w:rsid w:val="008E06AE"/>
    <w:rsid w:val="008E3FC4"/>
    <w:rsid w:val="008E66B3"/>
    <w:rsid w:val="008E6D1C"/>
    <w:rsid w:val="008E7A20"/>
    <w:rsid w:val="008E7FFD"/>
    <w:rsid w:val="008F2A74"/>
    <w:rsid w:val="008F2CBC"/>
    <w:rsid w:val="008F3647"/>
    <w:rsid w:val="008F3D70"/>
    <w:rsid w:val="008F4247"/>
    <w:rsid w:val="008F4F46"/>
    <w:rsid w:val="00901516"/>
    <w:rsid w:val="00901FF9"/>
    <w:rsid w:val="00905FBF"/>
    <w:rsid w:val="009070DF"/>
    <w:rsid w:val="00907C75"/>
    <w:rsid w:val="0091150D"/>
    <w:rsid w:val="009121B0"/>
    <w:rsid w:val="009125C5"/>
    <w:rsid w:val="00913671"/>
    <w:rsid w:val="00914CB9"/>
    <w:rsid w:val="0091520C"/>
    <w:rsid w:val="00916C44"/>
    <w:rsid w:val="00921074"/>
    <w:rsid w:val="009215EF"/>
    <w:rsid w:val="00921E99"/>
    <w:rsid w:val="00921FF8"/>
    <w:rsid w:val="0092409A"/>
    <w:rsid w:val="00925AC9"/>
    <w:rsid w:val="00925FC9"/>
    <w:rsid w:val="00926A2A"/>
    <w:rsid w:val="00927B49"/>
    <w:rsid w:val="00932114"/>
    <w:rsid w:val="0093593E"/>
    <w:rsid w:val="00935F4C"/>
    <w:rsid w:val="00936EF6"/>
    <w:rsid w:val="00941751"/>
    <w:rsid w:val="00941B8D"/>
    <w:rsid w:val="00945BC8"/>
    <w:rsid w:val="009464BD"/>
    <w:rsid w:val="00947090"/>
    <w:rsid w:val="00950F84"/>
    <w:rsid w:val="0095590A"/>
    <w:rsid w:val="00956BA5"/>
    <w:rsid w:val="00961D40"/>
    <w:rsid w:val="00963F6C"/>
    <w:rsid w:val="009649E6"/>
    <w:rsid w:val="009663DD"/>
    <w:rsid w:val="00972982"/>
    <w:rsid w:val="009735EA"/>
    <w:rsid w:val="009753A0"/>
    <w:rsid w:val="00977D60"/>
    <w:rsid w:val="00982629"/>
    <w:rsid w:val="009833C0"/>
    <w:rsid w:val="009853D2"/>
    <w:rsid w:val="00985DFD"/>
    <w:rsid w:val="009906DC"/>
    <w:rsid w:val="00992630"/>
    <w:rsid w:val="0099271C"/>
    <w:rsid w:val="00992C5C"/>
    <w:rsid w:val="00994637"/>
    <w:rsid w:val="00997613"/>
    <w:rsid w:val="009A0E18"/>
    <w:rsid w:val="009A1E74"/>
    <w:rsid w:val="009A4B5F"/>
    <w:rsid w:val="009A4DFA"/>
    <w:rsid w:val="009A5A9D"/>
    <w:rsid w:val="009A5D68"/>
    <w:rsid w:val="009B104E"/>
    <w:rsid w:val="009B15F1"/>
    <w:rsid w:val="009B169E"/>
    <w:rsid w:val="009B5170"/>
    <w:rsid w:val="009C276B"/>
    <w:rsid w:val="009C280B"/>
    <w:rsid w:val="009C5591"/>
    <w:rsid w:val="009C64A8"/>
    <w:rsid w:val="009C71D2"/>
    <w:rsid w:val="009C77AB"/>
    <w:rsid w:val="009D1A31"/>
    <w:rsid w:val="009D3B2C"/>
    <w:rsid w:val="009D50CB"/>
    <w:rsid w:val="009D60D1"/>
    <w:rsid w:val="009E36BA"/>
    <w:rsid w:val="009E62FD"/>
    <w:rsid w:val="009E7F4A"/>
    <w:rsid w:val="009F0C37"/>
    <w:rsid w:val="009F184F"/>
    <w:rsid w:val="009F1A3D"/>
    <w:rsid w:val="009F2EE3"/>
    <w:rsid w:val="009F7803"/>
    <w:rsid w:val="00A000C1"/>
    <w:rsid w:val="00A040E8"/>
    <w:rsid w:val="00A06847"/>
    <w:rsid w:val="00A137AC"/>
    <w:rsid w:val="00A164D0"/>
    <w:rsid w:val="00A169E6"/>
    <w:rsid w:val="00A172CE"/>
    <w:rsid w:val="00A175F4"/>
    <w:rsid w:val="00A2048F"/>
    <w:rsid w:val="00A20DB6"/>
    <w:rsid w:val="00A26CFA"/>
    <w:rsid w:val="00A2707C"/>
    <w:rsid w:val="00A3237B"/>
    <w:rsid w:val="00A3411A"/>
    <w:rsid w:val="00A36011"/>
    <w:rsid w:val="00A37D9C"/>
    <w:rsid w:val="00A43E5D"/>
    <w:rsid w:val="00A471FC"/>
    <w:rsid w:val="00A47319"/>
    <w:rsid w:val="00A52841"/>
    <w:rsid w:val="00A5494F"/>
    <w:rsid w:val="00A557CB"/>
    <w:rsid w:val="00A55843"/>
    <w:rsid w:val="00A5704A"/>
    <w:rsid w:val="00A579A9"/>
    <w:rsid w:val="00A6059D"/>
    <w:rsid w:val="00A60C21"/>
    <w:rsid w:val="00A6414A"/>
    <w:rsid w:val="00A64176"/>
    <w:rsid w:val="00A65455"/>
    <w:rsid w:val="00A72D13"/>
    <w:rsid w:val="00A746F2"/>
    <w:rsid w:val="00A756C1"/>
    <w:rsid w:val="00A75BBB"/>
    <w:rsid w:val="00A76680"/>
    <w:rsid w:val="00A777D4"/>
    <w:rsid w:val="00A77927"/>
    <w:rsid w:val="00A8212C"/>
    <w:rsid w:val="00A8454F"/>
    <w:rsid w:val="00A848CC"/>
    <w:rsid w:val="00A85719"/>
    <w:rsid w:val="00A902E6"/>
    <w:rsid w:val="00A90929"/>
    <w:rsid w:val="00A90B96"/>
    <w:rsid w:val="00A910EA"/>
    <w:rsid w:val="00A9132C"/>
    <w:rsid w:val="00A913F8"/>
    <w:rsid w:val="00A917A7"/>
    <w:rsid w:val="00A958B3"/>
    <w:rsid w:val="00A958DA"/>
    <w:rsid w:val="00A970DA"/>
    <w:rsid w:val="00AA1056"/>
    <w:rsid w:val="00AA1167"/>
    <w:rsid w:val="00AA3FB6"/>
    <w:rsid w:val="00AA47EF"/>
    <w:rsid w:val="00AA6839"/>
    <w:rsid w:val="00AA6937"/>
    <w:rsid w:val="00AA738E"/>
    <w:rsid w:val="00AB0127"/>
    <w:rsid w:val="00AB3C4B"/>
    <w:rsid w:val="00AB45D6"/>
    <w:rsid w:val="00AB54B4"/>
    <w:rsid w:val="00AB5C00"/>
    <w:rsid w:val="00AB61E9"/>
    <w:rsid w:val="00AC039C"/>
    <w:rsid w:val="00AC0665"/>
    <w:rsid w:val="00AC5177"/>
    <w:rsid w:val="00AC6DB9"/>
    <w:rsid w:val="00AD1350"/>
    <w:rsid w:val="00AD409F"/>
    <w:rsid w:val="00AD48C1"/>
    <w:rsid w:val="00AD5CCF"/>
    <w:rsid w:val="00AD5FA1"/>
    <w:rsid w:val="00AE248C"/>
    <w:rsid w:val="00AE4EB2"/>
    <w:rsid w:val="00AE50CD"/>
    <w:rsid w:val="00AE75EA"/>
    <w:rsid w:val="00AF39A0"/>
    <w:rsid w:val="00AF4FA7"/>
    <w:rsid w:val="00AF5EAA"/>
    <w:rsid w:val="00AF6284"/>
    <w:rsid w:val="00AF7526"/>
    <w:rsid w:val="00AF7A9D"/>
    <w:rsid w:val="00B003D5"/>
    <w:rsid w:val="00B021C9"/>
    <w:rsid w:val="00B02DDF"/>
    <w:rsid w:val="00B02F44"/>
    <w:rsid w:val="00B037E9"/>
    <w:rsid w:val="00B07379"/>
    <w:rsid w:val="00B1215C"/>
    <w:rsid w:val="00B12E4A"/>
    <w:rsid w:val="00B14113"/>
    <w:rsid w:val="00B20285"/>
    <w:rsid w:val="00B20E31"/>
    <w:rsid w:val="00B24746"/>
    <w:rsid w:val="00B316C1"/>
    <w:rsid w:val="00B37A10"/>
    <w:rsid w:val="00B43179"/>
    <w:rsid w:val="00B441D0"/>
    <w:rsid w:val="00B50E89"/>
    <w:rsid w:val="00B519A7"/>
    <w:rsid w:val="00B556E9"/>
    <w:rsid w:val="00B55E46"/>
    <w:rsid w:val="00B5741A"/>
    <w:rsid w:val="00B60CCE"/>
    <w:rsid w:val="00B61561"/>
    <w:rsid w:val="00B6180E"/>
    <w:rsid w:val="00B62080"/>
    <w:rsid w:val="00B640E2"/>
    <w:rsid w:val="00B710D8"/>
    <w:rsid w:val="00B7299E"/>
    <w:rsid w:val="00B72AAB"/>
    <w:rsid w:val="00B7425F"/>
    <w:rsid w:val="00B74FC3"/>
    <w:rsid w:val="00B76E92"/>
    <w:rsid w:val="00B772DD"/>
    <w:rsid w:val="00B7756C"/>
    <w:rsid w:val="00B8054A"/>
    <w:rsid w:val="00B807F2"/>
    <w:rsid w:val="00B80A62"/>
    <w:rsid w:val="00B8102E"/>
    <w:rsid w:val="00B81F93"/>
    <w:rsid w:val="00B84B66"/>
    <w:rsid w:val="00B85184"/>
    <w:rsid w:val="00B86200"/>
    <w:rsid w:val="00B90C1A"/>
    <w:rsid w:val="00B93377"/>
    <w:rsid w:val="00B937B6"/>
    <w:rsid w:val="00B9460C"/>
    <w:rsid w:val="00B950B7"/>
    <w:rsid w:val="00B965C2"/>
    <w:rsid w:val="00BA0ACA"/>
    <w:rsid w:val="00BA59D5"/>
    <w:rsid w:val="00BA61DF"/>
    <w:rsid w:val="00BB2DF9"/>
    <w:rsid w:val="00BB323B"/>
    <w:rsid w:val="00BB35E0"/>
    <w:rsid w:val="00BB58EC"/>
    <w:rsid w:val="00BB6A64"/>
    <w:rsid w:val="00BB6B33"/>
    <w:rsid w:val="00BB7ECD"/>
    <w:rsid w:val="00BC3B83"/>
    <w:rsid w:val="00BC5285"/>
    <w:rsid w:val="00BD32B1"/>
    <w:rsid w:val="00BD4C21"/>
    <w:rsid w:val="00BD7228"/>
    <w:rsid w:val="00BE12CE"/>
    <w:rsid w:val="00BE7C7B"/>
    <w:rsid w:val="00BF002C"/>
    <w:rsid w:val="00BF0FC2"/>
    <w:rsid w:val="00BF43AA"/>
    <w:rsid w:val="00BF45C5"/>
    <w:rsid w:val="00BF47B3"/>
    <w:rsid w:val="00C000A3"/>
    <w:rsid w:val="00C0502A"/>
    <w:rsid w:val="00C05D80"/>
    <w:rsid w:val="00C07998"/>
    <w:rsid w:val="00C164E1"/>
    <w:rsid w:val="00C17AE0"/>
    <w:rsid w:val="00C20B0C"/>
    <w:rsid w:val="00C22F40"/>
    <w:rsid w:val="00C251DE"/>
    <w:rsid w:val="00C25459"/>
    <w:rsid w:val="00C267A5"/>
    <w:rsid w:val="00C27712"/>
    <w:rsid w:val="00C304CB"/>
    <w:rsid w:val="00C30E63"/>
    <w:rsid w:val="00C33225"/>
    <w:rsid w:val="00C33E3F"/>
    <w:rsid w:val="00C3594E"/>
    <w:rsid w:val="00C369F7"/>
    <w:rsid w:val="00C37857"/>
    <w:rsid w:val="00C4130E"/>
    <w:rsid w:val="00C42F90"/>
    <w:rsid w:val="00C4312B"/>
    <w:rsid w:val="00C44F74"/>
    <w:rsid w:val="00C45C61"/>
    <w:rsid w:val="00C52035"/>
    <w:rsid w:val="00C55F21"/>
    <w:rsid w:val="00C623D2"/>
    <w:rsid w:val="00C63C54"/>
    <w:rsid w:val="00C65ADA"/>
    <w:rsid w:val="00C71D11"/>
    <w:rsid w:val="00C725D3"/>
    <w:rsid w:val="00C74B97"/>
    <w:rsid w:val="00C7794B"/>
    <w:rsid w:val="00C8053C"/>
    <w:rsid w:val="00C80B0C"/>
    <w:rsid w:val="00C80E72"/>
    <w:rsid w:val="00C81EAF"/>
    <w:rsid w:val="00C845E0"/>
    <w:rsid w:val="00C8748C"/>
    <w:rsid w:val="00C875A3"/>
    <w:rsid w:val="00C90632"/>
    <w:rsid w:val="00C90FB9"/>
    <w:rsid w:val="00C921BC"/>
    <w:rsid w:val="00C93D0D"/>
    <w:rsid w:val="00C94105"/>
    <w:rsid w:val="00C96775"/>
    <w:rsid w:val="00C97752"/>
    <w:rsid w:val="00CA0A6D"/>
    <w:rsid w:val="00CA1343"/>
    <w:rsid w:val="00CA2A23"/>
    <w:rsid w:val="00CB1399"/>
    <w:rsid w:val="00CB1AC9"/>
    <w:rsid w:val="00CB1BF5"/>
    <w:rsid w:val="00CB2189"/>
    <w:rsid w:val="00CB2A28"/>
    <w:rsid w:val="00CB2AB0"/>
    <w:rsid w:val="00CB327F"/>
    <w:rsid w:val="00CB377A"/>
    <w:rsid w:val="00CB65D3"/>
    <w:rsid w:val="00CB77E1"/>
    <w:rsid w:val="00CC04F4"/>
    <w:rsid w:val="00CC0B81"/>
    <w:rsid w:val="00CC1712"/>
    <w:rsid w:val="00CC4BD7"/>
    <w:rsid w:val="00CC5501"/>
    <w:rsid w:val="00CD1A7D"/>
    <w:rsid w:val="00CD2479"/>
    <w:rsid w:val="00CD2914"/>
    <w:rsid w:val="00CD29F4"/>
    <w:rsid w:val="00CD2B7A"/>
    <w:rsid w:val="00CD2C6A"/>
    <w:rsid w:val="00CD3B81"/>
    <w:rsid w:val="00CD56AE"/>
    <w:rsid w:val="00CD601A"/>
    <w:rsid w:val="00CD69CA"/>
    <w:rsid w:val="00CE0F53"/>
    <w:rsid w:val="00CE2192"/>
    <w:rsid w:val="00CE5323"/>
    <w:rsid w:val="00CE5EED"/>
    <w:rsid w:val="00CE65C2"/>
    <w:rsid w:val="00CE6BF5"/>
    <w:rsid w:val="00CE73E3"/>
    <w:rsid w:val="00CF0CBB"/>
    <w:rsid w:val="00CF1BF3"/>
    <w:rsid w:val="00CF429D"/>
    <w:rsid w:val="00CF46D5"/>
    <w:rsid w:val="00CF5D86"/>
    <w:rsid w:val="00D04153"/>
    <w:rsid w:val="00D044C4"/>
    <w:rsid w:val="00D04C50"/>
    <w:rsid w:val="00D06D30"/>
    <w:rsid w:val="00D12126"/>
    <w:rsid w:val="00D122B6"/>
    <w:rsid w:val="00D12E68"/>
    <w:rsid w:val="00D137AA"/>
    <w:rsid w:val="00D143A9"/>
    <w:rsid w:val="00D170DB"/>
    <w:rsid w:val="00D174AA"/>
    <w:rsid w:val="00D20A5A"/>
    <w:rsid w:val="00D230E6"/>
    <w:rsid w:val="00D238C7"/>
    <w:rsid w:val="00D24007"/>
    <w:rsid w:val="00D30157"/>
    <w:rsid w:val="00D335D1"/>
    <w:rsid w:val="00D3383A"/>
    <w:rsid w:val="00D35D80"/>
    <w:rsid w:val="00D36DF5"/>
    <w:rsid w:val="00D4214A"/>
    <w:rsid w:val="00D42805"/>
    <w:rsid w:val="00D43025"/>
    <w:rsid w:val="00D446CC"/>
    <w:rsid w:val="00D45229"/>
    <w:rsid w:val="00D45536"/>
    <w:rsid w:val="00D460B5"/>
    <w:rsid w:val="00D47B00"/>
    <w:rsid w:val="00D5107D"/>
    <w:rsid w:val="00D5255C"/>
    <w:rsid w:val="00D556F5"/>
    <w:rsid w:val="00D55B9B"/>
    <w:rsid w:val="00D6337C"/>
    <w:rsid w:val="00D634E5"/>
    <w:rsid w:val="00D66E88"/>
    <w:rsid w:val="00D746F9"/>
    <w:rsid w:val="00D74D29"/>
    <w:rsid w:val="00D77AAE"/>
    <w:rsid w:val="00D805EE"/>
    <w:rsid w:val="00D819AB"/>
    <w:rsid w:val="00D82A53"/>
    <w:rsid w:val="00D82C33"/>
    <w:rsid w:val="00D82D73"/>
    <w:rsid w:val="00D8583D"/>
    <w:rsid w:val="00D866F8"/>
    <w:rsid w:val="00D86B89"/>
    <w:rsid w:val="00D86BD9"/>
    <w:rsid w:val="00D90DAA"/>
    <w:rsid w:val="00D90EF4"/>
    <w:rsid w:val="00D91185"/>
    <w:rsid w:val="00D91668"/>
    <w:rsid w:val="00D91E18"/>
    <w:rsid w:val="00D926FB"/>
    <w:rsid w:val="00D94B66"/>
    <w:rsid w:val="00D97A42"/>
    <w:rsid w:val="00DA26E0"/>
    <w:rsid w:val="00DA3D47"/>
    <w:rsid w:val="00DA4EAB"/>
    <w:rsid w:val="00DA5249"/>
    <w:rsid w:val="00DA611E"/>
    <w:rsid w:val="00DA79DF"/>
    <w:rsid w:val="00DB14C1"/>
    <w:rsid w:val="00DB3B2F"/>
    <w:rsid w:val="00DC0781"/>
    <w:rsid w:val="00DC3BDF"/>
    <w:rsid w:val="00DC5B6B"/>
    <w:rsid w:val="00DC6853"/>
    <w:rsid w:val="00DD0B80"/>
    <w:rsid w:val="00DD1A84"/>
    <w:rsid w:val="00DE05D2"/>
    <w:rsid w:val="00DE4558"/>
    <w:rsid w:val="00DE59F7"/>
    <w:rsid w:val="00DE72B1"/>
    <w:rsid w:val="00DE7603"/>
    <w:rsid w:val="00DF2321"/>
    <w:rsid w:val="00DF24F6"/>
    <w:rsid w:val="00DF329E"/>
    <w:rsid w:val="00DF38BB"/>
    <w:rsid w:val="00DF7101"/>
    <w:rsid w:val="00E002B6"/>
    <w:rsid w:val="00E032D7"/>
    <w:rsid w:val="00E045D8"/>
    <w:rsid w:val="00E04AF8"/>
    <w:rsid w:val="00E07607"/>
    <w:rsid w:val="00E07642"/>
    <w:rsid w:val="00E07D7C"/>
    <w:rsid w:val="00E119C6"/>
    <w:rsid w:val="00E127E2"/>
    <w:rsid w:val="00E15253"/>
    <w:rsid w:val="00E164A2"/>
    <w:rsid w:val="00E16796"/>
    <w:rsid w:val="00E16F26"/>
    <w:rsid w:val="00E25000"/>
    <w:rsid w:val="00E25D78"/>
    <w:rsid w:val="00E331BC"/>
    <w:rsid w:val="00E3322A"/>
    <w:rsid w:val="00E34935"/>
    <w:rsid w:val="00E34A43"/>
    <w:rsid w:val="00E36966"/>
    <w:rsid w:val="00E41796"/>
    <w:rsid w:val="00E41ED2"/>
    <w:rsid w:val="00E4760C"/>
    <w:rsid w:val="00E47779"/>
    <w:rsid w:val="00E542A8"/>
    <w:rsid w:val="00E54499"/>
    <w:rsid w:val="00E57888"/>
    <w:rsid w:val="00E57ABF"/>
    <w:rsid w:val="00E6413E"/>
    <w:rsid w:val="00E64AE6"/>
    <w:rsid w:val="00E67CC6"/>
    <w:rsid w:val="00E67D62"/>
    <w:rsid w:val="00E71086"/>
    <w:rsid w:val="00E711D0"/>
    <w:rsid w:val="00E71D0B"/>
    <w:rsid w:val="00E72043"/>
    <w:rsid w:val="00E73281"/>
    <w:rsid w:val="00E74368"/>
    <w:rsid w:val="00E75B60"/>
    <w:rsid w:val="00E82435"/>
    <w:rsid w:val="00E86066"/>
    <w:rsid w:val="00E90CD8"/>
    <w:rsid w:val="00E9103A"/>
    <w:rsid w:val="00E91B1B"/>
    <w:rsid w:val="00E91EDE"/>
    <w:rsid w:val="00E940BF"/>
    <w:rsid w:val="00E94321"/>
    <w:rsid w:val="00E95B0F"/>
    <w:rsid w:val="00E95F30"/>
    <w:rsid w:val="00E9692B"/>
    <w:rsid w:val="00E979DB"/>
    <w:rsid w:val="00EA289F"/>
    <w:rsid w:val="00EA3133"/>
    <w:rsid w:val="00EA3E5E"/>
    <w:rsid w:val="00EA423D"/>
    <w:rsid w:val="00EA4610"/>
    <w:rsid w:val="00EA5D91"/>
    <w:rsid w:val="00EA726A"/>
    <w:rsid w:val="00EB76D1"/>
    <w:rsid w:val="00EB786A"/>
    <w:rsid w:val="00EC1965"/>
    <w:rsid w:val="00EC29AA"/>
    <w:rsid w:val="00EC2A13"/>
    <w:rsid w:val="00EC420B"/>
    <w:rsid w:val="00EC60EA"/>
    <w:rsid w:val="00EC67DE"/>
    <w:rsid w:val="00EC699C"/>
    <w:rsid w:val="00EC6DE9"/>
    <w:rsid w:val="00ED0CDE"/>
    <w:rsid w:val="00ED1EC5"/>
    <w:rsid w:val="00ED23FE"/>
    <w:rsid w:val="00ED3A8F"/>
    <w:rsid w:val="00ED4BCD"/>
    <w:rsid w:val="00EE3D23"/>
    <w:rsid w:val="00EE4D92"/>
    <w:rsid w:val="00EE5631"/>
    <w:rsid w:val="00EE5716"/>
    <w:rsid w:val="00EE6821"/>
    <w:rsid w:val="00EE6BA1"/>
    <w:rsid w:val="00EF0E5D"/>
    <w:rsid w:val="00EF105C"/>
    <w:rsid w:val="00EF13B3"/>
    <w:rsid w:val="00EF6BB7"/>
    <w:rsid w:val="00EF7196"/>
    <w:rsid w:val="00F024B7"/>
    <w:rsid w:val="00F054CC"/>
    <w:rsid w:val="00F101AF"/>
    <w:rsid w:val="00F1394E"/>
    <w:rsid w:val="00F13FBC"/>
    <w:rsid w:val="00F17ECE"/>
    <w:rsid w:val="00F22411"/>
    <w:rsid w:val="00F22457"/>
    <w:rsid w:val="00F2402B"/>
    <w:rsid w:val="00F24A41"/>
    <w:rsid w:val="00F25EA2"/>
    <w:rsid w:val="00F267BF"/>
    <w:rsid w:val="00F27240"/>
    <w:rsid w:val="00F3165F"/>
    <w:rsid w:val="00F36FA5"/>
    <w:rsid w:val="00F370B6"/>
    <w:rsid w:val="00F40354"/>
    <w:rsid w:val="00F42AA2"/>
    <w:rsid w:val="00F435BC"/>
    <w:rsid w:val="00F44AB8"/>
    <w:rsid w:val="00F5152D"/>
    <w:rsid w:val="00F52988"/>
    <w:rsid w:val="00F53B5A"/>
    <w:rsid w:val="00F55401"/>
    <w:rsid w:val="00F566E6"/>
    <w:rsid w:val="00F60E28"/>
    <w:rsid w:val="00F6167D"/>
    <w:rsid w:val="00F61F44"/>
    <w:rsid w:val="00F63BD8"/>
    <w:rsid w:val="00F677CF"/>
    <w:rsid w:val="00F7184F"/>
    <w:rsid w:val="00F73DA1"/>
    <w:rsid w:val="00F76345"/>
    <w:rsid w:val="00F76FFB"/>
    <w:rsid w:val="00F802D2"/>
    <w:rsid w:val="00F8075C"/>
    <w:rsid w:val="00F8075F"/>
    <w:rsid w:val="00F82A37"/>
    <w:rsid w:val="00F85CFF"/>
    <w:rsid w:val="00F90087"/>
    <w:rsid w:val="00F901AB"/>
    <w:rsid w:val="00F90C0C"/>
    <w:rsid w:val="00F95B01"/>
    <w:rsid w:val="00FA14C2"/>
    <w:rsid w:val="00FA1939"/>
    <w:rsid w:val="00FA4BDB"/>
    <w:rsid w:val="00FA6A64"/>
    <w:rsid w:val="00FB1C85"/>
    <w:rsid w:val="00FB628F"/>
    <w:rsid w:val="00FB79C6"/>
    <w:rsid w:val="00FB7FBC"/>
    <w:rsid w:val="00FC0973"/>
    <w:rsid w:val="00FC162A"/>
    <w:rsid w:val="00FC3FB3"/>
    <w:rsid w:val="00FC4058"/>
    <w:rsid w:val="00FC64A7"/>
    <w:rsid w:val="00FD00B2"/>
    <w:rsid w:val="00FD5B90"/>
    <w:rsid w:val="00FD7CA5"/>
    <w:rsid w:val="00FE0305"/>
    <w:rsid w:val="00FE3DE5"/>
    <w:rsid w:val="00FF0406"/>
    <w:rsid w:val="00FF06CD"/>
    <w:rsid w:val="00FF0CCA"/>
    <w:rsid w:val="00FF2569"/>
    <w:rsid w:val="00FF3801"/>
    <w:rsid w:val="00FF5061"/>
    <w:rsid w:val="00FF7325"/>
    <w:rsid w:val="00FF77AD"/>
    <w:rsid w:val="0367B6DD"/>
    <w:rsid w:val="05313539"/>
    <w:rsid w:val="0916D403"/>
    <w:rsid w:val="0B2BCF96"/>
    <w:rsid w:val="1301ACA1"/>
    <w:rsid w:val="130A6BA0"/>
    <w:rsid w:val="13BFF53F"/>
    <w:rsid w:val="1590F6EB"/>
    <w:rsid w:val="19EEE21E"/>
    <w:rsid w:val="1DEF4F45"/>
    <w:rsid w:val="1E62225C"/>
    <w:rsid w:val="21F4ED12"/>
    <w:rsid w:val="26E581A6"/>
    <w:rsid w:val="270AC156"/>
    <w:rsid w:val="2D119D27"/>
    <w:rsid w:val="31FFDC47"/>
    <w:rsid w:val="351E272B"/>
    <w:rsid w:val="3659F0F6"/>
    <w:rsid w:val="3ECDDC02"/>
    <w:rsid w:val="43031B38"/>
    <w:rsid w:val="43EA8257"/>
    <w:rsid w:val="4597CD1D"/>
    <w:rsid w:val="4B6FA3FF"/>
    <w:rsid w:val="63981303"/>
    <w:rsid w:val="659E7AC3"/>
    <w:rsid w:val="69E211BA"/>
    <w:rsid w:val="6CB289AA"/>
    <w:rsid w:val="6CE16D75"/>
    <w:rsid w:val="79B9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8C54D"/>
  <w15:chartTrackingRefBased/>
  <w15:docId w15:val="{B355A1D0-44F9-4106-A3AD-20BC8BB6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37B"/>
    <w:rPr>
      <w:rFonts w:eastAsiaTheme="minorEastAsia"/>
    </w:rPr>
  </w:style>
  <w:style w:type="paragraph" w:styleId="Heading1">
    <w:name w:val="heading 1"/>
    <w:aliases w:val="Arial 14 Fett,Arial 14 Fett1,Arial 14 Fett2,h1,(Alt+1),(Alt+1)1,(Alt+1)2,(Alt+1)3,(Alt+1)4,(Alt+1)5,(Alt+1)6,(Alt+1)7,(Alt+1)8,(Alt+1)9,(Alt+1)10,(Alt+1)11,(Alt+1)21,(Alt+1)31,(Alt+1)41,(Alt+1)51,(Alt+1)61,(Alt+1)71,(Alt+1)12,(Alt+1)22,H1,Head"/>
    <w:basedOn w:val="Normal"/>
    <w:next w:val="Normal"/>
    <w:link w:val="Heading1Char"/>
    <w:qFormat/>
    <w:rsid w:val="00791475"/>
    <w:pPr>
      <w:keepNext/>
      <w:keepLines/>
      <w:numPr>
        <w:numId w:val="6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350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350"/>
    <w:pPr>
      <w:keepNext/>
      <w:keepLines/>
      <w:numPr>
        <w:ilvl w:val="2"/>
        <w:numId w:val="6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350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350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350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350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350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350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rial 14 Fett Char,Arial 14 Fett1 Char,Arial 14 Fett2 Char,h1 Char,(Alt+1) Char,(Alt+1)1 Char,(Alt+1)2 Char,(Alt+1)3 Char,(Alt+1)4 Char,(Alt+1)5 Char,(Alt+1)6 Char,(Alt+1)7 Char,(Alt+1)8 Char,(Alt+1)9 Char,(Alt+1)10 Char,(Alt+1)11 Char"/>
    <w:basedOn w:val="DefaultParagraphFont"/>
    <w:link w:val="Heading1"/>
    <w:rsid w:val="00791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rsid w:val="0079147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TOC style,lp1,Ref,List Paragraph11,List Paragraph2,List Paragraph Char Char,List Paragraph1,Number_1,SGLText List Paragraph,new,Colorful List - Accent 11,Normal Sentence,Bullets 2,Equipment,Numbered Indented Text,Figure_name,numbered,b1"/>
    <w:basedOn w:val="Normal"/>
    <w:link w:val="ListParagraphChar"/>
    <w:uiPriority w:val="34"/>
    <w:qFormat/>
    <w:rsid w:val="00791475"/>
    <w:pPr>
      <w:ind w:left="720"/>
      <w:contextualSpacing/>
    </w:pPr>
  </w:style>
  <w:style w:type="paragraph" w:styleId="NormalWeb">
    <w:name w:val="Normal (Web)"/>
    <w:basedOn w:val="Normal"/>
    <w:rsid w:val="0079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qFormat/>
    <w:rsid w:val="00791475"/>
    <w:pPr>
      <w:spacing w:after="0" w:line="240" w:lineRule="auto"/>
    </w:pPr>
    <w:rPr>
      <w:rFonts w:eastAsiaTheme="minorEastAsia"/>
    </w:rPr>
  </w:style>
  <w:style w:type="paragraph" w:styleId="BodyText">
    <w:name w:val="Body Text"/>
    <w:basedOn w:val="Normal"/>
    <w:link w:val="BodyTextChar"/>
    <w:uiPriority w:val="1"/>
    <w:rsid w:val="00791475"/>
    <w:pPr>
      <w:widowControl w:val="0"/>
      <w:spacing w:after="0" w:line="240" w:lineRule="auto"/>
      <w:ind w:left="82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91475"/>
    <w:rPr>
      <w:rFonts w:ascii="Times New Roman" w:eastAsia="Times New Roman" w:hAnsi="Times New Roman"/>
    </w:rPr>
  </w:style>
  <w:style w:type="paragraph" w:customStyle="1" w:styleId="TableParagraph">
    <w:name w:val="Table Paragraph"/>
    <w:basedOn w:val="Normal"/>
    <w:uiPriority w:val="1"/>
    <w:qFormat/>
    <w:rsid w:val="00791475"/>
    <w:pPr>
      <w:widowControl w:val="0"/>
      <w:spacing w:after="0" w:line="240" w:lineRule="auto"/>
    </w:pPr>
  </w:style>
  <w:style w:type="paragraph" w:customStyle="1" w:styleId="BRDNormal">
    <w:name w:val="BRD Normal"/>
    <w:basedOn w:val="Normal"/>
    <w:qFormat/>
    <w:rsid w:val="00791475"/>
    <w:pPr>
      <w:spacing w:before="140" w:after="140" w:line="240" w:lineRule="auto"/>
    </w:pPr>
    <w:rPr>
      <w:rFonts w:ascii="Calibri" w:hAnsi="Calibri" w:cstheme="minorHAnsi"/>
      <w:sz w:val="20"/>
    </w:rPr>
  </w:style>
  <w:style w:type="table" w:customStyle="1" w:styleId="NTable1">
    <w:name w:val="NTable1"/>
    <w:basedOn w:val="TableNormal"/>
    <w:uiPriority w:val="99"/>
    <w:rsid w:val="00791475"/>
    <w:pPr>
      <w:spacing w:after="0" w:line="240" w:lineRule="auto"/>
    </w:pPr>
    <w:rPr>
      <w:rFonts w:ascii="Arial" w:eastAsia="Calibri" w:hAnsi="Arial" w:cs="Times New Roman"/>
      <w:sz w:val="20"/>
      <w:szCs w:val="20"/>
    </w:rPr>
    <w:tblPr>
      <w:tblBorders>
        <w:top w:val="single" w:sz="8" w:space="0" w:color="8A8A8A"/>
        <w:left w:val="single" w:sz="8" w:space="0" w:color="8A8A8A"/>
        <w:bottom w:val="single" w:sz="8" w:space="0" w:color="8A8A8A"/>
        <w:right w:val="single" w:sz="8" w:space="0" w:color="8A8A8A"/>
        <w:insideH w:val="single" w:sz="8" w:space="0" w:color="8A8A8A"/>
        <w:insideV w:val="single" w:sz="8" w:space="0" w:color="8A8A8A"/>
      </w:tblBorders>
    </w:tblPr>
    <w:tblStylePr w:type="firstRow">
      <w:rPr>
        <w:rFonts w:ascii="Arial" w:hAnsi="Arial"/>
        <w:b w:val="0"/>
        <w:color w:val="FFFFFF"/>
      </w:rPr>
      <w:tblPr/>
      <w:tcPr>
        <w:tcBorders>
          <w:insideV w:val="single" w:sz="8" w:space="0" w:color="FFFFFF" w:themeColor="background1"/>
        </w:tcBorders>
        <w:shd w:val="clear" w:color="auto" w:fill="6785C1"/>
      </w:tcPr>
    </w:tblStylePr>
  </w:style>
  <w:style w:type="paragraph" w:customStyle="1" w:styleId="NTableHead">
    <w:name w:val="NTable_Head"/>
    <w:aliases w:val="th"/>
    <w:basedOn w:val="Normal"/>
    <w:link w:val="TableHeadCharChar"/>
    <w:qFormat/>
    <w:rsid w:val="00791475"/>
    <w:pPr>
      <w:keepNext/>
      <w:keepLines/>
      <w:spacing w:before="60" w:after="60" w:line="240" w:lineRule="auto"/>
    </w:pPr>
    <w:rPr>
      <w:rFonts w:ascii="Arial" w:eastAsia="Times New Roman" w:hAnsi="Arial" w:cs="Times New Roman"/>
      <w:b/>
      <w:color w:val="FFFFFF"/>
      <w:sz w:val="20"/>
      <w:szCs w:val="24"/>
    </w:rPr>
  </w:style>
  <w:style w:type="character" w:customStyle="1" w:styleId="TableHeadCharChar">
    <w:name w:val="Table_Head Char Char"/>
    <w:link w:val="NTableHead"/>
    <w:rsid w:val="00791475"/>
    <w:rPr>
      <w:rFonts w:ascii="Arial" w:eastAsia="Times New Roman" w:hAnsi="Arial" w:cs="Times New Roman"/>
      <w:b/>
      <w:color w:val="FFFFFF"/>
      <w:sz w:val="20"/>
      <w:szCs w:val="24"/>
    </w:rPr>
  </w:style>
  <w:style w:type="character" w:customStyle="1" w:styleId="ListParagraphChar">
    <w:name w:val="List Paragraph Char"/>
    <w:aliases w:val="TOC style Char,lp1 Char,Ref Char,List Paragraph11 Char,List Paragraph2 Char,List Paragraph Char Char Char,List Paragraph1 Char,Number_1 Char,SGLText List Paragraph Char,new Char,Colorful List - Accent 11 Char,Normal Sentence Char"/>
    <w:link w:val="ListParagraph"/>
    <w:uiPriority w:val="34"/>
    <w:qFormat/>
    <w:rsid w:val="00791475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1475"/>
    <w:rPr>
      <w:rFonts w:eastAsiaTheme="minorEastAsia"/>
    </w:rPr>
  </w:style>
  <w:style w:type="table" w:styleId="GridTable4-Accent1">
    <w:name w:val="Grid Table 4 Accent 1"/>
    <w:basedOn w:val="TableNormal"/>
    <w:uiPriority w:val="49"/>
    <w:rsid w:val="00791475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1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13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3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35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35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35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3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3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F329E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32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32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qFormat/>
    <w:rsid w:val="00DF32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29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F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29E"/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1F652F"/>
    <w:pPr>
      <w:spacing w:after="100"/>
      <w:ind w:left="440"/>
    </w:pPr>
  </w:style>
  <w:style w:type="paragraph" w:customStyle="1" w:styleId="TableContents">
    <w:name w:val="Table Contents"/>
    <w:basedOn w:val="Normal"/>
    <w:rsid w:val="00C875A3"/>
    <w:pPr>
      <w:suppressLineNumbers/>
      <w:suppressAutoHyphens/>
      <w:spacing w:after="0" w:line="10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D90DA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0E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0E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0E5D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0E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0E5D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E5D"/>
    <w:rPr>
      <w:rFonts w:ascii="Segoe UI" w:eastAsiaTheme="minorEastAsia" w:hAnsi="Segoe UI" w:cs="Segoe UI"/>
      <w:sz w:val="18"/>
      <w:szCs w:val="18"/>
    </w:rPr>
  </w:style>
  <w:style w:type="character" w:customStyle="1" w:styleId="markedcontent">
    <w:name w:val="markedcontent"/>
    <w:basedOn w:val="DefaultParagraphFont"/>
    <w:rsid w:val="006376FD"/>
  </w:style>
  <w:style w:type="character" w:customStyle="1" w:styleId="fontstyle01">
    <w:name w:val="fontstyle01"/>
    <w:basedOn w:val="DefaultParagraphFont"/>
    <w:rsid w:val="001C1B33"/>
    <w:rPr>
      <w:rFonts w:ascii="--unknown-2--" w:hAnsi="--unknown-2--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C1B33"/>
    <w:rPr>
      <w:rFonts w:ascii="--unknown-3--" w:hAnsi="--unknown-3--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1C1B33"/>
    <w:rPr>
      <w:rFonts w:ascii="--unknown-7--" w:hAnsi="--unknown-7--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paragraph">
    <w:name w:val="paragraph"/>
    <w:basedOn w:val="Normal"/>
    <w:rsid w:val="005B5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5B53CD"/>
  </w:style>
  <w:style w:type="character" w:customStyle="1" w:styleId="eop">
    <w:name w:val="eop"/>
    <w:basedOn w:val="DefaultParagraphFont"/>
    <w:rsid w:val="005B53CD"/>
  </w:style>
  <w:style w:type="character" w:customStyle="1" w:styleId="pagebreaktextspan">
    <w:name w:val="pagebreaktextspan"/>
    <w:basedOn w:val="DefaultParagraphFont"/>
    <w:rsid w:val="005B5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9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8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7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11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3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87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3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4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32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9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4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7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55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9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1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98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2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2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6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5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9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7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9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4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0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4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5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98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9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2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6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6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7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78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5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1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3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2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8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4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3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4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0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6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6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4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8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5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4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2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70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3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4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4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097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49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63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913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58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75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35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7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4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3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7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0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2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2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21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a757dc-a54e-443e-9463-4e144348ca68" xsi:nil="true"/>
    <lcf76f155ced4ddcb4097134ff3c332f xmlns="2d26a1a7-a4e6-4c64-8224-61269c700cd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57D7CDCF4D0E4BBCD450B3EF0FA30B" ma:contentTypeVersion="15" ma:contentTypeDescription="Create a new document." ma:contentTypeScope="" ma:versionID="84ce74beae4119fa8935bc9421eb0fd6">
  <xsd:schema xmlns:xsd="http://www.w3.org/2001/XMLSchema" xmlns:xs="http://www.w3.org/2001/XMLSchema" xmlns:p="http://schemas.microsoft.com/office/2006/metadata/properties" xmlns:ns2="2d26a1a7-a4e6-4c64-8224-61269c700cd6" xmlns:ns3="efa757dc-a54e-443e-9463-4e144348ca68" targetNamespace="http://schemas.microsoft.com/office/2006/metadata/properties" ma:root="true" ma:fieldsID="34ae72dd5fe04dc7b59060a190471954" ns2:_="" ns3:_="">
    <xsd:import namespace="2d26a1a7-a4e6-4c64-8224-61269c700cd6"/>
    <xsd:import namespace="efa757dc-a54e-443e-9463-4e144348ca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6a1a7-a4e6-4c64-8224-61269c700c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6c66c96-22ae-4c35-8358-db31c4f68e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757dc-a54e-443e-9463-4e144348ca6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382224c-c21d-43c2-8058-672439d19c33}" ma:internalName="TaxCatchAll" ma:showField="CatchAllData" ma:web="efa757dc-a54e-443e-9463-4e144348ca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30D0F-C88A-4E7B-9E12-BB4367A94F3A}">
  <ds:schemaRefs>
    <ds:schemaRef ds:uri="http://schemas.microsoft.com/office/2006/metadata/properties"/>
    <ds:schemaRef ds:uri="http://schemas.microsoft.com/office/infopath/2007/PartnerControls"/>
    <ds:schemaRef ds:uri="efa757dc-a54e-443e-9463-4e144348ca68"/>
    <ds:schemaRef ds:uri="2d26a1a7-a4e6-4c64-8224-61269c700cd6"/>
  </ds:schemaRefs>
</ds:datastoreItem>
</file>

<file path=customXml/itemProps2.xml><?xml version="1.0" encoding="utf-8"?>
<ds:datastoreItem xmlns:ds="http://schemas.openxmlformats.org/officeDocument/2006/customXml" ds:itemID="{FE741FB2-1EA3-4128-9CB9-2BFC6AB15F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5628AB-7B9D-40EE-B0F5-ABD2B094E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26a1a7-a4e6-4c64-8224-61269c700cd6"/>
    <ds:schemaRef ds:uri="efa757dc-a54e-443e-9463-4e144348ca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98196B-4A58-40D7-BCD2-3F33E69A0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user</cp:lastModifiedBy>
  <cp:revision>660</cp:revision>
  <cp:lastPrinted>2022-02-17T15:48:00Z</cp:lastPrinted>
  <dcterms:created xsi:type="dcterms:W3CDTF">2022-05-11T11:28:00Z</dcterms:created>
  <dcterms:modified xsi:type="dcterms:W3CDTF">2023-07-06T12:54:00Z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0x0101002657D7CDCF4D0E4BBCD450B3EF0FA30B</vt:lpwstr>
  </property>
  <property fmtid="{D5CDD505-2E9C-101B-9397-08002B2CF9AE}" pid="3" name="MediaServiceImageTags">
    <vt:lpwstr/>
  </property>
</Properties>
</file>