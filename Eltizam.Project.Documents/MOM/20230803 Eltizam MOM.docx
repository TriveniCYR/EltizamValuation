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39E23B5E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CE2E26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Design review</w:t>
                            </w:r>
                            <w:r w:rsidR="00A42398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, Update</w:t>
                            </w:r>
                            <w:r w:rsidR="00BB2A34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39E23B5E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CE2E26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Design review</w:t>
                      </w:r>
                      <w:r w:rsidR="00A42398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, Update</w:t>
                      </w:r>
                      <w:r w:rsidR="00BB2A34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CA82075" w:rsidR="001E3F0A" w:rsidRPr="00075E72" w:rsidRDefault="00FD66F9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3</w:t>
                            </w:r>
                            <w:r w:rsidRPr="00FD66F9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Aug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CA82075" w:rsidR="001E3F0A" w:rsidRPr="00075E72" w:rsidRDefault="00FD66F9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3</w:t>
                      </w:r>
                      <w:r w:rsidRPr="00FD66F9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Aug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1386E087" w:rsidR="0014396C" w:rsidRPr="007E74D5" w:rsidRDefault="00C85BE2" w:rsidP="000218C2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3</w:t>
            </w:r>
            <w:r w:rsidRPr="00C85BE2">
              <w:rPr>
                <w:sz w:val="24"/>
                <w:vertAlign w:val="superscript"/>
                <w:lang w:val="en-IN"/>
              </w:rPr>
              <w:t>rd</w:t>
            </w:r>
            <w:r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2928C48E" w:rsidR="0014396C" w:rsidRPr="007E74D5" w:rsidRDefault="009B0ED9" w:rsidP="00D171A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11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F230B2">
              <w:rPr>
                <w:sz w:val="24"/>
              </w:rPr>
              <w:t>11</w:t>
            </w:r>
            <w:r w:rsidR="00A65455">
              <w:rPr>
                <w:sz w:val="24"/>
              </w:rPr>
              <w:t>.</w:t>
            </w:r>
            <w:r w:rsidR="00F230B2">
              <w:rPr>
                <w:sz w:val="24"/>
              </w:rPr>
              <w:t>4</w:t>
            </w:r>
            <w:r w:rsidR="00D171A5">
              <w:rPr>
                <w:sz w:val="24"/>
              </w:rPr>
              <w:t>5</w:t>
            </w:r>
            <w:r w:rsidR="00D044C4" w:rsidRPr="007E74D5">
              <w:rPr>
                <w:sz w:val="24"/>
              </w:rPr>
              <w:t xml:space="preserve"> </w:t>
            </w:r>
            <w:r w:rsidR="002078EF">
              <w:rPr>
                <w:sz w:val="24"/>
              </w:rPr>
              <w:t>A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52B576E" w:rsidR="0014396C" w:rsidRPr="00080CA4" w:rsidRDefault="00FF0CCA" w:rsidP="00BB1365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–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Design phase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3E68FD8" w14:textId="57457017" w:rsidR="007C6F60" w:rsidRPr="007E74D5" w:rsidRDefault="008472A7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  <w:r w:rsidR="002E6268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BD9A634" w:rsidR="0014396C" w:rsidRPr="00437DB3" w:rsidRDefault="004F4FA5" w:rsidP="00C9102F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Karuna shared screen and discussed </w:t>
            </w:r>
            <w:r w:rsidR="00D10B1B">
              <w:rPr>
                <w:sz w:val="24"/>
                <w:lang w:val="en-IN"/>
              </w:rPr>
              <w:t>design page review changes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0BEBC73E" w14:textId="77777777" w:rsidR="00FD65D6" w:rsidRDefault="00B217B8" w:rsidP="007E0AE2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Below are the design feedback changes from meeting</w:t>
            </w:r>
          </w:p>
          <w:p w14:paraId="3448C346" w14:textId="5D828336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 xml:space="preserve">--&gt; List items should transparent sky blue with alt </w:t>
            </w:r>
            <w:r w:rsidR="00591A42" w:rsidRPr="00FD65D6">
              <w:rPr>
                <w:sz w:val="24"/>
                <w:lang w:val="en-IN"/>
              </w:rPr>
              <w:t>colour</w:t>
            </w:r>
            <w:r w:rsidR="00CC11F5">
              <w:rPr>
                <w:sz w:val="24"/>
                <w:lang w:val="en-IN"/>
              </w:rPr>
              <w:t xml:space="preserve"> from C</w:t>
            </w:r>
            <w:r w:rsidR="004E4AC2">
              <w:rPr>
                <w:sz w:val="24"/>
                <w:lang w:val="en-IN"/>
              </w:rPr>
              <w:t>olliers logo</w:t>
            </w:r>
          </w:p>
          <w:p w14:paraId="667817A3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Font style should be Calibri</w:t>
            </w:r>
          </w:p>
          <w:p w14:paraId="282FC5CC" w14:textId="5F481384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 xml:space="preserve">--&gt; Add New button should in similar in all page &amp; should be different </w:t>
            </w:r>
            <w:r w:rsidR="006100A3" w:rsidRPr="00FD65D6">
              <w:rPr>
                <w:sz w:val="24"/>
                <w:lang w:val="en-IN"/>
              </w:rPr>
              <w:t>colour</w:t>
            </w:r>
          </w:p>
          <w:p w14:paraId="4BC3E712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Popup should be big size</w:t>
            </w:r>
          </w:p>
          <w:p w14:paraId="35846DB7" w14:textId="16AE8713" w:rsidR="00FD65D6" w:rsidRPr="00FD65D6" w:rsidRDefault="00603964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--&gt; Close</w:t>
            </w:r>
            <w:r w:rsidR="0031319C">
              <w:rPr>
                <w:sz w:val="24"/>
                <w:lang w:val="en-IN"/>
              </w:rPr>
              <w:t xml:space="preserve"> </w:t>
            </w:r>
            <w:r w:rsidR="00FD65D6" w:rsidRPr="00FD65D6">
              <w:rPr>
                <w:sz w:val="24"/>
                <w:lang w:val="en-IN"/>
              </w:rPr>
              <w:t xml:space="preserve">X </w:t>
            </w:r>
            <w:r w:rsidR="00EB3C96">
              <w:rPr>
                <w:sz w:val="24"/>
                <w:lang w:val="en-IN"/>
              </w:rPr>
              <w:t>should</w:t>
            </w:r>
            <w:bookmarkStart w:id="3" w:name="_GoBack"/>
            <w:bookmarkEnd w:id="3"/>
            <w:r w:rsidR="00FD65D6" w:rsidRPr="00FD65D6">
              <w:rPr>
                <w:sz w:val="24"/>
                <w:lang w:val="en-IN"/>
              </w:rPr>
              <w:t xml:space="preserve"> be X</w:t>
            </w:r>
            <w:r w:rsidR="0026629E">
              <w:rPr>
                <w:sz w:val="24"/>
                <w:lang w:val="en-IN"/>
              </w:rPr>
              <w:t xml:space="preserve"> on popups</w:t>
            </w:r>
          </w:p>
          <w:p w14:paraId="3471C698" w14:textId="1ACCC4B3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Full Name to First</w:t>
            </w:r>
            <w:r w:rsidR="006F3B2B">
              <w:rPr>
                <w:sz w:val="24"/>
                <w:lang w:val="en-IN"/>
              </w:rPr>
              <w:t xml:space="preserve"> </w:t>
            </w:r>
            <w:r w:rsidRPr="00FD65D6">
              <w:rPr>
                <w:sz w:val="24"/>
                <w:lang w:val="en-IN"/>
              </w:rPr>
              <w:t>Name, Last Name (Need to get clarification for Full Name)</w:t>
            </w:r>
          </w:p>
          <w:p w14:paraId="0BDC8924" w14:textId="2B01366C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Menu should with sub task Ad New, List</w:t>
            </w:r>
            <w:r w:rsidR="00C43A5D">
              <w:rPr>
                <w:sz w:val="24"/>
                <w:lang w:val="en-IN"/>
              </w:rPr>
              <w:t xml:space="preserve"> (expandable)</w:t>
            </w:r>
          </w:p>
          <w:p w14:paraId="2685EE57" w14:textId="7565AD03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Search bar wit</w:t>
            </w:r>
            <w:r w:rsidR="00EC6FE7">
              <w:rPr>
                <w:sz w:val="24"/>
                <w:lang w:val="en-IN"/>
              </w:rPr>
              <w:t>h</w:t>
            </w:r>
            <w:r w:rsidRPr="00FD65D6">
              <w:rPr>
                <w:sz w:val="24"/>
                <w:lang w:val="en-IN"/>
              </w:rPr>
              <w:t xml:space="preserve"> half of the page &amp; place all buttons in one section</w:t>
            </w:r>
          </w:p>
          <w:p w14:paraId="7B154549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Hyper link to View &amp; then Edit on View page</w:t>
            </w:r>
          </w:p>
          <w:p w14:paraId="7A0FFEDF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Remove View/Edit on grid</w:t>
            </w:r>
          </w:p>
          <w:p w14:paraId="52B1ACDE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Header should be in middle</w:t>
            </w:r>
          </w:p>
          <w:p w14:paraId="0541A43B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Put buttons on button group</w:t>
            </w:r>
          </w:p>
          <w:p w14:paraId="42462E45" w14:textId="77777777" w:rsidR="00FD65D6" w:rsidRPr="00FD65D6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column should be ID (in list)</w:t>
            </w:r>
          </w:p>
          <w:p w14:paraId="5606677E" w14:textId="1969E7CF" w:rsidR="00CD2914" w:rsidRDefault="00FD65D6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 w:rsidRPr="00FD65D6">
              <w:rPr>
                <w:sz w:val="24"/>
                <w:lang w:val="en-IN"/>
              </w:rPr>
              <w:t>--&gt; Add ... in grid for any action items &amp; remove Edit, View buttons from page</w:t>
            </w:r>
            <w:r w:rsidR="00F95DDD">
              <w:rPr>
                <w:sz w:val="24"/>
                <w:lang w:val="en-IN"/>
              </w:rPr>
              <w:t>.</w:t>
            </w:r>
          </w:p>
        </w:tc>
      </w:tr>
      <w:tr w:rsidR="00697773" w14:paraId="1C0E3AF4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B296DFA" w14:textId="76981ABD" w:rsidR="00697773" w:rsidRDefault="002349A2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F6CCD56" w14:textId="0B1B3D7E" w:rsidR="00697773" w:rsidRDefault="0067658E" w:rsidP="006F56E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Discussed Approver master page design and took notes on changes to be </w:t>
            </w:r>
            <w:r w:rsidR="00D202C5">
              <w:rPr>
                <w:sz w:val="24"/>
                <w:lang w:val="en-IN"/>
              </w:rPr>
              <w:t>imple</w:t>
            </w:r>
            <w:r w:rsidR="00102432">
              <w:rPr>
                <w:sz w:val="24"/>
                <w:lang w:val="en-IN"/>
              </w:rPr>
              <w:t>men</w:t>
            </w:r>
            <w:r>
              <w:rPr>
                <w:sz w:val="24"/>
                <w:lang w:val="en-IN"/>
              </w:rPr>
              <w:t>ted on the page.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4C4699F4" w:rsidR="00300581" w:rsidRDefault="007D1203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3D4EFB7B" w:rsidR="00C71D11" w:rsidRDefault="007D1203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8222" w:type="dxa"/>
            <w:vAlign w:val="center"/>
          </w:tcPr>
          <w:p w14:paraId="0BE8DB25" w14:textId="0371B3AB" w:rsidR="00023B3F" w:rsidRDefault="00682490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Protocol URL 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35085F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2D673FB9" w:rsidR="0035085F" w:rsidRDefault="0035085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27856635" w14:textId="6D4B9BDC" w:rsidR="0035085F" w:rsidRDefault="00E361C8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are targeting to complete design</w:t>
            </w:r>
            <w:r w:rsidR="00844F75">
              <w:rPr>
                <w:sz w:val="24"/>
                <w:lang w:val="en-IN"/>
              </w:rPr>
              <w:t xml:space="preserve"> &amp; SRS documents for next week end. By that time,</w:t>
            </w:r>
            <w:r w:rsidR="00B17924">
              <w:rPr>
                <w:sz w:val="24"/>
                <w:lang w:val="en-IN"/>
              </w:rPr>
              <w:t xml:space="preserve"> we can have open items answers from end client.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776446FB" w:rsidR="00B81F93" w:rsidRPr="00A55843" w:rsidRDefault="001F6D24" w:rsidP="00C920B5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</w:tc>
        <w:tc>
          <w:tcPr>
            <w:tcW w:w="711" w:type="pct"/>
          </w:tcPr>
          <w:p w14:paraId="7375A99F" w14:textId="001F6B88" w:rsidR="00B81F93" w:rsidRPr="00572370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2905AD56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5C16A5C0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242A4E55" w:rsidR="00B81F93" w:rsidRPr="00EA3133" w:rsidRDefault="00B81F93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1A3586EE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1BE180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490D339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6869" w14:textId="77777777" w:rsidR="008048F5" w:rsidRDefault="008048F5" w:rsidP="00DF329E">
      <w:pPr>
        <w:spacing w:after="0" w:line="240" w:lineRule="auto"/>
      </w:pPr>
      <w:r>
        <w:separator/>
      </w:r>
    </w:p>
  </w:endnote>
  <w:endnote w:type="continuationSeparator" w:id="0">
    <w:p w14:paraId="1AF3BF79" w14:textId="77777777" w:rsidR="008048F5" w:rsidRDefault="008048F5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1C22DE47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B3C96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B3C96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Copyright © 2021 NeoSOFT Pvt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6D3C4" w14:textId="77777777" w:rsidR="008048F5" w:rsidRDefault="008048F5" w:rsidP="00DF329E">
      <w:pPr>
        <w:spacing w:after="0" w:line="240" w:lineRule="auto"/>
      </w:pPr>
      <w:r>
        <w:separator/>
      </w:r>
    </w:p>
  </w:footnote>
  <w:footnote w:type="continuationSeparator" w:id="0">
    <w:p w14:paraId="50C39D8F" w14:textId="77777777" w:rsidR="008048F5" w:rsidRDefault="008048F5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A7469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279C"/>
    <w:rsid w:val="001629EB"/>
    <w:rsid w:val="00162A85"/>
    <w:rsid w:val="00163300"/>
    <w:rsid w:val="001634DC"/>
    <w:rsid w:val="001649A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3E28"/>
    <w:rsid w:val="00195D5B"/>
    <w:rsid w:val="00196808"/>
    <w:rsid w:val="00197888"/>
    <w:rsid w:val="001A0535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7DDB"/>
    <w:rsid w:val="001B7E89"/>
    <w:rsid w:val="001C1B33"/>
    <w:rsid w:val="001C279A"/>
    <w:rsid w:val="001C3274"/>
    <w:rsid w:val="001C6E60"/>
    <w:rsid w:val="001C787F"/>
    <w:rsid w:val="001D076F"/>
    <w:rsid w:val="001D1CB4"/>
    <w:rsid w:val="001D276B"/>
    <w:rsid w:val="001D4015"/>
    <w:rsid w:val="001D6CA1"/>
    <w:rsid w:val="001E027B"/>
    <w:rsid w:val="001E250F"/>
    <w:rsid w:val="001E336D"/>
    <w:rsid w:val="001E3F0A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C9F"/>
    <w:rsid w:val="00207D5E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6904"/>
    <w:rsid w:val="002408BC"/>
    <w:rsid w:val="00240EAE"/>
    <w:rsid w:val="002437DA"/>
    <w:rsid w:val="002458CE"/>
    <w:rsid w:val="00245D5F"/>
    <w:rsid w:val="00250454"/>
    <w:rsid w:val="0025596F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268"/>
    <w:rsid w:val="002E674D"/>
    <w:rsid w:val="002E7449"/>
    <w:rsid w:val="002F447C"/>
    <w:rsid w:val="002F4535"/>
    <w:rsid w:val="00300581"/>
    <w:rsid w:val="00300B52"/>
    <w:rsid w:val="00301CA8"/>
    <w:rsid w:val="003033BF"/>
    <w:rsid w:val="00303D15"/>
    <w:rsid w:val="00304ABD"/>
    <w:rsid w:val="00311935"/>
    <w:rsid w:val="00311E3E"/>
    <w:rsid w:val="0031319C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78A1"/>
    <w:rsid w:val="003716A4"/>
    <w:rsid w:val="003729AD"/>
    <w:rsid w:val="00373617"/>
    <w:rsid w:val="00375EC8"/>
    <w:rsid w:val="00381804"/>
    <w:rsid w:val="003906E5"/>
    <w:rsid w:val="00394792"/>
    <w:rsid w:val="003974FC"/>
    <w:rsid w:val="00397F1B"/>
    <w:rsid w:val="003A04A7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D02DC"/>
    <w:rsid w:val="003D1445"/>
    <w:rsid w:val="003D398D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A7759"/>
    <w:rsid w:val="004B0F61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3525"/>
    <w:rsid w:val="004E4AC2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309BE"/>
    <w:rsid w:val="005328D0"/>
    <w:rsid w:val="0053439A"/>
    <w:rsid w:val="0053549E"/>
    <w:rsid w:val="00536743"/>
    <w:rsid w:val="0054029E"/>
    <w:rsid w:val="00542AED"/>
    <w:rsid w:val="00553572"/>
    <w:rsid w:val="005553D4"/>
    <w:rsid w:val="00557B6F"/>
    <w:rsid w:val="00564D49"/>
    <w:rsid w:val="005665F1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632A"/>
    <w:rsid w:val="00597F4E"/>
    <w:rsid w:val="00597F71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42A2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602D57"/>
    <w:rsid w:val="00603964"/>
    <w:rsid w:val="0060431B"/>
    <w:rsid w:val="00604ADF"/>
    <w:rsid w:val="00604C03"/>
    <w:rsid w:val="006100A3"/>
    <w:rsid w:val="00611539"/>
    <w:rsid w:val="00612047"/>
    <w:rsid w:val="006139B9"/>
    <w:rsid w:val="00614C1A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2490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702ABA"/>
    <w:rsid w:val="007074F1"/>
    <w:rsid w:val="00710815"/>
    <w:rsid w:val="007129B4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50AE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1B0C"/>
    <w:rsid w:val="0083235D"/>
    <w:rsid w:val="00832F4A"/>
    <w:rsid w:val="00834784"/>
    <w:rsid w:val="008375C9"/>
    <w:rsid w:val="00844639"/>
    <w:rsid w:val="00844F75"/>
    <w:rsid w:val="0084582F"/>
    <w:rsid w:val="008472A7"/>
    <w:rsid w:val="00854B53"/>
    <w:rsid w:val="008552D3"/>
    <w:rsid w:val="00861449"/>
    <w:rsid w:val="008614CC"/>
    <w:rsid w:val="00861DDF"/>
    <w:rsid w:val="0086316D"/>
    <w:rsid w:val="00864465"/>
    <w:rsid w:val="00866A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2EB9"/>
    <w:rsid w:val="008D4DBA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EF6"/>
    <w:rsid w:val="00940789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35EA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AB0"/>
    <w:rsid w:val="009E7F4A"/>
    <w:rsid w:val="009F0C37"/>
    <w:rsid w:val="009F184F"/>
    <w:rsid w:val="009F1A3D"/>
    <w:rsid w:val="009F2EE3"/>
    <w:rsid w:val="009F7803"/>
    <w:rsid w:val="00A000C1"/>
    <w:rsid w:val="00A040E8"/>
    <w:rsid w:val="00A06847"/>
    <w:rsid w:val="00A12CE3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16C1"/>
    <w:rsid w:val="00B37A10"/>
    <w:rsid w:val="00B43179"/>
    <w:rsid w:val="00B441D0"/>
    <w:rsid w:val="00B50E89"/>
    <w:rsid w:val="00B519A7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B66"/>
    <w:rsid w:val="00B85184"/>
    <w:rsid w:val="00B86200"/>
    <w:rsid w:val="00B90C1A"/>
    <w:rsid w:val="00B913FE"/>
    <w:rsid w:val="00B93377"/>
    <w:rsid w:val="00B937B6"/>
    <w:rsid w:val="00B9460C"/>
    <w:rsid w:val="00B950B7"/>
    <w:rsid w:val="00B965C2"/>
    <w:rsid w:val="00BA0ACA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C61"/>
    <w:rsid w:val="00C52035"/>
    <w:rsid w:val="00C53A0B"/>
    <w:rsid w:val="00C55F21"/>
    <w:rsid w:val="00C623D2"/>
    <w:rsid w:val="00C63C54"/>
    <w:rsid w:val="00C65AD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35D1"/>
    <w:rsid w:val="00D3383A"/>
    <w:rsid w:val="00D35D80"/>
    <w:rsid w:val="00D36DF5"/>
    <w:rsid w:val="00D4214A"/>
    <w:rsid w:val="00D42805"/>
    <w:rsid w:val="00D43025"/>
    <w:rsid w:val="00D446CC"/>
    <w:rsid w:val="00D45229"/>
    <w:rsid w:val="00D45536"/>
    <w:rsid w:val="00D460B5"/>
    <w:rsid w:val="00D47B00"/>
    <w:rsid w:val="00D50C3A"/>
    <w:rsid w:val="00D5107D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26E0"/>
    <w:rsid w:val="00DA3D47"/>
    <w:rsid w:val="00DA4EAB"/>
    <w:rsid w:val="00DA5249"/>
    <w:rsid w:val="00DA611E"/>
    <w:rsid w:val="00DA79DF"/>
    <w:rsid w:val="00DB14C1"/>
    <w:rsid w:val="00DB38B0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ED2"/>
    <w:rsid w:val="00E4760C"/>
    <w:rsid w:val="00E47779"/>
    <w:rsid w:val="00E542A8"/>
    <w:rsid w:val="00E54499"/>
    <w:rsid w:val="00E5578E"/>
    <w:rsid w:val="00E57888"/>
    <w:rsid w:val="00E57ABF"/>
    <w:rsid w:val="00E6413E"/>
    <w:rsid w:val="00E64AE6"/>
    <w:rsid w:val="00E67CC6"/>
    <w:rsid w:val="00E67D62"/>
    <w:rsid w:val="00E71086"/>
    <w:rsid w:val="00E711D0"/>
    <w:rsid w:val="00E71D0B"/>
    <w:rsid w:val="00E72043"/>
    <w:rsid w:val="00E73281"/>
    <w:rsid w:val="00E74368"/>
    <w:rsid w:val="00E75B60"/>
    <w:rsid w:val="00E82435"/>
    <w:rsid w:val="00E839F9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30B2"/>
    <w:rsid w:val="00F2402B"/>
    <w:rsid w:val="00F24A41"/>
    <w:rsid w:val="00F25EA2"/>
    <w:rsid w:val="00F267BF"/>
    <w:rsid w:val="00F27240"/>
    <w:rsid w:val="00F3165F"/>
    <w:rsid w:val="00F35945"/>
    <w:rsid w:val="00F36FA5"/>
    <w:rsid w:val="00F370B6"/>
    <w:rsid w:val="00F40354"/>
    <w:rsid w:val="00F40862"/>
    <w:rsid w:val="00F42AA2"/>
    <w:rsid w:val="00F435BC"/>
    <w:rsid w:val="00F4442B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734"/>
    <w:rsid w:val="00FC64A7"/>
    <w:rsid w:val="00FD00B2"/>
    <w:rsid w:val="00FD5B90"/>
    <w:rsid w:val="00FD65D6"/>
    <w:rsid w:val="00FD66F9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40252-2792-4FDF-B90C-969045A0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852</cp:revision>
  <cp:lastPrinted>2022-02-17T15:48:00Z</cp:lastPrinted>
  <dcterms:created xsi:type="dcterms:W3CDTF">2022-05-11T11:28:00Z</dcterms:created>
  <dcterms:modified xsi:type="dcterms:W3CDTF">2023-08-03T13:53:00Z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