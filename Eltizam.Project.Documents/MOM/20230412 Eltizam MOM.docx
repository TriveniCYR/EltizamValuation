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221249D4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0C7AF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Wireframes </w:t>
                            </w:r>
                            <w:r w:rsidR="00D137A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Review Meeting</w:t>
                            </w:r>
                            <w:r w:rsidR="00C725D3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-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221249D4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0C7AF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Wireframes </w:t>
                      </w:r>
                      <w:r w:rsidR="00D137A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Review Meeting</w:t>
                      </w:r>
                      <w:r w:rsidR="00C725D3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-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35A0CD83" w:rsidR="001E3F0A" w:rsidRPr="00075E72" w:rsidRDefault="00963F6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April </w:t>
                            </w:r>
                            <w:r w:rsidR="00B55E46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12</w:t>
                            </w:r>
                            <w:bookmarkStart w:id="3" w:name="_GoBack"/>
                            <w:bookmarkEnd w:id="3"/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35A0CD83" w:rsidR="001E3F0A" w:rsidRPr="00075E72" w:rsidRDefault="00963F6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April </w:t>
                      </w:r>
                      <w:r w:rsidR="00B55E46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12</w:t>
                      </w:r>
                      <w:bookmarkStart w:id="4" w:name="_GoBack"/>
                      <w:bookmarkEnd w:id="4"/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38FB934A" w:rsidR="0014396C" w:rsidRPr="007E74D5" w:rsidRDefault="00E331BC" w:rsidP="005721E7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12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7627CA"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557BE5C9" w:rsidR="0014396C" w:rsidRPr="007E74D5" w:rsidRDefault="000E0017" w:rsidP="00417C19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IN"/>
              </w:rPr>
              <w:t>06</w:t>
            </w:r>
            <w:r w:rsidR="004717AC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E119C6">
              <w:rPr>
                <w:sz w:val="24"/>
              </w:rPr>
              <w:t>0</w:t>
            </w:r>
            <w:r w:rsidR="00417C19">
              <w:rPr>
                <w:sz w:val="24"/>
              </w:rPr>
              <w:t>7.0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7295C662" w:rsidR="0014396C" w:rsidRPr="00080CA4" w:rsidRDefault="00080CA4" w:rsidP="00184AAA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184AAA">
              <w:rPr>
                <w:sz w:val="24"/>
                <w:lang w:val="en-IN"/>
              </w:rPr>
              <w:t>review change discussion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DEF36D1" w:rsidR="00B950B7" w:rsidRPr="007E74D5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605783A2" w:rsidR="00F61F44" w:rsidRPr="00092BDA" w:rsidRDefault="003C3E3F" w:rsidP="00092BDA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3E4E82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3E4E82" w:rsidRDefault="003E4E82" w:rsidP="00A17F08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34B05ABF" w:rsidR="003E4E82" w:rsidRPr="007E74D5" w:rsidRDefault="008A13DA" w:rsidP="00A17F08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>Akshata Shinde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8939DE" w:rsidRPr="007E74D5" w:rsidRDefault="005B3C3A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383A5DFC" w:rsidR="0014396C" w:rsidRPr="00437DB3" w:rsidRDefault="008B08E1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</w:t>
            </w:r>
            <w:r w:rsidR="00F6167D">
              <w:rPr>
                <w:sz w:val="24"/>
                <w:lang w:val="en-IN"/>
              </w:rPr>
              <w:t>kshata presented</w:t>
            </w:r>
            <w:r w:rsidR="00E002B6">
              <w:rPr>
                <w:sz w:val="24"/>
                <w:lang w:val="en-IN"/>
              </w:rPr>
              <w:t xml:space="preserve"> latest</w:t>
            </w:r>
            <w:r w:rsidR="00F6167D">
              <w:rPr>
                <w:sz w:val="24"/>
                <w:lang w:val="en-IN"/>
              </w:rPr>
              <w:t xml:space="preserve"> wire</w:t>
            </w:r>
            <w:r>
              <w:rPr>
                <w:sz w:val="24"/>
                <w:lang w:val="en-IN"/>
              </w:rPr>
              <w:t>frame</w:t>
            </w:r>
            <w:r w:rsidR="00E002B6">
              <w:rPr>
                <w:sz w:val="24"/>
                <w:lang w:val="en-IN"/>
              </w:rPr>
              <w:t>s after doing review meting - I requested changes.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1DA4B30" w:rsidR="00CD2914" w:rsidRDefault="00447E75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Got 2-3 minor suggestions from Karuna on latest wireframes &amp; we will work on them &amp; completes before tomorrow’s status call.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30A41A1E" w:rsidR="00B50E89" w:rsidRDefault="00B50E89" w:rsidP="00497796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496EE231" w:rsidR="00300581" w:rsidRDefault="00300581" w:rsidP="00497796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065F7D03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7C7D2094" w:rsidR="00B81F93" w:rsidRPr="00A55843" w:rsidRDefault="00410C6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Schedule call with Vinod &amp; team tomorrow to share latest wireframes.</w:t>
            </w:r>
          </w:p>
        </w:tc>
        <w:tc>
          <w:tcPr>
            <w:tcW w:w="711" w:type="pct"/>
          </w:tcPr>
          <w:p w14:paraId="7375A99F" w14:textId="342A8D64" w:rsidR="00B81F93" w:rsidRPr="00572370" w:rsidRDefault="00572370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Akshata</w:t>
            </w:r>
          </w:p>
        </w:tc>
        <w:tc>
          <w:tcPr>
            <w:tcW w:w="580" w:type="pct"/>
            <w:shd w:val="clear" w:color="auto" w:fill="auto"/>
          </w:tcPr>
          <w:p w14:paraId="03F93F1D" w14:textId="1B6FB661" w:rsidR="00B81F93" w:rsidRPr="00EA3133" w:rsidRDefault="001301DF" w:rsidP="00EA3133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13</w:t>
            </w:r>
            <w:r w:rsidR="00EA3133" w:rsidRPr="00EA3133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 w:rsidR="00EA3133">
              <w:rPr>
                <w:rFonts w:asciiTheme="minorHAnsi" w:hAnsiTheme="minorHAnsi" w:cstheme="minorHAnsi"/>
                <w:lang w:val="en-IN"/>
              </w:rPr>
              <w:t xml:space="preserve"> Apr</w:t>
            </w:r>
          </w:p>
        </w:tc>
        <w:tc>
          <w:tcPr>
            <w:tcW w:w="712" w:type="pct"/>
            <w:shd w:val="clear" w:color="auto" w:fill="auto"/>
          </w:tcPr>
          <w:p w14:paraId="0BF6E2E0" w14:textId="31D780E4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7373" w14:textId="77777777" w:rsidR="00265B58" w:rsidRDefault="00265B58" w:rsidP="00DF329E">
      <w:pPr>
        <w:spacing w:after="0" w:line="240" w:lineRule="auto"/>
      </w:pPr>
      <w:r>
        <w:separator/>
      </w:r>
    </w:p>
  </w:endnote>
  <w:endnote w:type="continuationSeparator" w:id="0">
    <w:p w14:paraId="5E27DC11" w14:textId="77777777" w:rsidR="00265B58" w:rsidRDefault="00265B58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3BE840A5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55E46">
            <w:rPr>
              <w:rFonts w:eastAsia="Arial" w:cs="Arial"/>
              <w:noProof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55E46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CBA53" w14:textId="77777777" w:rsidR="00265B58" w:rsidRDefault="00265B58" w:rsidP="00DF329E">
      <w:pPr>
        <w:spacing w:after="0" w:line="240" w:lineRule="auto"/>
      </w:pPr>
      <w:r>
        <w:separator/>
      </w:r>
    </w:p>
  </w:footnote>
  <w:footnote w:type="continuationSeparator" w:id="0">
    <w:p w14:paraId="0B55B230" w14:textId="77777777" w:rsidR="00265B58" w:rsidRDefault="00265B58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kFAGp8u8w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A38"/>
    <w:rsid w:val="0004251E"/>
    <w:rsid w:val="00042A8F"/>
    <w:rsid w:val="00044E77"/>
    <w:rsid w:val="0004638E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30B0"/>
    <w:rsid w:val="00134376"/>
    <w:rsid w:val="00136E5E"/>
    <w:rsid w:val="00140454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DAE"/>
    <w:rsid w:val="00240EAE"/>
    <w:rsid w:val="002437DA"/>
    <w:rsid w:val="002458CE"/>
    <w:rsid w:val="00245D5F"/>
    <w:rsid w:val="00257832"/>
    <w:rsid w:val="0026074A"/>
    <w:rsid w:val="00264248"/>
    <w:rsid w:val="00265B5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247E"/>
    <w:rsid w:val="002A3555"/>
    <w:rsid w:val="002A5956"/>
    <w:rsid w:val="002A5BCF"/>
    <w:rsid w:val="002B2BB6"/>
    <w:rsid w:val="002B45CE"/>
    <w:rsid w:val="002B4C55"/>
    <w:rsid w:val="002B4D77"/>
    <w:rsid w:val="002B6FB1"/>
    <w:rsid w:val="002C6C7C"/>
    <w:rsid w:val="002D0E7E"/>
    <w:rsid w:val="002D2135"/>
    <w:rsid w:val="002D3055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7698"/>
    <w:rsid w:val="00317A1A"/>
    <w:rsid w:val="00322B7C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50FF6"/>
    <w:rsid w:val="00352EBF"/>
    <w:rsid w:val="0035483E"/>
    <w:rsid w:val="00354CFA"/>
    <w:rsid w:val="00355FE4"/>
    <w:rsid w:val="00361FE5"/>
    <w:rsid w:val="003625F9"/>
    <w:rsid w:val="003716A4"/>
    <w:rsid w:val="003729AD"/>
    <w:rsid w:val="00375EC8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4B8"/>
    <w:rsid w:val="0041164C"/>
    <w:rsid w:val="00414B2A"/>
    <w:rsid w:val="00415573"/>
    <w:rsid w:val="00417C19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21E7"/>
    <w:rsid w:val="00572370"/>
    <w:rsid w:val="0057404E"/>
    <w:rsid w:val="00576B0A"/>
    <w:rsid w:val="00582402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6887"/>
    <w:rsid w:val="007716D2"/>
    <w:rsid w:val="00780798"/>
    <w:rsid w:val="007817E5"/>
    <w:rsid w:val="00781837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225C"/>
    <w:rsid w:val="007B2BE6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31D1"/>
    <w:rsid w:val="00814489"/>
    <w:rsid w:val="00815F96"/>
    <w:rsid w:val="008164CF"/>
    <w:rsid w:val="00816998"/>
    <w:rsid w:val="0082012E"/>
    <w:rsid w:val="008262FD"/>
    <w:rsid w:val="0082637C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13DA"/>
    <w:rsid w:val="008A30F0"/>
    <w:rsid w:val="008A67C4"/>
    <w:rsid w:val="008B032B"/>
    <w:rsid w:val="008B05D2"/>
    <w:rsid w:val="008B08E1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A20"/>
    <w:rsid w:val="008E7FFD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61D40"/>
    <w:rsid w:val="00963F6C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A0E18"/>
    <w:rsid w:val="009A1E74"/>
    <w:rsid w:val="009A4B5F"/>
    <w:rsid w:val="009A4DFA"/>
    <w:rsid w:val="009A5A9D"/>
    <w:rsid w:val="009B104E"/>
    <w:rsid w:val="009B169E"/>
    <w:rsid w:val="009B5170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72D13"/>
    <w:rsid w:val="00A746F2"/>
    <w:rsid w:val="00A756C1"/>
    <w:rsid w:val="00A75BBB"/>
    <w:rsid w:val="00A76680"/>
    <w:rsid w:val="00A777D4"/>
    <w:rsid w:val="00A8212C"/>
    <w:rsid w:val="00A8454F"/>
    <w:rsid w:val="00A848CC"/>
    <w:rsid w:val="00A85719"/>
    <w:rsid w:val="00A910EA"/>
    <w:rsid w:val="00A9132C"/>
    <w:rsid w:val="00A913F8"/>
    <w:rsid w:val="00A917A7"/>
    <w:rsid w:val="00A958B3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41D0"/>
    <w:rsid w:val="00B50E89"/>
    <w:rsid w:val="00B519A7"/>
    <w:rsid w:val="00B55E46"/>
    <w:rsid w:val="00B61561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4F74"/>
    <w:rsid w:val="00C52035"/>
    <w:rsid w:val="00C55F21"/>
    <w:rsid w:val="00C623D2"/>
    <w:rsid w:val="00C63C54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AC9"/>
    <w:rsid w:val="00CB1BF5"/>
    <w:rsid w:val="00CB2189"/>
    <w:rsid w:val="00CB2A28"/>
    <w:rsid w:val="00CB2AB0"/>
    <w:rsid w:val="00CB327F"/>
    <w:rsid w:val="00CB377A"/>
    <w:rsid w:val="00CC0B81"/>
    <w:rsid w:val="00CC4BD7"/>
    <w:rsid w:val="00CC5501"/>
    <w:rsid w:val="00CD1A7D"/>
    <w:rsid w:val="00CD2479"/>
    <w:rsid w:val="00CD2914"/>
    <w:rsid w:val="00CD29F4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4C4"/>
    <w:rsid w:val="00D04C50"/>
    <w:rsid w:val="00D06D30"/>
    <w:rsid w:val="00D137AA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805"/>
    <w:rsid w:val="00D446CC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38BB"/>
    <w:rsid w:val="00DF7101"/>
    <w:rsid w:val="00E002B6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1BC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2569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9D495-8B19-4F8A-BED2-3C9CC272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336</cp:revision>
  <cp:lastPrinted>2022-02-17T15:48:00Z</cp:lastPrinted>
  <dcterms:created xsi:type="dcterms:W3CDTF">2022-05-11T11:28:00Z</dcterms:created>
  <dcterms:modified xsi:type="dcterms:W3CDTF">2023-04-12T14:39:00Z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