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9702747"/>
    <w:bookmarkStart w:id="1" w:name="_Toc57806111"/>
    <w:bookmarkStart w:id="2" w:name="_Toc501475336"/>
    <w:p w14:paraId="1CE11EED" w14:textId="5AA739B9" w:rsidR="00A579A9" w:rsidRPr="00762AA8" w:rsidRDefault="00B9460C" w:rsidP="19EEE21E">
      <w:pPr>
        <w:ind w:left="-1440" w:right="-144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05CE1E5">
                <wp:simplePos x="0" y="0"/>
                <wp:positionH relativeFrom="margin">
                  <wp:posOffset>-267335</wp:posOffset>
                </wp:positionH>
                <wp:positionV relativeFrom="paragraph">
                  <wp:posOffset>2527935</wp:posOffset>
                </wp:positionV>
                <wp:extent cx="47910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673E6" w14:textId="0FE6FAD1" w:rsidR="002E4329" w:rsidRPr="0041164C" w:rsidRDefault="0041164C" w:rsidP="006E462E">
                            <w:pPr>
                              <w:spacing w:after="0" w:line="168" w:lineRule="auto"/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</w:p>
                          <w:p w14:paraId="433984EB" w14:textId="57B2A80D" w:rsidR="001E3F0A" w:rsidRPr="006E462E" w:rsidRDefault="002E4329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RGM </w:t>
                            </w:r>
                            <w:r w:rsidR="00D8434E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05pt;margin-top:199.05pt;width:377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" filled="f" stroked="f">
                <v:textbox style="mso-fit-shape-to-text:t">
                  <w:txbxContent>
                    <w:p w14:paraId="3F2673E6" w14:textId="0FE6FAD1" w:rsidR="002E4329" w:rsidRPr="0041164C" w:rsidRDefault="0041164C" w:rsidP="006E462E">
                      <w:pPr>
                        <w:spacing w:after="0" w:line="168" w:lineRule="auto"/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</w:p>
                    <w:p w14:paraId="433984EB" w14:textId="57B2A80D" w:rsidR="001E3F0A" w:rsidRPr="006E462E" w:rsidRDefault="002E4329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RGM </w:t>
                      </w:r>
                      <w:r w:rsidR="00D8434E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 w14:anchorId="64F83958">
              <v:shape id="_x0000_s1027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w14:anchorId="1F7B6B18">
                <v:textbox style="mso-fit-shape-to-text:t">
                  <w:txbxContent>
                    <w:p w:rsidR="00542AED" w:rsidP="00947090" w:rsidRDefault="00542AED" w14:paraId="672A6659" w14:textId="77777777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:rsidRPr="0018600E" w:rsidR="001E3F0A" w:rsidP="00947090" w:rsidRDefault="0018600E" w14:paraId="28640F08" w14:textId="79330BFC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 w14:anchorId="52BD41A3">
              <v:shape id="_x0000_s1028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w14:anchorId="72BBD993">
                <v:textbox style="mso-fit-shape-to-text:t">
                  <w:txbxContent>
                    <w:p w:rsidR="00542AED" w:rsidP="006E462E" w:rsidRDefault="0018600E" w14:paraId="510C577A" w14:textId="77777777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:rsidRPr="00DC0781" w:rsidR="001E3F0A" w:rsidP="006E462E" w:rsidRDefault="00542AED" w14:paraId="4622E17F" w14:textId="64ACCC20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Pr="00DC0781" w:rsidR="001E3F0A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 w14:anchorId="12B53818">
              <v:shape id="_x0000_s1029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w14:anchorId="2475CD4D">
                <v:textbox style="mso-fit-shape-to-text:t">
                  <w:txbxContent>
                    <w:p w:rsidRPr="00F76FFB" w:rsidR="001E3F0A" w:rsidP="005553D4" w:rsidRDefault="001E3F0A" w14:paraId="31A090A9" w14:textId="11142C1B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2EA46ED1" w:rsidR="001E3F0A" w:rsidRPr="00075E72" w:rsidRDefault="00CE0266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  <w:t>March 20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>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8BA70"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2EA46ED1" w:rsidR="001E3F0A" w:rsidRPr="00075E72" w:rsidRDefault="00CE0266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AS"/>
                        </w:rPr>
                        <w:t>March 20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>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1DA209BB" w:rsidR="0014396C" w:rsidRPr="007E74D5" w:rsidRDefault="00460C33" w:rsidP="0014396C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20</w:t>
            </w:r>
            <w:r w:rsidR="00C845E0" w:rsidRPr="007E74D5">
              <w:rPr>
                <w:sz w:val="24"/>
                <w:lang w:val="en-AS"/>
              </w:rPr>
              <w:t>th March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4E6D9BD9" w:rsidR="0014396C" w:rsidRPr="007E74D5" w:rsidRDefault="00E119C6" w:rsidP="008C33AB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  <w:lang w:val="en-AS"/>
              </w:rPr>
              <w:t>05</w:t>
            </w:r>
            <w:r w:rsidR="0014396C" w:rsidRPr="007E74D5">
              <w:rPr>
                <w:sz w:val="24"/>
              </w:rPr>
              <w:t>.</w:t>
            </w:r>
            <w:r w:rsidR="00C251DE" w:rsidRPr="007E74D5">
              <w:rPr>
                <w:sz w:val="24"/>
                <w:lang w:val="en-AS"/>
              </w:rPr>
              <w:t>30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07</w:t>
            </w:r>
            <w:r w:rsidR="00222706">
              <w:rPr>
                <w:sz w:val="24"/>
              </w:rPr>
              <w:t>.0</w:t>
            </w:r>
            <w:r w:rsidR="008C33AB" w:rsidRPr="007E74D5">
              <w:rPr>
                <w:sz w:val="24"/>
              </w:rPr>
              <w:t>0</w:t>
            </w:r>
            <w:r w:rsidR="00D044C4" w:rsidRPr="007E74D5">
              <w:rPr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082DC272" w:rsidR="0014396C" w:rsidRPr="00FE3DE5" w:rsidRDefault="006C3C20" w:rsidP="0014396C">
            <w:pPr>
              <w:pStyle w:val="TableParagraph"/>
              <w:ind w:left="52"/>
              <w:rPr>
                <w:sz w:val="24"/>
                <w:lang w:val="en-IN"/>
              </w:rPr>
            </w:pPr>
            <w:r w:rsidRPr="006C3C20">
              <w:rPr>
                <w:sz w:val="24"/>
                <w:lang w:val="en-AS"/>
              </w:rPr>
              <w:t>Requirements Gathering Session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7B0D2385" w14:textId="35B5AB28" w:rsidR="0014396C" w:rsidRPr="007E74D5" w:rsidRDefault="008472A7" w:rsidP="0014396C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</w:p>
          <w:p w14:paraId="43E68FD8" w14:textId="4DEF36D1" w:rsidR="00B950B7" w:rsidRPr="007E74D5" w:rsidRDefault="00B950B7" w:rsidP="00B20E31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Akshata Shinde</w:t>
            </w:r>
            <w:r w:rsidR="00B20E31">
              <w:rPr>
                <w:sz w:val="24"/>
                <w:lang w:val="en-IN"/>
              </w:rPr>
              <w:t xml:space="preserve"> 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30702FCA" w:rsidR="0014396C" w:rsidRPr="007E74D5" w:rsidRDefault="003C3E3F" w:rsidP="007B03B7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  <w:r w:rsidR="007B03B7">
              <w:rPr>
                <w:sz w:val="24"/>
                <w:lang w:val="en-IN"/>
              </w:rPr>
              <w:t xml:space="preserve"> </w:t>
            </w:r>
          </w:p>
        </w:tc>
      </w:tr>
      <w:tr w:rsidR="0014396C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5B51F27D" w14:textId="77777777" w:rsidR="0014396C" w:rsidRPr="00042A8F" w:rsidRDefault="00E91B1B" w:rsidP="00E91B1B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proofErr w:type="spellStart"/>
            <w:r>
              <w:rPr>
                <w:sz w:val="24"/>
                <w:lang w:val="en-IN"/>
              </w:rPr>
              <w:t>Karuna</w:t>
            </w:r>
            <w:proofErr w:type="spellEnd"/>
            <w:r>
              <w:rPr>
                <w:sz w:val="24"/>
                <w:lang w:val="en-IN"/>
              </w:rPr>
              <w:t xml:space="preserve"> Pawar</w:t>
            </w:r>
          </w:p>
          <w:p w14:paraId="65083A8E" w14:textId="3CDABE62" w:rsidR="00042A8F" w:rsidRPr="007E74D5" w:rsidRDefault="00042A8F" w:rsidP="00E91B1B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>Akshata Shinde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4BEE7EBC" w14:textId="3ECE9749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1F479ED5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1F479ED5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1F479ED5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3162A518" w:rsidR="0014396C" w:rsidRPr="00437DB3" w:rsidRDefault="00437DB3" w:rsidP="002A6E9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</w:t>
            </w:r>
            <w:r w:rsidR="00C33225">
              <w:rPr>
                <w:sz w:val="24"/>
                <w:lang w:val="en-IN"/>
              </w:rPr>
              <w:t>e started disc</w:t>
            </w:r>
            <w:r w:rsidR="00EB786A">
              <w:rPr>
                <w:sz w:val="24"/>
                <w:lang w:val="en-IN"/>
              </w:rPr>
              <w:t xml:space="preserve">ussing </w:t>
            </w:r>
            <w:r w:rsidR="00497796">
              <w:rPr>
                <w:sz w:val="24"/>
                <w:lang w:val="en-IN"/>
              </w:rPr>
              <w:t>initial requirements as session</w:t>
            </w:r>
            <w:r w:rsidR="001276B4">
              <w:rPr>
                <w:sz w:val="24"/>
                <w:lang w:val="en-IN"/>
              </w:rPr>
              <w:t>-</w:t>
            </w:r>
            <w:r w:rsidR="002A6E96">
              <w:rPr>
                <w:sz w:val="24"/>
                <w:lang w:val="en-IN"/>
              </w:rPr>
              <w:t>3</w:t>
            </w:r>
            <w:r w:rsidR="00EB786A">
              <w:rPr>
                <w:sz w:val="24"/>
                <w:lang w:val="en-IN"/>
              </w:rPr>
              <w:t>.</w:t>
            </w:r>
          </w:p>
        </w:tc>
      </w:tr>
      <w:tr w:rsidR="0014396C" w14:paraId="4214FC15" w14:textId="77777777" w:rsidTr="1F479ED5">
        <w:trPr>
          <w:trHeight w:val="402"/>
        </w:trPr>
        <w:tc>
          <w:tcPr>
            <w:tcW w:w="1272" w:type="dxa"/>
            <w:vAlign w:val="center"/>
          </w:tcPr>
          <w:p w14:paraId="64F7C337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6E619269" w14:textId="345DD43C" w:rsidR="0014396C" w:rsidRDefault="008131D1" w:rsidP="0014396C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Discussed application master details with team</w:t>
            </w:r>
            <w:r w:rsidR="003420C4">
              <w:rPr>
                <w:sz w:val="24"/>
                <w:lang w:val="en-IN"/>
              </w:rPr>
              <w:t xml:space="preserve">, below are the modules which we </w:t>
            </w:r>
            <w:r w:rsidR="00204F89">
              <w:rPr>
                <w:sz w:val="24"/>
                <w:lang w:val="en-IN"/>
              </w:rPr>
              <w:t>covered</w:t>
            </w:r>
          </w:p>
          <w:p w14:paraId="008742B1" w14:textId="77777777" w:rsidR="003420C4" w:rsidRDefault="00DF4D71" w:rsidP="003420C4">
            <w:pPr>
              <w:pStyle w:val="TableParagraph"/>
              <w:numPr>
                <w:ilvl w:val="0"/>
                <w:numId w:val="38"/>
              </w:numPr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Location module</w:t>
            </w:r>
          </w:p>
          <w:p w14:paraId="1008F112" w14:textId="46EEB393" w:rsidR="00DF4D71" w:rsidRPr="008131D1" w:rsidRDefault="00DF4D71" w:rsidP="0007174C">
            <w:pPr>
              <w:pStyle w:val="TableParagraph"/>
              <w:numPr>
                <w:ilvl w:val="0"/>
                <w:numId w:val="38"/>
              </w:numPr>
              <w:rPr>
                <w:sz w:val="24"/>
                <w:lang w:val="en-IN"/>
              </w:rPr>
            </w:pPr>
            <w:r w:rsidRPr="00DF4D71">
              <w:rPr>
                <w:sz w:val="24"/>
                <w:lang w:val="en-IN"/>
              </w:rPr>
              <w:t>Valuation Request</w:t>
            </w:r>
            <w:r w:rsidR="0007174C">
              <w:rPr>
                <w:sz w:val="24"/>
                <w:lang w:val="en-IN"/>
              </w:rPr>
              <w:t xml:space="preserve"> -- </w:t>
            </w:r>
            <w:r w:rsidR="0007174C" w:rsidRPr="0007174C">
              <w:rPr>
                <w:sz w:val="24"/>
                <w:lang w:val="en-IN"/>
              </w:rPr>
              <w:t>Valuation Request from external parties</w:t>
            </w:r>
          </w:p>
        </w:tc>
      </w:tr>
      <w:tr w:rsidR="00E30F8D" w14:paraId="3BB3B7FA" w14:textId="77777777" w:rsidTr="1F479ED5">
        <w:trPr>
          <w:trHeight w:val="402"/>
        </w:trPr>
        <w:tc>
          <w:tcPr>
            <w:tcW w:w="1272" w:type="dxa"/>
            <w:vAlign w:val="center"/>
          </w:tcPr>
          <w:p w14:paraId="65866652" w14:textId="0F365673" w:rsidR="00E30F8D" w:rsidRDefault="00FE7D49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70104854" w14:textId="7C0A0CA2" w:rsidR="00E30F8D" w:rsidRDefault="00297049" w:rsidP="0014396C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Depends on availability of Vinod, we will review the till now progress with team.</w:t>
            </w:r>
            <w:r w:rsidR="00B01B18">
              <w:rPr>
                <w:sz w:val="24"/>
                <w:lang w:val="en-IN"/>
              </w:rPr>
              <w:t xml:space="preserve"> </w:t>
            </w:r>
            <w:proofErr w:type="spellStart"/>
            <w:r w:rsidR="00B01B18">
              <w:rPr>
                <w:sz w:val="24"/>
                <w:lang w:val="en-IN"/>
              </w:rPr>
              <w:t>Karuna</w:t>
            </w:r>
            <w:proofErr w:type="spellEnd"/>
            <w:r w:rsidR="00B01B18">
              <w:rPr>
                <w:sz w:val="24"/>
                <w:lang w:val="en-IN"/>
              </w:rPr>
              <w:t xml:space="preserve"> will confirm the dates</w:t>
            </w:r>
          </w:p>
        </w:tc>
      </w:tr>
      <w:tr w:rsidR="00F72B1E" w14:paraId="31D44715" w14:textId="77777777" w:rsidTr="1F479ED5">
        <w:trPr>
          <w:trHeight w:val="402"/>
        </w:trPr>
        <w:tc>
          <w:tcPr>
            <w:tcW w:w="1272" w:type="dxa"/>
            <w:vAlign w:val="center"/>
          </w:tcPr>
          <w:p w14:paraId="69BF5FB9" w14:textId="691EA83C" w:rsidR="00F72B1E" w:rsidRDefault="0079008F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6DC8222F" w14:textId="012CD1DF" w:rsidR="00F72B1E" w:rsidRDefault="00957071" w:rsidP="0014396C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Akshata, will be continue working on discussed points &amp; put them into functionality document, top level wireframe for next call.</w:t>
            </w:r>
          </w:p>
        </w:tc>
      </w:tr>
      <w:tr w:rsidR="006354F2" w14:paraId="625A3DD1" w14:textId="77777777" w:rsidTr="1F479ED5">
        <w:trPr>
          <w:trHeight w:val="402"/>
        </w:trPr>
        <w:tc>
          <w:tcPr>
            <w:tcW w:w="1272" w:type="dxa"/>
            <w:vAlign w:val="center"/>
          </w:tcPr>
          <w:p w14:paraId="35471119" w14:textId="15B90F81" w:rsidR="006354F2" w:rsidRDefault="000F58DF" w:rsidP="006354F2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0267C76C" w14:textId="1BB797E4" w:rsidR="006354F2" w:rsidRDefault="006354F2" w:rsidP="00EA4610"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  <w:lang w:val="en-IN"/>
              </w:rPr>
              <w:t>Eltizam, Client</w:t>
            </w:r>
            <w:r>
              <w:rPr>
                <w:sz w:val="24"/>
                <w:lang w:val="en-AS"/>
              </w:rPr>
              <w:t xml:space="preserve"> is expe</w:t>
            </w:r>
            <w:r w:rsidR="007F47BA">
              <w:rPr>
                <w:sz w:val="24"/>
                <w:lang w:val="en-AS"/>
              </w:rPr>
              <w:t>cting us to share some real esta</w:t>
            </w:r>
            <w:r>
              <w:rPr>
                <w:sz w:val="24"/>
                <w:lang w:val="en-AS"/>
              </w:rPr>
              <w:t>te</w:t>
            </w:r>
            <w:r w:rsidR="00692FE3">
              <w:rPr>
                <w:sz w:val="24"/>
                <w:lang w:val="en-IN"/>
              </w:rPr>
              <w:t xml:space="preserve"> related</w:t>
            </w:r>
            <w:r w:rsidR="00D30157">
              <w:rPr>
                <w:sz w:val="24"/>
                <w:lang w:val="en-AS"/>
              </w:rPr>
              <w:t xml:space="preserve"> developed projects </w:t>
            </w:r>
            <w:r>
              <w:rPr>
                <w:sz w:val="24"/>
                <w:lang w:val="en-AS"/>
              </w:rPr>
              <w:t xml:space="preserve">inforation </w:t>
            </w:r>
            <w:r w:rsidR="00884AE6">
              <w:rPr>
                <w:sz w:val="24"/>
                <w:lang w:val="en-IN"/>
              </w:rPr>
              <w:t>from</w:t>
            </w:r>
            <w:r w:rsidR="00CD56AE">
              <w:rPr>
                <w:sz w:val="24"/>
                <w:lang w:val="en-AS"/>
              </w:rPr>
              <w:t xml:space="preserve"> NeoSOFT </w:t>
            </w:r>
            <w:r>
              <w:rPr>
                <w:sz w:val="24"/>
                <w:lang w:val="en-AS"/>
              </w:rPr>
              <w:t xml:space="preserve">&amp; Poonam </w:t>
            </w:r>
            <w:r>
              <w:rPr>
                <w:sz w:val="24"/>
                <w:lang w:val="en-IN"/>
              </w:rPr>
              <w:t>needs to share por</w:t>
            </w:r>
            <w:r w:rsidR="00EA4610">
              <w:rPr>
                <w:sz w:val="24"/>
                <w:lang w:val="en-IN"/>
              </w:rPr>
              <w:t>tals.</w:t>
            </w:r>
          </w:p>
        </w:tc>
      </w:tr>
      <w:tr w:rsidR="00025F78" w14:paraId="4EB6A334" w14:textId="77777777" w:rsidTr="1F479ED5">
        <w:trPr>
          <w:trHeight w:val="402"/>
        </w:trPr>
        <w:tc>
          <w:tcPr>
            <w:tcW w:w="1272" w:type="dxa"/>
            <w:vAlign w:val="center"/>
          </w:tcPr>
          <w:p w14:paraId="5EDCD265" w14:textId="4B3DEC98" w:rsidR="00025F78" w:rsidRDefault="000F58DF" w:rsidP="006354F2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22" w:type="dxa"/>
            <w:vAlign w:val="center"/>
          </w:tcPr>
          <w:p w14:paraId="588057D6" w14:textId="1FFDDE96" w:rsidR="00025F78" w:rsidRDefault="00025F78" w:rsidP="1F479ED5">
            <w:pPr>
              <w:pStyle w:val="TableParagraph"/>
              <w:ind w:left="144"/>
              <w:rPr>
                <w:sz w:val="24"/>
                <w:szCs w:val="24"/>
                <w:lang w:val="en-IN"/>
              </w:rPr>
            </w:pPr>
            <w:r w:rsidRPr="1F479ED5">
              <w:rPr>
                <w:sz w:val="24"/>
                <w:szCs w:val="24"/>
                <w:lang w:val="en-IN"/>
              </w:rPr>
              <w:t xml:space="preserve">We need to </w:t>
            </w:r>
            <w:r w:rsidR="16B20D68" w:rsidRPr="1F479ED5">
              <w:rPr>
                <w:sz w:val="24"/>
                <w:szCs w:val="24"/>
                <w:lang w:val="en-IN"/>
              </w:rPr>
              <w:t>share</w:t>
            </w:r>
            <w:r w:rsidR="659E7AC3" w:rsidRPr="1F479ED5">
              <w:rPr>
                <w:sz w:val="24"/>
                <w:szCs w:val="24"/>
                <w:lang w:val="en-IN"/>
              </w:rPr>
              <w:t xml:space="preserve"> test</w:t>
            </w:r>
            <w:r w:rsidR="51302F12" w:rsidRPr="1F479ED5">
              <w:rPr>
                <w:sz w:val="24"/>
                <w:szCs w:val="24"/>
                <w:lang w:val="en-IN"/>
              </w:rPr>
              <w:t>ing</w:t>
            </w:r>
            <w:r w:rsidR="32A0C1FB" w:rsidRPr="1F479ED5">
              <w:rPr>
                <w:sz w:val="24"/>
                <w:szCs w:val="24"/>
                <w:lang w:val="en-IN"/>
              </w:rPr>
              <w:t xml:space="preserve"> methodologies</w:t>
            </w:r>
            <w:r w:rsidRPr="1F479ED5">
              <w:rPr>
                <w:sz w:val="24"/>
                <w:szCs w:val="24"/>
                <w:lang w:val="en-IN"/>
              </w:rPr>
              <w:t xml:space="preserve"> </w:t>
            </w:r>
            <w:r w:rsidR="7DCF4ECB" w:rsidRPr="1F479ED5">
              <w:rPr>
                <w:sz w:val="24"/>
                <w:szCs w:val="24"/>
                <w:lang w:val="en-IN"/>
              </w:rPr>
              <w:t>for</w:t>
            </w:r>
            <w:r w:rsidRPr="1F479ED5">
              <w:rPr>
                <w:sz w:val="24"/>
                <w:szCs w:val="24"/>
                <w:lang w:val="en-IN"/>
              </w:rPr>
              <w:t xml:space="preserve"> </w:t>
            </w:r>
            <w:r w:rsidR="6660E4ED" w:rsidRPr="1F479ED5">
              <w:rPr>
                <w:sz w:val="24"/>
                <w:szCs w:val="24"/>
                <w:lang w:val="en-IN"/>
              </w:rPr>
              <w:t>project</w:t>
            </w:r>
            <w:r w:rsidRPr="1F479ED5">
              <w:rPr>
                <w:sz w:val="24"/>
                <w:szCs w:val="24"/>
                <w:lang w:val="en-IN"/>
              </w:rPr>
              <w:t xml:space="preserve">. Will it </w:t>
            </w:r>
            <w:r w:rsidR="2D119D27" w:rsidRPr="1F479ED5">
              <w:rPr>
                <w:sz w:val="24"/>
                <w:szCs w:val="24"/>
                <w:lang w:val="en-IN"/>
              </w:rPr>
              <w:t xml:space="preserve">be </w:t>
            </w:r>
            <w:r w:rsidRPr="1F479ED5">
              <w:rPr>
                <w:sz w:val="24"/>
                <w:szCs w:val="24"/>
                <w:lang w:val="en-IN"/>
              </w:rPr>
              <w:t>fully manual or we involve any automation</w:t>
            </w:r>
            <w:r w:rsidR="0B2BCF96" w:rsidRPr="1F479ED5">
              <w:rPr>
                <w:sz w:val="24"/>
                <w:szCs w:val="24"/>
                <w:lang w:val="en-IN"/>
              </w:rPr>
              <w:t>?</w:t>
            </w:r>
            <w:r w:rsidR="00E34935" w:rsidRPr="1F479ED5">
              <w:rPr>
                <w:sz w:val="24"/>
                <w:szCs w:val="24"/>
                <w:lang w:val="en-IN"/>
              </w:rPr>
              <w:t xml:space="preserve"> This we will discuss in </w:t>
            </w:r>
            <w:r w:rsidR="43031B38" w:rsidRPr="1F479ED5">
              <w:rPr>
                <w:sz w:val="24"/>
                <w:szCs w:val="24"/>
                <w:lang w:val="en-IN"/>
              </w:rPr>
              <w:t xml:space="preserve">the </w:t>
            </w:r>
            <w:r w:rsidR="00E34935" w:rsidRPr="1F479ED5">
              <w:rPr>
                <w:sz w:val="24"/>
                <w:szCs w:val="24"/>
                <w:lang w:val="en-IN"/>
              </w:rPr>
              <w:t xml:space="preserve">coming weeks </w:t>
            </w:r>
            <w:r w:rsidR="1301ACA1" w:rsidRPr="1F479ED5">
              <w:rPr>
                <w:sz w:val="24"/>
                <w:szCs w:val="24"/>
                <w:lang w:val="en-IN"/>
              </w:rPr>
              <w:t xml:space="preserve">is </w:t>
            </w:r>
            <w:r w:rsidR="00E34935" w:rsidRPr="1F479ED5">
              <w:rPr>
                <w:sz w:val="24"/>
                <w:szCs w:val="24"/>
                <w:lang w:val="en-IN"/>
              </w:rPr>
              <w:t>not a high priority for now.</w:t>
            </w:r>
          </w:p>
        </w:tc>
      </w:tr>
      <w:tr w:rsidR="1F479ED5" w14:paraId="1B2AD8EB" w14:textId="77777777" w:rsidTr="1F479ED5">
        <w:trPr>
          <w:trHeight w:val="402"/>
        </w:trPr>
        <w:tc>
          <w:tcPr>
            <w:tcW w:w="1272" w:type="dxa"/>
            <w:vAlign w:val="center"/>
          </w:tcPr>
          <w:p w14:paraId="40138FED" w14:textId="777C9D0E" w:rsidR="351E272B" w:rsidRDefault="000F58DF" w:rsidP="1F479ED5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bookmarkStart w:id="3" w:name="_GoBack"/>
            <w:bookmarkEnd w:id="3"/>
          </w:p>
        </w:tc>
        <w:tc>
          <w:tcPr>
            <w:tcW w:w="8222" w:type="dxa"/>
            <w:vAlign w:val="center"/>
          </w:tcPr>
          <w:p w14:paraId="693075B1" w14:textId="3D080146" w:rsidR="351E272B" w:rsidRDefault="351E272B" w:rsidP="1F479ED5">
            <w:pPr>
              <w:pStyle w:val="TableParagraph"/>
              <w:rPr>
                <w:sz w:val="24"/>
                <w:szCs w:val="24"/>
                <w:lang w:val="en-IN"/>
              </w:rPr>
            </w:pPr>
            <w:r w:rsidRPr="1F479ED5">
              <w:rPr>
                <w:sz w:val="24"/>
                <w:szCs w:val="24"/>
                <w:lang w:val="en-IN"/>
              </w:rPr>
              <w:t xml:space="preserve">  We need to share </w:t>
            </w:r>
            <w:r w:rsidR="5F71C439" w:rsidRPr="1F479ED5">
              <w:rPr>
                <w:sz w:val="24"/>
                <w:szCs w:val="24"/>
                <w:lang w:val="en-IN"/>
              </w:rPr>
              <w:t>NeoSOFT</w:t>
            </w:r>
            <w:r w:rsidR="2494E29B" w:rsidRPr="1F479ED5">
              <w:rPr>
                <w:sz w:val="24"/>
                <w:szCs w:val="24"/>
                <w:lang w:val="en-IN"/>
              </w:rPr>
              <w:t xml:space="preserve"> </w:t>
            </w:r>
            <w:r w:rsidRPr="1F479ED5">
              <w:rPr>
                <w:sz w:val="24"/>
                <w:szCs w:val="24"/>
                <w:lang w:val="en-IN"/>
              </w:rPr>
              <w:t>coding standard</w:t>
            </w:r>
            <w:r w:rsidR="0367B6DD" w:rsidRPr="1F479ED5">
              <w:rPr>
                <w:sz w:val="24"/>
                <w:szCs w:val="24"/>
                <w:lang w:val="en-IN"/>
              </w:rPr>
              <w:t xml:space="preserve"> plans/approaches</w:t>
            </w:r>
            <w:r w:rsidRPr="1F479ED5">
              <w:rPr>
                <w:sz w:val="24"/>
                <w:szCs w:val="24"/>
                <w:lang w:val="en-IN"/>
              </w:rPr>
              <w:t xml:space="preserve"> for both UI, backend with Eltizam before coding</w:t>
            </w:r>
            <w:r w:rsidR="270AC156" w:rsidRPr="1F479ED5">
              <w:rPr>
                <w:sz w:val="24"/>
                <w:szCs w:val="24"/>
                <w:lang w:val="en-IN"/>
              </w:rPr>
              <w:t xml:space="preserve"> starts. This is not a show stopper now.</w:t>
            </w:r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0BABD54E" w14:textId="5A22D2AC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34B7D848" w14:textId="45487B2B" w:rsidR="00C875A3" w:rsidRDefault="00C875A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8A9EF00" w14:textId="4B010D2E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2637B4D" w14:textId="4AEC2B1C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13EADB5" w14:textId="77777777" w:rsidR="00F024B7" w:rsidRDefault="00F024B7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78E5526A" w14:textId="77777777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6"/>
        <w:gridCol w:w="4290"/>
        <w:gridCol w:w="1350"/>
        <w:gridCol w:w="1101"/>
        <w:gridCol w:w="1352"/>
        <w:gridCol w:w="733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A72D13">
        <w:tc>
          <w:tcPr>
            <w:tcW w:w="351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60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711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580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712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386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7FCBD069" w14:textId="77777777" w:rsidTr="00A72D13">
        <w:tc>
          <w:tcPr>
            <w:tcW w:w="351" w:type="pct"/>
          </w:tcPr>
          <w:p w14:paraId="6A91FAF0" w14:textId="519F5021" w:rsidR="00A557CB" w:rsidRPr="00A557CB" w:rsidRDefault="001B7DDB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1</w:t>
            </w:r>
          </w:p>
        </w:tc>
        <w:tc>
          <w:tcPr>
            <w:tcW w:w="2260" w:type="pct"/>
          </w:tcPr>
          <w:p w14:paraId="7D54AE0A" w14:textId="70F1A439" w:rsidR="00A557CB" w:rsidRPr="00B81F93" w:rsidRDefault="001B7DDB" w:rsidP="00A60C21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Poonam needs to come with NeoSOFT </w:t>
            </w:r>
            <w:r w:rsidRPr="001B7DDB">
              <w:rPr>
                <w:rFonts w:asciiTheme="minorHAnsi" w:hAnsiTheme="minorHAnsi" w:cstheme="minorHAnsi"/>
                <w:lang w:val="en-IN"/>
              </w:rPr>
              <w:t xml:space="preserve">pre-existing project which </w:t>
            </w:r>
            <w:r w:rsidR="00A60C21">
              <w:rPr>
                <w:rFonts w:asciiTheme="minorHAnsi" w:hAnsiTheme="minorHAnsi" w:cstheme="minorHAnsi"/>
                <w:lang w:val="en-IN"/>
              </w:rPr>
              <w:t>client</w:t>
            </w:r>
            <w:r w:rsidRPr="001B7DDB">
              <w:rPr>
                <w:rFonts w:asciiTheme="minorHAnsi" w:hAnsiTheme="minorHAnsi" w:cstheme="minorHAnsi"/>
                <w:lang w:val="en-IN"/>
              </w:rPr>
              <w:t xml:space="preserve"> asked</w:t>
            </w:r>
            <w:r w:rsidR="00A60C21">
              <w:rPr>
                <w:rFonts w:asciiTheme="minorHAnsi" w:hAnsiTheme="minorHAnsi" w:cstheme="minorHAnsi"/>
                <w:lang w:val="en-IN"/>
              </w:rPr>
              <w:t xml:space="preserve"> in </w:t>
            </w:r>
            <w:r w:rsidR="001F4551">
              <w:rPr>
                <w:rFonts w:asciiTheme="minorHAnsi" w:hAnsiTheme="minorHAnsi" w:cstheme="minorHAnsi"/>
                <w:lang w:val="en-IN"/>
              </w:rPr>
              <w:t>Kick-off</w:t>
            </w:r>
            <w:r w:rsidR="00A60C21">
              <w:rPr>
                <w:rFonts w:asciiTheme="minorHAnsi" w:hAnsiTheme="minorHAnsi" w:cstheme="minorHAnsi"/>
                <w:lang w:val="en-IN"/>
              </w:rPr>
              <w:t xml:space="preserve"> meeting</w:t>
            </w:r>
          </w:p>
        </w:tc>
        <w:tc>
          <w:tcPr>
            <w:tcW w:w="711" w:type="pct"/>
          </w:tcPr>
          <w:p w14:paraId="34A5A234" w14:textId="1FC88DDE" w:rsidR="00A557CB" w:rsidRPr="001B7DDB" w:rsidRDefault="001B7DDB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Poonam Lalka</w:t>
            </w:r>
          </w:p>
        </w:tc>
        <w:tc>
          <w:tcPr>
            <w:tcW w:w="580" w:type="pct"/>
            <w:shd w:val="clear" w:color="auto" w:fill="auto"/>
          </w:tcPr>
          <w:p w14:paraId="13A35607" w14:textId="479F0D35" w:rsidR="00A557CB" w:rsidRPr="001B7DDB" w:rsidRDefault="001B7DDB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Mar 13</w:t>
            </w:r>
          </w:p>
        </w:tc>
        <w:tc>
          <w:tcPr>
            <w:tcW w:w="712" w:type="pct"/>
            <w:shd w:val="clear" w:color="auto" w:fill="auto"/>
          </w:tcPr>
          <w:p w14:paraId="7C281492" w14:textId="10431C82" w:rsidR="00A557CB" w:rsidRPr="001B7DDB" w:rsidRDefault="00A557CB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514C865F" w14:textId="36B721D7" w:rsidR="00A557CB" w:rsidRPr="00A557CB" w:rsidRDefault="00A557CB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22D96AF2" w14:textId="77777777" w:rsidTr="00A72D13">
        <w:tc>
          <w:tcPr>
            <w:tcW w:w="351" w:type="pct"/>
          </w:tcPr>
          <w:p w14:paraId="2EEDFFC0" w14:textId="661AB6B2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7B7931BA" w14:textId="577607EB" w:rsidR="00B81F93" w:rsidRPr="00A5584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7375A99F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3F93F1D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0BF6E2E0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196A6CB7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6B331AE1" w14:textId="77777777" w:rsidTr="00A72D13">
        <w:tc>
          <w:tcPr>
            <w:tcW w:w="351" w:type="pct"/>
          </w:tcPr>
          <w:p w14:paraId="0F2D30FE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53BD36F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1CF2B8DD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26AAB7ED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7E5EB711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12A1FB51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1866A987" w14:textId="77777777" w:rsidTr="00A72D13">
        <w:tc>
          <w:tcPr>
            <w:tcW w:w="351" w:type="pct"/>
          </w:tcPr>
          <w:p w14:paraId="54B498CD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2F56D1F5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30C1638B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614A68A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6145A3D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47AB79A6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5A62C1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5A62C1" w:rsidSect="000C42C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1E0FE" w14:textId="77777777" w:rsidR="00332C8F" w:rsidRDefault="00332C8F" w:rsidP="00DF329E">
      <w:pPr>
        <w:spacing w:after="0" w:line="240" w:lineRule="auto"/>
      </w:pPr>
      <w:r>
        <w:separator/>
      </w:r>
    </w:p>
  </w:endnote>
  <w:endnote w:type="continuationSeparator" w:id="0">
    <w:p w14:paraId="24C31671" w14:textId="77777777" w:rsidR="00332C8F" w:rsidRDefault="00332C8F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6F576E68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0F58DF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0F58DF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0AC3C49">
            <v:shapetype id="_x0000_t202" coordsize="21600,21600" o:spt="202" path="m,l,21600r21600,l21600,xe" w14:anchorId="30B11738">
              <v:stroke joinstyle="miter"/>
              <v:path gradientshapeok="t" o:connecttype="rect"/>
            </v:shapetype>
            <v:shape id="TextBox 1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>
              <v:textbox>
                <w:txbxContent>
                  <w:p w:rsidRPr="00E265D4" w:rsidR="001E3F0A" w:rsidP="00276D52" w:rsidRDefault="001E3F0A" w14:paraId="221E281C" w14:textId="77777777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hAnsi="Calibri" w:eastAsia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hAnsi="Calibri" w:eastAsia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hAnsi="Calibri" w:eastAsia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</w:rPr>
                      <w:tab/>
                    </w: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</w:rPr>
                      <w:t xml:space="preserve">  </w:t>
                    </w: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69283901">
            <v:shape id="_x0000_s103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w14:anchorId="3F14CFAB">
              <v:textbox>
                <w:txbxContent>
                  <w:p w:rsidRPr="00E265D4" w:rsidR="001E3F0A" w:rsidP="00276D52" w:rsidRDefault="001E3F0A" w14:paraId="34A9BDC1" w14:textId="77777777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1BECB" w14:textId="77777777" w:rsidR="00332C8F" w:rsidRDefault="00332C8F" w:rsidP="00DF329E">
      <w:pPr>
        <w:spacing w:after="0" w:line="240" w:lineRule="auto"/>
      </w:pPr>
      <w:r>
        <w:separator/>
      </w:r>
    </w:p>
  </w:footnote>
  <w:footnote w:type="continuationSeparator" w:id="0">
    <w:p w14:paraId="011CC853" w14:textId="77777777" w:rsidR="00332C8F" w:rsidRDefault="00332C8F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0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8"/>
  </w:num>
  <w:num w:numId="4">
    <w:abstractNumId w:val="20"/>
  </w:num>
  <w:num w:numId="5">
    <w:abstractNumId w:val="28"/>
  </w:num>
  <w:num w:numId="6">
    <w:abstractNumId w:val="23"/>
  </w:num>
  <w:num w:numId="7">
    <w:abstractNumId w:val="16"/>
  </w:num>
  <w:num w:numId="8">
    <w:abstractNumId w:val="22"/>
  </w:num>
  <w:num w:numId="9">
    <w:abstractNumId w:val="19"/>
  </w:num>
  <w:num w:numId="10">
    <w:abstractNumId w:val="17"/>
  </w:num>
  <w:num w:numId="11">
    <w:abstractNumId w:val="31"/>
  </w:num>
  <w:num w:numId="12">
    <w:abstractNumId w:val="27"/>
  </w:num>
  <w:num w:numId="13">
    <w:abstractNumId w:val="24"/>
  </w:num>
  <w:num w:numId="14">
    <w:abstractNumId w:val="34"/>
  </w:num>
  <w:num w:numId="15">
    <w:abstractNumId w:val="12"/>
  </w:num>
  <w:num w:numId="16">
    <w:abstractNumId w:val="7"/>
  </w:num>
  <w:num w:numId="17">
    <w:abstractNumId w:val="11"/>
  </w:num>
  <w:num w:numId="18">
    <w:abstractNumId w:val="30"/>
  </w:num>
  <w:num w:numId="19">
    <w:abstractNumId w:val="8"/>
  </w:num>
  <w:num w:numId="20">
    <w:abstractNumId w:val="25"/>
  </w:num>
  <w:num w:numId="21">
    <w:abstractNumId w:val="15"/>
  </w:num>
  <w:num w:numId="22">
    <w:abstractNumId w:val="21"/>
  </w:num>
  <w:num w:numId="23">
    <w:abstractNumId w:val="33"/>
  </w:num>
  <w:num w:numId="24">
    <w:abstractNumId w:val="6"/>
  </w:num>
  <w:num w:numId="25">
    <w:abstractNumId w:val="32"/>
  </w:num>
  <w:num w:numId="26">
    <w:abstractNumId w:val="10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23"/>
  </w:num>
  <w:num w:numId="32">
    <w:abstractNumId w:val="23"/>
  </w:num>
  <w:num w:numId="33">
    <w:abstractNumId w:val="23"/>
  </w:num>
  <w:num w:numId="34">
    <w:abstractNumId w:val="23"/>
  </w:num>
  <w:num w:numId="35">
    <w:abstractNumId w:val="23"/>
  </w:num>
  <w:num w:numId="36">
    <w:abstractNumId w:val="9"/>
  </w:num>
  <w:num w:numId="37">
    <w:abstractNumId w:val="13"/>
  </w:num>
  <w:num w:numId="38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wFAC+IzLEtAAAA"/>
  </w:docVars>
  <w:rsids>
    <w:rsidRoot w:val="00791475"/>
    <w:rsid w:val="00000113"/>
    <w:rsid w:val="0000405B"/>
    <w:rsid w:val="00004D29"/>
    <w:rsid w:val="00006595"/>
    <w:rsid w:val="00013F96"/>
    <w:rsid w:val="000226C1"/>
    <w:rsid w:val="000236BE"/>
    <w:rsid w:val="0002396C"/>
    <w:rsid w:val="000255B8"/>
    <w:rsid w:val="00025F78"/>
    <w:rsid w:val="00031BD0"/>
    <w:rsid w:val="00036C98"/>
    <w:rsid w:val="00037D9D"/>
    <w:rsid w:val="0004251E"/>
    <w:rsid w:val="00042A8F"/>
    <w:rsid w:val="00044E77"/>
    <w:rsid w:val="0004638E"/>
    <w:rsid w:val="00050251"/>
    <w:rsid w:val="00050DFA"/>
    <w:rsid w:val="000519F6"/>
    <w:rsid w:val="0005245F"/>
    <w:rsid w:val="00054884"/>
    <w:rsid w:val="00056E21"/>
    <w:rsid w:val="00060239"/>
    <w:rsid w:val="00061638"/>
    <w:rsid w:val="00062FA2"/>
    <w:rsid w:val="000660B6"/>
    <w:rsid w:val="00070AC7"/>
    <w:rsid w:val="0007174C"/>
    <w:rsid w:val="00074941"/>
    <w:rsid w:val="00075BCC"/>
    <w:rsid w:val="00075E72"/>
    <w:rsid w:val="00080083"/>
    <w:rsid w:val="00080309"/>
    <w:rsid w:val="000A4178"/>
    <w:rsid w:val="000B65D2"/>
    <w:rsid w:val="000C0B3C"/>
    <w:rsid w:val="000C1706"/>
    <w:rsid w:val="000C42C6"/>
    <w:rsid w:val="000C67C6"/>
    <w:rsid w:val="000C7B68"/>
    <w:rsid w:val="000D0EBA"/>
    <w:rsid w:val="000D1385"/>
    <w:rsid w:val="000D16BF"/>
    <w:rsid w:val="000D6A80"/>
    <w:rsid w:val="000E0980"/>
    <w:rsid w:val="000E1F0B"/>
    <w:rsid w:val="000E2748"/>
    <w:rsid w:val="000E7A83"/>
    <w:rsid w:val="000F0759"/>
    <w:rsid w:val="000F0B70"/>
    <w:rsid w:val="000F0B91"/>
    <w:rsid w:val="000F24D1"/>
    <w:rsid w:val="000F58DF"/>
    <w:rsid w:val="000F7A6F"/>
    <w:rsid w:val="00100C97"/>
    <w:rsid w:val="0010137C"/>
    <w:rsid w:val="00112A19"/>
    <w:rsid w:val="0011413A"/>
    <w:rsid w:val="00115B38"/>
    <w:rsid w:val="001211E2"/>
    <w:rsid w:val="001221BB"/>
    <w:rsid w:val="001276B4"/>
    <w:rsid w:val="00130330"/>
    <w:rsid w:val="001330B0"/>
    <w:rsid w:val="00134376"/>
    <w:rsid w:val="00136E5E"/>
    <w:rsid w:val="001408D0"/>
    <w:rsid w:val="00141894"/>
    <w:rsid w:val="0014396C"/>
    <w:rsid w:val="00143F6F"/>
    <w:rsid w:val="00144E6A"/>
    <w:rsid w:val="001478B8"/>
    <w:rsid w:val="0014794D"/>
    <w:rsid w:val="00151225"/>
    <w:rsid w:val="001530D9"/>
    <w:rsid w:val="00157A96"/>
    <w:rsid w:val="0016279C"/>
    <w:rsid w:val="001629EB"/>
    <w:rsid w:val="00163300"/>
    <w:rsid w:val="001634DC"/>
    <w:rsid w:val="00171ABB"/>
    <w:rsid w:val="00174013"/>
    <w:rsid w:val="001750F8"/>
    <w:rsid w:val="001758E2"/>
    <w:rsid w:val="00176905"/>
    <w:rsid w:val="0018464A"/>
    <w:rsid w:val="0018600E"/>
    <w:rsid w:val="00191735"/>
    <w:rsid w:val="00195D5B"/>
    <w:rsid w:val="001A0535"/>
    <w:rsid w:val="001A2625"/>
    <w:rsid w:val="001A283A"/>
    <w:rsid w:val="001A620F"/>
    <w:rsid w:val="001A6F1F"/>
    <w:rsid w:val="001B1F11"/>
    <w:rsid w:val="001B7DDB"/>
    <w:rsid w:val="001B7E89"/>
    <w:rsid w:val="001C1B33"/>
    <w:rsid w:val="001C279A"/>
    <w:rsid w:val="001C3274"/>
    <w:rsid w:val="001C6E60"/>
    <w:rsid w:val="001C787F"/>
    <w:rsid w:val="001D076F"/>
    <w:rsid w:val="001D276B"/>
    <w:rsid w:val="001D4015"/>
    <w:rsid w:val="001E336D"/>
    <w:rsid w:val="001E3F0A"/>
    <w:rsid w:val="001E6026"/>
    <w:rsid w:val="001F4551"/>
    <w:rsid w:val="001F4978"/>
    <w:rsid w:val="001F652F"/>
    <w:rsid w:val="001F68C9"/>
    <w:rsid w:val="002022F7"/>
    <w:rsid w:val="00203C48"/>
    <w:rsid w:val="0020462C"/>
    <w:rsid w:val="00204F89"/>
    <w:rsid w:val="00207D5E"/>
    <w:rsid w:val="00214017"/>
    <w:rsid w:val="00214559"/>
    <w:rsid w:val="00215A44"/>
    <w:rsid w:val="00215B79"/>
    <w:rsid w:val="0022108A"/>
    <w:rsid w:val="00221611"/>
    <w:rsid w:val="00222706"/>
    <w:rsid w:val="00224A28"/>
    <w:rsid w:val="00225E4E"/>
    <w:rsid w:val="00226AC6"/>
    <w:rsid w:val="002306A2"/>
    <w:rsid w:val="00233DAE"/>
    <w:rsid w:val="00240EAE"/>
    <w:rsid w:val="002437DA"/>
    <w:rsid w:val="002458CE"/>
    <w:rsid w:val="00245D5F"/>
    <w:rsid w:val="00257832"/>
    <w:rsid w:val="0026074A"/>
    <w:rsid w:val="00264248"/>
    <w:rsid w:val="00276A37"/>
    <w:rsid w:val="00276D52"/>
    <w:rsid w:val="00280E64"/>
    <w:rsid w:val="00283049"/>
    <w:rsid w:val="002851B8"/>
    <w:rsid w:val="002909D4"/>
    <w:rsid w:val="0029351E"/>
    <w:rsid w:val="002938E0"/>
    <w:rsid w:val="00294ECF"/>
    <w:rsid w:val="00297049"/>
    <w:rsid w:val="002A247E"/>
    <w:rsid w:val="002A3555"/>
    <w:rsid w:val="002A5956"/>
    <w:rsid w:val="002A5BCF"/>
    <w:rsid w:val="002A6E96"/>
    <w:rsid w:val="002B2BB6"/>
    <w:rsid w:val="002B45CE"/>
    <w:rsid w:val="002B4C55"/>
    <w:rsid w:val="002B4D77"/>
    <w:rsid w:val="002B6FB1"/>
    <w:rsid w:val="002D2135"/>
    <w:rsid w:val="002D3055"/>
    <w:rsid w:val="002D6C95"/>
    <w:rsid w:val="002E136D"/>
    <w:rsid w:val="002E2905"/>
    <w:rsid w:val="002E2A1A"/>
    <w:rsid w:val="002E2A6F"/>
    <w:rsid w:val="002E32A6"/>
    <w:rsid w:val="002E4329"/>
    <w:rsid w:val="002E4F62"/>
    <w:rsid w:val="002E674D"/>
    <w:rsid w:val="002F4535"/>
    <w:rsid w:val="00300B52"/>
    <w:rsid w:val="00301CA8"/>
    <w:rsid w:val="00311935"/>
    <w:rsid w:val="00317A1A"/>
    <w:rsid w:val="00322B7C"/>
    <w:rsid w:val="00325AC7"/>
    <w:rsid w:val="0032626D"/>
    <w:rsid w:val="00326550"/>
    <w:rsid w:val="0032727D"/>
    <w:rsid w:val="00331370"/>
    <w:rsid w:val="0033137A"/>
    <w:rsid w:val="003315CD"/>
    <w:rsid w:val="00332C8F"/>
    <w:rsid w:val="003366BD"/>
    <w:rsid w:val="003420C4"/>
    <w:rsid w:val="00343BEC"/>
    <w:rsid w:val="00346027"/>
    <w:rsid w:val="00350FF6"/>
    <w:rsid w:val="00352EBF"/>
    <w:rsid w:val="0035483E"/>
    <w:rsid w:val="00354CFA"/>
    <w:rsid w:val="00355FE4"/>
    <w:rsid w:val="00361FE5"/>
    <w:rsid w:val="003625F9"/>
    <w:rsid w:val="003716A4"/>
    <w:rsid w:val="003729AD"/>
    <w:rsid w:val="00397F1B"/>
    <w:rsid w:val="003A04A7"/>
    <w:rsid w:val="003A10AF"/>
    <w:rsid w:val="003A190D"/>
    <w:rsid w:val="003A4D4C"/>
    <w:rsid w:val="003B395F"/>
    <w:rsid w:val="003B7B00"/>
    <w:rsid w:val="003C040B"/>
    <w:rsid w:val="003C0566"/>
    <w:rsid w:val="003C2770"/>
    <w:rsid w:val="003C3E3F"/>
    <w:rsid w:val="003C5DFF"/>
    <w:rsid w:val="003D02DC"/>
    <w:rsid w:val="003D1445"/>
    <w:rsid w:val="003E3243"/>
    <w:rsid w:val="003E3593"/>
    <w:rsid w:val="003E61A9"/>
    <w:rsid w:val="003F2BE6"/>
    <w:rsid w:val="003F4286"/>
    <w:rsid w:val="004102B9"/>
    <w:rsid w:val="004110CA"/>
    <w:rsid w:val="004114B8"/>
    <w:rsid w:val="0041164C"/>
    <w:rsid w:val="00414B2A"/>
    <w:rsid w:val="00415573"/>
    <w:rsid w:val="004212B5"/>
    <w:rsid w:val="00424E55"/>
    <w:rsid w:val="0042523A"/>
    <w:rsid w:val="0042589C"/>
    <w:rsid w:val="00427C6B"/>
    <w:rsid w:val="00435CDB"/>
    <w:rsid w:val="00437DB3"/>
    <w:rsid w:val="0044087A"/>
    <w:rsid w:val="0044242C"/>
    <w:rsid w:val="00445951"/>
    <w:rsid w:val="004472CC"/>
    <w:rsid w:val="00450BCD"/>
    <w:rsid w:val="0045416E"/>
    <w:rsid w:val="00454561"/>
    <w:rsid w:val="00454BEF"/>
    <w:rsid w:val="00455C0B"/>
    <w:rsid w:val="00460C33"/>
    <w:rsid w:val="00460E29"/>
    <w:rsid w:val="00460E38"/>
    <w:rsid w:val="0046791A"/>
    <w:rsid w:val="00472385"/>
    <w:rsid w:val="00472868"/>
    <w:rsid w:val="0047291B"/>
    <w:rsid w:val="00473BA0"/>
    <w:rsid w:val="004761F9"/>
    <w:rsid w:val="00476CB9"/>
    <w:rsid w:val="00484CFE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6F6C"/>
    <w:rsid w:val="004B4203"/>
    <w:rsid w:val="004B5088"/>
    <w:rsid w:val="004C3899"/>
    <w:rsid w:val="004C49D9"/>
    <w:rsid w:val="004C6EA8"/>
    <w:rsid w:val="004D5FF7"/>
    <w:rsid w:val="004D7567"/>
    <w:rsid w:val="004E5D11"/>
    <w:rsid w:val="004E7B65"/>
    <w:rsid w:val="004F2DB0"/>
    <w:rsid w:val="004F2EDF"/>
    <w:rsid w:val="004F3DAC"/>
    <w:rsid w:val="00503726"/>
    <w:rsid w:val="00506C70"/>
    <w:rsid w:val="00506C8A"/>
    <w:rsid w:val="00507412"/>
    <w:rsid w:val="00510EAC"/>
    <w:rsid w:val="00521DA4"/>
    <w:rsid w:val="00523E4C"/>
    <w:rsid w:val="005309BE"/>
    <w:rsid w:val="0053439A"/>
    <w:rsid w:val="00536743"/>
    <w:rsid w:val="0054029E"/>
    <w:rsid w:val="00542AED"/>
    <w:rsid w:val="00553572"/>
    <w:rsid w:val="005553D4"/>
    <w:rsid w:val="00557B6F"/>
    <w:rsid w:val="0057404E"/>
    <w:rsid w:val="00576B0A"/>
    <w:rsid w:val="00582402"/>
    <w:rsid w:val="00583F77"/>
    <w:rsid w:val="005842B9"/>
    <w:rsid w:val="0058633D"/>
    <w:rsid w:val="00587CB0"/>
    <w:rsid w:val="005918A7"/>
    <w:rsid w:val="0059632A"/>
    <w:rsid w:val="00597F71"/>
    <w:rsid w:val="005A62C1"/>
    <w:rsid w:val="005B095E"/>
    <w:rsid w:val="005B3FC4"/>
    <w:rsid w:val="005B53CD"/>
    <w:rsid w:val="005B595D"/>
    <w:rsid w:val="005B7712"/>
    <w:rsid w:val="005C10C9"/>
    <w:rsid w:val="005C42A2"/>
    <w:rsid w:val="005C5838"/>
    <w:rsid w:val="005D25B2"/>
    <w:rsid w:val="005D3033"/>
    <w:rsid w:val="005D7238"/>
    <w:rsid w:val="005F0B56"/>
    <w:rsid w:val="005F0C29"/>
    <w:rsid w:val="005F1EB9"/>
    <w:rsid w:val="005F238C"/>
    <w:rsid w:val="005F246F"/>
    <w:rsid w:val="00602D57"/>
    <w:rsid w:val="0060431B"/>
    <w:rsid w:val="00604ADF"/>
    <w:rsid w:val="00604C03"/>
    <w:rsid w:val="00611539"/>
    <w:rsid w:val="00612047"/>
    <w:rsid w:val="00620C0E"/>
    <w:rsid w:val="006213A5"/>
    <w:rsid w:val="00625987"/>
    <w:rsid w:val="00626F75"/>
    <w:rsid w:val="006354F2"/>
    <w:rsid w:val="006369C9"/>
    <w:rsid w:val="00637138"/>
    <w:rsid w:val="006376FD"/>
    <w:rsid w:val="00640582"/>
    <w:rsid w:val="00644A93"/>
    <w:rsid w:val="00644DC3"/>
    <w:rsid w:val="00647144"/>
    <w:rsid w:val="0064756D"/>
    <w:rsid w:val="006475F7"/>
    <w:rsid w:val="00647FB0"/>
    <w:rsid w:val="006504D2"/>
    <w:rsid w:val="00651814"/>
    <w:rsid w:val="00653B3F"/>
    <w:rsid w:val="00654BDC"/>
    <w:rsid w:val="0065570E"/>
    <w:rsid w:val="00657C35"/>
    <w:rsid w:val="00662139"/>
    <w:rsid w:val="00670BBD"/>
    <w:rsid w:val="00674DCB"/>
    <w:rsid w:val="00681401"/>
    <w:rsid w:val="00683407"/>
    <w:rsid w:val="00684D35"/>
    <w:rsid w:val="00686CBD"/>
    <w:rsid w:val="00687EA8"/>
    <w:rsid w:val="00691DB5"/>
    <w:rsid w:val="006928AA"/>
    <w:rsid w:val="00692FE3"/>
    <w:rsid w:val="006932C9"/>
    <w:rsid w:val="00696D0A"/>
    <w:rsid w:val="006A464A"/>
    <w:rsid w:val="006A4F04"/>
    <w:rsid w:val="006B0568"/>
    <w:rsid w:val="006B06C7"/>
    <w:rsid w:val="006B4AFB"/>
    <w:rsid w:val="006C050A"/>
    <w:rsid w:val="006C3C20"/>
    <w:rsid w:val="006C409E"/>
    <w:rsid w:val="006C4CD7"/>
    <w:rsid w:val="006C7A42"/>
    <w:rsid w:val="006D0802"/>
    <w:rsid w:val="006D2581"/>
    <w:rsid w:val="006D2A3D"/>
    <w:rsid w:val="006D4501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702ABA"/>
    <w:rsid w:val="007074F1"/>
    <w:rsid w:val="007129B4"/>
    <w:rsid w:val="00713E33"/>
    <w:rsid w:val="00716461"/>
    <w:rsid w:val="00720EB8"/>
    <w:rsid w:val="00721EC1"/>
    <w:rsid w:val="0072259F"/>
    <w:rsid w:val="0072511F"/>
    <w:rsid w:val="00726277"/>
    <w:rsid w:val="007313FD"/>
    <w:rsid w:val="00733938"/>
    <w:rsid w:val="00734513"/>
    <w:rsid w:val="00740905"/>
    <w:rsid w:val="007423F3"/>
    <w:rsid w:val="00745B14"/>
    <w:rsid w:val="007476CD"/>
    <w:rsid w:val="00752879"/>
    <w:rsid w:val="0075428A"/>
    <w:rsid w:val="007560D5"/>
    <w:rsid w:val="00761F82"/>
    <w:rsid w:val="00762852"/>
    <w:rsid w:val="00762AA8"/>
    <w:rsid w:val="00766887"/>
    <w:rsid w:val="007716D2"/>
    <w:rsid w:val="007737F7"/>
    <w:rsid w:val="00780798"/>
    <w:rsid w:val="007817E5"/>
    <w:rsid w:val="007862D3"/>
    <w:rsid w:val="007879C4"/>
    <w:rsid w:val="0079008F"/>
    <w:rsid w:val="00790891"/>
    <w:rsid w:val="00790E3D"/>
    <w:rsid w:val="00791475"/>
    <w:rsid w:val="00795752"/>
    <w:rsid w:val="00795D2D"/>
    <w:rsid w:val="007A215C"/>
    <w:rsid w:val="007A3548"/>
    <w:rsid w:val="007A6B28"/>
    <w:rsid w:val="007A6F6C"/>
    <w:rsid w:val="007A7433"/>
    <w:rsid w:val="007B03B7"/>
    <w:rsid w:val="007B225C"/>
    <w:rsid w:val="007B2BE6"/>
    <w:rsid w:val="007C020E"/>
    <w:rsid w:val="007C4133"/>
    <w:rsid w:val="007C4D04"/>
    <w:rsid w:val="007C60D7"/>
    <w:rsid w:val="007D2DDD"/>
    <w:rsid w:val="007E0FD4"/>
    <w:rsid w:val="007E1289"/>
    <w:rsid w:val="007E2FC6"/>
    <w:rsid w:val="007E54A3"/>
    <w:rsid w:val="007E5AD6"/>
    <w:rsid w:val="007E610C"/>
    <w:rsid w:val="007E74D5"/>
    <w:rsid w:val="007F0F18"/>
    <w:rsid w:val="007F47BA"/>
    <w:rsid w:val="007F5B54"/>
    <w:rsid w:val="007F7229"/>
    <w:rsid w:val="007F7543"/>
    <w:rsid w:val="00805F56"/>
    <w:rsid w:val="00807BED"/>
    <w:rsid w:val="008131D1"/>
    <w:rsid w:val="00814489"/>
    <w:rsid w:val="00815F96"/>
    <w:rsid w:val="008164CF"/>
    <w:rsid w:val="0082012E"/>
    <w:rsid w:val="008262FD"/>
    <w:rsid w:val="0082637C"/>
    <w:rsid w:val="00831057"/>
    <w:rsid w:val="0083235D"/>
    <w:rsid w:val="00844639"/>
    <w:rsid w:val="008472A7"/>
    <w:rsid w:val="00854B53"/>
    <w:rsid w:val="008614CC"/>
    <w:rsid w:val="00861DDF"/>
    <w:rsid w:val="00866AAB"/>
    <w:rsid w:val="00884AE6"/>
    <w:rsid w:val="00887A81"/>
    <w:rsid w:val="00887D3F"/>
    <w:rsid w:val="008A30F0"/>
    <w:rsid w:val="008A67C4"/>
    <w:rsid w:val="008B032B"/>
    <w:rsid w:val="008B05D2"/>
    <w:rsid w:val="008B0F33"/>
    <w:rsid w:val="008B41A0"/>
    <w:rsid w:val="008B6180"/>
    <w:rsid w:val="008C1E05"/>
    <w:rsid w:val="008C31FC"/>
    <w:rsid w:val="008C33AB"/>
    <w:rsid w:val="008E06AE"/>
    <w:rsid w:val="008E6D1C"/>
    <w:rsid w:val="008E7FFD"/>
    <w:rsid w:val="008F3647"/>
    <w:rsid w:val="008F3D70"/>
    <w:rsid w:val="00901516"/>
    <w:rsid w:val="00905FBF"/>
    <w:rsid w:val="00907C75"/>
    <w:rsid w:val="009121B0"/>
    <w:rsid w:val="009125C5"/>
    <w:rsid w:val="00914CB9"/>
    <w:rsid w:val="0091520C"/>
    <w:rsid w:val="00916C44"/>
    <w:rsid w:val="00921074"/>
    <w:rsid w:val="009215EF"/>
    <w:rsid w:val="00921E99"/>
    <w:rsid w:val="00921FF8"/>
    <w:rsid w:val="0092409A"/>
    <w:rsid w:val="00926A2A"/>
    <w:rsid w:val="00927B49"/>
    <w:rsid w:val="00932114"/>
    <w:rsid w:val="0093593E"/>
    <w:rsid w:val="00935F4C"/>
    <w:rsid w:val="00941751"/>
    <w:rsid w:val="00941B8D"/>
    <w:rsid w:val="00945BC8"/>
    <w:rsid w:val="00947090"/>
    <w:rsid w:val="00957071"/>
    <w:rsid w:val="00961D40"/>
    <w:rsid w:val="009649E6"/>
    <w:rsid w:val="009663DD"/>
    <w:rsid w:val="00977D60"/>
    <w:rsid w:val="00982629"/>
    <w:rsid w:val="009833C0"/>
    <w:rsid w:val="00985DFD"/>
    <w:rsid w:val="009906DC"/>
    <w:rsid w:val="00992630"/>
    <w:rsid w:val="0099271C"/>
    <w:rsid w:val="00994637"/>
    <w:rsid w:val="009A0E18"/>
    <w:rsid w:val="009A4B5F"/>
    <w:rsid w:val="009A4DFA"/>
    <w:rsid w:val="009A5A9D"/>
    <w:rsid w:val="009B104E"/>
    <w:rsid w:val="009B169E"/>
    <w:rsid w:val="009C276B"/>
    <w:rsid w:val="009C280B"/>
    <w:rsid w:val="009C5591"/>
    <w:rsid w:val="009C64A8"/>
    <w:rsid w:val="009C71D2"/>
    <w:rsid w:val="009D1A31"/>
    <w:rsid w:val="009D3B2C"/>
    <w:rsid w:val="009D50CB"/>
    <w:rsid w:val="009D60D1"/>
    <w:rsid w:val="009E36BA"/>
    <w:rsid w:val="009F0C37"/>
    <w:rsid w:val="009F184F"/>
    <w:rsid w:val="009F1A3D"/>
    <w:rsid w:val="009F7803"/>
    <w:rsid w:val="00A000C1"/>
    <w:rsid w:val="00A040E8"/>
    <w:rsid w:val="00A06847"/>
    <w:rsid w:val="00A137AC"/>
    <w:rsid w:val="00A175F4"/>
    <w:rsid w:val="00A20DB6"/>
    <w:rsid w:val="00A26CFA"/>
    <w:rsid w:val="00A3237B"/>
    <w:rsid w:val="00A3411A"/>
    <w:rsid w:val="00A36011"/>
    <w:rsid w:val="00A43E5D"/>
    <w:rsid w:val="00A47319"/>
    <w:rsid w:val="00A557CB"/>
    <w:rsid w:val="00A55843"/>
    <w:rsid w:val="00A5704A"/>
    <w:rsid w:val="00A579A9"/>
    <w:rsid w:val="00A60C21"/>
    <w:rsid w:val="00A64176"/>
    <w:rsid w:val="00A72D13"/>
    <w:rsid w:val="00A746F2"/>
    <w:rsid w:val="00A756C1"/>
    <w:rsid w:val="00A75BBB"/>
    <w:rsid w:val="00A76680"/>
    <w:rsid w:val="00A8212C"/>
    <w:rsid w:val="00A8454F"/>
    <w:rsid w:val="00A848CC"/>
    <w:rsid w:val="00A85719"/>
    <w:rsid w:val="00A910EA"/>
    <w:rsid w:val="00A913F8"/>
    <w:rsid w:val="00A917A7"/>
    <w:rsid w:val="00A958B3"/>
    <w:rsid w:val="00A970DA"/>
    <w:rsid w:val="00A9772C"/>
    <w:rsid w:val="00AA1056"/>
    <w:rsid w:val="00AA1167"/>
    <w:rsid w:val="00AA47EF"/>
    <w:rsid w:val="00AA6839"/>
    <w:rsid w:val="00AA6937"/>
    <w:rsid w:val="00AA738E"/>
    <w:rsid w:val="00AB0127"/>
    <w:rsid w:val="00AB45D6"/>
    <w:rsid w:val="00AB54B4"/>
    <w:rsid w:val="00AB5C00"/>
    <w:rsid w:val="00AC039C"/>
    <w:rsid w:val="00AC0665"/>
    <w:rsid w:val="00AC5177"/>
    <w:rsid w:val="00AD1350"/>
    <w:rsid w:val="00AD409F"/>
    <w:rsid w:val="00AD48C1"/>
    <w:rsid w:val="00AD5CCF"/>
    <w:rsid w:val="00AD5FA1"/>
    <w:rsid w:val="00AE248C"/>
    <w:rsid w:val="00AE50CD"/>
    <w:rsid w:val="00AF39A0"/>
    <w:rsid w:val="00AF5EAA"/>
    <w:rsid w:val="00AF6284"/>
    <w:rsid w:val="00AF7526"/>
    <w:rsid w:val="00AF7A9D"/>
    <w:rsid w:val="00B003D5"/>
    <w:rsid w:val="00B01B18"/>
    <w:rsid w:val="00B021C9"/>
    <w:rsid w:val="00B02DDF"/>
    <w:rsid w:val="00B02F44"/>
    <w:rsid w:val="00B037E9"/>
    <w:rsid w:val="00B07379"/>
    <w:rsid w:val="00B1215C"/>
    <w:rsid w:val="00B14113"/>
    <w:rsid w:val="00B20E31"/>
    <w:rsid w:val="00B24746"/>
    <w:rsid w:val="00B316C1"/>
    <w:rsid w:val="00B37A10"/>
    <w:rsid w:val="00B441D0"/>
    <w:rsid w:val="00B519A7"/>
    <w:rsid w:val="00B6180E"/>
    <w:rsid w:val="00B640E2"/>
    <w:rsid w:val="00B710D8"/>
    <w:rsid w:val="00B7299E"/>
    <w:rsid w:val="00B72AAB"/>
    <w:rsid w:val="00B7425F"/>
    <w:rsid w:val="00B74FC3"/>
    <w:rsid w:val="00B76E92"/>
    <w:rsid w:val="00B772DD"/>
    <w:rsid w:val="00B7756C"/>
    <w:rsid w:val="00B807F2"/>
    <w:rsid w:val="00B80A62"/>
    <w:rsid w:val="00B81F93"/>
    <w:rsid w:val="00B84B66"/>
    <w:rsid w:val="00B85184"/>
    <w:rsid w:val="00B86200"/>
    <w:rsid w:val="00B90C1A"/>
    <w:rsid w:val="00B93377"/>
    <w:rsid w:val="00B9460C"/>
    <w:rsid w:val="00B950B7"/>
    <w:rsid w:val="00B965C2"/>
    <w:rsid w:val="00BA0ACA"/>
    <w:rsid w:val="00BA59D5"/>
    <w:rsid w:val="00BB6A64"/>
    <w:rsid w:val="00BB6B33"/>
    <w:rsid w:val="00BB7ECD"/>
    <w:rsid w:val="00BC5285"/>
    <w:rsid w:val="00BD32B1"/>
    <w:rsid w:val="00BD4C21"/>
    <w:rsid w:val="00BE12CE"/>
    <w:rsid w:val="00BE7C7B"/>
    <w:rsid w:val="00BF0FC2"/>
    <w:rsid w:val="00BF43AA"/>
    <w:rsid w:val="00BF45C5"/>
    <w:rsid w:val="00BF47B3"/>
    <w:rsid w:val="00BF6031"/>
    <w:rsid w:val="00C000A3"/>
    <w:rsid w:val="00C0502A"/>
    <w:rsid w:val="00C07998"/>
    <w:rsid w:val="00C164E1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40E64"/>
    <w:rsid w:val="00C4130E"/>
    <w:rsid w:val="00C44F74"/>
    <w:rsid w:val="00C52035"/>
    <w:rsid w:val="00C55F21"/>
    <w:rsid w:val="00C623D2"/>
    <w:rsid w:val="00C74B97"/>
    <w:rsid w:val="00C7794B"/>
    <w:rsid w:val="00C8053C"/>
    <w:rsid w:val="00C80E72"/>
    <w:rsid w:val="00C81EAF"/>
    <w:rsid w:val="00C845E0"/>
    <w:rsid w:val="00C8748C"/>
    <w:rsid w:val="00C875A3"/>
    <w:rsid w:val="00C90FB9"/>
    <w:rsid w:val="00C921BC"/>
    <w:rsid w:val="00C93D0D"/>
    <w:rsid w:val="00C94105"/>
    <w:rsid w:val="00CA1343"/>
    <w:rsid w:val="00CA2A23"/>
    <w:rsid w:val="00CB1AC9"/>
    <w:rsid w:val="00CB1BF5"/>
    <w:rsid w:val="00CB2189"/>
    <w:rsid w:val="00CB2A28"/>
    <w:rsid w:val="00CB377A"/>
    <w:rsid w:val="00CB48BC"/>
    <w:rsid w:val="00CC0B81"/>
    <w:rsid w:val="00CC4BD7"/>
    <w:rsid w:val="00CC5501"/>
    <w:rsid w:val="00CD2479"/>
    <w:rsid w:val="00CD29F4"/>
    <w:rsid w:val="00CD2C6A"/>
    <w:rsid w:val="00CD3B81"/>
    <w:rsid w:val="00CD56AE"/>
    <w:rsid w:val="00CE0266"/>
    <w:rsid w:val="00CE5323"/>
    <w:rsid w:val="00CE65C2"/>
    <w:rsid w:val="00CE6BF5"/>
    <w:rsid w:val="00CE73E3"/>
    <w:rsid w:val="00CF0CBB"/>
    <w:rsid w:val="00CF1BF3"/>
    <w:rsid w:val="00CF429D"/>
    <w:rsid w:val="00CF46D5"/>
    <w:rsid w:val="00CF5D86"/>
    <w:rsid w:val="00D044C4"/>
    <w:rsid w:val="00D04C50"/>
    <w:rsid w:val="00D143A9"/>
    <w:rsid w:val="00D170DB"/>
    <w:rsid w:val="00D174AA"/>
    <w:rsid w:val="00D20A5A"/>
    <w:rsid w:val="00D30157"/>
    <w:rsid w:val="00D335D1"/>
    <w:rsid w:val="00D35D80"/>
    <w:rsid w:val="00D36DF5"/>
    <w:rsid w:val="00D4214A"/>
    <w:rsid w:val="00D42D8A"/>
    <w:rsid w:val="00D446CC"/>
    <w:rsid w:val="00D47B00"/>
    <w:rsid w:val="00D5107D"/>
    <w:rsid w:val="00D556F5"/>
    <w:rsid w:val="00D55B9B"/>
    <w:rsid w:val="00D6337C"/>
    <w:rsid w:val="00D634E5"/>
    <w:rsid w:val="00D66E88"/>
    <w:rsid w:val="00D746F9"/>
    <w:rsid w:val="00D77AAE"/>
    <w:rsid w:val="00D805EE"/>
    <w:rsid w:val="00D819AB"/>
    <w:rsid w:val="00D82A53"/>
    <w:rsid w:val="00D82D73"/>
    <w:rsid w:val="00D8434E"/>
    <w:rsid w:val="00D8583D"/>
    <w:rsid w:val="00D866F8"/>
    <w:rsid w:val="00D86B89"/>
    <w:rsid w:val="00D86BD9"/>
    <w:rsid w:val="00D90DAA"/>
    <w:rsid w:val="00D91185"/>
    <w:rsid w:val="00D91668"/>
    <w:rsid w:val="00D97A42"/>
    <w:rsid w:val="00DA3D47"/>
    <w:rsid w:val="00DA5249"/>
    <w:rsid w:val="00DA611E"/>
    <w:rsid w:val="00DA79DF"/>
    <w:rsid w:val="00DB14C1"/>
    <w:rsid w:val="00DB3B2F"/>
    <w:rsid w:val="00DC0781"/>
    <w:rsid w:val="00DC3BDF"/>
    <w:rsid w:val="00DC6853"/>
    <w:rsid w:val="00DD1A84"/>
    <w:rsid w:val="00DE05D2"/>
    <w:rsid w:val="00DE59F7"/>
    <w:rsid w:val="00DE72B1"/>
    <w:rsid w:val="00DE7603"/>
    <w:rsid w:val="00DF24F6"/>
    <w:rsid w:val="00DF329E"/>
    <w:rsid w:val="00DF4D71"/>
    <w:rsid w:val="00DF7101"/>
    <w:rsid w:val="00E07607"/>
    <w:rsid w:val="00E07642"/>
    <w:rsid w:val="00E07D7C"/>
    <w:rsid w:val="00E119C6"/>
    <w:rsid w:val="00E127E2"/>
    <w:rsid w:val="00E16796"/>
    <w:rsid w:val="00E25000"/>
    <w:rsid w:val="00E25D78"/>
    <w:rsid w:val="00E30F8D"/>
    <w:rsid w:val="00E3322A"/>
    <w:rsid w:val="00E34935"/>
    <w:rsid w:val="00E36966"/>
    <w:rsid w:val="00E41796"/>
    <w:rsid w:val="00E41E2C"/>
    <w:rsid w:val="00E41ED2"/>
    <w:rsid w:val="00E4760C"/>
    <w:rsid w:val="00E47779"/>
    <w:rsid w:val="00E54499"/>
    <w:rsid w:val="00E57ABF"/>
    <w:rsid w:val="00E64AE6"/>
    <w:rsid w:val="00E67CC6"/>
    <w:rsid w:val="00E71086"/>
    <w:rsid w:val="00E711D0"/>
    <w:rsid w:val="00E72043"/>
    <w:rsid w:val="00E74368"/>
    <w:rsid w:val="00E75B60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A0811"/>
    <w:rsid w:val="00EA289F"/>
    <w:rsid w:val="00EA3E5E"/>
    <w:rsid w:val="00EA423D"/>
    <w:rsid w:val="00EA4610"/>
    <w:rsid w:val="00EA5D91"/>
    <w:rsid w:val="00EA726A"/>
    <w:rsid w:val="00EB76D1"/>
    <w:rsid w:val="00EB786A"/>
    <w:rsid w:val="00EC1965"/>
    <w:rsid w:val="00EC29AA"/>
    <w:rsid w:val="00EC2A13"/>
    <w:rsid w:val="00EC67DE"/>
    <w:rsid w:val="00EC6DE9"/>
    <w:rsid w:val="00ED23FE"/>
    <w:rsid w:val="00EE3D23"/>
    <w:rsid w:val="00EE5631"/>
    <w:rsid w:val="00EE5716"/>
    <w:rsid w:val="00EE6821"/>
    <w:rsid w:val="00EE6BA1"/>
    <w:rsid w:val="00EF0E5D"/>
    <w:rsid w:val="00EF6BB7"/>
    <w:rsid w:val="00F024B7"/>
    <w:rsid w:val="00F054CC"/>
    <w:rsid w:val="00F101AF"/>
    <w:rsid w:val="00F1394E"/>
    <w:rsid w:val="00F13FBC"/>
    <w:rsid w:val="00F22457"/>
    <w:rsid w:val="00F2402B"/>
    <w:rsid w:val="00F24A41"/>
    <w:rsid w:val="00F267BF"/>
    <w:rsid w:val="00F27240"/>
    <w:rsid w:val="00F3165F"/>
    <w:rsid w:val="00F40354"/>
    <w:rsid w:val="00F435BC"/>
    <w:rsid w:val="00F5152D"/>
    <w:rsid w:val="00F53B5A"/>
    <w:rsid w:val="00F55401"/>
    <w:rsid w:val="00F566E6"/>
    <w:rsid w:val="00F60E28"/>
    <w:rsid w:val="00F63BD8"/>
    <w:rsid w:val="00F677CF"/>
    <w:rsid w:val="00F7184F"/>
    <w:rsid w:val="00F72B1E"/>
    <w:rsid w:val="00F73DA1"/>
    <w:rsid w:val="00F76FFB"/>
    <w:rsid w:val="00F802D2"/>
    <w:rsid w:val="00F8075F"/>
    <w:rsid w:val="00F82A37"/>
    <w:rsid w:val="00F85CFF"/>
    <w:rsid w:val="00F901AB"/>
    <w:rsid w:val="00F90C0C"/>
    <w:rsid w:val="00FA14C2"/>
    <w:rsid w:val="00FA1939"/>
    <w:rsid w:val="00FA4BDB"/>
    <w:rsid w:val="00FB628F"/>
    <w:rsid w:val="00FC162A"/>
    <w:rsid w:val="00FC3FB3"/>
    <w:rsid w:val="00FC4058"/>
    <w:rsid w:val="00FD00B2"/>
    <w:rsid w:val="00FD7CA5"/>
    <w:rsid w:val="00FE0305"/>
    <w:rsid w:val="00FE3DE5"/>
    <w:rsid w:val="00FE7D49"/>
    <w:rsid w:val="00FF0406"/>
    <w:rsid w:val="00FF06CD"/>
    <w:rsid w:val="00FF5061"/>
    <w:rsid w:val="00FF7325"/>
    <w:rsid w:val="0367B6DD"/>
    <w:rsid w:val="05313539"/>
    <w:rsid w:val="0916D403"/>
    <w:rsid w:val="0B2BCF96"/>
    <w:rsid w:val="1301ACA1"/>
    <w:rsid w:val="130A6BA0"/>
    <w:rsid w:val="13BFF53F"/>
    <w:rsid w:val="1590F6EB"/>
    <w:rsid w:val="16B20D68"/>
    <w:rsid w:val="19EEE21E"/>
    <w:rsid w:val="1DEF4F45"/>
    <w:rsid w:val="1E62225C"/>
    <w:rsid w:val="1F479ED5"/>
    <w:rsid w:val="213A422E"/>
    <w:rsid w:val="21F4ED12"/>
    <w:rsid w:val="2419E108"/>
    <w:rsid w:val="2494E29B"/>
    <w:rsid w:val="26E581A6"/>
    <w:rsid w:val="270AC156"/>
    <w:rsid w:val="28897163"/>
    <w:rsid w:val="2D119D27"/>
    <w:rsid w:val="31FFDC47"/>
    <w:rsid w:val="32A0C1FB"/>
    <w:rsid w:val="351E272B"/>
    <w:rsid w:val="3659F0F6"/>
    <w:rsid w:val="3C6E0886"/>
    <w:rsid w:val="3ECDDC02"/>
    <w:rsid w:val="43031B38"/>
    <w:rsid w:val="43EA8257"/>
    <w:rsid w:val="43FFD0E7"/>
    <w:rsid w:val="4597CD1D"/>
    <w:rsid w:val="49C63AB4"/>
    <w:rsid w:val="4B6FA3FF"/>
    <w:rsid w:val="504B17C5"/>
    <w:rsid w:val="51302F12"/>
    <w:rsid w:val="5F71C439"/>
    <w:rsid w:val="621242D6"/>
    <w:rsid w:val="63981303"/>
    <w:rsid w:val="659E7AC3"/>
    <w:rsid w:val="6660E4ED"/>
    <w:rsid w:val="69E211BA"/>
    <w:rsid w:val="6CB289AA"/>
    <w:rsid w:val="6CE16D75"/>
    <w:rsid w:val="79B932E2"/>
    <w:rsid w:val="7DCF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4.xml><?xml version="1.0" encoding="utf-8"?>
<ds:datastoreItem xmlns:ds="http://schemas.openxmlformats.org/officeDocument/2006/customXml" ds:itemID="{20B6D3EA-42F0-4866-8543-50874B6A5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254</cp:revision>
  <cp:lastPrinted>2022-02-17T15:48:00Z</cp:lastPrinted>
  <dcterms:created xsi:type="dcterms:W3CDTF">2022-05-11T11:28:00Z</dcterms:created>
  <dcterms:modified xsi:type="dcterms:W3CDTF">2023-03-20T14:03:00Z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