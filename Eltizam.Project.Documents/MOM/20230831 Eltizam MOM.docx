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11EED" w14:textId="5AA739B9" w:rsidR="00A579A9" w:rsidRPr="00762AA8" w:rsidRDefault="00B9460C" w:rsidP="19EEE21E">
      <w:pPr>
        <w:ind w:left="-1440" w:right="-1440"/>
        <w:jc w:val="center"/>
      </w:pPr>
      <w:bookmarkStart w:id="0" w:name="_Toc89702747"/>
      <w:bookmarkStart w:id="1" w:name="_Toc57806111"/>
      <w:bookmarkStart w:id="2" w:name="_Toc50147533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7860ABD6">
                <wp:simplePos x="0" y="0"/>
                <wp:positionH relativeFrom="page">
                  <wp:posOffset>552450</wp:posOffset>
                </wp:positionH>
                <wp:positionV relativeFrom="paragraph">
                  <wp:posOffset>2527935</wp:posOffset>
                </wp:positionV>
                <wp:extent cx="70961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2E90F9CA" w:rsidR="001E3F0A" w:rsidRPr="006E462E" w:rsidRDefault="002E4329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6817DA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Project</w:t>
                            </w:r>
                            <w:r w:rsidR="00345E2A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update</w:t>
                            </w:r>
                            <w:r w:rsidR="00822787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5pt;margin-top:199.05pt;width:558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" filled="f" stroked="f">
                <v:textbox style="mso-fit-shape-to-text:t">
                  <w:txbxContent>
                    <w:p w14:paraId="433984EB" w14:textId="2E90F9CA" w:rsidR="001E3F0A" w:rsidRPr="006E462E" w:rsidRDefault="002E4329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6817DA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Project</w:t>
                      </w:r>
                      <w:r w:rsidR="00345E2A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update</w:t>
                      </w:r>
                      <w:r w:rsidR="00822787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1ADB9374" w:rsidR="001E3F0A" w:rsidRPr="00075E72" w:rsidRDefault="000872FB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31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vertAlign w:val="superscript"/>
                                <w:lang w:val="en-IN"/>
                              </w:rPr>
                              <w:t>st</w:t>
                            </w:r>
                            <w:r w:rsidR="0032714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r w:rsidR="00FD66F9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Aug</w:t>
                            </w:r>
                            <w:r w:rsidR="00E8243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,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BA70"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1ADB9374" w:rsidR="001E3F0A" w:rsidRPr="00075E72" w:rsidRDefault="000872FB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31</w:t>
                      </w: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vertAlign w:val="superscript"/>
                          <w:lang w:val="en-IN"/>
                        </w:rPr>
                        <w:t>st</w:t>
                      </w:r>
                      <w:r w:rsidR="00327145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 xml:space="preserve"> </w:t>
                      </w:r>
                      <w:r w:rsidR="00FD66F9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Aug</w:t>
                      </w:r>
                      <w:r w:rsidR="00E82435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,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3A38105A" w:rsidR="0014396C" w:rsidRPr="007E74D5" w:rsidRDefault="00EA1DB1" w:rsidP="00EA1DB1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31</w:t>
            </w:r>
            <w:r w:rsidRPr="00B84AB1">
              <w:rPr>
                <w:sz w:val="24"/>
                <w:vertAlign w:val="superscript"/>
                <w:lang w:val="en-IN"/>
              </w:rPr>
              <w:t>st</w:t>
            </w:r>
            <w:r w:rsidR="00B84AB1">
              <w:rPr>
                <w:sz w:val="24"/>
                <w:lang w:val="en-IN"/>
              </w:rPr>
              <w:t xml:space="preserve"> </w:t>
            </w:r>
            <w:r w:rsidR="009E735F">
              <w:rPr>
                <w:sz w:val="24"/>
                <w:lang w:val="en-IN"/>
              </w:rPr>
              <w:t xml:space="preserve"> </w:t>
            </w:r>
            <w:r w:rsidR="000218C2">
              <w:rPr>
                <w:sz w:val="24"/>
                <w:lang w:val="en-IN"/>
              </w:rPr>
              <w:t>Aug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4833DA1C" w:rsidR="0014396C" w:rsidRPr="007E74D5" w:rsidRDefault="00F475F1" w:rsidP="00B307B7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</w:t>
            </w:r>
            <w:r w:rsidR="00C02817">
              <w:rPr>
                <w:sz w:val="24"/>
              </w:rPr>
              <w:t>4</w:t>
            </w:r>
            <w:r w:rsidR="004717AC">
              <w:rPr>
                <w:sz w:val="24"/>
              </w:rPr>
              <w:t>.</w:t>
            </w:r>
            <w:r w:rsidR="00C02817">
              <w:rPr>
                <w:sz w:val="24"/>
              </w:rPr>
              <w:t>0</w:t>
            </w:r>
            <w:r w:rsidR="009E735F">
              <w:rPr>
                <w:sz w:val="24"/>
              </w:rPr>
              <w:t xml:space="preserve">0 </w:t>
            </w:r>
            <w:r w:rsidR="00B97035">
              <w:rPr>
                <w:spacing w:val="-2"/>
                <w:sz w:val="24"/>
              </w:rPr>
              <w:t>P</w:t>
            </w:r>
            <w:r w:rsidR="0014396C" w:rsidRPr="007E74D5">
              <w:rPr>
                <w:sz w:val="24"/>
              </w:rPr>
              <w:t>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92913">
              <w:rPr>
                <w:sz w:val="24"/>
              </w:rPr>
              <w:t>04</w:t>
            </w:r>
            <w:r w:rsidR="00A65455">
              <w:rPr>
                <w:sz w:val="24"/>
              </w:rPr>
              <w:t>.</w:t>
            </w:r>
            <w:r w:rsidR="00B307B7">
              <w:rPr>
                <w:sz w:val="24"/>
              </w:rPr>
              <w:t>3</w:t>
            </w:r>
            <w:r w:rsidR="00DD4ACA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6060D1">
              <w:rPr>
                <w:sz w:val="24"/>
              </w:rPr>
              <w:t>P</w:t>
            </w:r>
            <w:r w:rsidR="0014396C" w:rsidRPr="007E74D5">
              <w:rPr>
                <w:sz w:val="24"/>
              </w:rPr>
              <w:t>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21D89BE1" w:rsidR="0014396C" w:rsidRPr="00080CA4" w:rsidRDefault="00FF0CCA" w:rsidP="00847C98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Project status</w:t>
            </w:r>
            <w:r w:rsidR="006B145E">
              <w:rPr>
                <w:sz w:val="24"/>
                <w:lang w:val="en-IN"/>
              </w:rPr>
              <w:t xml:space="preserve"> discussions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4EC39F40" w14:textId="77777777" w:rsidR="00CA75C6" w:rsidRPr="00CA75C6" w:rsidRDefault="008472A7" w:rsidP="002E6268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  <w:r w:rsidR="00D3383A">
              <w:rPr>
                <w:sz w:val="24"/>
                <w:lang w:val="en-IN"/>
              </w:rPr>
              <w:t xml:space="preserve"> </w:t>
            </w:r>
          </w:p>
          <w:p w14:paraId="43E68FD8" w14:textId="64CF9F87" w:rsidR="007C6F60" w:rsidRPr="007E74D5" w:rsidRDefault="00CA75C6" w:rsidP="006328AB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proofErr w:type="spellStart"/>
            <w:r>
              <w:rPr>
                <w:sz w:val="24"/>
                <w:lang w:val="en-IN"/>
              </w:rPr>
              <w:t>Nikhita</w:t>
            </w:r>
            <w:proofErr w:type="spellEnd"/>
            <w:r w:rsidR="006328AB">
              <w:rPr>
                <w:sz w:val="24"/>
              </w:rPr>
              <w:t xml:space="preserve"> </w:t>
            </w:r>
            <w:r w:rsidR="002E6268">
              <w:rPr>
                <w:sz w:val="24"/>
                <w:lang w:val="en-IN"/>
              </w:rPr>
              <w:t xml:space="preserve"> </w:t>
            </w:r>
            <w:r w:rsidR="006328AB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73329F1C" w:rsidR="00146F38" w:rsidRPr="003E17D9" w:rsidRDefault="003C3E3F" w:rsidP="00314719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  <w:r w:rsidR="00314719">
              <w:rPr>
                <w:sz w:val="24"/>
                <w:lang w:val="en-IN"/>
              </w:rPr>
              <w:t xml:space="preserve"> </w:t>
            </w:r>
          </w:p>
        </w:tc>
      </w:tr>
      <w:tr w:rsidR="00ED2F7C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ED2F7C" w:rsidRDefault="00ED2F7C" w:rsidP="00ED2F7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14A8AA1E" w:rsidR="00ED2F7C" w:rsidRPr="007E74D5" w:rsidRDefault="00ED2F7C" w:rsidP="00ED2F7C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11B01077" w:rsidR="0014396C" w:rsidRPr="00437DB3" w:rsidRDefault="006F7FEE" w:rsidP="001D1B90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Discussed feedback from Vinod on submitted wireframes</w:t>
            </w:r>
            <w:r w:rsidR="000368A8">
              <w:rPr>
                <w:sz w:val="24"/>
                <w:lang w:val="en-IN"/>
              </w:rPr>
              <w:t>, SRS documents</w:t>
            </w:r>
            <w:r w:rsidR="00F40862">
              <w:rPr>
                <w:sz w:val="24"/>
                <w:lang w:val="en-IN"/>
              </w:rPr>
              <w:t>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5778F3E5" w:rsidR="00CD2914" w:rsidRDefault="00FD6C43" w:rsidP="004E5999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Vinod &amp; Karuna both confirmed that design looks good we can start next phase for the </w:t>
            </w:r>
            <w:r w:rsidR="004E5999">
              <w:rPr>
                <w:sz w:val="24"/>
                <w:lang w:val="en-IN"/>
              </w:rPr>
              <w:t>development</w:t>
            </w:r>
            <w:r w:rsidR="00451399">
              <w:rPr>
                <w:sz w:val="24"/>
                <w:lang w:val="en-IN"/>
              </w:rPr>
              <w:t>.</w:t>
            </w:r>
          </w:p>
        </w:tc>
      </w:tr>
      <w:tr w:rsidR="002E0270" w14:paraId="48A67658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4D056BCE" w14:textId="1A27B3C3" w:rsidR="002E0270" w:rsidRDefault="00C90AAF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6405AC0E" w14:textId="4DDCB8AA" w:rsidR="002E0270" w:rsidRDefault="00E23168" w:rsidP="00AA3D1E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Karuna requested NeoSOFT to draw project flow diagram to submit to business team which gives overall project idea</w:t>
            </w:r>
            <w:r w:rsidR="00AA3D1E">
              <w:rPr>
                <w:sz w:val="24"/>
                <w:lang w:val="en-IN"/>
              </w:rPr>
              <w:t>.</w:t>
            </w:r>
          </w:p>
        </w:tc>
      </w:tr>
      <w:tr w:rsidR="001B5E2E" w14:paraId="3BCA2C97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3807C640" w14:textId="7ACD386E" w:rsidR="001B5E2E" w:rsidRDefault="00C90AAF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1D4D5BDF" w14:textId="524ABAA8" w:rsidR="001B5E2E" w:rsidRDefault="00A2087F" w:rsidP="004D1D1A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NeoSOFT received confirmations but asking again in email to signoff</w:t>
            </w:r>
            <w:r w:rsidR="001B5E2E">
              <w:rPr>
                <w:sz w:val="24"/>
                <w:lang w:val="en-IN"/>
              </w:rPr>
              <w:t>.</w:t>
            </w:r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2A41A2B4" w:rsidR="00300581" w:rsidRDefault="00C90AAF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2158F8C2" w14:textId="6F02A5CB" w:rsidR="00300581" w:rsidRDefault="007564C1" w:rsidP="00645255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Figma </w:t>
            </w:r>
            <w:r w:rsidR="00571A36">
              <w:rPr>
                <w:sz w:val="24"/>
                <w:lang w:val="en-IN"/>
              </w:rPr>
              <w:t>URL</w:t>
            </w:r>
            <w:r>
              <w:rPr>
                <w:sz w:val="24"/>
                <w:lang w:val="en-IN"/>
              </w:rPr>
              <w:t xml:space="preserve">   </w:t>
            </w:r>
            <w:r w:rsidR="00C70DC1">
              <w:rPr>
                <w:sz w:val="24"/>
                <w:lang w:val="en-IN"/>
              </w:rPr>
              <w:br/>
            </w:r>
            <w:hyperlink r:id="rId15" w:history="1">
              <w:r w:rsidR="00C70DC1" w:rsidRPr="002D6360">
                <w:rPr>
                  <w:rStyle w:val="Hyperlink"/>
                  <w:sz w:val="24"/>
                  <w:lang w:val="en-IN"/>
                </w:rPr>
                <w:t>https://www.figma.com/file/XWYl9trSHWtPdOCUUsqbYj/EltizamWebAdminApp?type=design&amp;node-id=100-26750&amp;mode=design</w:t>
              </w:r>
            </w:hyperlink>
          </w:p>
        </w:tc>
      </w:tr>
      <w:tr w:rsidR="00C71D11" w14:paraId="7F2BDE9F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25BE2D9E" w14:textId="549CF231" w:rsidR="00C71D11" w:rsidRDefault="00C90AAF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22" w:type="dxa"/>
            <w:vAlign w:val="center"/>
          </w:tcPr>
          <w:p w14:paraId="0BE8DB25" w14:textId="40597E71" w:rsidR="00023B3F" w:rsidRDefault="00470C13" w:rsidP="00933E41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Super Admin - </w:t>
            </w:r>
            <w:r w:rsidR="008A2DC4">
              <w:rPr>
                <w:sz w:val="24"/>
                <w:lang w:val="en-IN"/>
              </w:rPr>
              <w:t xml:space="preserve">Figma Protocol URL  </w:t>
            </w:r>
            <w:hyperlink r:id="rId16" w:history="1">
              <w:r w:rsidR="00B5614D" w:rsidRPr="00CB585B">
                <w:rPr>
                  <w:rStyle w:val="Hyperlink"/>
                </w:rPr>
                <w:t>https://www.figma.com/proto/XWYl9trSHWtPdOCUUsqbYj/ColliersWebAdminApp?page-id=100%3A26750&amp;type=design&amp;node-id=188-3750&amp;viewport=1427%2C-875%2C0.23&amp;t=mQOsCXjQdl6SPxbw-1&amp;scaling=scale-down-width&amp;starting-point-node-id=188%3A3750&amp;mode=design</w:t>
              </w:r>
            </w:hyperlink>
            <w:r w:rsidR="00B5614D">
              <w:t xml:space="preserve"> </w:t>
            </w:r>
          </w:p>
        </w:tc>
      </w:tr>
      <w:tr w:rsidR="001A0BD3" w14:paraId="27428A0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2D757F32" w14:textId="632BA059" w:rsidR="001A0BD3" w:rsidRDefault="00C90AAF" w:rsidP="001A0BD3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22" w:type="dxa"/>
            <w:vAlign w:val="center"/>
          </w:tcPr>
          <w:p w14:paraId="0F9D7948" w14:textId="55469E6E" w:rsidR="001A0BD3" w:rsidRDefault="003668B7" w:rsidP="001A0BD3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Requestor</w:t>
            </w:r>
            <w:r w:rsidR="001A0BD3">
              <w:rPr>
                <w:sz w:val="24"/>
                <w:lang w:val="en-IN"/>
              </w:rPr>
              <w:t xml:space="preserve"> - Figma Protocol URL  </w:t>
            </w:r>
            <w:hyperlink r:id="rId17" w:history="1">
              <w:r w:rsidR="00F42B43" w:rsidRPr="009A69A7">
                <w:rPr>
                  <w:rStyle w:val="Hyperlink"/>
                </w:rPr>
                <w:t>https://www.figma.com/proto/XWYl9trSHWtPdOCUUsqbYj/ColliersWebAdminApp?page-id=590%3A15981&amp;type=design&amp;node-id=939-85811&amp;viewport=3273%2C-1193%2C0.46&amp;t=gg0IOC4fRDaadAX8-1&amp;scaling=contain&amp;starting-point-node-id=645%3A39637</w:t>
              </w:r>
            </w:hyperlink>
            <w:r w:rsidR="00F42B43">
              <w:t xml:space="preserve"> </w:t>
            </w:r>
          </w:p>
        </w:tc>
      </w:tr>
      <w:tr w:rsidR="00D86461" w14:paraId="3ED2C380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166031A8" w14:textId="29782693" w:rsidR="00D86461" w:rsidRDefault="00C90AAF" w:rsidP="00D86461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8222" w:type="dxa"/>
            <w:vAlign w:val="center"/>
          </w:tcPr>
          <w:p w14:paraId="035DC171" w14:textId="7F7F2C83" w:rsidR="00D86461" w:rsidRDefault="00C452DB" w:rsidP="00D86461">
            <w:pPr>
              <w:pStyle w:val="TableParagraph"/>
              <w:ind w:left="144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Valuer</w:t>
            </w:r>
            <w:proofErr w:type="spellEnd"/>
            <w:r w:rsidR="00D86461">
              <w:rPr>
                <w:sz w:val="24"/>
                <w:lang w:val="en-IN"/>
              </w:rPr>
              <w:t xml:space="preserve"> - Figma Protocol URL  </w:t>
            </w:r>
            <w:hyperlink r:id="rId18" w:history="1">
              <w:r w:rsidR="008F4F3E" w:rsidRPr="009A69A7">
                <w:rPr>
                  <w:rStyle w:val="Hyperlink"/>
                </w:rPr>
                <w:t>https://www.figma.com/proto/XWYl9trSHWtPdOCUUsqbYj/ColliersWebAdminApp?page-id=918%3A21571&amp;type=design&amp;node-id=918-63744&amp;viewport=1458%2C314%2C0.2&amp;t=IznqtEJ3bFjznZrM-1&amp;scaling=scale-down-width&amp;starting-point-node-id=918%3A21573</w:t>
              </w:r>
            </w:hyperlink>
            <w:r w:rsidR="008F4F3E">
              <w:t xml:space="preserve"> </w:t>
            </w:r>
          </w:p>
        </w:tc>
      </w:tr>
      <w:tr w:rsidR="00D86461" w14:paraId="43AECA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C6AC7F1" w14:textId="45CF7C3A" w:rsidR="00D86461" w:rsidRDefault="00856E07" w:rsidP="00D86461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222" w:type="dxa"/>
            <w:vAlign w:val="center"/>
          </w:tcPr>
          <w:p w14:paraId="27856635" w14:textId="254B079F" w:rsidR="00D86461" w:rsidRDefault="005C384E" w:rsidP="00D86461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Approver</w:t>
            </w:r>
            <w:r w:rsidR="0016191D">
              <w:rPr>
                <w:sz w:val="24"/>
                <w:lang w:val="en-IN"/>
              </w:rPr>
              <w:t xml:space="preserve"> - Figma Protocol URL  </w:t>
            </w:r>
            <w:hyperlink r:id="rId19" w:history="1">
              <w:r w:rsidR="00E97CCE" w:rsidRPr="00740854">
                <w:rPr>
                  <w:rStyle w:val="Hyperlink"/>
                </w:rPr>
                <w:t>https://www.figma.com/proto/XWYl9trSHWtPdOCUUsqbYj/ColliersWebAdminApp?page-id=746%3A19728&amp;type=design&amp;node-id=1126-40230&amp;viewport=1260%2C-1835%2C0.15&amp;t=m6N9hQaEJiJloeDG-1&amp;scaling=scale-down-width&amp;starting-point-node-id=1194%3A36064</w:t>
              </w:r>
            </w:hyperlink>
            <w:r w:rsidR="00E97CCE">
              <w:t xml:space="preserve"> </w:t>
            </w:r>
          </w:p>
        </w:tc>
      </w:tr>
      <w:tr w:rsidR="00446290" w14:paraId="6E8EEB67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58C455F6" w14:textId="2B23439C" w:rsidR="00446290" w:rsidRDefault="00446290" w:rsidP="00D86461">
            <w:pPr>
              <w:pStyle w:val="TableParagraph"/>
              <w:ind w:left="6"/>
              <w:jc w:val="center"/>
              <w:rPr>
                <w:sz w:val="24"/>
              </w:rPr>
            </w:pPr>
          </w:p>
        </w:tc>
        <w:tc>
          <w:tcPr>
            <w:tcW w:w="8222" w:type="dxa"/>
            <w:vAlign w:val="center"/>
          </w:tcPr>
          <w:p w14:paraId="7F22A132" w14:textId="56F2472D" w:rsidR="00446290" w:rsidRDefault="00446290" w:rsidP="004C26A0">
            <w:pPr>
              <w:pStyle w:val="TableParagraph"/>
              <w:rPr>
                <w:sz w:val="24"/>
                <w:lang w:val="en-IN"/>
              </w:rPr>
            </w:pP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0"/>
        <w:gridCol w:w="4237"/>
        <w:gridCol w:w="1297"/>
        <w:gridCol w:w="1147"/>
        <w:gridCol w:w="1299"/>
        <w:gridCol w:w="902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E70AE9">
        <w:tc>
          <w:tcPr>
            <w:tcW w:w="322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32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683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604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684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474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E70AE9">
        <w:tc>
          <w:tcPr>
            <w:tcW w:w="322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32" w:type="pct"/>
          </w:tcPr>
          <w:p w14:paraId="7B7931BA" w14:textId="43496DFB" w:rsidR="00B81F93" w:rsidRPr="00A55843" w:rsidRDefault="00871BAB" w:rsidP="009C10AF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NeoSOFT will give project flow diagram</w:t>
            </w:r>
          </w:p>
        </w:tc>
        <w:tc>
          <w:tcPr>
            <w:tcW w:w="683" w:type="pct"/>
          </w:tcPr>
          <w:p w14:paraId="7375A99F" w14:textId="0E3BC27A" w:rsidR="00B81F93" w:rsidRPr="00572370" w:rsidRDefault="002E06B3" w:rsidP="00C1524B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proofErr w:type="spellStart"/>
            <w:r>
              <w:rPr>
                <w:rFonts w:asciiTheme="minorHAnsi" w:hAnsiTheme="minorHAnsi" w:cstheme="minorHAnsi"/>
                <w:lang w:val="en-IN"/>
              </w:rPr>
              <w:t>Nikhita</w:t>
            </w:r>
            <w:proofErr w:type="spellEnd"/>
          </w:p>
        </w:tc>
        <w:tc>
          <w:tcPr>
            <w:tcW w:w="604" w:type="pct"/>
            <w:shd w:val="clear" w:color="auto" w:fill="auto"/>
          </w:tcPr>
          <w:p w14:paraId="03F93F1D" w14:textId="536F4390" w:rsidR="00B81F93" w:rsidRPr="00EA3133" w:rsidRDefault="005C3002" w:rsidP="005F74BE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</w:t>
            </w:r>
            <w:r w:rsidR="005F74BE">
              <w:rPr>
                <w:rFonts w:asciiTheme="minorHAnsi" w:hAnsiTheme="minorHAnsi" w:cstheme="minorHAnsi"/>
                <w:lang w:val="en-IN"/>
              </w:rPr>
              <w:t>31</w:t>
            </w:r>
            <w:r>
              <w:rPr>
                <w:rFonts w:asciiTheme="minorHAnsi" w:hAnsiTheme="minorHAnsi" w:cstheme="minorHAnsi"/>
                <w:lang w:val="en-IN"/>
              </w:rPr>
              <w:t>/2023</w:t>
            </w:r>
          </w:p>
        </w:tc>
        <w:tc>
          <w:tcPr>
            <w:tcW w:w="684" w:type="pct"/>
            <w:shd w:val="clear" w:color="auto" w:fill="auto"/>
          </w:tcPr>
          <w:p w14:paraId="0BF6E2E0" w14:textId="1D2AA900" w:rsidR="00B81F93" w:rsidRPr="00EA3133" w:rsidRDefault="00B5378B" w:rsidP="00544286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9</w:t>
            </w:r>
            <w:r w:rsidR="005C3002">
              <w:rPr>
                <w:rFonts w:asciiTheme="minorHAnsi" w:hAnsiTheme="minorHAnsi" w:cstheme="minorHAnsi"/>
                <w:lang w:val="en-IN"/>
              </w:rPr>
              <w:t>/</w:t>
            </w:r>
            <w:r w:rsidR="00544286">
              <w:rPr>
                <w:rFonts w:asciiTheme="minorHAnsi" w:hAnsiTheme="minorHAnsi" w:cstheme="minorHAnsi"/>
                <w:lang w:val="en-IN"/>
              </w:rPr>
              <w:t>07</w:t>
            </w:r>
            <w:r w:rsidR="005C3002">
              <w:rPr>
                <w:rFonts w:asciiTheme="minorHAnsi" w:hAnsiTheme="minorHAnsi" w:cstheme="minorHAnsi"/>
                <w:lang w:val="en-IN"/>
              </w:rPr>
              <w:t>/2023</w:t>
            </w:r>
          </w:p>
        </w:tc>
        <w:tc>
          <w:tcPr>
            <w:tcW w:w="474" w:type="pct"/>
            <w:shd w:val="clear" w:color="auto" w:fill="auto"/>
          </w:tcPr>
          <w:p w14:paraId="196A6CB7" w14:textId="72A34ECC" w:rsidR="00B81F93" w:rsidRPr="00A557CB" w:rsidRDefault="005C3002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Pending</w:t>
            </w:r>
          </w:p>
        </w:tc>
      </w:tr>
      <w:tr w:rsidR="00445951" w:rsidRPr="00762AA8" w14:paraId="6B331AE1" w14:textId="77777777" w:rsidTr="00E70AE9">
        <w:tc>
          <w:tcPr>
            <w:tcW w:w="322" w:type="pct"/>
          </w:tcPr>
          <w:p w14:paraId="0F2D30FE" w14:textId="18C88438" w:rsidR="00B81F93" w:rsidRPr="00A557CB" w:rsidRDefault="0084582F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32" w:type="pct"/>
          </w:tcPr>
          <w:p w14:paraId="53BD36F8" w14:textId="13B96C58" w:rsidR="00B81F93" w:rsidRPr="00EA3133" w:rsidRDefault="004B624B" w:rsidP="00A2707C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Only pending things are Generate Report and give currency master things.</w:t>
            </w:r>
          </w:p>
        </w:tc>
        <w:tc>
          <w:tcPr>
            <w:tcW w:w="683" w:type="pct"/>
          </w:tcPr>
          <w:p w14:paraId="1CF2B8DD" w14:textId="1BD49594" w:rsidR="00B81F93" w:rsidRPr="00041A38" w:rsidRDefault="00654FCE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Karuna</w:t>
            </w:r>
            <w:r w:rsidR="00BF7D91">
              <w:rPr>
                <w:rFonts w:asciiTheme="minorHAnsi" w:hAnsiTheme="minorHAnsi" w:cstheme="minorHAnsi"/>
                <w:lang w:val="en-IN"/>
              </w:rPr>
              <w:t xml:space="preserve"> &amp; Team</w:t>
            </w:r>
          </w:p>
        </w:tc>
        <w:tc>
          <w:tcPr>
            <w:tcW w:w="604" w:type="pct"/>
            <w:shd w:val="clear" w:color="auto" w:fill="auto"/>
          </w:tcPr>
          <w:p w14:paraId="26AAB7ED" w14:textId="7E8BBC4D" w:rsidR="00B81F93" w:rsidRPr="00041A38" w:rsidRDefault="00EF49FE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</w:t>
            </w:r>
            <w:r w:rsidR="00602D6D">
              <w:rPr>
                <w:rFonts w:asciiTheme="minorHAnsi" w:hAnsiTheme="minorHAnsi" w:cstheme="minorHAnsi"/>
                <w:lang w:val="en-IN"/>
              </w:rPr>
              <w:t>31</w:t>
            </w:r>
            <w:r>
              <w:rPr>
                <w:rFonts w:asciiTheme="minorHAnsi" w:hAnsiTheme="minorHAnsi" w:cstheme="minorHAnsi"/>
                <w:lang w:val="en-IN"/>
              </w:rPr>
              <w:t>/2023</w:t>
            </w:r>
          </w:p>
        </w:tc>
        <w:tc>
          <w:tcPr>
            <w:tcW w:w="684" w:type="pct"/>
            <w:shd w:val="clear" w:color="auto" w:fill="auto"/>
          </w:tcPr>
          <w:p w14:paraId="7E5EB711" w14:textId="1696C4B7" w:rsidR="00B81F93" w:rsidRPr="00041A38" w:rsidRDefault="00302DFE" w:rsidP="00E87FA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09</w:t>
            </w:r>
            <w:r w:rsidR="006044DA">
              <w:rPr>
                <w:rFonts w:asciiTheme="minorHAnsi" w:hAnsiTheme="minorHAnsi" w:cstheme="minorHAnsi"/>
                <w:lang w:val="en-IN"/>
              </w:rPr>
              <w:t>/</w:t>
            </w:r>
            <w:r w:rsidR="00F237AD">
              <w:rPr>
                <w:rFonts w:asciiTheme="minorHAnsi" w:hAnsiTheme="minorHAnsi" w:cstheme="minorHAnsi"/>
                <w:lang w:val="en-IN"/>
              </w:rPr>
              <w:t>15</w:t>
            </w:r>
            <w:bookmarkStart w:id="3" w:name="_GoBack"/>
            <w:bookmarkEnd w:id="3"/>
            <w:r w:rsidR="006044DA">
              <w:rPr>
                <w:rFonts w:asciiTheme="minorHAnsi" w:hAnsiTheme="minorHAnsi" w:cstheme="minorHAnsi"/>
                <w:lang w:val="en-IN"/>
              </w:rPr>
              <w:t>/2023</w:t>
            </w:r>
          </w:p>
        </w:tc>
        <w:tc>
          <w:tcPr>
            <w:tcW w:w="474" w:type="pct"/>
            <w:shd w:val="clear" w:color="auto" w:fill="auto"/>
          </w:tcPr>
          <w:p w14:paraId="12A1FB51" w14:textId="46E47CA3" w:rsidR="00B81F93" w:rsidRPr="00A557CB" w:rsidRDefault="006044DA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Pending</w:t>
            </w:r>
          </w:p>
        </w:tc>
      </w:tr>
      <w:tr w:rsidR="00E70AE9" w:rsidRPr="00762AA8" w14:paraId="1866A987" w14:textId="77777777" w:rsidTr="00E70AE9">
        <w:tc>
          <w:tcPr>
            <w:tcW w:w="322" w:type="pct"/>
          </w:tcPr>
          <w:p w14:paraId="54B498CD" w14:textId="043FF8B7" w:rsidR="00E70AE9" w:rsidRPr="00A557CB" w:rsidRDefault="00E70AE9" w:rsidP="00E70A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32" w:type="pct"/>
          </w:tcPr>
          <w:p w14:paraId="2F56D1F5" w14:textId="260AEAE9" w:rsidR="00E70AE9" w:rsidRPr="00BF7D91" w:rsidRDefault="00E70AE9" w:rsidP="00E70AE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683" w:type="pct"/>
          </w:tcPr>
          <w:p w14:paraId="30C1638B" w14:textId="16C7957F" w:rsidR="00E70AE9" w:rsidRPr="00BF7D91" w:rsidRDefault="00E70AE9" w:rsidP="00E70AE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604" w:type="pct"/>
            <w:shd w:val="clear" w:color="auto" w:fill="auto"/>
          </w:tcPr>
          <w:p w14:paraId="0614A68A" w14:textId="54926D88" w:rsidR="00E70AE9" w:rsidRDefault="00E70AE9" w:rsidP="00982647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684" w:type="pct"/>
            <w:shd w:val="clear" w:color="auto" w:fill="auto"/>
          </w:tcPr>
          <w:p w14:paraId="6145A3D8" w14:textId="4585424E" w:rsidR="00E70AE9" w:rsidRDefault="00E70AE9" w:rsidP="008E3496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474" w:type="pct"/>
            <w:shd w:val="clear" w:color="auto" w:fill="auto"/>
          </w:tcPr>
          <w:p w14:paraId="47AB79A6" w14:textId="0D2B7B20" w:rsidR="00E70AE9" w:rsidRPr="00A557CB" w:rsidRDefault="00E70AE9" w:rsidP="00E70A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C85BE2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val="en-IN"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C85BE2" w:rsidSect="000C42C6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5E859" w14:textId="77777777" w:rsidR="003A7A2E" w:rsidRDefault="003A7A2E" w:rsidP="00DF329E">
      <w:pPr>
        <w:spacing w:after="0" w:line="240" w:lineRule="auto"/>
      </w:pPr>
      <w:r>
        <w:separator/>
      </w:r>
    </w:p>
  </w:endnote>
  <w:endnote w:type="continuationSeparator" w:id="0">
    <w:p w14:paraId="2FF74959" w14:textId="77777777" w:rsidR="003A7A2E" w:rsidRDefault="003A7A2E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736D0E04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F237AD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F237AD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874C1" w14:textId="77777777" w:rsidR="003A7A2E" w:rsidRDefault="003A7A2E" w:rsidP="00DF329E">
      <w:pPr>
        <w:spacing w:after="0" w:line="240" w:lineRule="auto"/>
      </w:pPr>
      <w:r>
        <w:separator/>
      </w:r>
    </w:p>
  </w:footnote>
  <w:footnote w:type="continuationSeparator" w:id="0">
    <w:p w14:paraId="09355C27" w14:textId="77777777" w:rsidR="003A7A2E" w:rsidRDefault="003A7A2E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4CE8"/>
    <w:multiLevelType w:val="hybridMultilevel"/>
    <w:tmpl w:val="5CFEEF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21"/>
  </w:num>
  <w:num w:numId="5">
    <w:abstractNumId w:val="29"/>
  </w:num>
  <w:num w:numId="6">
    <w:abstractNumId w:val="24"/>
  </w:num>
  <w:num w:numId="7">
    <w:abstractNumId w:val="17"/>
  </w:num>
  <w:num w:numId="8">
    <w:abstractNumId w:val="23"/>
  </w:num>
  <w:num w:numId="9">
    <w:abstractNumId w:val="20"/>
  </w:num>
  <w:num w:numId="10">
    <w:abstractNumId w:val="18"/>
  </w:num>
  <w:num w:numId="11">
    <w:abstractNumId w:val="32"/>
  </w:num>
  <w:num w:numId="12">
    <w:abstractNumId w:val="28"/>
  </w:num>
  <w:num w:numId="13">
    <w:abstractNumId w:val="25"/>
  </w:num>
  <w:num w:numId="14">
    <w:abstractNumId w:val="35"/>
  </w:num>
  <w:num w:numId="15">
    <w:abstractNumId w:val="12"/>
  </w:num>
  <w:num w:numId="16">
    <w:abstractNumId w:val="7"/>
  </w:num>
  <w:num w:numId="17">
    <w:abstractNumId w:val="11"/>
  </w:num>
  <w:num w:numId="18">
    <w:abstractNumId w:val="31"/>
  </w:num>
  <w:num w:numId="19">
    <w:abstractNumId w:val="8"/>
  </w:num>
  <w:num w:numId="20">
    <w:abstractNumId w:val="26"/>
  </w:num>
  <w:num w:numId="21">
    <w:abstractNumId w:val="16"/>
  </w:num>
  <w:num w:numId="22">
    <w:abstractNumId w:val="22"/>
  </w:num>
  <w:num w:numId="23">
    <w:abstractNumId w:val="34"/>
  </w:num>
  <w:num w:numId="24">
    <w:abstractNumId w:val="6"/>
  </w:num>
  <w:num w:numId="25">
    <w:abstractNumId w:val="33"/>
  </w:num>
  <w:num w:numId="26">
    <w:abstractNumId w:val="10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9"/>
  </w:num>
  <w:num w:numId="37">
    <w:abstractNumId w:val="14"/>
  </w:num>
  <w:num w:numId="38">
    <w:abstractNumId w:val="27"/>
  </w:num>
  <w:num w:numId="3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0FACtNoNUtAAAA"/>
  </w:docVars>
  <w:rsids>
    <w:rsidRoot w:val="00791475"/>
    <w:rsid w:val="00000113"/>
    <w:rsid w:val="00000873"/>
    <w:rsid w:val="0000405B"/>
    <w:rsid w:val="00004D29"/>
    <w:rsid w:val="00004DFF"/>
    <w:rsid w:val="00006595"/>
    <w:rsid w:val="000066B4"/>
    <w:rsid w:val="00013F96"/>
    <w:rsid w:val="000218C2"/>
    <w:rsid w:val="000226C1"/>
    <w:rsid w:val="000236BE"/>
    <w:rsid w:val="0002396C"/>
    <w:rsid w:val="00023B3F"/>
    <w:rsid w:val="000255B8"/>
    <w:rsid w:val="00025F78"/>
    <w:rsid w:val="000368A8"/>
    <w:rsid w:val="00036C98"/>
    <w:rsid w:val="00037D9D"/>
    <w:rsid w:val="00040A5B"/>
    <w:rsid w:val="000412B9"/>
    <w:rsid w:val="00041A38"/>
    <w:rsid w:val="00041A6E"/>
    <w:rsid w:val="0004251E"/>
    <w:rsid w:val="00042A8F"/>
    <w:rsid w:val="00042F27"/>
    <w:rsid w:val="0004410B"/>
    <w:rsid w:val="00044E77"/>
    <w:rsid w:val="0004638E"/>
    <w:rsid w:val="00046902"/>
    <w:rsid w:val="00050251"/>
    <w:rsid w:val="00050DFA"/>
    <w:rsid w:val="000513E4"/>
    <w:rsid w:val="000519F6"/>
    <w:rsid w:val="0005245F"/>
    <w:rsid w:val="00054884"/>
    <w:rsid w:val="00054DC8"/>
    <w:rsid w:val="00056238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5F32"/>
    <w:rsid w:val="00077440"/>
    <w:rsid w:val="00080083"/>
    <w:rsid w:val="00080309"/>
    <w:rsid w:val="00080929"/>
    <w:rsid w:val="00080CA4"/>
    <w:rsid w:val="000872FB"/>
    <w:rsid w:val="00091745"/>
    <w:rsid w:val="00092BDA"/>
    <w:rsid w:val="00093F33"/>
    <w:rsid w:val="000A213A"/>
    <w:rsid w:val="000A4178"/>
    <w:rsid w:val="000A67FA"/>
    <w:rsid w:val="000A7469"/>
    <w:rsid w:val="000B1685"/>
    <w:rsid w:val="000B4C5B"/>
    <w:rsid w:val="000B65D2"/>
    <w:rsid w:val="000C0B3C"/>
    <w:rsid w:val="000C1706"/>
    <w:rsid w:val="000C42C6"/>
    <w:rsid w:val="000C57AD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10E"/>
    <w:rsid w:val="000F0759"/>
    <w:rsid w:val="000F0B70"/>
    <w:rsid w:val="000F0B91"/>
    <w:rsid w:val="000F24D1"/>
    <w:rsid w:val="000F33A4"/>
    <w:rsid w:val="000F3B50"/>
    <w:rsid w:val="000F7A6F"/>
    <w:rsid w:val="001000A7"/>
    <w:rsid w:val="0010077D"/>
    <w:rsid w:val="00100C97"/>
    <w:rsid w:val="0010137C"/>
    <w:rsid w:val="00102432"/>
    <w:rsid w:val="00112A19"/>
    <w:rsid w:val="00112B5B"/>
    <w:rsid w:val="0011413A"/>
    <w:rsid w:val="00114635"/>
    <w:rsid w:val="001150E7"/>
    <w:rsid w:val="00115B38"/>
    <w:rsid w:val="00116513"/>
    <w:rsid w:val="001211E2"/>
    <w:rsid w:val="001221BB"/>
    <w:rsid w:val="001276B4"/>
    <w:rsid w:val="00127D4B"/>
    <w:rsid w:val="001301DF"/>
    <w:rsid w:val="00130330"/>
    <w:rsid w:val="00131C99"/>
    <w:rsid w:val="001330B0"/>
    <w:rsid w:val="00133F5A"/>
    <w:rsid w:val="00134376"/>
    <w:rsid w:val="00136E5E"/>
    <w:rsid w:val="00140454"/>
    <w:rsid w:val="001408D0"/>
    <w:rsid w:val="00141894"/>
    <w:rsid w:val="0014396C"/>
    <w:rsid w:val="00143F6F"/>
    <w:rsid w:val="001440D2"/>
    <w:rsid w:val="00144E6A"/>
    <w:rsid w:val="00146F38"/>
    <w:rsid w:val="00147098"/>
    <w:rsid w:val="001475E6"/>
    <w:rsid w:val="001478B8"/>
    <w:rsid w:val="0014794D"/>
    <w:rsid w:val="00151225"/>
    <w:rsid w:val="00152285"/>
    <w:rsid w:val="001530D9"/>
    <w:rsid w:val="00157A96"/>
    <w:rsid w:val="001601E1"/>
    <w:rsid w:val="0016191D"/>
    <w:rsid w:val="0016279C"/>
    <w:rsid w:val="001629EB"/>
    <w:rsid w:val="00162A85"/>
    <w:rsid w:val="00163300"/>
    <w:rsid w:val="001634DC"/>
    <w:rsid w:val="001649A2"/>
    <w:rsid w:val="00167A52"/>
    <w:rsid w:val="00171ABB"/>
    <w:rsid w:val="00171F00"/>
    <w:rsid w:val="00174013"/>
    <w:rsid w:val="001750F8"/>
    <w:rsid w:val="001758E2"/>
    <w:rsid w:val="00176905"/>
    <w:rsid w:val="00180CF7"/>
    <w:rsid w:val="0018464A"/>
    <w:rsid w:val="00184AAA"/>
    <w:rsid w:val="0018600E"/>
    <w:rsid w:val="00190888"/>
    <w:rsid w:val="00191735"/>
    <w:rsid w:val="00191F23"/>
    <w:rsid w:val="00192913"/>
    <w:rsid w:val="001931DC"/>
    <w:rsid w:val="00193E28"/>
    <w:rsid w:val="00195696"/>
    <w:rsid w:val="00195D5B"/>
    <w:rsid w:val="00196808"/>
    <w:rsid w:val="00197888"/>
    <w:rsid w:val="001A0535"/>
    <w:rsid w:val="001A0BD3"/>
    <w:rsid w:val="001A2142"/>
    <w:rsid w:val="001A2625"/>
    <w:rsid w:val="001A264A"/>
    <w:rsid w:val="001A283A"/>
    <w:rsid w:val="001A437D"/>
    <w:rsid w:val="001A620F"/>
    <w:rsid w:val="001A6F1F"/>
    <w:rsid w:val="001B11B2"/>
    <w:rsid w:val="001B1E18"/>
    <w:rsid w:val="001B1F11"/>
    <w:rsid w:val="001B2F83"/>
    <w:rsid w:val="001B5E2E"/>
    <w:rsid w:val="001B7DDB"/>
    <w:rsid w:val="001B7E89"/>
    <w:rsid w:val="001C183C"/>
    <w:rsid w:val="001C1B33"/>
    <w:rsid w:val="001C279A"/>
    <w:rsid w:val="001C3274"/>
    <w:rsid w:val="001C583A"/>
    <w:rsid w:val="001C6E60"/>
    <w:rsid w:val="001C787F"/>
    <w:rsid w:val="001D076F"/>
    <w:rsid w:val="001D1B90"/>
    <w:rsid w:val="001D1CB4"/>
    <w:rsid w:val="001D276B"/>
    <w:rsid w:val="001D4015"/>
    <w:rsid w:val="001D6CA1"/>
    <w:rsid w:val="001E027B"/>
    <w:rsid w:val="001E250F"/>
    <w:rsid w:val="001E336D"/>
    <w:rsid w:val="001E3F0A"/>
    <w:rsid w:val="001E5934"/>
    <w:rsid w:val="001E6026"/>
    <w:rsid w:val="001E77C6"/>
    <w:rsid w:val="001F27EC"/>
    <w:rsid w:val="001F4551"/>
    <w:rsid w:val="001F4978"/>
    <w:rsid w:val="001F604E"/>
    <w:rsid w:val="001F652F"/>
    <w:rsid w:val="001F68C9"/>
    <w:rsid w:val="001F6D24"/>
    <w:rsid w:val="002022F7"/>
    <w:rsid w:val="00203C48"/>
    <w:rsid w:val="0020462C"/>
    <w:rsid w:val="00204F89"/>
    <w:rsid w:val="002075C1"/>
    <w:rsid w:val="002078EF"/>
    <w:rsid w:val="0020793C"/>
    <w:rsid w:val="00207C9F"/>
    <w:rsid w:val="00207D5E"/>
    <w:rsid w:val="00211901"/>
    <w:rsid w:val="00214017"/>
    <w:rsid w:val="00214559"/>
    <w:rsid w:val="00215A44"/>
    <w:rsid w:val="0022108A"/>
    <w:rsid w:val="00221611"/>
    <w:rsid w:val="00222706"/>
    <w:rsid w:val="0022279E"/>
    <w:rsid w:val="00224A28"/>
    <w:rsid w:val="0022535C"/>
    <w:rsid w:val="00225E4E"/>
    <w:rsid w:val="00226AC6"/>
    <w:rsid w:val="00227D1E"/>
    <w:rsid w:val="002306A2"/>
    <w:rsid w:val="00231CFA"/>
    <w:rsid w:val="00233C3B"/>
    <w:rsid w:val="00233DAE"/>
    <w:rsid w:val="002349A2"/>
    <w:rsid w:val="002355C4"/>
    <w:rsid w:val="00236904"/>
    <w:rsid w:val="002408BC"/>
    <w:rsid w:val="00240EAE"/>
    <w:rsid w:val="002437DA"/>
    <w:rsid w:val="002458CE"/>
    <w:rsid w:val="00245D5F"/>
    <w:rsid w:val="00250454"/>
    <w:rsid w:val="0025596F"/>
    <w:rsid w:val="00255F29"/>
    <w:rsid w:val="00257832"/>
    <w:rsid w:val="0026074A"/>
    <w:rsid w:val="00264248"/>
    <w:rsid w:val="00265B58"/>
    <w:rsid w:val="00265C6C"/>
    <w:rsid w:val="0026629E"/>
    <w:rsid w:val="00276A37"/>
    <w:rsid w:val="00276D52"/>
    <w:rsid w:val="00280E64"/>
    <w:rsid w:val="00283049"/>
    <w:rsid w:val="0028490D"/>
    <w:rsid w:val="002851B8"/>
    <w:rsid w:val="002909D4"/>
    <w:rsid w:val="00292C52"/>
    <w:rsid w:val="0029307D"/>
    <w:rsid w:val="0029351E"/>
    <w:rsid w:val="002938E0"/>
    <w:rsid w:val="00294ECF"/>
    <w:rsid w:val="002A15D8"/>
    <w:rsid w:val="002A247E"/>
    <w:rsid w:val="002A3555"/>
    <w:rsid w:val="002A4F78"/>
    <w:rsid w:val="002A4FEE"/>
    <w:rsid w:val="002A5956"/>
    <w:rsid w:val="002A5BCF"/>
    <w:rsid w:val="002A7FD8"/>
    <w:rsid w:val="002B1B9A"/>
    <w:rsid w:val="002B2BB6"/>
    <w:rsid w:val="002B45CE"/>
    <w:rsid w:val="002B4C55"/>
    <w:rsid w:val="002B4D77"/>
    <w:rsid w:val="002B676A"/>
    <w:rsid w:val="002B6FB1"/>
    <w:rsid w:val="002C6C7C"/>
    <w:rsid w:val="002D0E7E"/>
    <w:rsid w:val="002D1B6E"/>
    <w:rsid w:val="002D2135"/>
    <w:rsid w:val="002D3055"/>
    <w:rsid w:val="002D38EA"/>
    <w:rsid w:val="002D6C95"/>
    <w:rsid w:val="002E0270"/>
    <w:rsid w:val="002E0304"/>
    <w:rsid w:val="002E06B3"/>
    <w:rsid w:val="002E136D"/>
    <w:rsid w:val="002E2905"/>
    <w:rsid w:val="002E2A1A"/>
    <w:rsid w:val="002E2A6F"/>
    <w:rsid w:val="002E32A6"/>
    <w:rsid w:val="002E4329"/>
    <w:rsid w:val="002E4F62"/>
    <w:rsid w:val="002E6268"/>
    <w:rsid w:val="002E6714"/>
    <w:rsid w:val="002E674D"/>
    <w:rsid w:val="002E7449"/>
    <w:rsid w:val="002F447C"/>
    <w:rsid w:val="002F4535"/>
    <w:rsid w:val="00300581"/>
    <w:rsid w:val="00300B52"/>
    <w:rsid w:val="00301CA8"/>
    <w:rsid w:val="00301FEE"/>
    <w:rsid w:val="00302259"/>
    <w:rsid w:val="00302DFE"/>
    <w:rsid w:val="003033BF"/>
    <w:rsid w:val="00303D15"/>
    <w:rsid w:val="00304ABD"/>
    <w:rsid w:val="00305BAD"/>
    <w:rsid w:val="00311935"/>
    <w:rsid w:val="00311E3E"/>
    <w:rsid w:val="003127A6"/>
    <w:rsid w:val="0031319C"/>
    <w:rsid w:val="00314719"/>
    <w:rsid w:val="00317698"/>
    <w:rsid w:val="00317A1A"/>
    <w:rsid w:val="00322B7C"/>
    <w:rsid w:val="00324FE3"/>
    <w:rsid w:val="00325AC7"/>
    <w:rsid w:val="00325D9A"/>
    <w:rsid w:val="0032626D"/>
    <w:rsid w:val="00326550"/>
    <w:rsid w:val="0032700D"/>
    <w:rsid w:val="00327145"/>
    <w:rsid w:val="0032727D"/>
    <w:rsid w:val="00331370"/>
    <w:rsid w:val="0033137A"/>
    <w:rsid w:val="003315CD"/>
    <w:rsid w:val="003366BD"/>
    <w:rsid w:val="00341C9C"/>
    <w:rsid w:val="003420C4"/>
    <w:rsid w:val="00343BEC"/>
    <w:rsid w:val="00345E2A"/>
    <w:rsid w:val="00346027"/>
    <w:rsid w:val="003477F2"/>
    <w:rsid w:val="0035085F"/>
    <w:rsid w:val="00350FF6"/>
    <w:rsid w:val="0035124C"/>
    <w:rsid w:val="00352EBF"/>
    <w:rsid w:val="0035483E"/>
    <w:rsid w:val="00354CFA"/>
    <w:rsid w:val="00355FE4"/>
    <w:rsid w:val="00361FE5"/>
    <w:rsid w:val="003622EF"/>
    <w:rsid w:val="003625F9"/>
    <w:rsid w:val="003668B7"/>
    <w:rsid w:val="003678A1"/>
    <w:rsid w:val="003716A4"/>
    <w:rsid w:val="003729AD"/>
    <w:rsid w:val="00373617"/>
    <w:rsid w:val="00374D47"/>
    <w:rsid w:val="00375EC8"/>
    <w:rsid w:val="00381804"/>
    <w:rsid w:val="003906E5"/>
    <w:rsid w:val="00393719"/>
    <w:rsid w:val="00394792"/>
    <w:rsid w:val="003974FC"/>
    <w:rsid w:val="00397F1B"/>
    <w:rsid w:val="003A04A7"/>
    <w:rsid w:val="003A0F31"/>
    <w:rsid w:val="003A10AF"/>
    <w:rsid w:val="003A190D"/>
    <w:rsid w:val="003A4D4C"/>
    <w:rsid w:val="003A7A2E"/>
    <w:rsid w:val="003B395F"/>
    <w:rsid w:val="003B7AD4"/>
    <w:rsid w:val="003B7B00"/>
    <w:rsid w:val="003B7B9F"/>
    <w:rsid w:val="003B7C56"/>
    <w:rsid w:val="003C040B"/>
    <w:rsid w:val="003C0566"/>
    <w:rsid w:val="003C0EBB"/>
    <w:rsid w:val="003C21AF"/>
    <w:rsid w:val="003C2770"/>
    <w:rsid w:val="003C3E3F"/>
    <w:rsid w:val="003C4CE8"/>
    <w:rsid w:val="003C5DFF"/>
    <w:rsid w:val="003C6FB2"/>
    <w:rsid w:val="003D02DC"/>
    <w:rsid w:val="003D0BCD"/>
    <w:rsid w:val="003D13CF"/>
    <w:rsid w:val="003D1445"/>
    <w:rsid w:val="003D398D"/>
    <w:rsid w:val="003D3C9D"/>
    <w:rsid w:val="003D3D12"/>
    <w:rsid w:val="003D7B01"/>
    <w:rsid w:val="003E17D9"/>
    <w:rsid w:val="003E1809"/>
    <w:rsid w:val="003E1F7D"/>
    <w:rsid w:val="003E3243"/>
    <w:rsid w:val="003E3593"/>
    <w:rsid w:val="003E4E82"/>
    <w:rsid w:val="003E4F65"/>
    <w:rsid w:val="003E61A9"/>
    <w:rsid w:val="003E74F5"/>
    <w:rsid w:val="003F01CB"/>
    <w:rsid w:val="003F2BE6"/>
    <w:rsid w:val="003F4286"/>
    <w:rsid w:val="003F68AA"/>
    <w:rsid w:val="003F75DF"/>
    <w:rsid w:val="004102B9"/>
    <w:rsid w:val="00410C63"/>
    <w:rsid w:val="004110CA"/>
    <w:rsid w:val="00411261"/>
    <w:rsid w:val="004114B8"/>
    <w:rsid w:val="0041164C"/>
    <w:rsid w:val="00412E2C"/>
    <w:rsid w:val="00414B2A"/>
    <w:rsid w:val="00415573"/>
    <w:rsid w:val="00417C19"/>
    <w:rsid w:val="004212B5"/>
    <w:rsid w:val="004246F9"/>
    <w:rsid w:val="00424E55"/>
    <w:rsid w:val="0042523A"/>
    <w:rsid w:val="0042589C"/>
    <w:rsid w:val="00427C6B"/>
    <w:rsid w:val="00435CDB"/>
    <w:rsid w:val="00436DED"/>
    <w:rsid w:val="00437661"/>
    <w:rsid w:val="00437DB3"/>
    <w:rsid w:val="0044087A"/>
    <w:rsid w:val="00445951"/>
    <w:rsid w:val="00446290"/>
    <w:rsid w:val="004472CC"/>
    <w:rsid w:val="00447E75"/>
    <w:rsid w:val="00450BCD"/>
    <w:rsid w:val="00451399"/>
    <w:rsid w:val="00453F53"/>
    <w:rsid w:val="0045416E"/>
    <w:rsid w:val="00454561"/>
    <w:rsid w:val="00454BEF"/>
    <w:rsid w:val="00455C0B"/>
    <w:rsid w:val="00456663"/>
    <w:rsid w:val="00456EF6"/>
    <w:rsid w:val="00460E29"/>
    <w:rsid w:val="00460E38"/>
    <w:rsid w:val="00463923"/>
    <w:rsid w:val="0046791A"/>
    <w:rsid w:val="00470851"/>
    <w:rsid w:val="00470C13"/>
    <w:rsid w:val="004717AC"/>
    <w:rsid w:val="00472385"/>
    <w:rsid w:val="00472868"/>
    <w:rsid w:val="0047291B"/>
    <w:rsid w:val="00473BA0"/>
    <w:rsid w:val="004761F9"/>
    <w:rsid w:val="00476CB9"/>
    <w:rsid w:val="00480C80"/>
    <w:rsid w:val="00484CFE"/>
    <w:rsid w:val="00484D42"/>
    <w:rsid w:val="00485D93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386E"/>
    <w:rsid w:val="004A5F23"/>
    <w:rsid w:val="004A6839"/>
    <w:rsid w:val="004A6F6C"/>
    <w:rsid w:val="004A7759"/>
    <w:rsid w:val="004B0F61"/>
    <w:rsid w:val="004B3B0A"/>
    <w:rsid w:val="004B4203"/>
    <w:rsid w:val="004B5088"/>
    <w:rsid w:val="004B624B"/>
    <w:rsid w:val="004C26A0"/>
    <w:rsid w:val="004C3777"/>
    <w:rsid w:val="004C3899"/>
    <w:rsid w:val="004C49D9"/>
    <w:rsid w:val="004C64F3"/>
    <w:rsid w:val="004C6EA8"/>
    <w:rsid w:val="004D1D1A"/>
    <w:rsid w:val="004D5FF7"/>
    <w:rsid w:val="004D7567"/>
    <w:rsid w:val="004E3525"/>
    <w:rsid w:val="004E49FB"/>
    <w:rsid w:val="004E4AC2"/>
    <w:rsid w:val="004E5999"/>
    <w:rsid w:val="004E5D07"/>
    <w:rsid w:val="004E5D11"/>
    <w:rsid w:val="004E7B65"/>
    <w:rsid w:val="004F2DB0"/>
    <w:rsid w:val="004F2EDF"/>
    <w:rsid w:val="004F3DAC"/>
    <w:rsid w:val="004F47D5"/>
    <w:rsid w:val="004F4FA5"/>
    <w:rsid w:val="004F7A52"/>
    <w:rsid w:val="0050312C"/>
    <w:rsid w:val="00503726"/>
    <w:rsid w:val="0050455F"/>
    <w:rsid w:val="005048DB"/>
    <w:rsid w:val="00506C70"/>
    <w:rsid w:val="00506C8A"/>
    <w:rsid w:val="00507412"/>
    <w:rsid w:val="00510EAC"/>
    <w:rsid w:val="00511B81"/>
    <w:rsid w:val="00511ECB"/>
    <w:rsid w:val="00521BF2"/>
    <w:rsid w:val="00521DA4"/>
    <w:rsid w:val="00523E4C"/>
    <w:rsid w:val="00527345"/>
    <w:rsid w:val="005309BE"/>
    <w:rsid w:val="00531367"/>
    <w:rsid w:val="005328D0"/>
    <w:rsid w:val="0053439A"/>
    <w:rsid w:val="0053549E"/>
    <w:rsid w:val="00536743"/>
    <w:rsid w:val="0054029E"/>
    <w:rsid w:val="00542AED"/>
    <w:rsid w:val="00544286"/>
    <w:rsid w:val="00553572"/>
    <w:rsid w:val="005553D4"/>
    <w:rsid w:val="00557B6F"/>
    <w:rsid w:val="005649E8"/>
    <w:rsid w:val="00564D49"/>
    <w:rsid w:val="005665F1"/>
    <w:rsid w:val="00567079"/>
    <w:rsid w:val="00567AC9"/>
    <w:rsid w:val="00571108"/>
    <w:rsid w:val="00571A36"/>
    <w:rsid w:val="005721E7"/>
    <w:rsid w:val="00572370"/>
    <w:rsid w:val="0057404E"/>
    <w:rsid w:val="00574303"/>
    <w:rsid w:val="00576B0A"/>
    <w:rsid w:val="00582402"/>
    <w:rsid w:val="0058398E"/>
    <w:rsid w:val="00583F77"/>
    <w:rsid w:val="005842B9"/>
    <w:rsid w:val="0058633D"/>
    <w:rsid w:val="00587CB0"/>
    <w:rsid w:val="0059066B"/>
    <w:rsid w:val="005918A7"/>
    <w:rsid w:val="00591A42"/>
    <w:rsid w:val="00592215"/>
    <w:rsid w:val="0059632A"/>
    <w:rsid w:val="00597F4E"/>
    <w:rsid w:val="00597F71"/>
    <w:rsid w:val="005A101A"/>
    <w:rsid w:val="005A1148"/>
    <w:rsid w:val="005A62C1"/>
    <w:rsid w:val="005A6B6E"/>
    <w:rsid w:val="005B0155"/>
    <w:rsid w:val="005B095E"/>
    <w:rsid w:val="005B0F89"/>
    <w:rsid w:val="005B3C3A"/>
    <w:rsid w:val="005B3FC4"/>
    <w:rsid w:val="005B53CD"/>
    <w:rsid w:val="005B595D"/>
    <w:rsid w:val="005B7712"/>
    <w:rsid w:val="005C10C9"/>
    <w:rsid w:val="005C16FB"/>
    <w:rsid w:val="005C2B6A"/>
    <w:rsid w:val="005C3002"/>
    <w:rsid w:val="005C384E"/>
    <w:rsid w:val="005C42A2"/>
    <w:rsid w:val="005C5838"/>
    <w:rsid w:val="005D0FA2"/>
    <w:rsid w:val="005D25B2"/>
    <w:rsid w:val="005D3033"/>
    <w:rsid w:val="005D7238"/>
    <w:rsid w:val="005D77F9"/>
    <w:rsid w:val="005E38BC"/>
    <w:rsid w:val="005E5E9A"/>
    <w:rsid w:val="005F0B56"/>
    <w:rsid w:val="005F0C29"/>
    <w:rsid w:val="005F1EB9"/>
    <w:rsid w:val="005F238C"/>
    <w:rsid w:val="005F246F"/>
    <w:rsid w:val="005F72F8"/>
    <w:rsid w:val="005F74BE"/>
    <w:rsid w:val="006000AA"/>
    <w:rsid w:val="00602D57"/>
    <w:rsid w:val="00602D6D"/>
    <w:rsid w:val="00603964"/>
    <w:rsid w:val="0060431B"/>
    <w:rsid w:val="006044DA"/>
    <w:rsid w:val="00604ADF"/>
    <w:rsid w:val="00604C03"/>
    <w:rsid w:val="006060D1"/>
    <w:rsid w:val="006100A3"/>
    <w:rsid w:val="00611539"/>
    <w:rsid w:val="00612047"/>
    <w:rsid w:val="006139B9"/>
    <w:rsid w:val="00614C1A"/>
    <w:rsid w:val="00616006"/>
    <w:rsid w:val="0061796B"/>
    <w:rsid w:val="00620C0E"/>
    <w:rsid w:val="006213A5"/>
    <w:rsid w:val="00622746"/>
    <w:rsid w:val="00625987"/>
    <w:rsid w:val="00626F75"/>
    <w:rsid w:val="006328AB"/>
    <w:rsid w:val="006354F2"/>
    <w:rsid w:val="006369C9"/>
    <w:rsid w:val="00637138"/>
    <w:rsid w:val="00637205"/>
    <w:rsid w:val="006376FD"/>
    <w:rsid w:val="00640582"/>
    <w:rsid w:val="00644A93"/>
    <w:rsid w:val="00644DC3"/>
    <w:rsid w:val="00645255"/>
    <w:rsid w:val="00646E05"/>
    <w:rsid w:val="00647144"/>
    <w:rsid w:val="0064756D"/>
    <w:rsid w:val="006475F7"/>
    <w:rsid w:val="00647FB0"/>
    <w:rsid w:val="006504D2"/>
    <w:rsid w:val="00650908"/>
    <w:rsid w:val="006514BC"/>
    <w:rsid w:val="00651814"/>
    <w:rsid w:val="006521C8"/>
    <w:rsid w:val="00653B3F"/>
    <w:rsid w:val="00654BDC"/>
    <w:rsid w:val="00654FCE"/>
    <w:rsid w:val="0065570E"/>
    <w:rsid w:val="0065647D"/>
    <w:rsid w:val="0065680E"/>
    <w:rsid w:val="00657C35"/>
    <w:rsid w:val="00662139"/>
    <w:rsid w:val="00663E8A"/>
    <w:rsid w:val="006651A5"/>
    <w:rsid w:val="00670BBD"/>
    <w:rsid w:val="0067469B"/>
    <w:rsid w:val="00674DCB"/>
    <w:rsid w:val="00674FB3"/>
    <w:rsid w:val="0067658E"/>
    <w:rsid w:val="00681401"/>
    <w:rsid w:val="006817DA"/>
    <w:rsid w:val="00682490"/>
    <w:rsid w:val="00683407"/>
    <w:rsid w:val="00683447"/>
    <w:rsid w:val="00684655"/>
    <w:rsid w:val="00684D35"/>
    <w:rsid w:val="00685FEF"/>
    <w:rsid w:val="00686CBD"/>
    <w:rsid w:val="00687EA8"/>
    <w:rsid w:val="006913EE"/>
    <w:rsid w:val="00691DB5"/>
    <w:rsid w:val="006928AA"/>
    <w:rsid w:val="00692A1F"/>
    <w:rsid w:val="00692FE3"/>
    <w:rsid w:val="006932C9"/>
    <w:rsid w:val="00696CC1"/>
    <w:rsid w:val="00696D0A"/>
    <w:rsid w:val="00697773"/>
    <w:rsid w:val="006A464A"/>
    <w:rsid w:val="006A6FD0"/>
    <w:rsid w:val="006A70AE"/>
    <w:rsid w:val="006B0568"/>
    <w:rsid w:val="006B06C7"/>
    <w:rsid w:val="006B145E"/>
    <w:rsid w:val="006B20A2"/>
    <w:rsid w:val="006B27B0"/>
    <w:rsid w:val="006B4AFB"/>
    <w:rsid w:val="006C050A"/>
    <w:rsid w:val="006C29AA"/>
    <w:rsid w:val="006C3520"/>
    <w:rsid w:val="006C3A9B"/>
    <w:rsid w:val="006C3C20"/>
    <w:rsid w:val="006C409E"/>
    <w:rsid w:val="006C4C6A"/>
    <w:rsid w:val="006C4CD7"/>
    <w:rsid w:val="006C7A42"/>
    <w:rsid w:val="006D0802"/>
    <w:rsid w:val="006D08D6"/>
    <w:rsid w:val="006D2581"/>
    <w:rsid w:val="006D2A3D"/>
    <w:rsid w:val="006D574A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6F3B2B"/>
    <w:rsid w:val="006F56EC"/>
    <w:rsid w:val="006F7FEE"/>
    <w:rsid w:val="00702ABA"/>
    <w:rsid w:val="00706171"/>
    <w:rsid w:val="007074F1"/>
    <w:rsid w:val="00710815"/>
    <w:rsid w:val="007129B4"/>
    <w:rsid w:val="00713780"/>
    <w:rsid w:val="00713E33"/>
    <w:rsid w:val="00713E76"/>
    <w:rsid w:val="00716461"/>
    <w:rsid w:val="00720EB8"/>
    <w:rsid w:val="00721EC1"/>
    <w:rsid w:val="007220F3"/>
    <w:rsid w:val="0072259F"/>
    <w:rsid w:val="00724048"/>
    <w:rsid w:val="0072511F"/>
    <w:rsid w:val="007254B8"/>
    <w:rsid w:val="00726277"/>
    <w:rsid w:val="007313FD"/>
    <w:rsid w:val="007322A6"/>
    <w:rsid w:val="00732B6B"/>
    <w:rsid w:val="00733938"/>
    <w:rsid w:val="00734513"/>
    <w:rsid w:val="00740905"/>
    <w:rsid w:val="00740BBC"/>
    <w:rsid w:val="007423F3"/>
    <w:rsid w:val="00745B14"/>
    <w:rsid w:val="007476CD"/>
    <w:rsid w:val="00752879"/>
    <w:rsid w:val="0075428A"/>
    <w:rsid w:val="00754C16"/>
    <w:rsid w:val="007560D5"/>
    <w:rsid w:val="007564C1"/>
    <w:rsid w:val="00761F82"/>
    <w:rsid w:val="00762219"/>
    <w:rsid w:val="007627CA"/>
    <w:rsid w:val="00762852"/>
    <w:rsid w:val="00762AA8"/>
    <w:rsid w:val="00762B57"/>
    <w:rsid w:val="00764FD7"/>
    <w:rsid w:val="00766887"/>
    <w:rsid w:val="00767293"/>
    <w:rsid w:val="007716D2"/>
    <w:rsid w:val="00780798"/>
    <w:rsid w:val="007817E5"/>
    <w:rsid w:val="00781837"/>
    <w:rsid w:val="007830B4"/>
    <w:rsid w:val="007850AE"/>
    <w:rsid w:val="0078561C"/>
    <w:rsid w:val="007862D3"/>
    <w:rsid w:val="007879C4"/>
    <w:rsid w:val="00790350"/>
    <w:rsid w:val="00790891"/>
    <w:rsid w:val="00790E3D"/>
    <w:rsid w:val="00791475"/>
    <w:rsid w:val="00791E7B"/>
    <w:rsid w:val="00793A71"/>
    <w:rsid w:val="00793B60"/>
    <w:rsid w:val="00795752"/>
    <w:rsid w:val="00795D2D"/>
    <w:rsid w:val="007971DB"/>
    <w:rsid w:val="007A1A52"/>
    <w:rsid w:val="007A215C"/>
    <w:rsid w:val="007A3548"/>
    <w:rsid w:val="007A6B28"/>
    <w:rsid w:val="007A7433"/>
    <w:rsid w:val="007B0D84"/>
    <w:rsid w:val="007B225C"/>
    <w:rsid w:val="007B2BE6"/>
    <w:rsid w:val="007B656C"/>
    <w:rsid w:val="007C020E"/>
    <w:rsid w:val="007C4133"/>
    <w:rsid w:val="007C4D04"/>
    <w:rsid w:val="007C5EA6"/>
    <w:rsid w:val="007C60D7"/>
    <w:rsid w:val="007C6E5E"/>
    <w:rsid w:val="007C6F60"/>
    <w:rsid w:val="007C7B3F"/>
    <w:rsid w:val="007D1203"/>
    <w:rsid w:val="007D2DDD"/>
    <w:rsid w:val="007D5AC0"/>
    <w:rsid w:val="007E0AE2"/>
    <w:rsid w:val="007E0EE4"/>
    <w:rsid w:val="007E0FD4"/>
    <w:rsid w:val="007E1289"/>
    <w:rsid w:val="007E2FC6"/>
    <w:rsid w:val="007E54A3"/>
    <w:rsid w:val="007E572C"/>
    <w:rsid w:val="007E5AD6"/>
    <w:rsid w:val="007E610C"/>
    <w:rsid w:val="007E74D5"/>
    <w:rsid w:val="007F0F18"/>
    <w:rsid w:val="007F2C2A"/>
    <w:rsid w:val="007F2CF4"/>
    <w:rsid w:val="007F47BA"/>
    <w:rsid w:val="007F5B54"/>
    <w:rsid w:val="007F7229"/>
    <w:rsid w:val="007F7543"/>
    <w:rsid w:val="00802EF0"/>
    <w:rsid w:val="008048F5"/>
    <w:rsid w:val="00805D2B"/>
    <w:rsid w:val="00805F56"/>
    <w:rsid w:val="00807BED"/>
    <w:rsid w:val="00810757"/>
    <w:rsid w:val="00811111"/>
    <w:rsid w:val="00811CDE"/>
    <w:rsid w:val="008131D1"/>
    <w:rsid w:val="00814489"/>
    <w:rsid w:val="00815F96"/>
    <w:rsid w:val="008164CF"/>
    <w:rsid w:val="00816998"/>
    <w:rsid w:val="0082012E"/>
    <w:rsid w:val="00822787"/>
    <w:rsid w:val="008262FD"/>
    <w:rsid w:val="0082637C"/>
    <w:rsid w:val="00830AAD"/>
    <w:rsid w:val="00831057"/>
    <w:rsid w:val="00831B0C"/>
    <w:rsid w:val="0083235D"/>
    <w:rsid w:val="00832F4A"/>
    <w:rsid w:val="00834784"/>
    <w:rsid w:val="00835ACC"/>
    <w:rsid w:val="0083621B"/>
    <w:rsid w:val="008375C9"/>
    <w:rsid w:val="00841434"/>
    <w:rsid w:val="00844639"/>
    <w:rsid w:val="00844F75"/>
    <w:rsid w:val="0084582F"/>
    <w:rsid w:val="008472A7"/>
    <w:rsid w:val="00847C98"/>
    <w:rsid w:val="00854B53"/>
    <w:rsid w:val="008552D3"/>
    <w:rsid w:val="008568BF"/>
    <w:rsid w:val="00856E07"/>
    <w:rsid w:val="00861449"/>
    <w:rsid w:val="008614CC"/>
    <w:rsid w:val="00861DDF"/>
    <w:rsid w:val="0086316D"/>
    <w:rsid w:val="00864465"/>
    <w:rsid w:val="00866AAB"/>
    <w:rsid w:val="00871BAB"/>
    <w:rsid w:val="008751C0"/>
    <w:rsid w:val="008812E2"/>
    <w:rsid w:val="008819DC"/>
    <w:rsid w:val="00884AE6"/>
    <w:rsid w:val="00887D3F"/>
    <w:rsid w:val="008939DE"/>
    <w:rsid w:val="00895234"/>
    <w:rsid w:val="00897B2A"/>
    <w:rsid w:val="008A13DA"/>
    <w:rsid w:val="008A2DC4"/>
    <w:rsid w:val="008A30F0"/>
    <w:rsid w:val="008A37D1"/>
    <w:rsid w:val="008A67C4"/>
    <w:rsid w:val="008A751E"/>
    <w:rsid w:val="008B032B"/>
    <w:rsid w:val="008B05D2"/>
    <w:rsid w:val="008B08E1"/>
    <w:rsid w:val="008B0F33"/>
    <w:rsid w:val="008B41A0"/>
    <w:rsid w:val="008B6180"/>
    <w:rsid w:val="008C0EE1"/>
    <w:rsid w:val="008C1E05"/>
    <w:rsid w:val="008C31FC"/>
    <w:rsid w:val="008C33AB"/>
    <w:rsid w:val="008C5F5E"/>
    <w:rsid w:val="008D0F2E"/>
    <w:rsid w:val="008D10AE"/>
    <w:rsid w:val="008D2EB9"/>
    <w:rsid w:val="008D4DBA"/>
    <w:rsid w:val="008D7F11"/>
    <w:rsid w:val="008E03DA"/>
    <w:rsid w:val="008E06AE"/>
    <w:rsid w:val="008E3496"/>
    <w:rsid w:val="008E3FC4"/>
    <w:rsid w:val="008E66B3"/>
    <w:rsid w:val="008E6D1C"/>
    <w:rsid w:val="008E7A20"/>
    <w:rsid w:val="008E7FFD"/>
    <w:rsid w:val="008F2A74"/>
    <w:rsid w:val="008F2CBC"/>
    <w:rsid w:val="008F3647"/>
    <w:rsid w:val="008F3D70"/>
    <w:rsid w:val="008F4247"/>
    <w:rsid w:val="008F4F3E"/>
    <w:rsid w:val="008F4F46"/>
    <w:rsid w:val="00901516"/>
    <w:rsid w:val="00901FF9"/>
    <w:rsid w:val="009058E7"/>
    <w:rsid w:val="00905FBF"/>
    <w:rsid w:val="009070DF"/>
    <w:rsid w:val="00907C75"/>
    <w:rsid w:val="0091150D"/>
    <w:rsid w:val="009121B0"/>
    <w:rsid w:val="0091232A"/>
    <w:rsid w:val="009125C5"/>
    <w:rsid w:val="00913671"/>
    <w:rsid w:val="00914CB9"/>
    <w:rsid w:val="0091520C"/>
    <w:rsid w:val="00916C44"/>
    <w:rsid w:val="00920CB9"/>
    <w:rsid w:val="00921074"/>
    <w:rsid w:val="009215EF"/>
    <w:rsid w:val="00921E99"/>
    <w:rsid w:val="00921FF8"/>
    <w:rsid w:val="0092409A"/>
    <w:rsid w:val="00925AC9"/>
    <w:rsid w:val="00925FC9"/>
    <w:rsid w:val="00926A2A"/>
    <w:rsid w:val="00927B49"/>
    <w:rsid w:val="00932114"/>
    <w:rsid w:val="00933E41"/>
    <w:rsid w:val="0093593E"/>
    <w:rsid w:val="00935F4C"/>
    <w:rsid w:val="00936A20"/>
    <w:rsid w:val="00936EF6"/>
    <w:rsid w:val="00940789"/>
    <w:rsid w:val="0094118E"/>
    <w:rsid w:val="00941751"/>
    <w:rsid w:val="00941B8D"/>
    <w:rsid w:val="00945BC8"/>
    <w:rsid w:val="009464BD"/>
    <w:rsid w:val="00947090"/>
    <w:rsid w:val="00950F84"/>
    <w:rsid w:val="0095590A"/>
    <w:rsid w:val="00956BA5"/>
    <w:rsid w:val="00961D40"/>
    <w:rsid w:val="00963162"/>
    <w:rsid w:val="00963F6C"/>
    <w:rsid w:val="009649E6"/>
    <w:rsid w:val="009663DD"/>
    <w:rsid w:val="00972982"/>
    <w:rsid w:val="009735EA"/>
    <w:rsid w:val="009753A0"/>
    <w:rsid w:val="009766D8"/>
    <w:rsid w:val="00977D60"/>
    <w:rsid w:val="00982629"/>
    <w:rsid w:val="00982647"/>
    <w:rsid w:val="009833C0"/>
    <w:rsid w:val="00984A14"/>
    <w:rsid w:val="009853D2"/>
    <w:rsid w:val="00985DFD"/>
    <w:rsid w:val="009906DC"/>
    <w:rsid w:val="0099143C"/>
    <w:rsid w:val="00992155"/>
    <w:rsid w:val="00992630"/>
    <w:rsid w:val="0099271C"/>
    <w:rsid w:val="00992C5C"/>
    <w:rsid w:val="00994637"/>
    <w:rsid w:val="00997613"/>
    <w:rsid w:val="009A0E18"/>
    <w:rsid w:val="009A1E74"/>
    <w:rsid w:val="009A4B5F"/>
    <w:rsid w:val="009A4DFA"/>
    <w:rsid w:val="009A5A9D"/>
    <w:rsid w:val="009A5D68"/>
    <w:rsid w:val="009B0ED9"/>
    <w:rsid w:val="009B104E"/>
    <w:rsid w:val="009B15F1"/>
    <w:rsid w:val="009B169E"/>
    <w:rsid w:val="009B3201"/>
    <w:rsid w:val="009B5170"/>
    <w:rsid w:val="009C10AF"/>
    <w:rsid w:val="009C276B"/>
    <w:rsid w:val="009C280B"/>
    <w:rsid w:val="009C3F49"/>
    <w:rsid w:val="009C5591"/>
    <w:rsid w:val="009C64A8"/>
    <w:rsid w:val="009C71D2"/>
    <w:rsid w:val="009C77AB"/>
    <w:rsid w:val="009D1A31"/>
    <w:rsid w:val="009D3B2C"/>
    <w:rsid w:val="009D50CB"/>
    <w:rsid w:val="009D60D1"/>
    <w:rsid w:val="009E0E95"/>
    <w:rsid w:val="009E36BA"/>
    <w:rsid w:val="009E62FD"/>
    <w:rsid w:val="009E735F"/>
    <w:rsid w:val="009E7AB0"/>
    <w:rsid w:val="009E7F4A"/>
    <w:rsid w:val="009F0C37"/>
    <w:rsid w:val="009F184F"/>
    <w:rsid w:val="009F1A3D"/>
    <w:rsid w:val="009F2EE3"/>
    <w:rsid w:val="009F7401"/>
    <w:rsid w:val="009F7803"/>
    <w:rsid w:val="00A000C1"/>
    <w:rsid w:val="00A01E93"/>
    <w:rsid w:val="00A03899"/>
    <w:rsid w:val="00A040E8"/>
    <w:rsid w:val="00A0417D"/>
    <w:rsid w:val="00A06847"/>
    <w:rsid w:val="00A07730"/>
    <w:rsid w:val="00A12CE3"/>
    <w:rsid w:val="00A137AC"/>
    <w:rsid w:val="00A164D0"/>
    <w:rsid w:val="00A169E6"/>
    <w:rsid w:val="00A172CE"/>
    <w:rsid w:val="00A175F4"/>
    <w:rsid w:val="00A2048F"/>
    <w:rsid w:val="00A2087F"/>
    <w:rsid w:val="00A20DB6"/>
    <w:rsid w:val="00A26CFA"/>
    <w:rsid w:val="00A2707C"/>
    <w:rsid w:val="00A3237B"/>
    <w:rsid w:val="00A3411A"/>
    <w:rsid w:val="00A36011"/>
    <w:rsid w:val="00A36FF5"/>
    <w:rsid w:val="00A37D9C"/>
    <w:rsid w:val="00A42398"/>
    <w:rsid w:val="00A43E5D"/>
    <w:rsid w:val="00A44572"/>
    <w:rsid w:val="00A46498"/>
    <w:rsid w:val="00A471FC"/>
    <w:rsid w:val="00A47319"/>
    <w:rsid w:val="00A52841"/>
    <w:rsid w:val="00A5494F"/>
    <w:rsid w:val="00A557CB"/>
    <w:rsid w:val="00A55843"/>
    <w:rsid w:val="00A5704A"/>
    <w:rsid w:val="00A579A9"/>
    <w:rsid w:val="00A6059D"/>
    <w:rsid w:val="00A60C21"/>
    <w:rsid w:val="00A615A6"/>
    <w:rsid w:val="00A6414A"/>
    <w:rsid w:val="00A64176"/>
    <w:rsid w:val="00A65455"/>
    <w:rsid w:val="00A72D13"/>
    <w:rsid w:val="00A746F2"/>
    <w:rsid w:val="00A756C1"/>
    <w:rsid w:val="00A75BBB"/>
    <w:rsid w:val="00A76680"/>
    <w:rsid w:val="00A777D4"/>
    <w:rsid w:val="00A77927"/>
    <w:rsid w:val="00A8212C"/>
    <w:rsid w:val="00A82FC9"/>
    <w:rsid w:val="00A8454F"/>
    <w:rsid w:val="00A848CC"/>
    <w:rsid w:val="00A85719"/>
    <w:rsid w:val="00A902E6"/>
    <w:rsid w:val="00A90929"/>
    <w:rsid w:val="00A90B96"/>
    <w:rsid w:val="00A910EA"/>
    <w:rsid w:val="00A9132C"/>
    <w:rsid w:val="00A913F8"/>
    <w:rsid w:val="00A917A7"/>
    <w:rsid w:val="00A958B3"/>
    <w:rsid w:val="00A958DA"/>
    <w:rsid w:val="00A970DA"/>
    <w:rsid w:val="00AA1056"/>
    <w:rsid w:val="00AA1167"/>
    <w:rsid w:val="00AA3D1E"/>
    <w:rsid w:val="00AA3FB6"/>
    <w:rsid w:val="00AA47EF"/>
    <w:rsid w:val="00AA6839"/>
    <w:rsid w:val="00AA6937"/>
    <w:rsid w:val="00AA738E"/>
    <w:rsid w:val="00AB0127"/>
    <w:rsid w:val="00AB182F"/>
    <w:rsid w:val="00AB3C4B"/>
    <w:rsid w:val="00AB45D6"/>
    <w:rsid w:val="00AB54B4"/>
    <w:rsid w:val="00AB5C00"/>
    <w:rsid w:val="00AB61E9"/>
    <w:rsid w:val="00AC039C"/>
    <w:rsid w:val="00AC0665"/>
    <w:rsid w:val="00AC5177"/>
    <w:rsid w:val="00AC6DB9"/>
    <w:rsid w:val="00AD1350"/>
    <w:rsid w:val="00AD409F"/>
    <w:rsid w:val="00AD48C1"/>
    <w:rsid w:val="00AD5CCF"/>
    <w:rsid w:val="00AD5FA1"/>
    <w:rsid w:val="00AE248C"/>
    <w:rsid w:val="00AE47AD"/>
    <w:rsid w:val="00AE4EB2"/>
    <w:rsid w:val="00AE50CD"/>
    <w:rsid w:val="00AE75EA"/>
    <w:rsid w:val="00AF24F2"/>
    <w:rsid w:val="00AF272D"/>
    <w:rsid w:val="00AF39A0"/>
    <w:rsid w:val="00AF4FA7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17924"/>
    <w:rsid w:val="00B20285"/>
    <w:rsid w:val="00B20E31"/>
    <w:rsid w:val="00B217B8"/>
    <w:rsid w:val="00B24746"/>
    <w:rsid w:val="00B307B7"/>
    <w:rsid w:val="00B316C1"/>
    <w:rsid w:val="00B34F53"/>
    <w:rsid w:val="00B37A10"/>
    <w:rsid w:val="00B43179"/>
    <w:rsid w:val="00B441D0"/>
    <w:rsid w:val="00B50E89"/>
    <w:rsid w:val="00B519A7"/>
    <w:rsid w:val="00B5378B"/>
    <w:rsid w:val="00B53FD1"/>
    <w:rsid w:val="00B556E9"/>
    <w:rsid w:val="00B55E46"/>
    <w:rsid w:val="00B5614D"/>
    <w:rsid w:val="00B57059"/>
    <w:rsid w:val="00B5741A"/>
    <w:rsid w:val="00B60CCE"/>
    <w:rsid w:val="00B61561"/>
    <w:rsid w:val="00B6180E"/>
    <w:rsid w:val="00B62080"/>
    <w:rsid w:val="00B640E2"/>
    <w:rsid w:val="00B710D8"/>
    <w:rsid w:val="00B714DC"/>
    <w:rsid w:val="00B728B5"/>
    <w:rsid w:val="00B7299E"/>
    <w:rsid w:val="00B72AAB"/>
    <w:rsid w:val="00B7425F"/>
    <w:rsid w:val="00B74FC3"/>
    <w:rsid w:val="00B7670E"/>
    <w:rsid w:val="00B76E92"/>
    <w:rsid w:val="00B77013"/>
    <w:rsid w:val="00B772DD"/>
    <w:rsid w:val="00B7756C"/>
    <w:rsid w:val="00B8054A"/>
    <w:rsid w:val="00B807F2"/>
    <w:rsid w:val="00B80A62"/>
    <w:rsid w:val="00B8102E"/>
    <w:rsid w:val="00B810A0"/>
    <w:rsid w:val="00B81EC0"/>
    <w:rsid w:val="00B81F93"/>
    <w:rsid w:val="00B84AB1"/>
    <w:rsid w:val="00B84B66"/>
    <w:rsid w:val="00B85184"/>
    <w:rsid w:val="00B86200"/>
    <w:rsid w:val="00B870B8"/>
    <w:rsid w:val="00B90C1A"/>
    <w:rsid w:val="00B913FE"/>
    <w:rsid w:val="00B93377"/>
    <w:rsid w:val="00B937B6"/>
    <w:rsid w:val="00B9460C"/>
    <w:rsid w:val="00B950B7"/>
    <w:rsid w:val="00B965C2"/>
    <w:rsid w:val="00B97035"/>
    <w:rsid w:val="00BA0ACA"/>
    <w:rsid w:val="00BA1A51"/>
    <w:rsid w:val="00BA59D5"/>
    <w:rsid w:val="00BA61DF"/>
    <w:rsid w:val="00BB1365"/>
    <w:rsid w:val="00BB2A34"/>
    <w:rsid w:val="00BB2DF9"/>
    <w:rsid w:val="00BB323B"/>
    <w:rsid w:val="00BB35E0"/>
    <w:rsid w:val="00BB58EC"/>
    <w:rsid w:val="00BB6A64"/>
    <w:rsid w:val="00BB6B33"/>
    <w:rsid w:val="00BB7ECD"/>
    <w:rsid w:val="00BC3B83"/>
    <w:rsid w:val="00BC5285"/>
    <w:rsid w:val="00BC7015"/>
    <w:rsid w:val="00BD32B1"/>
    <w:rsid w:val="00BD4C21"/>
    <w:rsid w:val="00BD7228"/>
    <w:rsid w:val="00BE12CE"/>
    <w:rsid w:val="00BE7C7B"/>
    <w:rsid w:val="00BF002C"/>
    <w:rsid w:val="00BF0FC2"/>
    <w:rsid w:val="00BF43AA"/>
    <w:rsid w:val="00BF45C5"/>
    <w:rsid w:val="00BF47B3"/>
    <w:rsid w:val="00BF6D25"/>
    <w:rsid w:val="00BF7D91"/>
    <w:rsid w:val="00C000A3"/>
    <w:rsid w:val="00C02817"/>
    <w:rsid w:val="00C0502A"/>
    <w:rsid w:val="00C05D80"/>
    <w:rsid w:val="00C07998"/>
    <w:rsid w:val="00C1524B"/>
    <w:rsid w:val="00C16031"/>
    <w:rsid w:val="00C164E1"/>
    <w:rsid w:val="00C17AE0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37857"/>
    <w:rsid w:val="00C4130E"/>
    <w:rsid w:val="00C42F90"/>
    <w:rsid w:val="00C4312B"/>
    <w:rsid w:val="00C43A5D"/>
    <w:rsid w:val="00C44F74"/>
    <w:rsid w:val="00C452DB"/>
    <w:rsid w:val="00C45C61"/>
    <w:rsid w:val="00C52035"/>
    <w:rsid w:val="00C534E3"/>
    <w:rsid w:val="00C53A0B"/>
    <w:rsid w:val="00C53AF3"/>
    <w:rsid w:val="00C55F21"/>
    <w:rsid w:val="00C57865"/>
    <w:rsid w:val="00C57FB6"/>
    <w:rsid w:val="00C623D2"/>
    <w:rsid w:val="00C63C54"/>
    <w:rsid w:val="00C65ADA"/>
    <w:rsid w:val="00C6665A"/>
    <w:rsid w:val="00C673AB"/>
    <w:rsid w:val="00C70DC1"/>
    <w:rsid w:val="00C71D11"/>
    <w:rsid w:val="00C725D3"/>
    <w:rsid w:val="00C74B97"/>
    <w:rsid w:val="00C7794B"/>
    <w:rsid w:val="00C8053C"/>
    <w:rsid w:val="00C80B0C"/>
    <w:rsid w:val="00C80E72"/>
    <w:rsid w:val="00C81EAF"/>
    <w:rsid w:val="00C845E0"/>
    <w:rsid w:val="00C8591A"/>
    <w:rsid w:val="00C85BBB"/>
    <w:rsid w:val="00C85BE2"/>
    <w:rsid w:val="00C8748C"/>
    <w:rsid w:val="00C875A3"/>
    <w:rsid w:val="00C90632"/>
    <w:rsid w:val="00C90AAF"/>
    <w:rsid w:val="00C90FB9"/>
    <w:rsid w:val="00C9102F"/>
    <w:rsid w:val="00C920B5"/>
    <w:rsid w:val="00C921BC"/>
    <w:rsid w:val="00C93D0D"/>
    <w:rsid w:val="00C94105"/>
    <w:rsid w:val="00C96775"/>
    <w:rsid w:val="00C97752"/>
    <w:rsid w:val="00CA0A6D"/>
    <w:rsid w:val="00CA1343"/>
    <w:rsid w:val="00CA2A23"/>
    <w:rsid w:val="00CA75C6"/>
    <w:rsid w:val="00CB1399"/>
    <w:rsid w:val="00CB1AC9"/>
    <w:rsid w:val="00CB1BF5"/>
    <w:rsid w:val="00CB2189"/>
    <w:rsid w:val="00CB2A28"/>
    <w:rsid w:val="00CB2AB0"/>
    <w:rsid w:val="00CB327F"/>
    <w:rsid w:val="00CB377A"/>
    <w:rsid w:val="00CB65D3"/>
    <w:rsid w:val="00CB77E1"/>
    <w:rsid w:val="00CB7EBB"/>
    <w:rsid w:val="00CC04F4"/>
    <w:rsid w:val="00CC0B81"/>
    <w:rsid w:val="00CC11F5"/>
    <w:rsid w:val="00CC1712"/>
    <w:rsid w:val="00CC4A4A"/>
    <w:rsid w:val="00CC4BD7"/>
    <w:rsid w:val="00CC5501"/>
    <w:rsid w:val="00CC744F"/>
    <w:rsid w:val="00CD1A7D"/>
    <w:rsid w:val="00CD2479"/>
    <w:rsid w:val="00CD2914"/>
    <w:rsid w:val="00CD29F4"/>
    <w:rsid w:val="00CD2B7A"/>
    <w:rsid w:val="00CD2C6A"/>
    <w:rsid w:val="00CD3B81"/>
    <w:rsid w:val="00CD56AE"/>
    <w:rsid w:val="00CD601A"/>
    <w:rsid w:val="00CD69CA"/>
    <w:rsid w:val="00CE0DFF"/>
    <w:rsid w:val="00CE0F53"/>
    <w:rsid w:val="00CE2192"/>
    <w:rsid w:val="00CE2E26"/>
    <w:rsid w:val="00CE5323"/>
    <w:rsid w:val="00CE5EED"/>
    <w:rsid w:val="00CE65C2"/>
    <w:rsid w:val="00CE6BF5"/>
    <w:rsid w:val="00CE73E3"/>
    <w:rsid w:val="00CF0CBB"/>
    <w:rsid w:val="00CF1BF3"/>
    <w:rsid w:val="00CF429D"/>
    <w:rsid w:val="00CF46D5"/>
    <w:rsid w:val="00CF478B"/>
    <w:rsid w:val="00CF5D86"/>
    <w:rsid w:val="00D04153"/>
    <w:rsid w:val="00D044C4"/>
    <w:rsid w:val="00D04C50"/>
    <w:rsid w:val="00D06D30"/>
    <w:rsid w:val="00D10B1B"/>
    <w:rsid w:val="00D12126"/>
    <w:rsid w:val="00D122B6"/>
    <w:rsid w:val="00D12E68"/>
    <w:rsid w:val="00D137AA"/>
    <w:rsid w:val="00D143A9"/>
    <w:rsid w:val="00D170DB"/>
    <w:rsid w:val="00D171A5"/>
    <w:rsid w:val="00D174AA"/>
    <w:rsid w:val="00D202C5"/>
    <w:rsid w:val="00D20A5A"/>
    <w:rsid w:val="00D230E6"/>
    <w:rsid w:val="00D238C7"/>
    <w:rsid w:val="00D24007"/>
    <w:rsid w:val="00D25202"/>
    <w:rsid w:val="00D30157"/>
    <w:rsid w:val="00D31063"/>
    <w:rsid w:val="00D311D0"/>
    <w:rsid w:val="00D335D1"/>
    <w:rsid w:val="00D3383A"/>
    <w:rsid w:val="00D35D80"/>
    <w:rsid w:val="00D36DF5"/>
    <w:rsid w:val="00D4214A"/>
    <w:rsid w:val="00D42805"/>
    <w:rsid w:val="00D42C5A"/>
    <w:rsid w:val="00D43025"/>
    <w:rsid w:val="00D446CC"/>
    <w:rsid w:val="00D45229"/>
    <w:rsid w:val="00D45536"/>
    <w:rsid w:val="00D460B5"/>
    <w:rsid w:val="00D47B00"/>
    <w:rsid w:val="00D50C3A"/>
    <w:rsid w:val="00D5107D"/>
    <w:rsid w:val="00D51789"/>
    <w:rsid w:val="00D5255C"/>
    <w:rsid w:val="00D556F5"/>
    <w:rsid w:val="00D55B9B"/>
    <w:rsid w:val="00D55BBF"/>
    <w:rsid w:val="00D6337C"/>
    <w:rsid w:val="00D634E5"/>
    <w:rsid w:val="00D66E88"/>
    <w:rsid w:val="00D746F9"/>
    <w:rsid w:val="00D74D29"/>
    <w:rsid w:val="00D77AAE"/>
    <w:rsid w:val="00D805EE"/>
    <w:rsid w:val="00D819AB"/>
    <w:rsid w:val="00D82A53"/>
    <w:rsid w:val="00D82C33"/>
    <w:rsid w:val="00D82D73"/>
    <w:rsid w:val="00D8583D"/>
    <w:rsid w:val="00D86461"/>
    <w:rsid w:val="00D866F8"/>
    <w:rsid w:val="00D86B89"/>
    <w:rsid w:val="00D86BD9"/>
    <w:rsid w:val="00D90DAA"/>
    <w:rsid w:val="00D90EF4"/>
    <w:rsid w:val="00D91185"/>
    <w:rsid w:val="00D91668"/>
    <w:rsid w:val="00D917CE"/>
    <w:rsid w:val="00D91E18"/>
    <w:rsid w:val="00D92308"/>
    <w:rsid w:val="00D926FB"/>
    <w:rsid w:val="00D94B66"/>
    <w:rsid w:val="00D9551D"/>
    <w:rsid w:val="00D97A42"/>
    <w:rsid w:val="00DA091D"/>
    <w:rsid w:val="00DA26E0"/>
    <w:rsid w:val="00DA3D47"/>
    <w:rsid w:val="00DA4EAB"/>
    <w:rsid w:val="00DA5249"/>
    <w:rsid w:val="00DA611E"/>
    <w:rsid w:val="00DA79DF"/>
    <w:rsid w:val="00DB14C1"/>
    <w:rsid w:val="00DB23FD"/>
    <w:rsid w:val="00DB38B0"/>
    <w:rsid w:val="00DB3B2F"/>
    <w:rsid w:val="00DC0781"/>
    <w:rsid w:val="00DC3BDF"/>
    <w:rsid w:val="00DC5B6B"/>
    <w:rsid w:val="00DC6853"/>
    <w:rsid w:val="00DC79DC"/>
    <w:rsid w:val="00DD0B80"/>
    <w:rsid w:val="00DD1A84"/>
    <w:rsid w:val="00DD4ACA"/>
    <w:rsid w:val="00DD5069"/>
    <w:rsid w:val="00DE05D2"/>
    <w:rsid w:val="00DE4558"/>
    <w:rsid w:val="00DE59F7"/>
    <w:rsid w:val="00DE72B1"/>
    <w:rsid w:val="00DE7603"/>
    <w:rsid w:val="00DF2321"/>
    <w:rsid w:val="00DF2422"/>
    <w:rsid w:val="00DF24F6"/>
    <w:rsid w:val="00DF329E"/>
    <w:rsid w:val="00DF38BB"/>
    <w:rsid w:val="00DF450E"/>
    <w:rsid w:val="00DF7101"/>
    <w:rsid w:val="00E002B6"/>
    <w:rsid w:val="00E00B9A"/>
    <w:rsid w:val="00E032D7"/>
    <w:rsid w:val="00E045D8"/>
    <w:rsid w:val="00E04AF8"/>
    <w:rsid w:val="00E07607"/>
    <w:rsid w:val="00E07642"/>
    <w:rsid w:val="00E07D7C"/>
    <w:rsid w:val="00E119C6"/>
    <w:rsid w:val="00E127E2"/>
    <w:rsid w:val="00E15253"/>
    <w:rsid w:val="00E164A2"/>
    <w:rsid w:val="00E16796"/>
    <w:rsid w:val="00E16F26"/>
    <w:rsid w:val="00E23168"/>
    <w:rsid w:val="00E24675"/>
    <w:rsid w:val="00E25000"/>
    <w:rsid w:val="00E25D78"/>
    <w:rsid w:val="00E27592"/>
    <w:rsid w:val="00E331BC"/>
    <w:rsid w:val="00E3322A"/>
    <w:rsid w:val="00E34935"/>
    <w:rsid w:val="00E34A43"/>
    <w:rsid w:val="00E361C8"/>
    <w:rsid w:val="00E36966"/>
    <w:rsid w:val="00E36ABB"/>
    <w:rsid w:val="00E41796"/>
    <w:rsid w:val="00E41BE6"/>
    <w:rsid w:val="00E41ED2"/>
    <w:rsid w:val="00E4760C"/>
    <w:rsid w:val="00E47779"/>
    <w:rsid w:val="00E542A8"/>
    <w:rsid w:val="00E54499"/>
    <w:rsid w:val="00E5578E"/>
    <w:rsid w:val="00E57888"/>
    <w:rsid w:val="00E57ABF"/>
    <w:rsid w:val="00E6123D"/>
    <w:rsid w:val="00E626BD"/>
    <w:rsid w:val="00E6413E"/>
    <w:rsid w:val="00E64AE6"/>
    <w:rsid w:val="00E6579B"/>
    <w:rsid w:val="00E6659B"/>
    <w:rsid w:val="00E67CC6"/>
    <w:rsid w:val="00E67D62"/>
    <w:rsid w:val="00E70AE9"/>
    <w:rsid w:val="00E71086"/>
    <w:rsid w:val="00E711D0"/>
    <w:rsid w:val="00E71D0B"/>
    <w:rsid w:val="00E72043"/>
    <w:rsid w:val="00E73281"/>
    <w:rsid w:val="00E74368"/>
    <w:rsid w:val="00E75B60"/>
    <w:rsid w:val="00E77325"/>
    <w:rsid w:val="00E82435"/>
    <w:rsid w:val="00E839F9"/>
    <w:rsid w:val="00E84599"/>
    <w:rsid w:val="00E86066"/>
    <w:rsid w:val="00E87FA4"/>
    <w:rsid w:val="00E90CD8"/>
    <w:rsid w:val="00E9103A"/>
    <w:rsid w:val="00E91B1B"/>
    <w:rsid w:val="00E91EDE"/>
    <w:rsid w:val="00E940BF"/>
    <w:rsid w:val="00E94321"/>
    <w:rsid w:val="00E95B0F"/>
    <w:rsid w:val="00E95F30"/>
    <w:rsid w:val="00E9692B"/>
    <w:rsid w:val="00E979DB"/>
    <w:rsid w:val="00E97CCE"/>
    <w:rsid w:val="00EA1DB1"/>
    <w:rsid w:val="00EA289F"/>
    <w:rsid w:val="00EA2D0B"/>
    <w:rsid w:val="00EA3133"/>
    <w:rsid w:val="00EA3E5E"/>
    <w:rsid w:val="00EA423D"/>
    <w:rsid w:val="00EA4610"/>
    <w:rsid w:val="00EA5D91"/>
    <w:rsid w:val="00EA726A"/>
    <w:rsid w:val="00EB3C96"/>
    <w:rsid w:val="00EB76D1"/>
    <w:rsid w:val="00EB786A"/>
    <w:rsid w:val="00EC1965"/>
    <w:rsid w:val="00EC29AA"/>
    <w:rsid w:val="00EC2A13"/>
    <w:rsid w:val="00EC420B"/>
    <w:rsid w:val="00EC60EA"/>
    <w:rsid w:val="00EC67DE"/>
    <w:rsid w:val="00EC699C"/>
    <w:rsid w:val="00EC6DE9"/>
    <w:rsid w:val="00EC6FE7"/>
    <w:rsid w:val="00ED0CDE"/>
    <w:rsid w:val="00ED1EC5"/>
    <w:rsid w:val="00ED23FE"/>
    <w:rsid w:val="00ED2F7C"/>
    <w:rsid w:val="00ED2F81"/>
    <w:rsid w:val="00ED3A8F"/>
    <w:rsid w:val="00ED4BCD"/>
    <w:rsid w:val="00EE3D23"/>
    <w:rsid w:val="00EE4D92"/>
    <w:rsid w:val="00EE5631"/>
    <w:rsid w:val="00EE5716"/>
    <w:rsid w:val="00EE6821"/>
    <w:rsid w:val="00EE6BA1"/>
    <w:rsid w:val="00EF0E5D"/>
    <w:rsid w:val="00EF105C"/>
    <w:rsid w:val="00EF13B3"/>
    <w:rsid w:val="00EF3AFC"/>
    <w:rsid w:val="00EF49FE"/>
    <w:rsid w:val="00EF6BB7"/>
    <w:rsid w:val="00EF7196"/>
    <w:rsid w:val="00F024B7"/>
    <w:rsid w:val="00F054CC"/>
    <w:rsid w:val="00F101AF"/>
    <w:rsid w:val="00F1394E"/>
    <w:rsid w:val="00F13FBC"/>
    <w:rsid w:val="00F17ECE"/>
    <w:rsid w:val="00F21B83"/>
    <w:rsid w:val="00F22411"/>
    <w:rsid w:val="00F22457"/>
    <w:rsid w:val="00F230B2"/>
    <w:rsid w:val="00F237AD"/>
    <w:rsid w:val="00F23E15"/>
    <w:rsid w:val="00F2402B"/>
    <w:rsid w:val="00F24A41"/>
    <w:rsid w:val="00F25EA2"/>
    <w:rsid w:val="00F267BF"/>
    <w:rsid w:val="00F27240"/>
    <w:rsid w:val="00F3165F"/>
    <w:rsid w:val="00F328F2"/>
    <w:rsid w:val="00F34070"/>
    <w:rsid w:val="00F35945"/>
    <w:rsid w:val="00F36FA5"/>
    <w:rsid w:val="00F370B6"/>
    <w:rsid w:val="00F40354"/>
    <w:rsid w:val="00F40862"/>
    <w:rsid w:val="00F42AA2"/>
    <w:rsid w:val="00F42B43"/>
    <w:rsid w:val="00F435BC"/>
    <w:rsid w:val="00F4442B"/>
    <w:rsid w:val="00F44AB8"/>
    <w:rsid w:val="00F45054"/>
    <w:rsid w:val="00F475F1"/>
    <w:rsid w:val="00F5152D"/>
    <w:rsid w:val="00F52988"/>
    <w:rsid w:val="00F53B5A"/>
    <w:rsid w:val="00F55401"/>
    <w:rsid w:val="00F55FAB"/>
    <w:rsid w:val="00F566E6"/>
    <w:rsid w:val="00F60E28"/>
    <w:rsid w:val="00F6167D"/>
    <w:rsid w:val="00F61F44"/>
    <w:rsid w:val="00F63BD8"/>
    <w:rsid w:val="00F64183"/>
    <w:rsid w:val="00F677CF"/>
    <w:rsid w:val="00F70C03"/>
    <w:rsid w:val="00F7184F"/>
    <w:rsid w:val="00F71F30"/>
    <w:rsid w:val="00F734E3"/>
    <w:rsid w:val="00F73DA1"/>
    <w:rsid w:val="00F76345"/>
    <w:rsid w:val="00F76FFB"/>
    <w:rsid w:val="00F802D2"/>
    <w:rsid w:val="00F8075C"/>
    <w:rsid w:val="00F8075F"/>
    <w:rsid w:val="00F82A37"/>
    <w:rsid w:val="00F85CFF"/>
    <w:rsid w:val="00F90087"/>
    <w:rsid w:val="00F901AB"/>
    <w:rsid w:val="00F90C0C"/>
    <w:rsid w:val="00F92CCC"/>
    <w:rsid w:val="00F95B01"/>
    <w:rsid w:val="00F95DDD"/>
    <w:rsid w:val="00FA14C2"/>
    <w:rsid w:val="00FA1939"/>
    <w:rsid w:val="00FA4BDB"/>
    <w:rsid w:val="00FA6A64"/>
    <w:rsid w:val="00FB1C85"/>
    <w:rsid w:val="00FB628F"/>
    <w:rsid w:val="00FB79C6"/>
    <w:rsid w:val="00FB7FBC"/>
    <w:rsid w:val="00FC0973"/>
    <w:rsid w:val="00FC162A"/>
    <w:rsid w:val="00FC26E2"/>
    <w:rsid w:val="00FC3FB3"/>
    <w:rsid w:val="00FC4058"/>
    <w:rsid w:val="00FC55BF"/>
    <w:rsid w:val="00FC5734"/>
    <w:rsid w:val="00FC64A7"/>
    <w:rsid w:val="00FD00B2"/>
    <w:rsid w:val="00FD200F"/>
    <w:rsid w:val="00FD5B90"/>
    <w:rsid w:val="00FD65D6"/>
    <w:rsid w:val="00FD66F9"/>
    <w:rsid w:val="00FD6C43"/>
    <w:rsid w:val="00FD7CA5"/>
    <w:rsid w:val="00FE0305"/>
    <w:rsid w:val="00FE3DE5"/>
    <w:rsid w:val="00FF0406"/>
    <w:rsid w:val="00FF06CD"/>
    <w:rsid w:val="00FF0CCA"/>
    <w:rsid w:val="00FF2569"/>
    <w:rsid w:val="00FF3801"/>
    <w:rsid w:val="00FF5061"/>
    <w:rsid w:val="00FF7325"/>
    <w:rsid w:val="00FF77AD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igma.com/proto/XWYl9trSHWtPdOCUUsqbYj/ColliersWebAdminApp?page-id=918%3A21571&amp;type=design&amp;node-id=918-63744&amp;viewport=1458%2C314%2C0.2&amp;t=IznqtEJ3bFjznZrM-1&amp;scaling=scale-down-width&amp;starting-point-node-id=918%3A21573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figma.com/proto/XWYl9trSHWtPdOCUUsqbYj/ColliersWebAdminApp?page-id=590%3A15981&amp;type=design&amp;node-id=939-85811&amp;viewport=3273%2C-1193%2C0.46&amp;t=gg0IOC4fRDaadAX8-1&amp;scaling=contain&amp;starting-point-node-id=645%3A39637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proto/XWYl9trSHWtPdOCUUsqbYj/ColliersWebAdminApp?page-id=100%3A26750&amp;type=design&amp;node-id=188-3750&amp;viewport=1427%2C-875%2C0.23&amp;t=mQOsCXjQdl6SPxbw-1&amp;scaling=scale-down-width&amp;starting-point-node-id=188%3A3750&amp;mode=desig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figma.com/file/XWYl9trSHWtPdOCUUsqbYj/EltizamWebAdminApp?type=design&amp;node-id=100-26750&amp;mode=design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figma.com/proto/XWYl9trSHWtPdOCUUsqbYj/ColliersWebAdminApp?page-id=746%3A19728&amp;type=design&amp;node-id=1126-40230&amp;viewport=1260%2C-1835%2C0.15&amp;t=m6N9hQaEJiJloeDG-1&amp;scaling=scale-down-width&amp;starting-point-node-id=1194%3A3606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4.xml><?xml version="1.0" encoding="utf-8"?>
<ds:datastoreItem xmlns:ds="http://schemas.openxmlformats.org/officeDocument/2006/customXml" ds:itemID="{11B36F31-409C-4E2C-891D-2692FDA9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1114</cp:revision>
  <cp:lastPrinted>2022-02-17T15:48:00Z</cp:lastPrinted>
  <dcterms:created xsi:type="dcterms:W3CDTF">2022-05-11T11:28:00Z</dcterms:created>
  <dcterms:modified xsi:type="dcterms:W3CDTF">2023-08-31T15:00:00Z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