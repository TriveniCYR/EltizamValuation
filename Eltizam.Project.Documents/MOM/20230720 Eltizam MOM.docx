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11EED" w14:textId="5AA739B9" w:rsidR="00A579A9" w:rsidRPr="00762AA8" w:rsidRDefault="00B9460C" w:rsidP="19EEE21E">
      <w:pPr>
        <w:ind w:left="-1440" w:right="-1440"/>
        <w:jc w:val="center"/>
      </w:pPr>
      <w:bookmarkStart w:id="0" w:name="_Toc89702747"/>
      <w:bookmarkStart w:id="1" w:name="_Toc57806111"/>
      <w:bookmarkStart w:id="2" w:name="_Toc50147533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4847A622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CE2E26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Design 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4847A622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CE2E26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Design review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40CD1485" w:rsidR="001E3F0A" w:rsidRPr="00075E72" w:rsidRDefault="004A7759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20</w:t>
                            </w:r>
                            <w:r w:rsidR="00412E2C" w:rsidRPr="00412E2C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vertAlign w:val="superscript"/>
                                <w:lang w:val="en-IN"/>
                              </w:rPr>
                              <w:t>th</w:t>
                            </w:r>
                            <w:r w:rsidR="00CC1712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 July</w:t>
                            </w:r>
                            <w:r w:rsidR="00E8243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40CD1485" w:rsidR="001E3F0A" w:rsidRPr="00075E72" w:rsidRDefault="004A7759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20</w:t>
                      </w:r>
                      <w:r w:rsidR="00412E2C" w:rsidRPr="00412E2C">
                        <w:rPr>
                          <w:b/>
                          <w:color w:val="FFFFFF" w:themeColor="background1"/>
                          <w:sz w:val="26"/>
                          <w:szCs w:val="40"/>
                          <w:vertAlign w:val="superscript"/>
                          <w:lang w:val="en-IN"/>
                        </w:rPr>
                        <w:t>th</w:t>
                      </w:r>
                      <w:r w:rsidR="00CC1712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 July</w:t>
                      </w:r>
                      <w:r w:rsidR="00E8243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080BD168" w:rsidR="0014396C" w:rsidRPr="007E74D5" w:rsidRDefault="00AE47AD" w:rsidP="00EC699C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20</w:t>
            </w:r>
            <w:r w:rsidR="005721E7" w:rsidRPr="005721E7">
              <w:rPr>
                <w:sz w:val="24"/>
                <w:vertAlign w:val="superscript"/>
                <w:lang w:val="en-IN"/>
              </w:rPr>
              <w:t>th</w:t>
            </w:r>
            <w:r w:rsidR="005721E7">
              <w:rPr>
                <w:sz w:val="24"/>
                <w:lang w:val="en-IN"/>
              </w:rPr>
              <w:t xml:space="preserve"> </w:t>
            </w:r>
            <w:r w:rsidR="003B7AD4">
              <w:rPr>
                <w:sz w:val="24"/>
                <w:lang w:val="en-IN"/>
              </w:rPr>
              <w:t>July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05E7AA02" w:rsidR="0014396C" w:rsidRPr="007E74D5" w:rsidRDefault="00CB65D3" w:rsidP="005665F1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04</w:t>
            </w:r>
            <w:r w:rsidR="004717AC">
              <w:rPr>
                <w:sz w:val="24"/>
              </w:rPr>
              <w:t>.</w:t>
            </w:r>
            <w:r w:rsidR="00BF002C">
              <w:rPr>
                <w:sz w:val="24"/>
              </w:rPr>
              <w:t>0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521BF2">
              <w:rPr>
                <w:sz w:val="24"/>
              </w:rPr>
              <w:t>05</w:t>
            </w:r>
            <w:r w:rsidR="00A65455">
              <w:rPr>
                <w:sz w:val="24"/>
              </w:rPr>
              <w:t>.</w:t>
            </w:r>
            <w:r w:rsidR="005665F1">
              <w:rPr>
                <w:sz w:val="24"/>
              </w:rPr>
              <w:t>0</w:t>
            </w:r>
            <w:r w:rsidR="00131C99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652B576E" w:rsidR="0014396C" w:rsidRPr="00080CA4" w:rsidRDefault="00FF0CCA" w:rsidP="00BB1365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Project status</w:t>
            </w:r>
            <w:r w:rsidR="006B145E">
              <w:rPr>
                <w:sz w:val="24"/>
                <w:lang w:val="en-IN"/>
              </w:rPr>
              <w:t xml:space="preserve"> discussions</w:t>
            </w:r>
            <w:r w:rsidR="00D92308">
              <w:rPr>
                <w:sz w:val="24"/>
                <w:lang w:val="en-IN"/>
              </w:rPr>
              <w:t xml:space="preserve"> </w:t>
            </w:r>
            <w:r w:rsidR="00BB1365">
              <w:rPr>
                <w:sz w:val="24"/>
                <w:lang w:val="en-IN"/>
              </w:rPr>
              <w:t>–</w:t>
            </w:r>
            <w:r w:rsidR="00D92308">
              <w:rPr>
                <w:sz w:val="24"/>
                <w:lang w:val="en-IN"/>
              </w:rPr>
              <w:t xml:space="preserve"> </w:t>
            </w:r>
            <w:r w:rsidR="00BB1365">
              <w:rPr>
                <w:sz w:val="24"/>
                <w:lang w:val="en-IN"/>
              </w:rPr>
              <w:t>Design</w:t>
            </w:r>
            <w:r w:rsidR="00BB1365">
              <w:rPr>
                <w:sz w:val="24"/>
                <w:lang w:val="en-IN"/>
              </w:rPr>
              <w:t xml:space="preserve"> phase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04C79ACE" w14:textId="77777777" w:rsidR="00E34A43" w:rsidRPr="00564D49" w:rsidRDefault="008472A7" w:rsidP="00D3383A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  <w:r w:rsidR="00D3383A">
              <w:rPr>
                <w:sz w:val="24"/>
                <w:lang w:val="en-IN"/>
              </w:rPr>
              <w:t xml:space="preserve"> </w:t>
            </w:r>
          </w:p>
          <w:p w14:paraId="085B77A1" w14:textId="77777777" w:rsidR="00564D49" w:rsidRPr="007C6F60" w:rsidRDefault="00564D49" w:rsidP="00D3383A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 xml:space="preserve">Aditya </w:t>
            </w:r>
            <w:r w:rsidR="007C6F60">
              <w:rPr>
                <w:sz w:val="24"/>
                <w:lang w:val="en-IN"/>
              </w:rPr>
              <w:t>Jadhav</w:t>
            </w:r>
          </w:p>
          <w:p w14:paraId="43E68FD8" w14:textId="5BCCFD85" w:rsidR="007C6F60" w:rsidRPr="007E74D5" w:rsidRDefault="007C6F60" w:rsidP="00D3383A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>Karthik Natarajan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73329F1C" w:rsidR="00146F38" w:rsidRPr="003E17D9" w:rsidRDefault="003C3E3F" w:rsidP="0031471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  <w:r w:rsidR="00314719">
              <w:rPr>
                <w:sz w:val="24"/>
                <w:lang w:val="en-IN"/>
              </w:rPr>
              <w:t xml:space="preserve"> </w:t>
            </w:r>
          </w:p>
        </w:tc>
      </w:tr>
      <w:tr w:rsidR="00ED2F7C" w14:paraId="2C865439" w14:textId="77777777" w:rsidTr="00A17F08">
        <w:trPr>
          <w:trHeight w:val="405"/>
        </w:trPr>
        <w:tc>
          <w:tcPr>
            <w:tcW w:w="3543" w:type="dxa"/>
            <w:vAlign w:val="center"/>
          </w:tcPr>
          <w:p w14:paraId="145782A8" w14:textId="28734495" w:rsidR="00ED2F7C" w:rsidRDefault="00ED2F7C" w:rsidP="00ED2F7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7C3C333B" w14:textId="49A4C5D9" w:rsidR="00ED2F7C" w:rsidRPr="00456EF6" w:rsidRDefault="007220F3" w:rsidP="00ED2F7C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rPr>
                <w:sz w:val="24"/>
              </w:rPr>
            </w:pPr>
            <w:r>
              <w:rPr>
                <w:sz w:val="24"/>
                <w:lang w:val="en-IN"/>
              </w:rPr>
              <w:t>Aditya Jadhav</w:t>
            </w:r>
          </w:p>
        </w:tc>
      </w:tr>
      <w:tr w:rsidR="00ED2F7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ED2F7C" w:rsidRDefault="00ED2F7C" w:rsidP="00ED2F7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ED2F7C" w:rsidRPr="007E74D5" w:rsidRDefault="00ED2F7C" w:rsidP="00ED2F7C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37CFFB64" w:rsidR="0014396C" w:rsidRPr="00437DB3" w:rsidRDefault="00C9102F" w:rsidP="00C9102F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Started design</w:t>
            </w:r>
            <w:r w:rsidR="00F40862">
              <w:rPr>
                <w:sz w:val="24"/>
                <w:lang w:val="en-IN"/>
              </w:rPr>
              <w:t xml:space="preserve"> </w:t>
            </w:r>
            <w:r>
              <w:rPr>
                <w:sz w:val="24"/>
                <w:lang w:val="en-IN"/>
              </w:rPr>
              <w:t>phase for the project</w:t>
            </w:r>
            <w:r w:rsidR="00F40862">
              <w:rPr>
                <w:sz w:val="24"/>
                <w:lang w:val="en-IN"/>
              </w:rPr>
              <w:t xml:space="preserve"> &amp; presented</w:t>
            </w:r>
            <w:r>
              <w:rPr>
                <w:sz w:val="24"/>
                <w:lang w:val="en-IN"/>
              </w:rPr>
              <w:t xml:space="preserve"> initial</w:t>
            </w:r>
            <w:r w:rsidR="00F40862">
              <w:rPr>
                <w:sz w:val="24"/>
                <w:lang w:val="en-IN"/>
              </w:rPr>
              <w:t xml:space="preserve"> Figma design to Karuna.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17C0B811" w:rsidR="00CD2914" w:rsidRDefault="006C3520" w:rsidP="007E0AE2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Submitted initial screens of login, User page to get review from Vinod &amp; team</w:t>
            </w:r>
            <w:r w:rsidR="006514BC">
              <w:rPr>
                <w:sz w:val="24"/>
                <w:lang w:val="en-IN"/>
              </w:rPr>
              <w:t>.</w:t>
            </w:r>
            <w:r w:rsidR="001000A7">
              <w:rPr>
                <w:sz w:val="24"/>
                <w:lang w:val="en-IN"/>
              </w:rPr>
              <w:t xml:space="preserve"> Received initial feedback from Karuna regarding colour codes, themes.</w:t>
            </w:r>
            <w:r w:rsidR="00697773">
              <w:rPr>
                <w:sz w:val="24"/>
                <w:lang w:val="en-IN"/>
              </w:rPr>
              <w:t xml:space="preserve"> </w:t>
            </w:r>
            <w:r w:rsidR="00456663">
              <w:rPr>
                <w:sz w:val="24"/>
                <w:lang w:val="en-IN"/>
              </w:rPr>
              <w:t xml:space="preserve"> </w:t>
            </w:r>
            <w:r w:rsidR="00F95DDD">
              <w:rPr>
                <w:sz w:val="24"/>
                <w:lang w:val="en-IN"/>
              </w:rPr>
              <w:t>Expecting final feedback on user screen.</w:t>
            </w:r>
          </w:p>
        </w:tc>
      </w:tr>
      <w:tr w:rsidR="00697773" w14:paraId="1C0E3AF4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B296DFA" w14:textId="76981ABD" w:rsidR="00697773" w:rsidRDefault="002349A2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4F6CCD56" w14:textId="39F98A9E" w:rsidR="00697773" w:rsidRDefault="0025596F" w:rsidP="006F56EC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Requested Karuna to start discussion with business for new changes of Evaluation</w:t>
            </w:r>
            <w:r w:rsidR="00162A85">
              <w:rPr>
                <w:sz w:val="24"/>
                <w:lang w:val="en-IN"/>
              </w:rPr>
              <w:t xml:space="preserve"> module</w:t>
            </w:r>
            <w:r w:rsidR="00697773">
              <w:rPr>
                <w:sz w:val="24"/>
                <w:lang w:val="en-IN"/>
              </w:rPr>
              <w:t xml:space="preserve">. </w:t>
            </w:r>
            <w:r w:rsidR="001649A2">
              <w:rPr>
                <w:sz w:val="24"/>
                <w:lang w:val="en-IN"/>
              </w:rPr>
              <w:t xml:space="preserve"> </w:t>
            </w:r>
            <w:r w:rsidR="004F7A52">
              <w:rPr>
                <w:sz w:val="24"/>
                <w:lang w:val="en-IN"/>
              </w:rPr>
              <w:t xml:space="preserve"> Also, informed that we can’t hold Akshata to this project fr</w:t>
            </w:r>
            <w:r w:rsidR="00831B0C">
              <w:rPr>
                <w:sz w:val="24"/>
                <w:lang w:val="en-IN"/>
              </w:rPr>
              <w:t xml:space="preserve">om next week &amp; </w:t>
            </w:r>
            <w:r w:rsidR="001E027B">
              <w:rPr>
                <w:sz w:val="24"/>
                <w:lang w:val="en-IN"/>
              </w:rPr>
              <w:t xml:space="preserve">will </w:t>
            </w:r>
            <w:r w:rsidR="00831B0C">
              <w:rPr>
                <w:sz w:val="24"/>
                <w:lang w:val="en-IN"/>
              </w:rPr>
              <w:t xml:space="preserve">assign other </w:t>
            </w:r>
            <w:r w:rsidR="00D25202">
              <w:rPr>
                <w:sz w:val="24"/>
                <w:lang w:val="en-IN"/>
              </w:rPr>
              <w:t xml:space="preserve">BA </w:t>
            </w:r>
            <w:r w:rsidR="006F56EC">
              <w:rPr>
                <w:sz w:val="24"/>
                <w:lang w:val="en-IN"/>
              </w:rPr>
              <w:t>resource</w:t>
            </w:r>
            <w:r w:rsidR="00D25202">
              <w:rPr>
                <w:sz w:val="24"/>
                <w:lang w:val="en-IN"/>
              </w:rPr>
              <w:t>.</w:t>
            </w: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4C4699F4" w:rsidR="00300581" w:rsidRDefault="007D1203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2158F8C2" w14:textId="6F02A5CB" w:rsidR="00300581" w:rsidRDefault="007564C1" w:rsidP="00645255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Figma </w:t>
            </w:r>
            <w:r w:rsidR="00571A36">
              <w:rPr>
                <w:sz w:val="24"/>
                <w:lang w:val="en-IN"/>
              </w:rPr>
              <w:t>URL</w:t>
            </w:r>
            <w:r>
              <w:rPr>
                <w:sz w:val="24"/>
                <w:lang w:val="en-IN"/>
              </w:rPr>
              <w:t xml:space="preserve">   </w:t>
            </w:r>
            <w:r w:rsidR="00C70DC1">
              <w:rPr>
                <w:sz w:val="24"/>
                <w:lang w:val="en-IN"/>
              </w:rPr>
              <w:br/>
            </w:r>
            <w:hyperlink r:id="rId15" w:history="1">
              <w:r w:rsidR="00C70DC1" w:rsidRPr="002D6360">
                <w:rPr>
                  <w:rStyle w:val="Hyperlink"/>
                  <w:sz w:val="24"/>
                  <w:lang w:val="en-IN"/>
                </w:rPr>
                <w:t>https://www.figma.com/file/XWYl9trSHWtPdOCUUsqbYj/EltizamWebAdminApp?type=design&amp;node-id=100-26750&amp;mode=design</w:t>
              </w:r>
            </w:hyperlink>
            <w:bookmarkStart w:id="3" w:name="_GoBack"/>
            <w:bookmarkEnd w:id="3"/>
          </w:p>
        </w:tc>
      </w:tr>
      <w:tr w:rsidR="00C71D11" w14:paraId="7F2BDE9F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5BE2D9E" w14:textId="3D4EFB7B" w:rsidR="00C71D11" w:rsidRDefault="007D1203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0BE8DB25" w14:textId="0085435C" w:rsidR="00023B3F" w:rsidRDefault="00682490" w:rsidP="00933E4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Figma Protocol URL   </w:t>
            </w:r>
            <w:hyperlink r:id="rId16" w:history="1">
              <w:r w:rsidRPr="002D6360">
                <w:rPr>
                  <w:rStyle w:val="Hyperlink"/>
                  <w:sz w:val="24"/>
                  <w:lang w:val="en-IN"/>
                </w:rPr>
                <w:t>https://www.figma.com/proto/XWYl9trSHWtPdOCUUsqbYj/EltizamWebAdminApp?page-id=100%3A26750&amp;type=design&amp;node-id=100-26751&amp;viewport=954%2C-96%2C0.13&amp;t=CGOYlGwTzsReb6b9-1&amp;scaling=scale-down&amp;starting-point-node-id=100%3A26751</w:t>
              </w:r>
            </w:hyperlink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lastRenderedPageBreak/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0" w:type="pct"/>
          </w:tcPr>
          <w:p w14:paraId="7B7931BA" w14:textId="47EE8062" w:rsidR="00B81F93" w:rsidRPr="00A55843" w:rsidRDefault="001F6D24" w:rsidP="009058E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="005C2B6A">
              <w:rPr>
                <w:rFonts w:asciiTheme="minorHAnsi" w:hAnsiTheme="minorHAnsi" w:cstheme="minorHAnsi"/>
                <w:lang w:val="en-IN"/>
              </w:rPr>
              <w:t>Expecting all feedback for User screen from Karuna &amp; team.</w:t>
            </w:r>
          </w:p>
        </w:tc>
        <w:tc>
          <w:tcPr>
            <w:tcW w:w="711" w:type="pct"/>
          </w:tcPr>
          <w:p w14:paraId="7375A99F" w14:textId="7599D6B4" w:rsidR="00B81F93" w:rsidRPr="00572370" w:rsidRDefault="005C2B6A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Karuna &amp; team</w:t>
            </w:r>
          </w:p>
        </w:tc>
        <w:tc>
          <w:tcPr>
            <w:tcW w:w="580" w:type="pct"/>
            <w:shd w:val="clear" w:color="auto" w:fill="auto"/>
          </w:tcPr>
          <w:p w14:paraId="03F93F1D" w14:textId="2905AD56" w:rsidR="00B81F93" w:rsidRPr="00EA3133" w:rsidRDefault="00B81F93" w:rsidP="00CB139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0BF6E2E0" w14:textId="5C16A5C0" w:rsidR="00B81F93" w:rsidRPr="00EA3133" w:rsidRDefault="00B81F93" w:rsidP="0014045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18C88438" w:rsidR="00B81F93" w:rsidRPr="00A557CB" w:rsidRDefault="0084582F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60" w:type="pct"/>
          </w:tcPr>
          <w:p w14:paraId="53BD36F8" w14:textId="242A4E55" w:rsidR="00B81F93" w:rsidRPr="00EA3133" w:rsidRDefault="00B81F93" w:rsidP="00A2707C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1CF2B8DD" w14:textId="1A3586EE" w:rsidR="00B81F93" w:rsidRPr="00041A38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71BE180A" w:rsidR="00B81F93" w:rsidRPr="00041A38" w:rsidRDefault="00B81F93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490D3393" w:rsidR="00B81F93" w:rsidRPr="00041A38" w:rsidRDefault="00B81F93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05737" w14:textId="77777777" w:rsidR="00F92CCC" w:rsidRDefault="00F92CCC" w:rsidP="00DF329E">
      <w:pPr>
        <w:spacing w:after="0" w:line="240" w:lineRule="auto"/>
      </w:pPr>
      <w:r>
        <w:separator/>
      </w:r>
    </w:p>
  </w:endnote>
  <w:endnote w:type="continuationSeparator" w:id="0">
    <w:p w14:paraId="7D17C368" w14:textId="77777777" w:rsidR="00F92CCC" w:rsidRDefault="00F92CCC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412DA2BF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645255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645255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787BA" w14:textId="77777777" w:rsidR="00F92CCC" w:rsidRDefault="00F92CCC" w:rsidP="00DF329E">
      <w:pPr>
        <w:spacing w:after="0" w:line="240" w:lineRule="auto"/>
      </w:pPr>
      <w:r>
        <w:separator/>
      </w:r>
    </w:p>
  </w:footnote>
  <w:footnote w:type="continuationSeparator" w:id="0">
    <w:p w14:paraId="33AF435F" w14:textId="77777777" w:rsidR="00F92CCC" w:rsidRDefault="00F92CCC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0FACtNoNUtAAAA"/>
  </w:docVars>
  <w:rsids>
    <w:rsidRoot w:val="00791475"/>
    <w:rsid w:val="00000113"/>
    <w:rsid w:val="00000873"/>
    <w:rsid w:val="0000405B"/>
    <w:rsid w:val="00004D29"/>
    <w:rsid w:val="00004DFF"/>
    <w:rsid w:val="00006595"/>
    <w:rsid w:val="000066B4"/>
    <w:rsid w:val="00013F96"/>
    <w:rsid w:val="000226C1"/>
    <w:rsid w:val="000236BE"/>
    <w:rsid w:val="0002396C"/>
    <w:rsid w:val="00023B3F"/>
    <w:rsid w:val="000255B8"/>
    <w:rsid w:val="00025F78"/>
    <w:rsid w:val="00036C98"/>
    <w:rsid w:val="00037D9D"/>
    <w:rsid w:val="000412B9"/>
    <w:rsid w:val="00041A38"/>
    <w:rsid w:val="0004251E"/>
    <w:rsid w:val="00042A8F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4DC8"/>
    <w:rsid w:val="00056238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CA4"/>
    <w:rsid w:val="00091745"/>
    <w:rsid w:val="00092BDA"/>
    <w:rsid w:val="00093F33"/>
    <w:rsid w:val="000A4178"/>
    <w:rsid w:val="000A67FA"/>
    <w:rsid w:val="000A7469"/>
    <w:rsid w:val="000B4C5B"/>
    <w:rsid w:val="000B65D2"/>
    <w:rsid w:val="000C0B3C"/>
    <w:rsid w:val="000C1706"/>
    <w:rsid w:val="000C42C6"/>
    <w:rsid w:val="000C57AD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33A4"/>
    <w:rsid w:val="000F7A6F"/>
    <w:rsid w:val="001000A7"/>
    <w:rsid w:val="0010077D"/>
    <w:rsid w:val="00100C97"/>
    <w:rsid w:val="0010137C"/>
    <w:rsid w:val="00112A19"/>
    <w:rsid w:val="00112B5B"/>
    <w:rsid w:val="0011413A"/>
    <w:rsid w:val="00114635"/>
    <w:rsid w:val="001150E7"/>
    <w:rsid w:val="00115B38"/>
    <w:rsid w:val="00116513"/>
    <w:rsid w:val="001211E2"/>
    <w:rsid w:val="001221BB"/>
    <w:rsid w:val="001276B4"/>
    <w:rsid w:val="00127D4B"/>
    <w:rsid w:val="001301DF"/>
    <w:rsid w:val="00130330"/>
    <w:rsid w:val="00131C99"/>
    <w:rsid w:val="001330B0"/>
    <w:rsid w:val="00133F5A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6F38"/>
    <w:rsid w:val="001475E6"/>
    <w:rsid w:val="001478B8"/>
    <w:rsid w:val="0014794D"/>
    <w:rsid w:val="00151225"/>
    <w:rsid w:val="00152285"/>
    <w:rsid w:val="001530D9"/>
    <w:rsid w:val="00157A96"/>
    <w:rsid w:val="0016279C"/>
    <w:rsid w:val="001629EB"/>
    <w:rsid w:val="00162A85"/>
    <w:rsid w:val="00163300"/>
    <w:rsid w:val="001634DC"/>
    <w:rsid w:val="001649A2"/>
    <w:rsid w:val="00171ABB"/>
    <w:rsid w:val="00171F00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31DC"/>
    <w:rsid w:val="00195D5B"/>
    <w:rsid w:val="00196808"/>
    <w:rsid w:val="00197888"/>
    <w:rsid w:val="001A0535"/>
    <w:rsid w:val="001A2142"/>
    <w:rsid w:val="001A2625"/>
    <w:rsid w:val="001A264A"/>
    <w:rsid w:val="001A283A"/>
    <w:rsid w:val="001A437D"/>
    <w:rsid w:val="001A620F"/>
    <w:rsid w:val="001A6F1F"/>
    <w:rsid w:val="001B11B2"/>
    <w:rsid w:val="001B1E18"/>
    <w:rsid w:val="001B1F11"/>
    <w:rsid w:val="001B2F83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D6CA1"/>
    <w:rsid w:val="001E027B"/>
    <w:rsid w:val="001E250F"/>
    <w:rsid w:val="001E336D"/>
    <w:rsid w:val="001E3F0A"/>
    <w:rsid w:val="001E6026"/>
    <w:rsid w:val="001E77C6"/>
    <w:rsid w:val="001F27EC"/>
    <w:rsid w:val="001F4551"/>
    <w:rsid w:val="001F4978"/>
    <w:rsid w:val="001F604E"/>
    <w:rsid w:val="001F652F"/>
    <w:rsid w:val="001F68C9"/>
    <w:rsid w:val="001F6D24"/>
    <w:rsid w:val="002022F7"/>
    <w:rsid w:val="00203C48"/>
    <w:rsid w:val="0020462C"/>
    <w:rsid w:val="00204F89"/>
    <w:rsid w:val="002075C1"/>
    <w:rsid w:val="00207C9F"/>
    <w:rsid w:val="00207D5E"/>
    <w:rsid w:val="00214017"/>
    <w:rsid w:val="00214559"/>
    <w:rsid w:val="00215A44"/>
    <w:rsid w:val="0022108A"/>
    <w:rsid w:val="00221611"/>
    <w:rsid w:val="00222706"/>
    <w:rsid w:val="0022279E"/>
    <w:rsid w:val="00224A28"/>
    <w:rsid w:val="00225E4E"/>
    <w:rsid w:val="00226AC6"/>
    <w:rsid w:val="00227D1E"/>
    <w:rsid w:val="002306A2"/>
    <w:rsid w:val="00233C3B"/>
    <w:rsid w:val="00233DAE"/>
    <w:rsid w:val="002349A2"/>
    <w:rsid w:val="00236904"/>
    <w:rsid w:val="002408BC"/>
    <w:rsid w:val="00240EAE"/>
    <w:rsid w:val="002437DA"/>
    <w:rsid w:val="002458CE"/>
    <w:rsid w:val="00245D5F"/>
    <w:rsid w:val="00250454"/>
    <w:rsid w:val="0025596F"/>
    <w:rsid w:val="00257832"/>
    <w:rsid w:val="0026074A"/>
    <w:rsid w:val="00264248"/>
    <w:rsid w:val="00265B58"/>
    <w:rsid w:val="00265C6C"/>
    <w:rsid w:val="00276A37"/>
    <w:rsid w:val="00276D52"/>
    <w:rsid w:val="00280E64"/>
    <w:rsid w:val="00283049"/>
    <w:rsid w:val="0028490D"/>
    <w:rsid w:val="002851B8"/>
    <w:rsid w:val="002909D4"/>
    <w:rsid w:val="0029351E"/>
    <w:rsid w:val="002938E0"/>
    <w:rsid w:val="00294ECF"/>
    <w:rsid w:val="002A15D8"/>
    <w:rsid w:val="002A247E"/>
    <w:rsid w:val="002A3555"/>
    <w:rsid w:val="002A4F78"/>
    <w:rsid w:val="002A5956"/>
    <w:rsid w:val="002A5BCF"/>
    <w:rsid w:val="002A7FD8"/>
    <w:rsid w:val="002B1B9A"/>
    <w:rsid w:val="002B2BB6"/>
    <w:rsid w:val="002B45CE"/>
    <w:rsid w:val="002B4C55"/>
    <w:rsid w:val="002B4D77"/>
    <w:rsid w:val="002B676A"/>
    <w:rsid w:val="002B6FB1"/>
    <w:rsid w:val="002C6C7C"/>
    <w:rsid w:val="002D0E7E"/>
    <w:rsid w:val="002D1B6E"/>
    <w:rsid w:val="002D2135"/>
    <w:rsid w:val="002D3055"/>
    <w:rsid w:val="002D38EA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74D"/>
    <w:rsid w:val="002E7449"/>
    <w:rsid w:val="002F4535"/>
    <w:rsid w:val="00300581"/>
    <w:rsid w:val="00300B52"/>
    <w:rsid w:val="00301CA8"/>
    <w:rsid w:val="003033BF"/>
    <w:rsid w:val="00303D15"/>
    <w:rsid w:val="00304ABD"/>
    <w:rsid w:val="00311935"/>
    <w:rsid w:val="00311E3E"/>
    <w:rsid w:val="00314719"/>
    <w:rsid w:val="00317698"/>
    <w:rsid w:val="00317A1A"/>
    <w:rsid w:val="00322B7C"/>
    <w:rsid w:val="00324FE3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1C9C"/>
    <w:rsid w:val="003420C4"/>
    <w:rsid w:val="00343BEC"/>
    <w:rsid w:val="00346027"/>
    <w:rsid w:val="003477F2"/>
    <w:rsid w:val="00350FF6"/>
    <w:rsid w:val="0035124C"/>
    <w:rsid w:val="00352EBF"/>
    <w:rsid w:val="0035483E"/>
    <w:rsid w:val="00354CFA"/>
    <w:rsid w:val="00355FE4"/>
    <w:rsid w:val="00361FE5"/>
    <w:rsid w:val="003622EF"/>
    <w:rsid w:val="003625F9"/>
    <w:rsid w:val="003678A1"/>
    <w:rsid w:val="003716A4"/>
    <w:rsid w:val="003729AD"/>
    <w:rsid w:val="00373617"/>
    <w:rsid w:val="00375EC8"/>
    <w:rsid w:val="00381804"/>
    <w:rsid w:val="003906E5"/>
    <w:rsid w:val="00394792"/>
    <w:rsid w:val="003974FC"/>
    <w:rsid w:val="00397F1B"/>
    <w:rsid w:val="003A04A7"/>
    <w:rsid w:val="003A10AF"/>
    <w:rsid w:val="003A190D"/>
    <w:rsid w:val="003A4D4C"/>
    <w:rsid w:val="003B395F"/>
    <w:rsid w:val="003B7AD4"/>
    <w:rsid w:val="003B7B00"/>
    <w:rsid w:val="003B7B9F"/>
    <w:rsid w:val="003B7C56"/>
    <w:rsid w:val="003C040B"/>
    <w:rsid w:val="003C0566"/>
    <w:rsid w:val="003C0EBB"/>
    <w:rsid w:val="003C2770"/>
    <w:rsid w:val="003C3E3F"/>
    <w:rsid w:val="003C4CE8"/>
    <w:rsid w:val="003C5DFF"/>
    <w:rsid w:val="003D02DC"/>
    <w:rsid w:val="003D1445"/>
    <w:rsid w:val="003D398D"/>
    <w:rsid w:val="003D7B01"/>
    <w:rsid w:val="003E17D9"/>
    <w:rsid w:val="003E1809"/>
    <w:rsid w:val="003E1F7D"/>
    <w:rsid w:val="003E3243"/>
    <w:rsid w:val="003E3593"/>
    <w:rsid w:val="003E4E82"/>
    <w:rsid w:val="003E4F65"/>
    <w:rsid w:val="003E61A9"/>
    <w:rsid w:val="003E74F5"/>
    <w:rsid w:val="003F2BE6"/>
    <w:rsid w:val="003F4286"/>
    <w:rsid w:val="004102B9"/>
    <w:rsid w:val="00410C63"/>
    <w:rsid w:val="004110CA"/>
    <w:rsid w:val="00411261"/>
    <w:rsid w:val="004114B8"/>
    <w:rsid w:val="0041164C"/>
    <w:rsid w:val="00412E2C"/>
    <w:rsid w:val="00414B2A"/>
    <w:rsid w:val="00415573"/>
    <w:rsid w:val="00417C19"/>
    <w:rsid w:val="004212B5"/>
    <w:rsid w:val="004246F9"/>
    <w:rsid w:val="00424E55"/>
    <w:rsid w:val="0042523A"/>
    <w:rsid w:val="0042589C"/>
    <w:rsid w:val="00427C6B"/>
    <w:rsid w:val="00435CDB"/>
    <w:rsid w:val="00436DED"/>
    <w:rsid w:val="00437661"/>
    <w:rsid w:val="00437DB3"/>
    <w:rsid w:val="0044087A"/>
    <w:rsid w:val="00445951"/>
    <w:rsid w:val="004472CC"/>
    <w:rsid w:val="00447E75"/>
    <w:rsid w:val="00450BCD"/>
    <w:rsid w:val="00453F53"/>
    <w:rsid w:val="0045416E"/>
    <w:rsid w:val="00454561"/>
    <w:rsid w:val="00454BEF"/>
    <w:rsid w:val="00455C0B"/>
    <w:rsid w:val="00456663"/>
    <w:rsid w:val="00456EF6"/>
    <w:rsid w:val="00460E29"/>
    <w:rsid w:val="00460E38"/>
    <w:rsid w:val="00463923"/>
    <w:rsid w:val="0046791A"/>
    <w:rsid w:val="00470851"/>
    <w:rsid w:val="004717AC"/>
    <w:rsid w:val="00472385"/>
    <w:rsid w:val="00472868"/>
    <w:rsid w:val="0047291B"/>
    <w:rsid w:val="00473BA0"/>
    <w:rsid w:val="004761F9"/>
    <w:rsid w:val="00476CB9"/>
    <w:rsid w:val="00484CFE"/>
    <w:rsid w:val="00484D42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F6C"/>
    <w:rsid w:val="004A7759"/>
    <w:rsid w:val="004B0F61"/>
    <w:rsid w:val="004B3B0A"/>
    <w:rsid w:val="004B4203"/>
    <w:rsid w:val="004B5088"/>
    <w:rsid w:val="004C3777"/>
    <w:rsid w:val="004C3899"/>
    <w:rsid w:val="004C49D9"/>
    <w:rsid w:val="004C64F3"/>
    <w:rsid w:val="004C6EA8"/>
    <w:rsid w:val="004D5FF7"/>
    <w:rsid w:val="004D7567"/>
    <w:rsid w:val="004E3525"/>
    <w:rsid w:val="004E5D07"/>
    <w:rsid w:val="004E5D11"/>
    <w:rsid w:val="004E7B65"/>
    <w:rsid w:val="004F2DB0"/>
    <w:rsid w:val="004F2EDF"/>
    <w:rsid w:val="004F3DAC"/>
    <w:rsid w:val="004F47D5"/>
    <w:rsid w:val="004F7A52"/>
    <w:rsid w:val="0050312C"/>
    <w:rsid w:val="00503726"/>
    <w:rsid w:val="0050455F"/>
    <w:rsid w:val="005048DB"/>
    <w:rsid w:val="00506C70"/>
    <w:rsid w:val="00506C8A"/>
    <w:rsid w:val="00507412"/>
    <w:rsid w:val="00510EAC"/>
    <w:rsid w:val="00511B81"/>
    <w:rsid w:val="00511ECB"/>
    <w:rsid w:val="00521BF2"/>
    <w:rsid w:val="00521DA4"/>
    <w:rsid w:val="00523E4C"/>
    <w:rsid w:val="005309BE"/>
    <w:rsid w:val="0053439A"/>
    <w:rsid w:val="0053549E"/>
    <w:rsid w:val="00536743"/>
    <w:rsid w:val="0054029E"/>
    <w:rsid w:val="00542AED"/>
    <w:rsid w:val="00553572"/>
    <w:rsid w:val="005553D4"/>
    <w:rsid w:val="00557B6F"/>
    <w:rsid w:val="00564D49"/>
    <w:rsid w:val="005665F1"/>
    <w:rsid w:val="00571108"/>
    <w:rsid w:val="00571A36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632A"/>
    <w:rsid w:val="00597F4E"/>
    <w:rsid w:val="00597F71"/>
    <w:rsid w:val="005A62C1"/>
    <w:rsid w:val="005A6B6E"/>
    <w:rsid w:val="005B0155"/>
    <w:rsid w:val="005B095E"/>
    <w:rsid w:val="005B0F89"/>
    <w:rsid w:val="005B3C3A"/>
    <w:rsid w:val="005B3FC4"/>
    <w:rsid w:val="005B53CD"/>
    <w:rsid w:val="005B595D"/>
    <w:rsid w:val="005B7712"/>
    <w:rsid w:val="005C10C9"/>
    <w:rsid w:val="005C16FB"/>
    <w:rsid w:val="005C2B6A"/>
    <w:rsid w:val="005C42A2"/>
    <w:rsid w:val="005C5838"/>
    <w:rsid w:val="005D0FA2"/>
    <w:rsid w:val="005D25B2"/>
    <w:rsid w:val="005D3033"/>
    <w:rsid w:val="005D7238"/>
    <w:rsid w:val="005D77F9"/>
    <w:rsid w:val="005E38BC"/>
    <w:rsid w:val="005F0B56"/>
    <w:rsid w:val="005F0C29"/>
    <w:rsid w:val="005F1EB9"/>
    <w:rsid w:val="005F238C"/>
    <w:rsid w:val="005F246F"/>
    <w:rsid w:val="005F72F8"/>
    <w:rsid w:val="00602D57"/>
    <w:rsid w:val="0060431B"/>
    <w:rsid w:val="00604ADF"/>
    <w:rsid w:val="00604C03"/>
    <w:rsid w:val="00611539"/>
    <w:rsid w:val="00612047"/>
    <w:rsid w:val="006139B9"/>
    <w:rsid w:val="00614C1A"/>
    <w:rsid w:val="00616006"/>
    <w:rsid w:val="00620C0E"/>
    <w:rsid w:val="006213A5"/>
    <w:rsid w:val="00625987"/>
    <w:rsid w:val="00626F75"/>
    <w:rsid w:val="006354F2"/>
    <w:rsid w:val="006369C9"/>
    <w:rsid w:val="00637138"/>
    <w:rsid w:val="00637205"/>
    <w:rsid w:val="006376FD"/>
    <w:rsid w:val="00640582"/>
    <w:rsid w:val="00644A93"/>
    <w:rsid w:val="00644DC3"/>
    <w:rsid w:val="00645255"/>
    <w:rsid w:val="00647144"/>
    <w:rsid w:val="0064756D"/>
    <w:rsid w:val="006475F7"/>
    <w:rsid w:val="00647FB0"/>
    <w:rsid w:val="006504D2"/>
    <w:rsid w:val="00650908"/>
    <w:rsid w:val="006514BC"/>
    <w:rsid w:val="00651814"/>
    <w:rsid w:val="006521C8"/>
    <w:rsid w:val="00653B3F"/>
    <w:rsid w:val="00654BDC"/>
    <w:rsid w:val="0065570E"/>
    <w:rsid w:val="0065647D"/>
    <w:rsid w:val="0065680E"/>
    <w:rsid w:val="00657C35"/>
    <w:rsid w:val="00662139"/>
    <w:rsid w:val="00663E8A"/>
    <w:rsid w:val="006651A5"/>
    <w:rsid w:val="00670BBD"/>
    <w:rsid w:val="0067469B"/>
    <w:rsid w:val="00674DCB"/>
    <w:rsid w:val="00674FB3"/>
    <w:rsid w:val="00681401"/>
    <w:rsid w:val="00682490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CC1"/>
    <w:rsid w:val="00696D0A"/>
    <w:rsid w:val="00697773"/>
    <w:rsid w:val="006A464A"/>
    <w:rsid w:val="006A6FD0"/>
    <w:rsid w:val="006A70AE"/>
    <w:rsid w:val="006B0568"/>
    <w:rsid w:val="006B06C7"/>
    <w:rsid w:val="006B145E"/>
    <w:rsid w:val="006B20A2"/>
    <w:rsid w:val="006B4AFB"/>
    <w:rsid w:val="006C050A"/>
    <w:rsid w:val="006C29AA"/>
    <w:rsid w:val="006C3520"/>
    <w:rsid w:val="006C3A9B"/>
    <w:rsid w:val="006C3C20"/>
    <w:rsid w:val="006C409E"/>
    <w:rsid w:val="006C4CD7"/>
    <w:rsid w:val="006C7A42"/>
    <w:rsid w:val="006D0802"/>
    <w:rsid w:val="006D2581"/>
    <w:rsid w:val="006D2A3D"/>
    <w:rsid w:val="006D574A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6F56EC"/>
    <w:rsid w:val="00702ABA"/>
    <w:rsid w:val="007074F1"/>
    <w:rsid w:val="007129B4"/>
    <w:rsid w:val="00713E33"/>
    <w:rsid w:val="00713E76"/>
    <w:rsid w:val="00716461"/>
    <w:rsid w:val="00720EB8"/>
    <w:rsid w:val="00721EC1"/>
    <w:rsid w:val="007220F3"/>
    <w:rsid w:val="0072259F"/>
    <w:rsid w:val="00724048"/>
    <w:rsid w:val="0072511F"/>
    <w:rsid w:val="007254B8"/>
    <w:rsid w:val="00726277"/>
    <w:rsid w:val="007313FD"/>
    <w:rsid w:val="007322A6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60D5"/>
    <w:rsid w:val="007564C1"/>
    <w:rsid w:val="00761F82"/>
    <w:rsid w:val="00762219"/>
    <w:rsid w:val="007627CA"/>
    <w:rsid w:val="00762852"/>
    <w:rsid w:val="00762AA8"/>
    <w:rsid w:val="00762B57"/>
    <w:rsid w:val="00764FD7"/>
    <w:rsid w:val="00766887"/>
    <w:rsid w:val="007716D2"/>
    <w:rsid w:val="00780798"/>
    <w:rsid w:val="007817E5"/>
    <w:rsid w:val="00781837"/>
    <w:rsid w:val="007830B4"/>
    <w:rsid w:val="007850AE"/>
    <w:rsid w:val="007862D3"/>
    <w:rsid w:val="007879C4"/>
    <w:rsid w:val="00790350"/>
    <w:rsid w:val="00790891"/>
    <w:rsid w:val="00790E3D"/>
    <w:rsid w:val="00791475"/>
    <w:rsid w:val="00791E7B"/>
    <w:rsid w:val="00793A71"/>
    <w:rsid w:val="00793B60"/>
    <w:rsid w:val="00795752"/>
    <w:rsid w:val="00795D2D"/>
    <w:rsid w:val="007A215C"/>
    <w:rsid w:val="007A3548"/>
    <w:rsid w:val="007A6B28"/>
    <w:rsid w:val="007A7433"/>
    <w:rsid w:val="007B0D84"/>
    <w:rsid w:val="007B225C"/>
    <w:rsid w:val="007B2BE6"/>
    <w:rsid w:val="007B656C"/>
    <w:rsid w:val="007C020E"/>
    <w:rsid w:val="007C4133"/>
    <w:rsid w:val="007C4D04"/>
    <w:rsid w:val="007C60D7"/>
    <w:rsid w:val="007C6E5E"/>
    <w:rsid w:val="007C6F60"/>
    <w:rsid w:val="007C7B3F"/>
    <w:rsid w:val="007D1203"/>
    <w:rsid w:val="007D2DDD"/>
    <w:rsid w:val="007D5AC0"/>
    <w:rsid w:val="007E0AE2"/>
    <w:rsid w:val="007E0EE4"/>
    <w:rsid w:val="007E0FD4"/>
    <w:rsid w:val="007E1289"/>
    <w:rsid w:val="007E2FC6"/>
    <w:rsid w:val="007E54A3"/>
    <w:rsid w:val="007E5AD6"/>
    <w:rsid w:val="007E610C"/>
    <w:rsid w:val="007E74D5"/>
    <w:rsid w:val="007F0F18"/>
    <w:rsid w:val="007F2C2A"/>
    <w:rsid w:val="007F2CF4"/>
    <w:rsid w:val="007F47BA"/>
    <w:rsid w:val="007F5B54"/>
    <w:rsid w:val="007F7229"/>
    <w:rsid w:val="007F7543"/>
    <w:rsid w:val="00805D2B"/>
    <w:rsid w:val="00805F56"/>
    <w:rsid w:val="00807BED"/>
    <w:rsid w:val="00810757"/>
    <w:rsid w:val="00811111"/>
    <w:rsid w:val="008131D1"/>
    <w:rsid w:val="00814489"/>
    <w:rsid w:val="00815F96"/>
    <w:rsid w:val="008164CF"/>
    <w:rsid w:val="00816998"/>
    <w:rsid w:val="0082012E"/>
    <w:rsid w:val="008262FD"/>
    <w:rsid w:val="0082637C"/>
    <w:rsid w:val="00830AAD"/>
    <w:rsid w:val="00831057"/>
    <w:rsid w:val="00831B0C"/>
    <w:rsid w:val="0083235D"/>
    <w:rsid w:val="00832F4A"/>
    <w:rsid w:val="00834784"/>
    <w:rsid w:val="00844639"/>
    <w:rsid w:val="0084582F"/>
    <w:rsid w:val="008472A7"/>
    <w:rsid w:val="00854B53"/>
    <w:rsid w:val="008552D3"/>
    <w:rsid w:val="00861449"/>
    <w:rsid w:val="008614CC"/>
    <w:rsid w:val="00861DDF"/>
    <w:rsid w:val="0086316D"/>
    <w:rsid w:val="00864465"/>
    <w:rsid w:val="00866AAB"/>
    <w:rsid w:val="008751C0"/>
    <w:rsid w:val="008812E2"/>
    <w:rsid w:val="008819DC"/>
    <w:rsid w:val="00884AE6"/>
    <w:rsid w:val="00887D3F"/>
    <w:rsid w:val="008939DE"/>
    <w:rsid w:val="00895234"/>
    <w:rsid w:val="00897B2A"/>
    <w:rsid w:val="008A13DA"/>
    <w:rsid w:val="008A30F0"/>
    <w:rsid w:val="008A37D1"/>
    <w:rsid w:val="008A67C4"/>
    <w:rsid w:val="008B032B"/>
    <w:rsid w:val="008B05D2"/>
    <w:rsid w:val="008B08E1"/>
    <w:rsid w:val="008B0F33"/>
    <w:rsid w:val="008B41A0"/>
    <w:rsid w:val="008B6180"/>
    <w:rsid w:val="008C0EE1"/>
    <w:rsid w:val="008C1E05"/>
    <w:rsid w:val="008C31FC"/>
    <w:rsid w:val="008C33AB"/>
    <w:rsid w:val="008C5F5E"/>
    <w:rsid w:val="008D0F2E"/>
    <w:rsid w:val="008D2EB9"/>
    <w:rsid w:val="008D4DBA"/>
    <w:rsid w:val="008E03DA"/>
    <w:rsid w:val="008E06AE"/>
    <w:rsid w:val="008E3FC4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46"/>
    <w:rsid w:val="00901516"/>
    <w:rsid w:val="00901FF9"/>
    <w:rsid w:val="009058E7"/>
    <w:rsid w:val="00905FBF"/>
    <w:rsid w:val="009070DF"/>
    <w:rsid w:val="00907C75"/>
    <w:rsid w:val="0091150D"/>
    <w:rsid w:val="009121B0"/>
    <w:rsid w:val="009125C5"/>
    <w:rsid w:val="00913671"/>
    <w:rsid w:val="00914CB9"/>
    <w:rsid w:val="0091520C"/>
    <w:rsid w:val="00916C44"/>
    <w:rsid w:val="00920CB9"/>
    <w:rsid w:val="00921074"/>
    <w:rsid w:val="009215EF"/>
    <w:rsid w:val="00921E99"/>
    <w:rsid w:val="00921FF8"/>
    <w:rsid w:val="0092409A"/>
    <w:rsid w:val="00925AC9"/>
    <w:rsid w:val="00925FC9"/>
    <w:rsid w:val="00926A2A"/>
    <w:rsid w:val="00927B49"/>
    <w:rsid w:val="00932114"/>
    <w:rsid w:val="00933E41"/>
    <w:rsid w:val="0093593E"/>
    <w:rsid w:val="00935F4C"/>
    <w:rsid w:val="00936EF6"/>
    <w:rsid w:val="00940789"/>
    <w:rsid w:val="00941751"/>
    <w:rsid w:val="00941B8D"/>
    <w:rsid w:val="00945BC8"/>
    <w:rsid w:val="009464BD"/>
    <w:rsid w:val="00947090"/>
    <w:rsid w:val="00950F84"/>
    <w:rsid w:val="0095590A"/>
    <w:rsid w:val="00956BA5"/>
    <w:rsid w:val="00961D40"/>
    <w:rsid w:val="00963F6C"/>
    <w:rsid w:val="009649E6"/>
    <w:rsid w:val="009663DD"/>
    <w:rsid w:val="00972982"/>
    <w:rsid w:val="009735EA"/>
    <w:rsid w:val="009753A0"/>
    <w:rsid w:val="00977D60"/>
    <w:rsid w:val="00982629"/>
    <w:rsid w:val="009833C0"/>
    <w:rsid w:val="009853D2"/>
    <w:rsid w:val="00985DFD"/>
    <w:rsid w:val="009906DC"/>
    <w:rsid w:val="00992630"/>
    <w:rsid w:val="0099271C"/>
    <w:rsid w:val="00992C5C"/>
    <w:rsid w:val="00994637"/>
    <w:rsid w:val="00997613"/>
    <w:rsid w:val="009A0E18"/>
    <w:rsid w:val="009A1E74"/>
    <w:rsid w:val="009A4B5F"/>
    <w:rsid w:val="009A4DFA"/>
    <w:rsid w:val="009A5A9D"/>
    <w:rsid w:val="009A5D68"/>
    <w:rsid w:val="009B104E"/>
    <w:rsid w:val="009B15F1"/>
    <w:rsid w:val="009B169E"/>
    <w:rsid w:val="009B5170"/>
    <w:rsid w:val="009C276B"/>
    <w:rsid w:val="009C280B"/>
    <w:rsid w:val="009C5591"/>
    <w:rsid w:val="009C64A8"/>
    <w:rsid w:val="009C71D2"/>
    <w:rsid w:val="009C77AB"/>
    <w:rsid w:val="009D1A31"/>
    <w:rsid w:val="009D3B2C"/>
    <w:rsid w:val="009D50CB"/>
    <w:rsid w:val="009D60D1"/>
    <w:rsid w:val="009E36BA"/>
    <w:rsid w:val="009E62FD"/>
    <w:rsid w:val="009E7F4A"/>
    <w:rsid w:val="009F0C37"/>
    <w:rsid w:val="009F184F"/>
    <w:rsid w:val="009F1A3D"/>
    <w:rsid w:val="009F2EE3"/>
    <w:rsid w:val="009F7803"/>
    <w:rsid w:val="00A000C1"/>
    <w:rsid w:val="00A040E8"/>
    <w:rsid w:val="00A06847"/>
    <w:rsid w:val="00A12CE3"/>
    <w:rsid w:val="00A137AC"/>
    <w:rsid w:val="00A164D0"/>
    <w:rsid w:val="00A169E6"/>
    <w:rsid w:val="00A172CE"/>
    <w:rsid w:val="00A175F4"/>
    <w:rsid w:val="00A2048F"/>
    <w:rsid w:val="00A20DB6"/>
    <w:rsid w:val="00A26CFA"/>
    <w:rsid w:val="00A2707C"/>
    <w:rsid w:val="00A3237B"/>
    <w:rsid w:val="00A3411A"/>
    <w:rsid w:val="00A36011"/>
    <w:rsid w:val="00A37D9C"/>
    <w:rsid w:val="00A43E5D"/>
    <w:rsid w:val="00A46498"/>
    <w:rsid w:val="00A471FC"/>
    <w:rsid w:val="00A47319"/>
    <w:rsid w:val="00A52841"/>
    <w:rsid w:val="00A5494F"/>
    <w:rsid w:val="00A557CB"/>
    <w:rsid w:val="00A55843"/>
    <w:rsid w:val="00A5704A"/>
    <w:rsid w:val="00A579A9"/>
    <w:rsid w:val="00A6059D"/>
    <w:rsid w:val="00A60C21"/>
    <w:rsid w:val="00A615A6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77927"/>
    <w:rsid w:val="00A8212C"/>
    <w:rsid w:val="00A8454F"/>
    <w:rsid w:val="00A848CC"/>
    <w:rsid w:val="00A85719"/>
    <w:rsid w:val="00A902E6"/>
    <w:rsid w:val="00A90929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3FB6"/>
    <w:rsid w:val="00AA47EF"/>
    <w:rsid w:val="00AA6839"/>
    <w:rsid w:val="00AA6937"/>
    <w:rsid w:val="00AA738E"/>
    <w:rsid w:val="00AB0127"/>
    <w:rsid w:val="00AB182F"/>
    <w:rsid w:val="00AB3C4B"/>
    <w:rsid w:val="00AB45D6"/>
    <w:rsid w:val="00AB54B4"/>
    <w:rsid w:val="00AB5C00"/>
    <w:rsid w:val="00AB61E9"/>
    <w:rsid w:val="00AC039C"/>
    <w:rsid w:val="00AC0665"/>
    <w:rsid w:val="00AC5177"/>
    <w:rsid w:val="00AC6DB9"/>
    <w:rsid w:val="00AD1350"/>
    <w:rsid w:val="00AD409F"/>
    <w:rsid w:val="00AD48C1"/>
    <w:rsid w:val="00AD5CCF"/>
    <w:rsid w:val="00AD5FA1"/>
    <w:rsid w:val="00AE248C"/>
    <w:rsid w:val="00AE47AD"/>
    <w:rsid w:val="00AE4EB2"/>
    <w:rsid w:val="00AE50CD"/>
    <w:rsid w:val="00AE75EA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285"/>
    <w:rsid w:val="00B20E31"/>
    <w:rsid w:val="00B24746"/>
    <w:rsid w:val="00B316C1"/>
    <w:rsid w:val="00B37A10"/>
    <w:rsid w:val="00B43179"/>
    <w:rsid w:val="00B441D0"/>
    <w:rsid w:val="00B50E89"/>
    <w:rsid w:val="00B519A7"/>
    <w:rsid w:val="00B556E9"/>
    <w:rsid w:val="00B55E46"/>
    <w:rsid w:val="00B57059"/>
    <w:rsid w:val="00B5741A"/>
    <w:rsid w:val="00B60CCE"/>
    <w:rsid w:val="00B61561"/>
    <w:rsid w:val="00B6180E"/>
    <w:rsid w:val="00B62080"/>
    <w:rsid w:val="00B640E2"/>
    <w:rsid w:val="00B710D8"/>
    <w:rsid w:val="00B728B5"/>
    <w:rsid w:val="00B7299E"/>
    <w:rsid w:val="00B72AAB"/>
    <w:rsid w:val="00B7425F"/>
    <w:rsid w:val="00B74FC3"/>
    <w:rsid w:val="00B7670E"/>
    <w:rsid w:val="00B76E92"/>
    <w:rsid w:val="00B772DD"/>
    <w:rsid w:val="00B7756C"/>
    <w:rsid w:val="00B8054A"/>
    <w:rsid w:val="00B807F2"/>
    <w:rsid w:val="00B80A62"/>
    <w:rsid w:val="00B8102E"/>
    <w:rsid w:val="00B810A0"/>
    <w:rsid w:val="00B81F93"/>
    <w:rsid w:val="00B84B66"/>
    <w:rsid w:val="00B85184"/>
    <w:rsid w:val="00B86200"/>
    <w:rsid w:val="00B90C1A"/>
    <w:rsid w:val="00B913FE"/>
    <w:rsid w:val="00B93377"/>
    <w:rsid w:val="00B937B6"/>
    <w:rsid w:val="00B9460C"/>
    <w:rsid w:val="00B950B7"/>
    <w:rsid w:val="00B965C2"/>
    <w:rsid w:val="00BA0ACA"/>
    <w:rsid w:val="00BA59D5"/>
    <w:rsid w:val="00BA61DF"/>
    <w:rsid w:val="00BB1365"/>
    <w:rsid w:val="00BB2DF9"/>
    <w:rsid w:val="00BB323B"/>
    <w:rsid w:val="00BB35E0"/>
    <w:rsid w:val="00BB58EC"/>
    <w:rsid w:val="00BB6A64"/>
    <w:rsid w:val="00BB6B33"/>
    <w:rsid w:val="00BB7ECD"/>
    <w:rsid w:val="00BC3B83"/>
    <w:rsid w:val="00BC5285"/>
    <w:rsid w:val="00BC7015"/>
    <w:rsid w:val="00BD32B1"/>
    <w:rsid w:val="00BD4C21"/>
    <w:rsid w:val="00BD7228"/>
    <w:rsid w:val="00BE12CE"/>
    <w:rsid w:val="00BE7C7B"/>
    <w:rsid w:val="00BF002C"/>
    <w:rsid w:val="00BF0FC2"/>
    <w:rsid w:val="00BF43AA"/>
    <w:rsid w:val="00BF45C5"/>
    <w:rsid w:val="00BF47B3"/>
    <w:rsid w:val="00C000A3"/>
    <w:rsid w:val="00C0502A"/>
    <w:rsid w:val="00C05D80"/>
    <w:rsid w:val="00C07998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37857"/>
    <w:rsid w:val="00C4130E"/>
    <w:rsid w:val="00C42F90"/>
    <w:rsid w:val="00C4312B"/>
    <w:rsid w:val="00C44F74"/>
    <w:rsid w:val="00C45C61"/>
    <w:rsid w:val="00C52035"/>
    <w:rsid w:val="00C53A0B"/>
    <w:rsid w:val="00C55F21"/>
    <w:rsid w:val="00C623D2"/>
    <w:rsid w:val="00C63C54"/>
    <w:rsid w:val="00C65ADA"/>
    <w:rsid w:val="00C673AB"/>
    <w:rsid w:val="00C70DC1"/>
    <w:rsid w:val="00C71D11"/>
    <w:rsid w:val="00C725D3"/>
    <w:rsid w:val="00C74B97"/>
    <w:rsid w:val="00C7794B"/>
    <w:rsid w:val="00C8053C"/>
    <w:rsid w:val="00C80B0C"/>
    <w:rsid w:val="00C80E72"/>
    <w:rsid w:val="00C81EAF"/>
    <w:rsid w:val="00C845E0"/>
    <w:rsid w:val="00C8748C"/>
    <w:rsid w:val="00C875A3"/>
    <w:rsid w:val="00C90632"/>
    <w:rsid w:val="00C90FB9"/>
    <w:rsid w:val="00C9102F"/>
    <w:rsid w:val="00C921BC"/>
    <w:rsid w:val="00C93D0D"/>
    <w:rsid w:val="00C94105"/>
    <w:rsid w:val="00C96775"/>
    <w:rsid w:val="00C97752"/>
    <w:rsid w:val="00CA0A6D"/>
    <w:rsid w:val="00CA1343"/>
    <w:rsid w:val="00CA2A23"/>
    <w:rsid w:val="00CB1399"/>
    <w:rsid w:val="00CB1AC9"/>
    <w:rsid w:val="00CB1BF5"/>
    <w:rsid w:val="00CB2189"/>
    <w:rsid w:val="00CB2A28"/>
    <w:rsid w:val="00CB2AB0"/>
    <w:rsid w:val="00CB327F"/>
    <w:rsid w:val="00CB377A"/>
    <w:rsid w:val="00CB65D3"/>
    <w:rsid w:val="00CB77E1"/>
    <w:rsid w:val="00CB7EBB"/>
    <w:rsid w:val="00CC04F4"/>
    <w:rsid w:val="00CC0B81"/>
    <w:rsid w:val="00CC1712"/>
    <w:rsid w:val="00CC4BD7"/>
    <w:rsid w:val="00CC5501"/>
    <w:rsid w:val="00CC744F"/>
    <w:rsid w:val="00CD1A7D"/>
    <w:rsid w:val="00CD2479"/>
    <w:rsid w:val="00CD2914"/>
    <w:rsid w:val="00CD29F4"/>
    <w:rsid w:val="00CD2B7A"/>
    <w:rsid w:val="00CD2C6A"/>
    <w:rsid w:val="00CD3B81"/>
    <w:rsid w:val="00CD56AE"/>
    <w:rsid w:val="00CD601A"/>
    <w:rsid w:val="00CD69CA"/>
    <w:rsid w:val="00CE0F53"/>
    <w:rsid w:val="00CE2192"/>
    <w:rsid w:val="00CE2E26"/>
    <w:rsid w:val="00CE5323"/>
    <w:rsid w:val="00CE5EED"/>
    <w:rsid w:val="00CE65C2"/>
    <w:rsid w:val="00CE6BF5"/>
    <w:rsid w:val="00CE73E3"/>
    <w:rsid w:val="00CF0CBB"/>
    <w:rsid w:val="00CF1BF3"/>
    <w:rsid w:val="00CF429D"/>
    <w:rsid w:val="00CF46D5"/>
    <w:rsid w:val="00CF5D86"/>
    <w:rsid w:val="00D04153"/>
    <w:rsid w:val="00D044C4"/>
    <w:rsid w:val="00D04C50"/>
    <w:rsid w:val="00D06D30"/>
    <w:rsid w:val="00D12126"/>
    <w:rsid w:val="00D122B6"/>
    <w:rsid w:val="00D12E68"/>
    <w:rsid w:val="00D137AA"/>
    <w:rsid w:val="00D143A9"/>
    <w:rsid w:val="00D170DB"/>
    <w:rsid w:val="00D174AA"/>
    <w:rsid w:val="00D20A5A"/>
    <w:rsid w:val="00D230E6"/>
    <w:rsid w:val="00D238C7"/>
    <w:rsid w:val="00D24007"/>
    <w:rsid w:val="00D25202"/>
    <w:rsid w:val="00D30157"/>
    <w:rsid w:val="00D335D1"/>
    <w:rsid w:val="00D3383A"/>
    <w:rsid w:val="00D35D80"/>
    <w:rsid w:val="00D36DF5"/>
    <w:rsid w:val="00D4214A"/>
    <w:rsid w:val="00D42805"/>
    <w:rsid w:val="00D43025"/>
    <w:rsid w:val="00D446CC"/>
    <w:rsid w:val="00D45229"/>
    <w:rsid w:val="00D45536"/>
    <w:rsid w:val="00D460B5"/>
    <w:rsid w:val="00D47B00"/>
    <w:rsid w:val="00D5107D"/>
    <w:rsid w:val="00D5255C"/>
    <w:rsid w:val="00D556F5"/>
    <w:rsid w:val="00D55B9B"/>
    <w:rsid w:val="00D55BBF"/>
    <w:rsid w:val="00D6337C"/>
    <w:rsid w:val="00D634E5"/>
    <w:rsid w:val="00D66E88"/>
    <w:rsid w:val="00D746F9"/>
    <w:rsid w:val="00D74D29"/>
    <w:rsid w:val="00D77AAE"/>
    <w:rsid w:val="00D805EE"/>
    <w:rsid w:val="00D819AB"/>
    <w:rsid w:val="00D82A53"/>
    <w:rsid w:val="00D82C33"/>
    <w:rsid w:val="00D82D73"/>
    <w:rsid w:val="00D8583D"/>
    <w:rsid w:val="00D866F8"/>
    <w:rsid w:val="00D86B89"/>
    <w:rsid w:val="00D86BD9"/>
    <w:rsid w:val="00D90DAA"/>
    <w:rsid w:val="00D90EF4"/>
    <w:rsid w:val="00D91185"/>
    <w:rsid w:val="00D91668"/>
    <w:rsid w:val="00D917CE"/>
    <w:rsid w:val="00D91E18"/>
    <w:rsid w:val="00D92308"/>
    <w:rsid w:val="00D926FB"/>
    <w:rsid w:val="00D94B66"/>
    <w:rsid w:val="00D9551D"/>
    <w:rsid w:val="00D97A42"/>
    <w:rsid w:val="00DA26E0"/>
    <w:rsid w:val="00DA3D47"/>
    <w:rsid w:val="00DA4EAB"/>
    <w:rsid w:val="00DA5249"/>
    <w:rsid w:val="00DA611E"/>
    <w:rsid w:val="00DA79DF"/>
    <w:rsid w:val="00DB14C1"/>
    <w:rsid w:val="00DB38B0"/>
    <w:rsid w:val="00DB3B2F"/>
    <w:rsid w:val="00DC0781"/>
    <w:rsid w:val="00DC3BDF"/>
    <w:rsid w:val="00DC5B6B"/>
    <w:rsid w:val="00DC6853"/>
    <w:rsid w:val="00DD0B80"/>
    <w:rsid w:val="00DD1A84"/>
    <w:rsid w:val="00DE05D2"/>
    <w:rsid w:val="00DE4558"/>
    <w:rsid w:val="00DE59F7"/>
    <w:rsid w:val="00DE72B1"/>
    <w:rsid w:val="00DE7603"/>
    <w:rsid w:val="00DF2321"/>
    <w:rsid w:val="00DF24F6"/>
    <w:rsid w:val="00DF329E"/>
    <w:rsid w:val="00DF38BB"/>
    <w:rsid w:val="00DF7101"/>
    <w:rsid w:val="00E002B6"/>
    <w:rsid w:val="00E032D7"/>
    <w:rsid w:val="00E045D8"/>
    <w:rsid w:val="00E04AF8"/>
    <w:rsid w:val="00E07607"/>
    <w:rsid w:val="00E07642"/>
    <w:rsid w:val="00E07D7C"/>
    <w:rsid w:val="00E119C6"/>
    <w:rsid w:val="00E127E2"/>
    <w:rsid w:val="00E15253"/>
    <w:rsid w:val="00E164A2"/>
    <w:rsid w:val="00E16796"/>
    <w:rsid w:val="00E16F26"/>
    <w:rsid w:val="00E25000"/>
    <w:rsid w:val="00E25D78"/>
    <w:rsid w:val="00E331BC"/>
    <w:rsid w:val="00E3322A"/>
    <w:rsid w:val="00E34935"/>
    <w:rsid w:val="00E34A43"/>
    <w:rsid w:val="00E36966"/>
    <w:rsid w:val="00E36ABB"/>
    <w:rsid w:val="00E41796"/>
    <w:rsid w:val="00E41ED2"/>
    <w:rsid w:val="00E4760C"/>
    <w:rsid w:val="00E47779"/>
    <w:rsid w:val="00E542A8"/>
    <w:rsid w:val="00E54499"/>
    <w:rsid w:val="00E5578E"/>
    <w:rsid w:val="00E57888"/>
    <w:rsid w:val="00E57ABF"/>
    <w:rsid w:val="00E6413E"/>
    <w:rsid w:val="00E64AE6"/>
    <w:rsid w:val="00E67CC6"/>
    <w:rsid w:val="00E67D62"/>
    <w:rsid w:val="00E71086"/>
    <w:rsid w:val="00E711D0"/>
    <w:rsid w:val="00E71D0B"/>
    <w:rsid w:val="00E72043"/>
    <w:rsid w:val="00E73281"/>
    <w:rsid w:val="00E74368"/>
    <w:rsid w:val="00E75B60"/>
    <w:rsid w:val="00E82435"/>
    <w:rsid w:val="00E839F9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9692B"/>
    <w:rsid w:val="00E979DB"/>
    <w:rsid w:val="00EA289F"/>
    <w:rsid w:val="00EA3133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420B"/>
    <w:rsid w:val="00EC60EA"/>
    <w:rsid w:val="00EC67DE"/>
    <w:rsid w:val="00EC699C"/>
    <w:rsid w:val="00EC6DE9"/>
    <w:rsid w:val="00ED0CDE"/>
    <w:rsid w:val="00ED1EC5"/>
    <w:rsid w:val="00ED23FE"/>
    <w:rsid w:val="00ED2F7C"/>
    <w:rsid w:val="00ED3A8F"/>
    <w:rsid w:val="00ED4BCD"/>
    <w:rsid w:val="00EE3D23"/>
    <w:rsid w:val="00EE4D92"/>
    <w:rsid w:val="00EE5631"/>
    <w:rsid w:val="00EE5716"/>
    <w:rsid w:val="00EE6821"/>
    <w:rsid w:val="00EE6BA1"/>
    <w:rsid w:val="00EF0E5D"/>
    <w:rsid w:val="00EF105C"/>
    <w:rsid w:val="00EF13B3"/>
    <w:rsid w:val="00EF6BB7"/>
    <w:rsid w:val="00EF7196"/>
    <w:rsid w:val="00F024B7"/>
    <w:rsid w:val="00F054CC"/>
    <w:rsid w:val="00F101AF"/>
    <w:rsid w:val="00F1394E"/>
    <w:rsid w:val="00F13FBC"/>
    <w:rsid w:val="00F17ECE"/>
    <w:rsid w:val="00F22411"/>
    <w:rsid w:val="00F22457"/>
    <w:rsid w:val="00F2402B"/>
    <w:rsid w:val="00F24A41"/>
    <w:rsid w:val="00F25EA2"/>
    <w:rsid w:val="00F267BF"/>
    <w:rsid w:val="00F27240"/>
    <w:rsid w:val="00F3165F"/>
    <w:rsid w:val="00F35945"/>
    <w:rsid w:val="00F36FA5"/>
    <w:rsid w:val="00F370B6"/>
    <w:rsid w:val="00F40354"/>
    <w:rsid w:val="00F40862"/>
    <w:rsid w:val="00F42AA2"/>
    <w:rsid w:val="00F435BC"/>
    <w:rsid w:val="00F44AB8"/>
    <w:rsid w:val="00F5152D"/>
    <w:rsid w:val="00F52988"/>
    <w:rsid w:val="00F53B5A"/>
    <w:rsid w:val="00F55401"/>
    <w:rsid w:val="00F566E6"/>
    <w:rsid w:val="00F60E28"/>
    <w:rsid w:val="00F6167D"/>
    <w:rsid w:val="00F61F44"/>
    <w:rsid w:val="00F63BD8"/>
    <w:rsid w:val="00F677CF"/>
    <w:rsid w:val="00F7184F"/>
    <w:rsid w:val="00F73DA1"/>
    <w:rsid w:val="00F76345"/>
    <w:rsid w:val="00F76FFB"/>
    <w:rsid w:val="00F802D2"/>
    <w:rsid w:val="00F8075C"/>
    <w:rsid w:val="00F8075F"/>
    <w:rsid w:val="00F82A37"/>
    <w:rsid w:val="00F85CFF"/>
    <w:rsid w:val="00F90087"/>
    <w:rsid w:val="00F901AB"/>
    <w:rsid w:val="00F90C0C"/>
    <w:rsid w:val="00F92CCC"/>
    <w:rsid w:val="00F95B01"/>
    <w:rsid w:val="00F95DDD"/>
    <w:rsid w:val="00FA14C2"/>
    <w:rsid w:val="00FA1939"/>
    <w:rsid w:val="00FA4BDB"/>
    <w:rsid w:val="00FA6A64"/>
    <w:rsid w:val="00FB1C85"/>
    <w:rsid w:val="00FB628F"/>
    <w:rsid w:val="00FB79C6"/>
    <w:rsid w:val="00FB7FBC"/>
    <w:rsid w:val="00FC0973"/>
    <w:rsid w:val="00FC162A"/>
    <w:rsid w:val="00FC26E2"/>
    <w:rsid w:val="00FC3FB3"/>
    <w:rsid w:val="00FC4058"/>
    <w:rsid w:val="00FC64A7"/>
    <w:rsid w:val="00FD00B2"/>
    <w:rsid w:val="00FD5B90"/>
    <w:rsid w:val="00FD7CA5"/>
    <w:rsid w:val="00FE0305"/>
    <w:rsid w:val="00FE3DE5"/>
    <w:rsid w:val="00FF0406"/>
    <w:rsid w:val="00FF06CD"/>
    <w:rsid w:val="00FF0CCA"/>
    <w:rsid w:val="00FF2569"/>
    <w:rsid w:val="00FF3801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proto/XWYl9trSHWtPdOCUUsqbYj/EltizamWebAdminApp?page-id=100%3A26750&amp;type=design&amp;node-id=100-26751&amp;viewport=954%2C-96%2C0.13&amp;t=CGOYlGwTzsReb6b9-1&amp;scaling=scale-down&amp;starting-point-node-id=100%3A2675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file/XWYl9trSHWtPdOCUUsqbYj/EltizamWebAdminApp?type=design&amp;node-id=100-26750&amp;mode=design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2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2D4E92-8B1D-4328-B614-C963FEA0E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773</cp:revision>
  <cp:lastPrinted>2022-02-17T15:48:00Z</cp:lastPrinted>
  <dcterms:created xsi:type="dcterms:W3CDTF">2022-05-11T11:28:00Z</dcterms:created>
  <dcterms:modified xsi:type="dcterms:W3CDTF">2023-07-20T15:14:00Z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