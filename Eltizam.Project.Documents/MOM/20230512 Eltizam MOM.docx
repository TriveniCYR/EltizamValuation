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48F6F601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B62080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Wireframes review and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48F6F601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B62080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Wireframes review and Questions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61DF0417" w:rsidR="001E3F0A" w:rsidRPr="00075E72" w:rsidRDefault="00E82435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May </w:t>
                            </w:r>
                            <w:r w:rsidR="007254B8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8BA7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61DF0417" w:rsidR="001E3F0A" w:rsidRPr="00075E72" w:rsidRDefault="00E82435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May </w:t>
                      </w:r>
                      <w:r w:rsidR="007254B8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12</w:t>
                      </w: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1DF6E519" w:rsidR="0014396C" w:rsidRPr="007E74D5" w:rsidRDefault="008C0EE1" w:rsidP="006521C8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12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6521C8">
              <w:rPr>
                <w:sz w:val="24"/>
                <w:lang w:val="en-IN"/>
              </w:rPr>
              <w:t>M</w:t>
            </w:r>
            <w:r w:rsidR="001440D2">
              <w:rPr>
                <w:sz w:val="24"/>
                <w:lang w:val="en-IN"/>
              </w:rPr>
              <w:t>ay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180460B5" w:rsidR="0014396C" w:rsidRPr="007E74D5" w:rsidRDefault="001B11B2" w:rsidP="004A386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04</w:t>
            </w:r>
            <w:r w:rsidR="004717AC"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341C9C">
              <w:rPr>
                <w:sz w:val="24"/>
              </w:rPr>
              <w:t>05</w:t>
            </w:r>
            <w:r w:rsidR="00A65455">
              <w:rPr>
                <w:sz w:val="24"/>
              </w:rPr>
              <w:t>.</w:t>
            </w:r>
            <w:r w:rsidR="00131C99">
              <w:rPr>
                <w:sz w:val="24"/>
              </w:rPr>
              <w:t>00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3645D36" w:rsidR="0014396C" w:rsidRPr="00080CA4" w:rsidRDefault="00080CA4" w:rsidP="00FF0CCA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Wireframes </w:t>
            </w:r>
            <w:r w:rsidR="00FF0CCA">
              <w:rPr>
                <w:sz w:val="24"/>
                <w:lang w:val="en-IN"/>
              </w:rPr>
              <w:t>review, Project status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8EE4B08" w:rsidR="002A15D8" w:rsidRPr="007E74D5" w:rsidRDefault="00B950B7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  <w:r w:rsidR="00BB2DF9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106B56C9" w:rsidR="00D94B66" w:rsidRPr="003E17D9" w:rsidRDefault="003C3E3F" w:rsidP="003E17D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  <w:tr w:rsidR="00793A71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7C3C333B" w14:textId="5C29D4DD" w:rsidR="008E66B3" w:rsidRPr="00AF4FA7" w:rsidRDefault="008E66B3" w:rsidP="007B0D84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</w:p>
        </w:tc>
      </w:tr>
      <w:tr w:rsidR="00793A71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793A71" w:rsidRPr="007E74D5" w:rsidRDefault="00793A71" w:rsidP="00793A71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187A15FC" w:rsidR="0014396C" w:rsidRPr="00437DB3" w:rsidRDefault="009753A0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Discussed completed wireframes for Evaluation process module and reviewed </w:t>
            </w:r>
            <w:r w:rsidR="00897B2A">
              <w:rPr>
                <w:sz w:val="24"/>
                <w:lang w:val="en-IN"/>
              </w:rPr>
              <w:t xml:space="preserve">them </w:t>
            </w:r>
            <w:r>
              <w:rPr>
                <w:sz w:val="24"/>
                <w:lang w:val="en-IN"/>
              </w:rPr>
              <w:t>with Karuna</w:t>
            </w:r>
            <w:r w:rsidR="00E6413E">
              <w:rPr>
                <w:sz w:val="24"/>
                <w:lang w:val="en-IN"/>
              </w:rPr>
              <w:t xml:space="preserve"> with 2 open questions.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188EC8A7" w:rsidR="00CD2914" w:rsidRDefault="00E57888" w:rsidP="00311E3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All latest wireframe changes are deployed link and waiting fo</w:t>
            </w:r>
            <w:r w:rsidR="00B60CCE">
              <w:rPr>
                <w:sz w:val="24"/>
                <w:lang w:val="en-IN"/>
              </w:rPr>
              <w:t>r the review feedback from team.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AD72E06" w14:textId="12A9FF79" w:rsidR="00CA0A6D" w:rsidRDefault="00DF2321" w:rsidP="00CA0A6D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Waiting from</w:t>
            </w:r>
            <w:bookmarkStart w:id="3" w:name="_GoBack"/>
            <w:bookmarkEnd w:id="3"/>
            <w:r w:rsidR="00A77927">
              <w:rPr>
                <w:sz w:val="24"/>
                <w:lang w:val="en-IN"/>
              </w:rPr>
              <w:t xml:space="preserve"> Karuna to get information on </w:t>
            </w:r>
          </w:p>
          <w:p w14:paraId="06D059C9" w14:textId="12CA02B9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Evaluation Assessment form</w:t>
            </w:r>
          </w:p>
          <w:p w14:paraId="021117EA" w14:textId="77777777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Invoice receipt</w:t>
            </w:r>
          </w:p>
          <w:p w14:paraId="45AC59D9" w14:textId="53665E3B" w:rsidR="00B50E89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Payment receipt</w:t>
            </w:r>
            <w:r w:rsidR="00762219">
              <w:rPr>
                <w:sz w:val="24"/>
                <w:lang w:val="en-IN"/>
              </w:rPr>
              <w:t xml:space="preserve"> details.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4C054E2E" w:rsidR="00300581" w:rsidRDefault="00D12126" w:rsidP="0091150D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Requested status call with Vinod via Karuna to explain current status, timeline effected areas in future because of current slight delay in progress.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065F7D03" w:rsidR="00300581" w:rsidRDefault="00300581" w:rsidP="007C6E5E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612A56BF" w:rsidR="00B81F93" w:rsidRPr="00A5584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7375A99F" w14:textId="078A56A3" w:rsidR="00B81F93" w:rsidRPr="00572370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11BC8015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0BAD4854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3272D6CE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69B7277D" w:rsidR="00B81F93" w:rsidRPr="00EA3133" w:rsidRDefault="00B81F93" w:rsidP="00EA3133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30167C9C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519DDC3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0328DC7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30821" w14:textId="77777777" w:rsidR="002B1B9A" w:rsidRDefault="002B1B9A" w:rsidP="00DF329E">
      <w:pPr>
        <w:spacing w:after="0" w:line="240" w:lineRule="auto"/>
      </w:pPr>
      <w:r>
        <w:separator/>
      </w:r>
    </w:p>
  </w:endnote>
  <w:endnote w:type="continuationSeparator" w:id="0">
    <w:p w14:paraId="1DFCCB62" w14:textId="77777777" w:rsidR="002B1B9A" w:rsidRDefault="002B1B9A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5315B8D5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DF2321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DF2321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A0414" w14:textId="77777777" w:rsidR="002B1B9A" w:rsidRDefault="002B1B9A" w:rsidP="00DF329E">
      <w:pPr>
        <w:spacing w:after="0" w:line="240" w:lineRule="auto"/>
      </w:pPr>
      <w:r>
        <w:separator/>
      </w:r>
    </w:p>
  </w:footnote>
  <w:footnote w:type="continuationSeparator" w:id="0">
    <w:p w14:paraId="114EC8FA" w14:textId="77777777" w:rsidR="002B1B9A" w:rsidRDefault="002B1B9A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kFAGp8u8w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2BDA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0E7"/>
    <w:rsid w:val="00115B38"/>
    <w:rsid w:val="00116513"/>
    <w:rsid w:val="001211E2"/>
    <w:rsid w:val="001221BB"/>
    <w:rsid w:val="001276B4"/>
    <w:rsid w:val="001301DF"/>
    <w:rsid w:val="00130330"/>
    <w:rsid w:val="00131C99"/>
    <w:rsid w:val="001330B0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7888"/>
    <w:rsid w:val="001A0535"/>
    <w:rsid w:val="001A2625"/>
    <w:rsid w:val="001A283A"/>
    <w:rsid w:val="001A620F"/>
    <w:rsid w:val="001A6F1F"/>
    <w:rsid w:val="001B11B2"/>
    <w:rsid w:val="001B1E18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250F"/>
    <w:rsid w:val="001E336D"/>
    <w:rsid w:val="001E3F0A"/>
    <w:rsid w:val="001E6026"/>
    <w:rsid w:val="001F4551"/>
    <w:rsid w:val="001F4978"/>
    <w:rsid w:val="001F604E"/>
    <w:rsid w:val="001F652F"/>
    <w:rsid w:val="001F68C9"/>
    <w:rsid w:val="002022F7"/>
    <w:rsid w:val="00203C48"/>
    <w:rsid w:val="0020462C"/>
    <w:rsid w:val="00204F89"/>
    <w:rsid w:val="00207C9F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C3B"/>
    <w:rsid w:val="00233DAE"/>
    <w:rsid w:val="002408BC"/>
    <w:rsid w:val="00240EAE"/>
    <w:rsid w:val="002437DA"/>
    <w:rsid w:val="002458CE"/>
    <w:rsid w:val="00245D5F"/>
    <w:rsid w:val="00257832"/>
    <w:rsid w:val="0026074A"/>
    <w:rsid w:val="00264248"/>
    <w:rsid w:val="00265B5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2135"/>
    <w:rsid w:val="002D3055"/>
    <w:rsid w:val="002D38EA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581"/>
    <w:rsid w:val="00300B52"/>
    <w:rsid w:val="00301CA8"/>
    <w:rsid w:val="00311935"/>
    <w:rsid w:val="00311E3E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1C9C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5F9"/>
    <w:rsid w:val="003678A1"/>
    <w:rsid w:val="003716A4"/>
    <w:rsid w:val="003729AD"/>
    <w:rsid w:val="00373617"/>
    <w:rsid w:val="00375EC8"/>
    <w:rsid w:val="003974FC"/>
    <w:rsid w:val="00397F1B"/>
    <w:rsid w:val="003A04A7"/>
    <w:rsid w:val="003A10AF"/>
    <w:rsid w:val="003A190D"/>
    <w:rsid w:val="003A4D4C"/>
    <w:rsid w:val="003B395F"/>
    <w:rsid w:val="003B7B00"/>
    <w:rsid w:val="003B7B9F"/>
    <w:rsid w:val="003C040B"/>
    <w:rsid w:val="003C0566"/>
    <w:rsid w:val="003C2770"/>
    <w:rsid w:val="003C3E3F"/>
    <w:rsid w:val="003C5DFF"/>
    <w:rsid w:val="003D02DC"/>
    <w:rsid w:val="003D1445"/>
    <w:rsid w:val="003D398D"/>
    <w:rsid w:val="003E17D9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261"/>
    <w:rsid w:val="004114B8"/>
    <w:rsid w:val="0041164C"/>
    <w:rsid w:val="00414B2A"/>
    <w:rsid w:val="00415573"/>
    <w:rsid w:val="00417C19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47E75"/>
    <w:rsid w:val="00450BCD"/>
    <w:rsid w:val="0045416E"/>
    <w:rsid w:val="00454561"/>
    <w:rsid w:val="00454BEF"/>
    <w:rsid w:val="00455C0B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B3B0A"/>
    <w:rsid w:val="004B4203"/>
    <w:rsid w:val="004B5088"/>
    <w:rsid w:val="004C3777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11B81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1108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C3A"/>
    <w:rsid w:val="005B3FC4"/>
    <w:rsid w:val="005B53CD"/>
    <w:rsid w:val="005B595D"/>
    <w:rsid w:val="005B7712"/>
    <w:rsid w:val="005C10C9"/>
    <w:rsid w:val="005C42A2"/>
    <w:rsid w:val="005C5838"/>
    <w:rsid w:val="005D0FA2"/>
    <w:rsid w:val="005D25B2"/>
    <w:rsid w:val="005D3033"/>
    <w:rsid w:val="005D7238"/>
    <w:rsid w:val="005D77F9"/>
    <w:rsid w:val="005E38BC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139B9"/>
    <w:rsid w:val="00616006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814"/>
    <w:rsid w:val="006521C8"/>
    <w:rsid w:val="00653B3F"/>
    <w:rsid w:val="00654BDC"/>
    <w:rsid w:val="0065570E"/>
    <w:rsid w:val="0065680E"/>
    <w:rsid w:val="00657C35"/>
    <w:rsid w:val="00662139"/>
    <w:rsid w:val="006651A5"/>
    <w:rsid w:val="00670BBD"/>
    <w:rsid w:val="0067469B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54B8"/>
    <w:rsid w:val="00726277"/>
    <w:rsid w:val="007313FD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62D3"/>
    <w:rsid w:val="007879C4"/>
    <w:rsid w:val="00790891"/>
    <w:rsid w:val="00790E3D"/>
    <w:rsid w:val="00791475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47BA"/>
    <w:rsid w:val="007F5B54"/>
    <w:rsid w:val="007F7229"/>
    <w:rsid w:val="007F7543"/>
    <w:rsid w:val="00805D2B"/>
    <w:rsid w:val="00805F56"/>
    <w:rsid w:val="00807BED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D2EB9"/>
    <w:rsid w:val="008E06AE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150D"/>
    <w:rsid w:val="009121B0"/>
    <w:rsid w:val="009125C5"/>
    <w:rsid w:val="00913671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64BD"/>
    <w:rsid w:val="00947090"/>
    <w:rsid w:val="00956BA5"/>
    <w:rsid w:val="00961D40"/>
    <w:rsid w:val="00963F6C"/>
    <w:rsid w:val="009649E6"/>
    <w:rsid w:val="009663DD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A0E18"/>
    <w:rsid w:val="009A1E74"/>
    <w:rsid w:val="009A4B5F"/>
    <w:rsid w:val="009A4DFA"/>
    <w:rsid w:val="009A5A9D"/>
    <w:rsid w:val="009B104E"/>
    <w:rsid w:val="009B15F1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69E6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3179"/>
    <w:rsid w:val="00B441D0"/>
    <w:rsid w:val="00B50E89"/>
    <w:rsid w:val="00B519A7"/>
    <w:rsid w:val="00B556E9"/>
    <w:rsid w:val="00B55E46"/>
    <w:rsid w:val="00B60CCE"/>
    <w:rsid w:val="00B61561"/>
    <w:rsid w:val="00B6180E"/>
    <w:rsid w:val="00B62080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2DF9"/>
    <w:rsid w:val="00BB323B"/>
    <w:rsid w:val="00BB35E0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2F90"/>
    <w:rsid w:val="00C4312B"/>
    <w:rsid w:val="00C44F74"/>
    <w:rsid w:val="00C52035"/>
    <w:rsid w:val="00C55F21"/>
    <w:rsid w:val="00C623D2"/>
    <w:rsid w:val="00C63C54"/>
    <w:rsid w:val="00C725D3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96775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77E1"/>
    <w:rsid w:val="00CC04F4"/>
    <w:rsid w:val="00CC0B81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D69CA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2126"/>
    <w:rsid w:val="00D137AA"/>
    <w:rsid w:val="00D143A9"/>
    <w:rsid w:val="00D170DB"/>
    <w:rsid w:val="00D174AA"/>
    <w:rsid w:val="00D20A5A"/>
    <w:rsid w:val="00D230E6"/>
    <w:rsid w:val="00D30157"/>
    <w:rsid w:val="00D335D1"/>
    <w:rsid w:val="00D35D80"/>
    <w:rsid w:val="00D36DF5"/>
    <w:rsid w:val="00D4214A"/>
    <w:rsid w:val="00D42805"/>
    <w:rsid w:val="00D43025"/>
    <w:rsid w:val="00D446CC"/>
    <w:rsid w:val="00D45229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5B6B"/>
    <w:rsid w:val="00DC6853"/>
    <w:rsid w:val="00DD1A84"/>
    <w:rsid w:val="00DE05D2"/>
    <w:rsid w:val="00DE59F7"/>
    <w:rsid w:val="00DE72B1"/>
    <w:rsid w:val="00DE7603"/>
    <w:rsid w:val="00DF2321"/>
    <w:rsid w:val="00DF24F6"/>
    <w:rsid w:val="00DF329E"/>
    <w:rsid w:val="00DF38BB"/>
    <w:rsid w:val="00DF7101"/>
    <w:rsid w:val="00E002B6"/>
    <w:rsid w:val="00E04AF8"/>
    <w:rsid w:val="00E07607"/>
    <w:rsid w:val="00E07642"/>
    <w:rsid w:val="00E07D7C"/>
    <w:rsid w:val="00E119C6"/>
    <w:rsid w:val="00E127E2"/>
    <w:rsid w:val="00E15253"/>
    <w:rsid w:val="00E16796"/>
    <w:rsid w:val="00E25000"/>
    <w:rsid w:val="00E25D78"/>
    <w:rsid w:val="00E331BC"/>
    <w:rsid w:val="00E3322A"/>
    <w:rsid w:val="00E34935"/>
    <w:rsid w:val="00E36966"/>
    <w:rsid w:val="00E41796"/>
    <w:rsid w:val="00E41ED2"/>
    <w:rsid w:val="00E4760C"/>
    <w:rsid w:val="00E47779"/>
    <w:rsid w:val="00E54499"/>
    <w:rsid w:val="00E57888"/>
    <w:rsid w:val="00E57ABF"/>
    <w:rsid w:val="00E6413E"/>
    <w:rsid w:val="00E64AE6"/>
    <w:rsid w:val="00E67CC6"/>
    <w:rsid w:val="00E71086"/>
    <w:rsid w:val="00E711D0"/>
    <w:rsid w:val="00E71D0B"/>
    <w:rsid w:val="00E72043"/>
    <w:rsid w:val="00E74368"/>
    <w:rsid w:val="00E75B60"/>
    <w:rsid w:val="00E82435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1EC5"/>
    <w:rsid w:val="00ED23FE"/>
    <w:rsid w:val="00ED3A8F"/>
    <w:rsid w:val="00ED4BCD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36FA5"/>
    <w:rsid w:val="00F370B6"/>
    <w:rsid w:val="00F40354"/>
    <w:rsid w:val="00F435BC"/>
    <w:rsid w:val="00F44AB8"/>
    <w:rsid w:val="00F5152D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B79C6"/>
    <w:rsid w:val="00FC0973"/>
    <w:rsid w:val="00FC162A"/>
    <w:rsid w:val="00FC3FB3"/>
    <w:rsid w:val="00FC4058"/>
    <w:rsid w:val="00FC64A7"/>
    <w:rsid w:val="00FD00B2"/>
    <w:rsid w:val="00FD7CA5"/>
    <w:rsid w:val="00FE0305"/>
    <w:rsid w:val="00FE3DE5"/>
    <w:rsid w:val="00FF0406"/>
    <w:rsid w:val="00FF06CD"/>
    <w:rsid w:val="00FF0CCA"/>
    <w:rsid w:val="00FF2569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A3E2A3-2BB2-48B6-B2CF-2C95418D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466</cp:revision>
  <cp:lastPrinted>2022-02-17T15:48:00Z</cp:lastPrinted>
  <dcterms:created xsi:type="dcterms:W3CDTF">2022-05-11T11:28:00Z</dcterms:created>
  <dcterms:modified xsi:type="dcterms:W3CDTF">2023-05-12T16:47:00Z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