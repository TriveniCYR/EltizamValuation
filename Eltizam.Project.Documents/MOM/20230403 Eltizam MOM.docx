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05CE1E5">
                <wp:simplePos x="0" y="0"/>
                <wp:positionH relativeFrom="margin">
                  <wp:posOffset>-267335</wp:posOffset>
                </wp:positionH>
                <wp:positionV relativeFrom="paragraph">
                  <wp:posOffset>2527935</wp:posOffset>
                </wp:positionV>
                <wp:extent cx="47910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673E6" w14:textId="0FE6FAD1" w:rsidR="002E4329" w:rsidRPr="0041164C" w:rsidRDefault="0041164C" w:rsidP="006E462E">
                            <w:pPr>
                              <w:spacing w:after="0" w:line="168" w:lineRule="auto"/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</w:p>
                          <w:p w14:paraId="433984EB" w14:textId="11D09223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RGM </w:t>
                            </w:r>
                            <w:r w:rsidR="0053549E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05pt;margin-top:199.05pt;width:377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" filled="f" stroked="f">
                <v:textbox style="mso-fit-shape-to-text:t">
                  <w:txbxContent>
                    <w:p w14:paraId="3F2673E6" w14:textId="0FE6FAD1" w:rsidR="002E4329" w:rsidRPr="0041164C" w:rsidRDefault="0041164C" w:rsidP="006E462E">
                      <w:pPr>
                        <w:spacing w:after="0" w:line="168" w:lineRule="auto"/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</w:p>
                    <w:p w14:paraId="433984EB" w14:textId="11D09223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RGM </w:t>
                      </w:r>
                      <w:r w:rsidR="0053549E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3DBB41D8" w:rsidR="001E3F0A" w:rsidRPr="00075E72" w:rsidRDefault="0053549E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April 03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3DBB41D8" w:rsidR="001E3F0A" w:rsidRPr="00075E72" w:rsidRDefault="0053549E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April 03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0DB5A8ED" w:rsidR="0014396C" w:rsidRPr="007E74D5" w:rsidRDefault="007627CA" w:rsidP="0014396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3rd</w:t>
            </w:r>
            <w:r>
              <w:rPr>
                <w:sz w:val="24"/>
                <w:lang w:val="en-AS"/>
              </w:rPr>
              <w:t xml:space="preserve"> </w:t>
            </w:r>
            <w:r>
              <w:rPr>
                <w:sz w:val="24"/>
                <w:lang w:val="en-IN"/>
              </w:rPr>
              <w:t>April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6BC7D87D" w:rsidR="0014396C" w:rsidRPr="007E74D5" w:rsidRDefault="004717AC" w:rsidP="004717AC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  <w:lang w:val="en-IN"/>
              </w:rPr>
              <w:t>05</w:t>
            </w:r>
            <w:r>
              <w:rPr>
                <w:sz w:val="24"/>
              </w:rPr>
              <w:t>.3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E119C6">
              <w:rPr>
                <w:sz w:val="24"/>
              </w:rPr>
              <w:t>0</w:t>
            </w:r>
            <w:r>
              <w:rPr>
                <w:sz w:val="24"/>
              </w:rPr>
              <w:t>6.3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22E90835" w:rsidR="0014396C" w:rsidRPr="00080CA4" w:rsidRDefault="00080CA4" w:rsidP="008939DE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Wireframes </w:t>
            </w:r>
            <w:r w:rsidR="008939DE">
              <w:rPr>
                <w:sz w:val="24"/>
                <w:lang w:val="en-IN"/>
              </w:rPr>
              <w:t>discussion, review on work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DEF36D1" w:rsidR="00B950B7" w:rsidRPr="007E74D5" w:rsidRDefault="00B950B7" w:rsidP="00B20E31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60A7A11E" w:rsidR="0014396C" w:rsidRPr="007E74D5" w:rsidRDefault="003C3E3F" w:rsidP="00EF719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  <w:tr w:rsidR="0014396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2C741443" w:rsidR="008939DE" w:rsidRPr="007E74D5" w:rsidRDefault="008939DE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1F8B7208" w:rsidR="0014396C" w:rsidRPr="00437DB3" w:rsidRDefault="00B50E89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In today’s call, </w:t>
            </w:r>
            <w:proofErr w:type="spellStart"/>
            <w:r>
              <w:rPr>
                <w:sz w:val="24"/>
                <w:lang w:val="en-IN"/>
              </w:rPr>
              <w:t>Karuna</w:t>
            </w:r>
            <w:proofErr w:type="spellEnd"/>
            <w:r>
              <w:rPr>
                <w:sz w:val="24"/>
                <w:lang w:val="en-IN"/>
              </w:rPr>
              <w:t xml:space="preserve"> showed primary review changes from her side on wireframes. So Akshata will work on the same changes.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72BF8C51" w:rsidR="00CD2914" w:rsidRDefault="008D2EB9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Most of the changes are from Master level configuration data at this time.</w:t>
            </w:r>
            <w:r w:rsidR="00375EC8">
              <w:rPr>
                <w:sz w:val="24"/>
                <w:lang w:val="en-IN"/>
              </w:rPr>
              <w:t xml:space="preserve"> So, we will work on next 2 days on these changes.</w:t>
            </w:r>
            <w:bookmarkStart w:id="3" w:name="_GoBack"/>
            <w:bookmarkEnd w:id="3"/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5AC59D9" w14:textId="20FB0F26" w:rsidR="00B50E89" w:rsidRDefault="00B50E89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Will be make changes ready from Akshata’ s end by Wednesday to show it to Vinod &amp; team.</w:t>
            </w:r>
          </w:p>
        </w:tc>
      </w:tr>
      <w:tr w:rsidR="0014396C" w14:paraId="4214FC15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64F7C337" w14:textId="444C1769" w:rsidR="0014396C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1008F112" w14:textId="70F62F4D" w:rsidR="003420C4" w:rsidRPr="008131D1" w:rsidRDefault="00B50E89" w:rsidP="00B50E89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We will get in touch with team tomorrow again on changes to make sure all are on same page</w:t>
            </w:r>
            <w:r w:rsidR="00D42805">
              <w:rPr>
                <w:sz w:val="24"/>
                <w:lang w:val="en-IN"/>
              </w:rPr>
              <w:t>.</w:t>
            </w:r>
          </w:p>
        </w:tc>
      </w:tr>
      <w:tr w:rsidR="00B50E89" w14:paraId="22563D85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4B4AF4BF" w14:textId="29228828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159C2579" w14:textId="08056948" w:rsidR="00B50E89" w:rsidRDefault="0032700D" w:rsidP="00B50E89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Scheduling meeting with Vinod’s team and </w:t>
            </w:r>
            <w:proofErr w:type="spellStart"/>
            <w:r>
              <w:rPr>
                <w:sz w:val="24"/>
                <w:lang w:val="en-IN"/>
              </w:rPr>
              <w:t>Karthik</w:t>
            </w:r>
            <w:proofErr w:type="spellEnd"/>
            <w:r>
              <w:rPr>
                <w:sz w:val="24"/>
                <w:lang w:val="en-IN"/>
              </w:rPr>
              <w:t xml:space="preserve"> to discussion project status on Thursday.</w:t>
            </w: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661AB6B2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7B7931BA" w14:textId="577607EB" w:rsidR="00B81F93" w:rsidRPr="00A5584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7375A99F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1CF2B8DD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50AA0" w14:textId="77777777" w:rsidR="00ED1EC5" w:rsidRDefault="00ED1EC5" w:rsidP="00DF329E">
      <w:pPr>
        <w:spacing w:after="0" w:line="240" w:lineRule="auto"/>
      </w:pPr>
      <w:r>
        <w:separator/>
      </w:r>
    </w:p>
  </w:endnote>
  <w:endnote w:type="continuationSeparator" w:id="0">
    <w:p w14:paraId="703404BE" w14:textId="77777777" w:rsidR="00ED1EC5" w:rsidRDefault="00ED1EC5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5C866ED9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375EC8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375EC8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A2FA4" w14:textId="77777777" w:rsidR="00ED1EC5" w:rsidRDefault="00ED1EC5" w:rsidP="00DF329E">
      <w:pPr>
        <w:spacing w:after="0" w:line="240" w:lineRule="auto"/>
      </w:pPr>
      <w:r>
        <w:separator/>
      </w:r>
    </w:p>
  </w:footnote>
  <w:footnote w:type="continuationSeparator" w:id="0">
    <w:p w14:paraId="157D3750" w14:textId="77777777" w:rsidR="00ED1EC5" w:rsidRDefault="00ED1EC5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oFAOzb4ZotAAAA"/>
  </w:docVars>
  <w:rsids>
    <w:rsidRoot w:val="00791475"/>
    <w:rsid w:val="0000011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251E"/>
    <w:rsid w:val="00042A8F"/>
    <w:rsid w:val="00044E77"/>
    <w:rsid w:val="0004638E"/>
    <w:rsid w:val="00050251"/>
    <w:rsid w:val="00050DFA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7440"/>
    <w:rsid w:val="00080083"/>
    <w:rsid w:val="00080309"/>
    <w:rsid w:val="00080CA4"/>
    <w:rsid w:val="000A4178"/>
    <w:rsid w:val="000A67FA"/>
    <w:rsid w:val="000B65D2"/>
    <w:rsid w:val="000C0B3C"/>
    <w:rsid w:val="000C1706"/>
    <w:rsid w:val="000C42C6"/>
    <w:rsid w:val="000C67C6"/>
    <w:rsid w:val="000C7B68"/>
    <w:rsid w:val="000D0EBA"/>
    <w:rsid w:val="000D1385"/>
    <w:rsid w:val="000D16BF"/>
    <w:rsid w:val="000D6A80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B38"/>
    <w:rsid w:val="001211E2"/>
    <w:rsid w:val="001221BB"/>
    <w:rsid w:val="001276B4"/>
    <w:rsid w:val="00130330"/>
    <w:rsid w:val="001330B0"/>
    <w:rsid w:val="00134376"/>
    <w:rsid w:val="00136E5E"/>
    <w:rsid w:val="001408D0"/>
    <w:rsid w:val="00141894"/>
    <w:rsid w:val="0014396C"/>
    <w:rsid w:val="00143F6F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464A"/>
    <w:rsid w:val="0018600E"/>
    <w:rsid w:val="00191735"/>
    <w:rsid w:val="00195D5B"/>
    <w:rsid w:val="00197888"/>
    <w:rsid w:val="001A0535"/>
    <w:rsid w:val="001A2625"/>
    <w:rsid w:val="001A283A"/>
    <w:rsid w:val="001A620F"/>
    <w:rsid w:val="001A6F1F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336D"/>
    <w:rsid w:val="001E3F0A"/>
    <w:rsid w:val="001E6026"/>
    <w:rsid w:val="001F4551"/>
    <w:rsid w:val="001F4978"/>
    <w:rsid w:val="001F652F"/>
    <w:rsid w:val="001F68C9"/>
    <w:rsid w:val="002022F7"/>
    <w:rsid w:val="00203C48"/>
    <w:rsid w:val="0020462C"/>
    <w:rsid w:val="00204F89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DAE"/>
    <w:rsid w:val="00240EAE"/>
    <w:rsid w:val="002437DA"/>
    <w:rsid w:val="002458CE"/>
    <w:rsid w:val="00245D5F"/>
    <w:rsid w:val="00257832"/>
    <w:rsid w:val="0026074A"/>
    <w:rsid w:val="0026424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247E"/>
    <w:rsid w:val="002A3555"/>
    <w:rsid w:val="002A5956"/>
    <w:rsid w:val="002A5BCF"/>
    <w:rsid w:val="002B2BB6"/>
    <w:rsid w:val="002B45CE"/>
    <w:rsid w:val="002B4C55"/>
    <w:rsid w:val="002B4D77"/>
    <w:rsid w:val="002B6FB1"/>
    <w:rsid w:val="002C6C7C"/>
    <w:rsid w:val="002D2135"/>
    <w:rsid w:val="002D3055"/>
    <w:rsid w:val="002D6C95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B52"/>
    <w:rsid w:val="00301CA8"/>
    <w:rsid w:val="00311935"/>
    <w:rsid w:val="00317698"/>
    <w:rsid w:val="00317A1A"/>
    <w:rsid w:val="00322B7C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20C4"/>
    <w:rsid w:val="00343BEC"/>
    <w:rsid w:val="00346027"/>
    <w:rsid w:val="00350FF6"/>
    <w:rsid w:val="00352EBF"/>
    <w:rsid w:val="0035483E"/>
    <w:rsid w:val="00354CFA"/>
    <w:rsid w:val="00355FE4"/>
    <w:rsid w:val="00361FE5"/>
    <w:rsid w:val="003625F9"/>
    <w:rsid w:val="003716A4"/>
    <w:rsid w:val="003729AD"/>
    <w:rsid w:val="00375EC8"/>
    <w:rsid w:val="00397F1B"/>
    <w:rsid w:val="003A04A7"/>
    <w:rsid w:val="003A10AF"/>
    <w:rsid w:val="003A190D"/>
    <w:rsid w:val="003A4D4C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D398D"/>
    <w:rsid w:val="003E3243"/>
    <w:rsid w:val="003E3593"/>
    <w:rsid w:val="003E61A9"/>
    <w:rsid w:val="003F2BE6"/>
    <w:rsid w:val="003F4286"/>
    <w:rsid w:val="004102B9"/>
    <w:rsid w:val="004110CA"/>
    <w:rsid w:val="004114B8"/>
    <w:rsid w:val="0041164C"/>
    <w:rsid w:val="00414B2A"/>
    <w:rsid w:val="00415573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50BCD"/>
    <w:rsid w:val="0045416E"/>
    <w:rsid w:val="00454561"/>
    <w:rsid w:val="00454BEF"/>
    <w:rsid w:val="00455C0B"/>
    <w:rsid w:val="00460E29"/>
    <w:rsid w:val="00460E38"/>
    <w:rsid w:val="0046791A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6F6C"/>
    <w:rsid w:val="004B4203"/>
    <w:rsid w:val="004B5088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404E"/>
    <w:rsid w:val="00576B0A"/>
    <w:rsid w:val="00582402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FC4"/>
    <w:rsid w:val="005B53CD"/>
    <w:rsid w:val="005B595D"/>
    <w:rsid w:val="005B7712"/>
    <w:rsid w:val="005C10C9"/>
    <w:rsid w:val="005C42A2"/>
    <w:rsid w:val="005C5838"/>
    <w:rsid w:val="005D25B2"/>
    <w:rsid w:val="005D3033"/>
    <w:rsid w:val="005D7238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1814"/>
    <w:rsid w:val="00653B3F"/>
    <w:rsid w:val="00654BDC"/>
    <w:rsid w:val="0065570E"/>
    <w:rsid w:val="00657C35"/>
    <w:rsid w:val="00662139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23F3"/>
    <w:rsid w:val="00745B14"/>
    <w:rsid w:val="007476CD"/>
    <w:rsid w:val="00752879"/>
    <w:rsid w:val="0075428A"/>
    <w:rsid w:val="007560D5"/>
    <w:rsid w:val="00761F82"/>
    <w:rsid w:val="007627CA"/>
    <w:rsid w:val="00762852"/>
    <w:rsid w:val="00762AA8"/>
    <w:rsid w:val="00766887"/>
    <w:rsid w:val="007716D2"/>
    <w:rsid w:val="00780798"/>
    <w:rsid w:val="007817E5"/>
    <w:rsid w:val="007862D3"/>
    <w:rsid w:val="007879C4"/>
    <w:rsid w:val="00790891"/>
    <w:rsid w:val="00790E3D"/>
    <w:rsid w:val="00791475"/>
    <w:rsid w:val="00793B60"/>
    <w:rsid w:val="00795752"/>
    <w:rsid w:val="00795D2D"/>
    <w:rsid w:val="007A215C"/>
    <w:rsid w:val="007A3548"/>
    <w:rsid w:val="007A6B28"/>
    <w:rsid w:val="007A7433"/>
    <w:rsid w:val="007B225C"/>
    <w:rsid w:val="007B2BE6"/>
    <w:rsid w:val="007C020E"/>
    <w:rsid w:val="007C4133"/>
    <w:rsid w:val="007C4D04"/>
    <w:rsid w:val="007C60D7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47BA"/>
    <w:rsid w:val="007F5B54"/>
    <w:rsid w:val="007F7229"/>
    <w:rsid w:val="007F7543"/>
    <w:rsid w:val="00805F56"/>
    <w:rsid w:val="00807BED"/>
    <w:rsid w:val="008131D1"/>
    <w:rsid w:val="00814489"/>
    <w:rsid w:val="00815F96"/>
    <w:rsid w:val="008164CF"/>
    <w:rsid w:val="0082012E"/>
    <w:rsid w:val="008262FD"/>
    <w:rsid w:val="0082637C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A30F0"/>
    <w:rsid w:val="008A67C4"/>
    <w:rsid w:val="008B032B"/>
    <w:rsid w:val="008B05D2"/>
    <w:rsid w:val="008B0F33"/>
    <w:rsid w:val="008B41A0"/>
    <w:rsid w:val="008B6180"/>
    <w:rsid w:val="008C1E05"/>
    <w:rsid w:val="008C31FC"/>
    <w:rsid w:val="008C33AB"/>
    <w:rsid w:val="008D2EB9"/>
    <w:rsid w:val="008E06AE"/>
    <w:rsid w:val="008E6D1C"/>
    <w:rsid w:val="008E7FFD"/>
    <w:rsid w:val="008F3647"/>
    <w:rsid w:val="008F3D70"/>
    <w:rsid w:val="008F4247"/>
    <w:rsid w:val="00901516"/>
    <w:rsid w:val="00901FF9"/>
    <w:rsid w:val="00905FBF"/>
    <w:rsid w:val="00907C75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7090"/>
    <w:rsid w:val="00961D40"/>
    <w:rsid w:val="009649E6"/>
    <w:rsid w:val="009663DD"/>
    <w:rsid w:val="00977D60"/>
    <w:rsid w:val="00982629"/>
    <w:rsid w:val="009833C0"/>
    <w:rsid w:val="009853D2"/>
    <w:rsid w:val="00985DFD"/>
    <w:rsid w:val="009906DC"/>
    <w:rsid w:val="00992630"/>
    <w:rsid w:val="0099271C"/>
    <w:rsid w:val="00994637"/>
    <w:rsid w:val="009A0E18"/>
    <w:rsid w:val="009A1E74"/>
    <w:rsid w:val="009A4B5F"/>
    <w:rsid w:val="009A4DFA"/>
    <w:rsid w:val="009A5A9D"/>
    <w:rsid w:val="009B104E"/>
    <w:rsid w:val="009B169E"/>
    <w:rsid w:val="009C276B"/>
    <w:rsid w:val="009C280B"/>
    <w:rsid w:val="009C5591"/>
    <w:rsid w:val="009C64A8"/>
    <w:rsid w:val="009C71D2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4A"/>
    <w:rsid w:val="00A64176"/>
    <w:rsid w:val="00A72D13"/>
    <w:rsid w:val="00A746F2"/>
    <w:rsid w:val="00A756C1"/>
    <w:rsid w:val="00A75BBB"/>
    <w:rsid w:val="00A76680"/>
    <w:rsid w:val="00A8212C"/>
    <w:rsid w:val="00A8454F"/>
    <w:rsid w:val="00A848CC"/>
    <w:rsid w:val="00A85719"/>
    <w:rsid w:val="00A910EA"/>
    <w:rsid w:val="00A9132C"/>
    <w:rsid w:val="00A913F8"/>
    <w:rsid w:val="00A917A7"/>
    <w:rsid w:val="00A958B3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50CD"/>
    <w:rsid w:val="00AE75EA"/>
    <w:rsid w:val="00AF39A0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41D0"/>
    <w:rsid w:val="00B50E89"/>
    <w:rsid w:val="00B519A7"/>
    <w:rsid w:val="00B6180E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4F74"/>
    <w:rsid w:val="00C52035"/>
    <w:rsid w:val="00C55F21"/>
    <w:rsid w:val="00C623D2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A1343"/>
    <w:rsid w:val="00CA2A23"/>
    <w:rsid w:val="00CB1AC9"/>
    <w:rsid w:val="00CB1BF5"/>
    <w:rsid w:val="00CB2189"/>
    <w:rsid w:val="00CB2A28"/>
    <w:rsid w:val="00CB2AB0"/>
    <w:rsid w:val="00CB377A"/>
    <w:rsid w:val="00CC0B81"/>
    <w:rsid w:val="00CC4BD7"/>
    <w:rsid w:val="00CC5501"/>
    <w:rsid w:val="00CD2479"/>
    <w:rsid w:val="00CD2914"/>
    <w:rsid w:val="00CD29F4"/>
    <w:rsid w:val="00CD2C6A"/>
    <w:rsid w:val="00CD3B81"/>
    <w:rsid w:val="00CD56AE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4C4"/>
    <w:rsid w:val="00D04C50"/>
    <w:rsid w:val="00D143A9"/>
    <w:rsid w:val="00D170DB"/>
    <w:rsid w:val="00D174AA"/>
    <w:rsid w:val="00D20A5A"/>
    <w:rsid w:val="00D30157"/>
    <w:rsid w:val="00D335D1"/>
    <w:rsid w:val="00D35D80"/>
    <w:rsid w:val="00D36DF5"/>
    <w:rsid w:val="00D4214A"/>
    <w:rsid w:val="00D42805"/>
    <w:rsid w:val="00D446CC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D73"/>
    <w:rsid w:val="00D8583D"/>
    <w:rsid w:val="00D866F8"/>
    <w:rsid w:val="00D86B89"/>
    <w:rsid w:val="00D86BD9"/>
    <w:rsid w:val="00D90DAA"/>
    <w:rsid w:val="00D91185"/>
    <w:rsid w:val="00D91668"/>
    <w:rsid w:val="00D926FB"/>
    <w:rsid w:val="00D97A42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6853"/>
    <w:rsid w:val="00DD1A84"/>
    <w:rsid w:val="00DE05D2"/>
    <w:rsid w:val="00DE59F7"/>
    <w:rsid w:val="00DE72B1"/>
    <w:rsid w:val="00DE7603"/>
    <w:rsid w:val="00DF24F6"/>
    <w:rsid w:val="00DF329E"/>
    <w:rsid w:val="00DF7101"/>
    <w:rsid w:val="00E07607"/>
    <w:rsid w:val="00E07642"/>
    <w:rsid w:val="00E07D7C"/>
    <w:rsid w:val="00E119C6"/>
    <w:rsid w:val="00E127E2"/>
    <w:rsid w:val="00E16796"/>
    <w:rsid w:val="00E25000"/>
    <w:rsid w:val="00E25D78"/>
    <w:rsid w:val="00E3322A"/>
    <w:rsid w:val="00E34935"/>
    <w:rsid w:val="00E36966"/>
    <w:rsid w:val="00E41796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1D0B"/>
    <w:rsid w:val="00E72043"/>
    <w:rsid w:val="00E74368"/>
    <w:rsid w:val="00E75B60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A289F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1EC5"/>
    <w:rsid w:val="00ED23FE"/>
    <w:rsid w:val="00ED3A8F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40354"/>
    <w:rsid w:val="00F435BC"/>
    <w:rsid w:val="00F44AB8"/>
    <w:rsid w:val="00F5152D"/>
    <w:rsid w:val="00F53B5A"/>
    <w:rsid w:val="00F55401"/>
    <w:rsid w:val="00F566E6"/>
    <w:rsid w:val="00F60E28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C0973"/>
    <w:rsid w:val="00FC162A"/>
    <w:rsid w:val="00FC3FB3"/>
    <w:rsid w:val="00FC4058"/>
    <w:rsid w:val="00FD00B2"/>
    <w:rsid w:val="00FD7CA5"/>
    <w:rsid w:val="00FE0305"/>
    <w:rsid w:val="00FE3DE5"/>
    <w:rsid w:val="00FF0406"/>
    <w:rsid w:val="00FF06CD"/>
    <w:rsid w:val="00FF5061"/>
    <w:rsid w:val="00FF7325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087DDB-17D9-47E2-99EE-927B3AD6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277</cp:revision>
  <cp:lastPrinted>2022-02-17T15:48:00Z</cp:lastPrinted>
  <dcterms:created xsi:type="dcterms:W3CDTF">2022-05-11T11:28:00Z</dcterms:created>
  <dcterms:modified xsi:type="dcterms:W3CDTF">2023-04-03T12:54:00Z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