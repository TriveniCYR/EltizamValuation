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9702747"/>
    <w:bookmarkStart w:id="1" w:name="_Toc57806111"/>
    <w:bookmarkStart w:id="2" w:name="_Toc501475336"/>
    <w:p w14:paraId="1CE11EED" w14:textId="5AA739B9" w:rsidR="00A579A9" w:rsidRPr="00762AA8" w:rsidRDefault="00B9460C" w:rsidP="19EEE21E">
      <w:pPr>
        <w:ind w:left="-1440" w:right="-144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4C2BC279">
                <wp:simplePos x="0" y="0"/>
                <wp:positionH relativeFrom="margin">
                  <wp:posOffset>-263525</wp:posOffset>
                </wp:positionH>
                <wp:positionV relativeFrom="paragraph">
                  <wp:posOffset>2529205</wp:posOffset>
                </wp:positionV>
                <wp:extent cx="685419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84EB" w14:textId="1754E8AB" w:rsidR="001E3F0A" w:rsidRPr="006E462E" w:rsidRDefault="0041164C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  <w:t>Eltizam</w:t>
                            </w:r>
                            <w:r w:rsidR="00207C9F"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IN"/>
                              </w:rPr>
                              <w:t xml:space="preserve"> </w:t>
                            </w:r>
                            <w:r w:rsidR="002E4329"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</w:t>
                            </w:r>
                            <w:r w:rsidR="000C7AF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Wireframes </w:t>
                            </w:r>
                            <w:r w:rsidR="00D137AA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Review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75pt;margin-top:199.15pt;width:539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" filled="f" stroked="f">
                <v:textbox style="mso-fit-shape-to-text:t">
                  <w:txbxContent>
                    <w:p w14:paraId="433984EB" w14:textId="1754E8AB" w:rsidR="001E3F0A" w:rsidRPr="006E462E" w:rsidRDefault="0041164C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  <w:t>Eltizam</w:t>
                      </w:r>
                      <w:r w:rsidR="00207C9F"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IN"/>
                        </w:rPr>
                        <w:t xml:space="preserve"> </w:t>
                      </w:r>
                      <w:r w:rsidR="002E4329"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</w:t>
                      </w:r>
                      <w:r w:rsidR="000C7AF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Wireframes </w:t>
                      </w:r>
                      <w:r w:rsidR="00D137AA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Review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459A819A" w:rsidR="001E3F0A" w:rsidRPr="00075E72" w:rsidRDefault="00963F6C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April 07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>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8BA70"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459A819A" w:rsidR="001E3F0A" w:rsidRPr="00075E72" w:rsidRDefault="00963F6C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April 07</w:t>
                      </w:r>
                      <w:bookmarkStart w:id="4" w:name="_GoBack"/>
                      <w:bookmarkEnd w:id="4"/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>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2B56B3E5" w:rsidR="0014396C" w:rsidRPr="007E74D5" w:rsidRDefault="005721E7" w:rsidP="005721E7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7</w:t>
            </w:r>
            <w:r w:rsidRPr="005721E7">
              <w:rPr>
                <w:sz w:val="24"/>
                <w:vertAlign w:val="superscript"/>
                <w:lang w:val="en-IN"/>
              </w:rPr>
              <w:t>th</w:t>
            </w:r>
            <w:r>
              <w:rPr>
                <w:sz w:val="24"/>
                <w:lang w:val="en-IN"/>
              </w:rPr>
              <w:t xml:space="preserve"> </w:t>
            </w:r>
            <w:r w:rsidR="007627CA">
              <w:rPr>
                <w:sz w:val="24"/>
                <w:lang w:val="en-IN"/>
              </w:rPr>
              <w:t>April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6BC7D87D" w:rsidR="0014396C" w:rsidRPr="007E74D5" w:rsidRDefault="004717AC" w:rsidP="004717AC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  <w:lang w:val="en-IN"/>
              </w:rPr>
              <w:t>05</w:t>
            </w:r>
            <w:r>
              <w:rPr>
                <w:sz w:val="24"/>
              </w:rPr>
              <w:t>.3</w:t>
            </w:r>
            <w:r w:rsidR="00C251DE" w:rsidRPr="007E74D5">
              <w:rPr>
                <w:sz w:val="24"/>
                <w:lang w:val="en-AS"/>
              </w:rPr>
              <w:t>0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E119C6">
              <w:rPr>
                <w:sz w:val="24"/>
              </w:rPr>
              <w:t>0</w:t>
            </w:r>
            <w:r>
              <w:rPr>
                <w:sz w:val="24"/>
              </w:rPr>
              <w:t>6.3</w:t>
            </w:r>
            <w:r w:rsidR="008C33AB" w:rsidRPr="007E74D5">
              <w:rPr>
                <w:sz w:val="24"/>
              </w:rPr>
              <w:t>0</w:t>
            </w:r>
            <w:r w:rsidR="00D044C4" w:rsidRPr="007E74D5">
              <w:rPr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5D502EE4" w:rsidR="0014396C" w:rsidRPr="00080CA4" w:rsidRDefault="00080CA4" w:rsidP="008E7A20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Wireframes </w:t>
            </w:r>
            <w:r w:rsidR="008939DE">
              <w:rPr>
                <w:sz w:val="24"/>
                <w:lang w:val="en-IN"/>
              </w:rPr>
              <w:t>discussion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7B0D2385" w14:textId="35B5AB28" w:rsidR="0014396C" w:rsidRPr="007E74D5" w:rsidRDefault="008472A7" w:rsidP="0014396C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</w:p>
          <w:p w14:paraId="43E68FD8" w14:textId="4DEF36D1" w:rsidR="00B950B7" w:rsidRPr="007E74D5" w:rsidRDefault="00B950B7" w:rsidP="00B20E31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Akshata Shinde</w:t>
            </w:r>
            <w:r w:rsidR="00B20E31">
              <w:rPr>
                <w:sz w:val="24"/>
                <w:lang w:val="en-IN"/>
              </w:rPr>
              <w:t xml:space="preserve"> 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792335F4" w14:textId="77777777" w:rsidR="0014396C" w:rsidRPr="00F61F44" w:rsidRDefault="003C3E3F" w:rsidP="00EF7196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</w:p>
          <w:p w14:paraId="48E11842" w14:textId="547B8BC5" w:rsidR="00F61F44" w:rsidRPr="00F61F44" w:rsidRDefault="00F61F44" w:rsidP="00EF7196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>
              <w:rPr>
                <w:sz w:val="24"/>
                <w:lang w:val="en-IN"/>
              </w:rPr>
              <w:t>Vinod Kumar</w:t>
            </w:r>
          </w:p>
          <w:p w14:paraId="265818FA" w14:textId="450AD526" w:rsidR="00F61F44" w:rsidRPr="007E74D5" w:rsidRDefault="00F61F44" w:rsidP="00EF7196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>
              <w:rPr>
                <w:sz w:val="24"/>
                <w:lang w:val="en-IN"/>
              </w:rPr>
              <w:t>Khateeb</w:t>
            </w:r>
          </w:p>
        </w:tc>
      </w:tr>
      <w:tr w:rsidR="003E4E82" w14:paraId="2C865439" w14:textId="77777777" w:rsidTr="00A17F08">
        <w:trPr>
          <w:trHeight w:val="405"/>
        </w:trPr>
        <w:tc>
          <w:tcPr>
            <w:tcW w:w="3543" w:type="dxa"/>
            <w:vAlign w:val="center"/>
          </w:tcPr>
          <w:p w14:paraId="145782A8" w14:textId="1E875A5D" w:rsidR="003E4E82" w:rsidRDefault="003E4E82" w:rsidP="00A17F08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Presented By</w:t>
            </w:r>
          </w:p>
        </w:tc>
        <w:tc>
          <w:tcPr>
            <w:tcW w:w="5951" w:type="dxa"/>
            <w:vAlign w:val="center"/>
          </w:tcPr>
          <w:p w14:paraId="7C3C333B" w14:textId="34B05ABF" w:rsidR="003E4E82" w:rsidRPr="007E74D5" w:rsidRDefault="008A13DA" w:rsidP="00A17F08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>Akshata Shinde</w:t>
            </w:r>
          </w:p>
        </w:tc>
      </w:tr>
      <w:tr w:rsidR="0014396C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14A8AA1E" w:rsidR="008939DE" w:rsidRPr="007E74D5" w:rsidRDefault="005B3C3A" w:rsidP="00E91B1B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YallaReddy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4BEE7EBC" w14:textId="3ECE9749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06E16C3A" w:rsidR="0014396C" w:rsidRPr="00437DB3" w:rsidRDefault="008B08E1" w:rsidP="0049779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</w:t>
            </w:r>
            <w:r w:rsidR="00F6167D">
              <w:rPr>
                <w:sz w:val="24"/>
                <w:lang w:val="en-IN"/>
              </w:rPr>
              <w:t>kshata presented wire</w:t>
            </w:r>
            <w:r>
              <w:rPr>
                <w:sz w:val="24"/>
                <w:lang w:val="en-IN"/>
              </w:rPr>
              <w:t>frame ready as of today to Eltizam team.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5606677E" w14:textId="7CD252FF" w:rsidR="00CD2914" w:rsidRDefault="00F6167D" w:rsidP="0049779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With help of Vinod &amp; Karuna, we discussed screen by screen. Also, Vinod suggested changes in couple screen for data field, missing details</w:t>
            </w:r>
            <w:r w:rsidR="001150E7">
              <w:rPr>
                <w:sz w:val="24"/>
                <w:lang w:val="en-IN"/>
              </w:rPr>
              <w:t>.</w:t>
            </w:r>
          </w:p>
        </w:tc>
      </w:tr>
      <w:tr w:rsidR="00B50E89" w14:paraId="7FFFA34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07E3B53B" w14:textId="106F122E" w:rsidR="00B50E89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45AC59D9" w14:textId="4C372175" w:rsidR="00B50E89" w:rsidRDefault="00B61561" w:rsidP="0049779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Akshata have the request changes list and we will work on those changes on wireframe</w:t>
            </w:r>
            <w:r w:rsidR="00B50E89">
              <w:rPr>
                <w:sz w:val="24"/>
                <w:lang w:val="en-IN"/>
              </w:rPr>
              <w:t>.</w:t>
            </w:r>
            <w:r w:rsidR="00E04AF8">
              <w:rPr>
                <w:sz w:val="24"/>
                <w:lang w:val="en-IN"/>
              </w:rPr>
              <w:t xml:space="preserve"> We will try to submit these changes by Monday/Tuesday.</w:t>
            </w:r>
          </w:p>
        </w:tc>
      </w:tr>
      <w:tr w:rsidR="00300581" w14:paraId="2E00FB18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93D3758" w14:textId="12AA9FEA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6C810DF2" w14:textId="3DFBFFF3" w:rsidR="00300581" w:rsidRDefault="00300581" w:rsidP="0049779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Vinod suggested to add Menus first to make it present to stakeholder and then asked to pick suggested changes on existing wireframes</w:t>
            </w:r>
          </w:p>
        </w:tc>
      </w:tr>
      <w:tr w:rsidR="00300581" w14:paraId="6D4BEC7C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5D7C2CC" w14:textId="16FAB3E4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2158F8C2" w14:textId="13C872B6" w:rsidR="00300581" w:rsidRDefault="00300581" w:rsidP="007C6E5E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Had discussion with Khateeb on Angular UI adoption from .Net forms.</w:t>
            </w:r>
            <w:r w:rsidR="00A777D4">
              <w:rPr>
                <w:sz w:val="24"/>
                <w:lang w:val="en-IN"/>
              </w:rPr>
              <w:t xml:space="preserve"> He wants to understand why </w:t>
            </w:r>
            <w:r w:rsidR="007C6E5E">
              <w:rPr>
                <w:sz w:val="24"/>
                <w:lang w:val="en-IN"/>
              </w:rPr>
              <w:t>we are coming with extra hours &amp; new CR.</w:t>
            </w:r>
            <w:r w:rsidR="00A777D4">
              <w:rPr>
                <w:sz w:val="24"/>
                <w:lang w:val="en-IN"/>
              </w:rPr>
              <w:t xml:space="preserve"> </w:t>
            </w:r>
            <w:r w:rsidR="007C6E5E">
              <w:rPr>
                <w:sz w:val="24"/>
                <w:lang w:val="en-IN"/>
              </w:rPr>
              <w:t>So, we told that will talk internally and update on it.</w:t>
            </w:r>
            <w:bookmarkStart w:id="3" w:name="_GoBack"/>
            <w:bookmarkEnd w:id="3"/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0BABD54E" w14:textId="5A22D2AC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34B7D848" w14:textId="45487B2B" w:rsidR="00C875A3" w:rsidRDefault="00C875A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8A9EF00" w14:textId="4B010D2E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2637B4D" w14:textId="2B15EC2D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31242A9" w14:textId="6E33B99D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164A0AA" w14:textId="633DCB7E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4B4839A" w14:textId="04DABF9C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6F56FA7" w14:textId="3F2A5218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59C4A32" w14:textId="77777777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13EADB5" w14:textId="77777777" w:rsidR="00F024B7" w:rsidRDefault="00F024B7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78E5526A" w14:textId="77777777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6"/>
        <w:gridCol w:w="4290"/>
        <w:gridCol w:w="1350"/>
        <w:gridCol w:w="1101"/>
        <w:gridCol w:w="1352"/>
        <w:gridCol w:w="733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A72D13">
        <w:tc>
          <w:tcPr>
            <w:tcW w:w="351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60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711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580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712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386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A72D13">
        <w:tc>
          <w:tcPr>
            <w:tcW w:w="351" w:type="pct"/>
          </w:tcPr>
          <w:p w14:paraId="2EEDFFC0" w14:textId="17784DE3" w:rsidR="00B81F93" w:rsidRPr="00A557CB" w:rsidRDefault="00572370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60" w:type="pct"/>
          </w:tcPr>
          <w:p w14:paraId="7B7931BA" w14:textId="06A44C5F" w:rsidR="00B81F93" w:rsidRPr="00A55843" w:rsidRDefault="00572370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Akshata will work on suggested changes of Menus &amp; existing pages and submits.</w:t>
            </w:r>
          </w:p>
        </w:tc>
        <w:tc>
          <w:tcPr>
            <w:tcW w:w="711" w:type="pct"/>
          </w:tcPr>
          <w:p w14:paraId="7375A99F" w14:textId="342A8D64" w:rsidR="00B81F93" w:rsidRPr="00572370" w:rsidRDefault="00572370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Akshata</w:t>
            </w:r>
          </w:p>
        </w:tc>
        <w:tc>
          <w:tcPr>
            <w:tcW w:w="580" w:type="pct"/>
            <w:shd w:val="clear" w:color="auto" w:fill="auto"/>
          </w:tcPr>
          <w:p w14:paraId="03F93F1D" w14:textId="6D9CF347" w:rsidR="00B81F93" w:rsidRPr="00EA3133" w:rsidRDefault="00EA3133" w:rsidP="00EA3133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7</w:t>
            </w:r>
            <w:r w:rsidRPr="00EA3133">
              <w:rPr>
                <w:rFonts w:asciiTheme="minorHAnsi" w:hAnsiTheme="minorHAnsi" w:cstheme="minorHAnsi"/>
                <w:vertAlign w:val="superscript"/>
                <w:lang w:val="en-IN"/>
              </w:rPr>
              <w:t>th</w:t>
            </w:r>
            <w:r>
              <w:rPr>
                <w:rFonts w:asciiTheme="minorHAnsi" w:hAnsiTheme="minorHAnsi" w:cstheme="minorHAnsi"/>
                <w:lang w:val="en-IN"/>
              </w:rPr>
              <w:t xml:space="preserve"> Apr</w:t>
            </w:r>
          </w:p>
        </w:tc>
        <w:tc>
          <w:tcPr>
            <w:tcW w:w="712" w:type="pct"/>
            <w:shd w:val="clear" w:color="auto" w:fill="auto"/>
          </w:tcPr>
          <w:p w14:paraId="0BF6E2E0" w14:textId="214AA41E" w:rsidR="00B81F93" w:rsidRPr="00EA3133" w:rsidRDefault="00EA3133" w:rsidP="0014045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11</w:t>
            </w:r>
            <w:r w:rsidRPr="00EA3133">
              <w:rPr>
                <w:rFonts w:asciiTheme="minorHAnsi" w:hAnsiTheme="minorHAnsi" w:cstheme="minorHAnsi"/>
                <w:vertAlign w:val="superscript"/>
                <w:lang w:val="en-IN"/>
              </w:rPr>
              <w:t>th</w:t>
            </w:r>
            <w:r>
              <w:rPr>
                <w:rFonts w:asciiTheme="minorHAnsi" w:hAnsiTheme="minorHAnsi" w:cstheme="minorHAnsi"/>
                <w:lang w:val="en-IN"/>
              </w:rPr>
              <w:t xml:space="preserve"> Apr</w:t>
            </w:r>
          </w:p>
        </w:tc>
        <w:tc>
          <w:tcPr>
            <w:tcW w:w="386" w:type="pct"/>
            <w:shd w:val="clear" w:color="auto" w:fill="auto"/>
          </w:tcPr>
          <w:p w14:paraId="196A6CB7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6B331AE1" w14:textId="77777777" w:rsidTr="00A72D13">
        <w:tc>
          <w:tcPr>
            <w:tcW w:w="351" w:type="pct"/>
          </w:tcPr>
          <w:p w14:paraId="0F2D30FE" w14:textId="3272D6CE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53BD36F8" w14:textId="69B7277D" w:rsidR="00B81F93" w:rsidRPr="00EA3133" w:rsidRDefault="00B81F93" w:rsidP="00EA3133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1" w:type="pct"/>
          </w:tcPr>
          <w:p w14:paraId="1CF2B8DD" w14:textId="30167C9C" w:rsidR="00B81F93" w:rsidRPr="00041A38" w:rsidRDefault="00B81F93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580" w:type="pct"/>
            <w:shd w:val="clear" w:color="auto" w:fill="auto"/>
          </w:tcPr>
          <w:p w14:paraId="26AAB7ED" w14:textId="519DDC3A" w:rsidR="00B81F93" w:rsidRPr="00041A38" w:rsidRDefault="00B81F93" w:rsidP="002E030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2" w:type="pct"/>
            <w:shd w:val="clear" w:color="auto" w:fill="auto"/>
          </w:tcPr>
          <w:p w14:paraId="7E5EB711" w14:textId="0328DC73" w:rsidR="00B81F93" w:rsidRPr="00041A38" w:rsidRDefault="00B81F93" w:rsidP="00781837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2A1FB51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1866A987" w14:textId="77777777" w:rsidTr="00A72D13">
        <w:tc>
          <w:tcPr>
            <w:tcW w:w="351" w:type="pct"/>
          </w:tcPr>
          <w:p w14:paraId="54B498CD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2F56D1F5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30C1638B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614A68A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6145A3D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47AB79A6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5A62C1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5A62C1" w:rsidSect="000C42C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FBE49" w14:textId="77777777" w:rsidR="00000873" w:rsidRDefault="00000873" w:rsidP="00DF329E">
      <w:pPr>
        <w:spacing w:after="0" w:line="240" w:lineRule="auto"/>
      </w:pPr>
      <w:r>
        <w:separator/>
      </w:r>
    </w:p>
  </w:endnote>
  <w:endnote w:type="continuationSeparator" w:id="0">
    <w:p w14:paraId="297FE9DC" w14:textId="77777777" w:rsidR="00000873" w:rsidRDefault="00000873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2E23138B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7C6E5E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7C6E5E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Copyright © 2021 NeoSOFT </w:t>
                          </w:r>
                          <w:proofErr w:type="spellStart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Pvt</w:t>
                          </w:r>
                          <w:proofErr w:type="spellEnd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28DEA" w14:textId="77777777" w:rsidR="00000873" w:rsidRDefault="00000873" w:rsidP="00DF329E">
      <w:pPr>
        <w:spacing w:after="0" w:line="240" w:lineRule="auto"/>
      </w:pPr>
      <w:r>
        <w:separator/>
      </w:r>
    </w:p>
  </w:footnote>
  <w:footnote w:type="continuationSeparator" w:id="0">
    <w:p w14:paraId="727EDFFA" w14:textId="77777777" w:rsidR="00000873" w:rsidRDefault="00000873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0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8"/>
  </w:num>
  <w:num w:numId="4">
    <w:abstractNumId w:val="20"/>
  </w:num>
  <w:num w:numId="5">
    <w:abstractNumId w:val="28"/>
  </w:num>
  <w:num w:numId="6">
    <w:abstractNumId w:val="23"/>
  </w:num>
  <w:num w:numId="7">
    <w:abstractNumId w:val="16"/>
  </w:num>
  <w:num w:numId="8">
    <w:abstractNumId w:val="22"/>
  </w:num>
  <w:num w:numId="9">
    <w:abstractNumId w:val="19"/>
  </w:num>
  <w:num w:numId="10">
    <w:abstractNumId w:val="17"/>
  </w:num>
  <w:num w:numId="11">
    <w:abstractNumId w:val="31"/>
  </w:num>
  <w:num w:numId="12">
    <w:abstractNumId w:val="27"/>
  </w:num>
  <w:num w:numId="13">
    <w:abstractNumId w:val="24"/>
  </w:num>
  <w:num w:numId="14">
    <w:abstractNumId w:val="34"/>
  </w:num>
  <w:num w:numId="15">
    <w:abstractNumId w:val="12"/>
  </w:num>
  <w:num w:numId="16">
    <w:abstractNumId w:val="7"/>
  </w:num>
  <w:num w:numId="17">
    <w:abstractNumId w:val="11"/>
  </w:num>
  <w:num w:numId="18">
    <w:abstractNumId w:val="30"/>
  </w:num>
  <w:num w:numId="19">
    <w:abstractNumId w:val="8"/>
  </w:num>
  <w:num w:numId="20">
    <w:abstractNumId w:val="25"/>
  </w:num>
  <w:num w:numId="21">
    <w:abstractNumId w:val="15"/>
  </w:num>
  <w:num w:numId="22">
    <w:abstractNumId w:val="21"/>
  </w:num>
  <w:num w:numId="23">
    <w:abstractNumId w:val="33"/>
  </w:num>
  <w:num w:numId="24">
    <w:abstractNumId w:val="6"/>
  </w:num>
  <w:num w:numId="25">
    <w:abstractNumId w:val="32"/>
  </w:num>
  <w:num w:numId="26">
    <w:abstractNumId w:val="10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23"/>
  </w:num>
  <w:num w:numId="32">
    <w:abstractNumId w:val="23"/>
  </w:num>
  <w:num w:numId="33">
    <w:abstractNumId w:val="23"/>
  </w:num>
  <w:num w:numId="34">
    <w:abstractNumId w:val="23"/>
  </w:num>
  <w:num w:numId="35">
    <w:abstractNumId w:val="23"/>
  </w:num>
  <w:num w:numId="36">
    <w:abstractNumId w:val="9"/>
  </w:num>
  <w:num w:numId="37">
    <w:abstractNumId w:val="13"/>
  </w:num>
  <w:num w:numId="38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4FAK3q+oMtAAAA"/>
  </w:docVars>
  <w:rsids>
    <w:rsidRoot w:val="00791475"/>
    <w:rsid w:val="00000113"/>
    <w:rsid w:val="00000873"/>
    <w:rsid w:val="0000405B"/>
    <w:rsid w:val="00004D29"/>
    <w:rsid w:val="00006595"/>
    <w:rsid w:val="00013F96"/>
    <w:rsid w:val="000226C1"/>
    <w:rsid w:val="000236BE"/>
    <w:rsid w:val="0002396C"/>
    <w:rsid w:val="000255B8"/>
    <w:rsid w:val="00025F78"/>
    <w:rsid w:val="00036C98"/>
    <w:rsid w:val="00037D9D"/>
    <w:rsid w:val="00041A38"/>
    <w:rsid w:val="0004251E"/>
    <w:rsid w:val="00042A8F"/>
    <w:rsid w:val="00044E77"/>
    <w:rsid w:val="0004638E"/>
    <w:rsid w:val="00050251"/>
    <w:rsid w:val="00050DFA"/>
    <w:rsid w:val="000513E4"/>
    <w:rsid w:val="000519F6"/>
    <w:rsid w:val="0005245F"/>
    <w:rsid w:val="00054884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7440"/>
    <w:rsid w:val="00080083"/>
    <w:rsid w:val="00080309"/>
    <w:rsid w:val="00080CA4"/>
    <w:rsid w:val="000A4178"/>
    <w:rsid w:val="000A67FA"/>
    <w:rsid w:val="000B65D2"/>
    <w:rsid w:val="000C0B3C"/>
    <w:rsid w:val="000C1706"/>
    <w:rsid w:val="000C42C6"/>
    <w:rsid w:val="000C67C6"/>
    <w:rsid w:val="000C7AF9"/>
    <w:rsid w:val="000C7B68"/>
    <w:rsid w:val="000D0EBA"/>
    <w:rsid w:val="000D1385"/>
    <w:rsid w:val="000D16BF"/>
    <w:rsid w:val="000D6A80"/>
    <w:rsid w:val="000E041D"/>
    <w:rsid w:val="000E0980"/>
    <w:rsid w:val="000E1F0B"/>
    <w:rsid w:val="000E2748"/>
    <w:rsid w:val="000E7A83"/>
    <w:rsid w:val="000F0759"/>
    <w:rsid w:val="000F0B70"/>
    <w:rsid w:val="000F0B91"/>
    <w:rsid w:val="000F24D1"/>
    <w:rsid w:val="000F7A6F"/>
    <w:rsid w:val="00100C97"/>
    <w:rsid w:val="0010137C"/>
    <w:rsid w:val="00112A19"/>
    <w:rsid w:val="0011413A"/>
    <w:rsid w:val="001150E7"/>
    <w:rsid w:val="00115B38"/>
    <w:rsid w:val="00116513"/>
    <w:rsid w:val="001211E2"/>
    <w:rsid w:val="001221BB"/>
    <w:rsid w:val="001276B4"/>
    <w:rsid w:val="00130330"/>
    <w:rsid w:val="001330B0"/>
    <w:rsid w:val="00134376"/>
    <w:rsid w:val="00136E5E"/>
    <w:rsid w:val="00140454"/>
    <w:rsid w:val="001408D0"/>
    <w:rsid w:val="00141894"/>
    <w:rsid w:val="0014396C"/>
    <w:rsid w:val="00143F6F"/>
    <w:rsid w:val="00144E6A"/>
    <w:rsid w:val="001478B8"/>
    <w:rsid w:val="0014794D"/>
    <w:rsid w:val="00151225"/>
    <w:rsid w:val="001530D9"/>
    <w:rsid w:val="00157A96"/>
    <w:rsid w:val="0016279C"/>
    <w:rsid w:val="001629EB"/>
    <w:rsid w:val="00163300"/>
    <w:rsid w:val="001634DC"/>
    <w:rsid w:val="00171ABB"/>
    <w:rsid w:val="00174013"/>
    <w:rsid w:val="001750F8"/>
    <w:rsid w:val="001758E2"/>
    <w:rsid w:val="00176905"/>
    <w:rsid w:val="0018464A"/>
    <w:rsid w:val="0018600E"/>
    <w:rsid w:val="00191735"/>
    <w:rsid w:val="00195D5B"/>
    <w:rsid w:val="00197888"/>
    <w:rsid w:val="001A0535"/>
    <w:rsid w:val="001A2625"/>
    <w:rsid w:val="001A283A"/>
    <w:rsid w:val="001A620F"/>
    <w:rsid w:val="001A6F1F"/>
    <w:rsid w:val="001B1F11"/>
    <w:rsid w:val="001B7DDB"/>
    <w:rsid w:val="001B7E89"/>
    <w:rsid w:val="001C1B33"/>
    <w:rsid w:val="001C279A"/>
    <w:rsid w:val="001C3274"/>
    <w:rsid w:val="001C6E60"/>
    <w:rsid w:val="001C787F"/>
    <w:rsid w:val="001D076F"/>
    <w:rsid w:val="001D276B"/>
    <w:rsid w:val="001D4015"/>
    <w:rsid w:val="001E336D"/>
    <w:rsid w:val="001E3F0A"/>
    <w:rsid w:val="001E6026"/>
    <w:rsid w:val="001F4551"/>
    <w:rsid w:val="001F4978"/>
    <w:rsid w:val="001F604E"/>
    <w:rsid w:val="001F652F"/>
    <w:rsid w:val="001F68C9"/>
    <w:rsid w:val="002022F7"/>
    <w:rsid w:val="00203C48"/>
    <w:rsid w:val="0020462C"/>
    <w:rsid w:val="00204F89"/>
    <w:rsid w:val="00207C9F"/>
    <w:rsid w:val="00207D5E"/>
    <w:rsid w:val="00214017"/>
    <w:rsid w:val="00214559"/>
    <w:rsid w:val="00215A44"/>
    <w:rsid w:val="0022108A"/>
    <w:rsid w:val="00221611"/>
    <w:rsid w:val="00222706"/>
    <w:rsid w:val="00224A28"/>
    <w:rsid w:val="00225E4E"/>
    <w:rsid w:val="00226AC6"/>
    <w:rsid w:val="00227D1E"/>
    <w:rsid w:val="002306A2"/>
    <w:rsid w:val="00233DAE"/>
    <w:rsid w:val="00240EAE"/>
    <w:rsid w:val="002437DA"/>
    <w:rsid w:val="002458CE"/>
    <w:rsid w:val="00245D5F"/>
    <w:rsid w:val="00257832"/>
    <w:rsid w:val="0026074A"/>
    <w:rsid w:val="00264248"/>
    <w:rsid w:val="00276A37"/>
    <w:rsid w:val="00276D52"/>
    <w:rsid w:val="00280E64"/>
    <w:rsid w:val="00283049"/>
    <w:rsid w:val="002851B8"/>
    <w:rsid w:val="002909D4"/>
    <w:rsid w:val="0029351E"/>
    <w:rsid w:val="002938E0"/>
    <w:rsid w:val="00294ECF"/>
    <w:rsid w:val="002A247E"/>
    <w:rsid w:val="002A3555"/>
    <w:rsid w:val="002A5956"/>
    <w:rsid w:val="002A5BCF"/>
    <w:rsid w:val="002B2BB6"/>
    <w:rsid w:val="002B45CE"/>
    <w:rsid w:val="002B4C55"/>
    <w:rsid w:val="002B4D77"/>
    <w:rsid w:val="002B6FB1"/>
    <w:rsid w:val="002C6C7C"/>
    <w:rsid w:val="002D0E7E"/>
    <w:rsid w:val="002D2135"/>
    <w:rsid w:val="002D3055"/>
    <w:rsid w:val="002D6C95"/>
    <w:rsid w:val="002E0304"/>
    <w:rsid w:val="002E136D"/>
    <w:rsid w:val="002E2905"/>
    <w:rsid w:val="002E2A1A"/>
    <w:rsid w:val="002E2A6F"/>
    <w:rsid w:val="002E32A6"/>
    <w:rsid w:val="002E4329"/>
    <w:rsid w:val="002E4F62"/>
    <w:rsid w:val="002E674D"/>
    <w:rsid w:val="002F4535"/>
    <w:rsid w:val="00300581"/>
    <w:rsid w:val="00300B52"/>
    <w:rsid w:val="00301CA8"/>
    <w:rsid w:val="00311935"/>
    <w:rsid w:val="00317698"/>
    <w:rsid w:val="00317A1A"/>
    <w:rsid w:val="00322B7C"/>
    <w:rsid w:val="00325AC7"/>
    <w:rsid w:val="0032626D"/>
    <w:rsid w:val="00326550"/>
    <w:rsid w:val="0032700D"/>
    <w:rsid w:val="0032727D"/>
    <w:rsid w:val="00331370"/>
    <w:rsid w:val="0033137A"/>
    <w:rsid w:val="003315CD"/>
    <w:rsid w:val="003366BD"/>
    <w:rsid w:val="003420C4"/>
    <w:rsid w:val="00343BEC"/>
    <w:rsid w:val="00346027"/>
    <w:rsid w:val="00350FF6"/>
    <w:rsid w:val="00352EBF"/>
    <w:rsid w:val="0035483E"/>
    <w:rsid w:val="00354CFA"/>
    <w:rsid w:val="00355FE4"/>
    <w:rsid w:val="00361FE5"/>
    <w:rsid w:val="003625F9"/>
    <w:rsid w:val="003716A4"/>
    <w:rsid w:val="003729AD"/>
    <w:rsid w:val="00375EC8"/>
    <w:rsid w:val="00397F1B"/>
    <w:rsid w:val="003A04A7"/>
    <w:rsid w:val="003A10AF"/>
    <w:rsid w:val="003A190D"/>
    <w:rsid w:val="003A4D4C"/>
    <w:rsid w:val="003B395F"/>
    <w:rsid w:val="003B7B00"/>
    <w:rsid w:val="003C040B"/>
    <w:rsid w:val="003C0566"/>
    <w:rsid w:val="003C2770"/>
    <w:rsid w:val="003C3E3F"/>
    <w:rsid w:val="003C5DFF"/>
    <w:rsid w:val="003D02DC"/>
    <w:rsid w:val="003D1445"/>
    <w:rsid w:val="003D398D"/>
    <w:rsid w:val="003E3243"/>
    <w:rsid w:val="003E3593"/>
    <w:rsid w:val="003E4E82"/>
    <w:rsid w:val="003E61A9"/>
    <w:rsid w:val="003F2BE6"/>
    <w:rsid w:val="003F4286"/>
    <w:rsid w:val="004102B9"/>
    <w:rsid w:val="004110CA"/>
    <w:rsid w:val="004114B8"/>
    <w:rsid w:val="0041164C"/>
    <w:rsid w:val="00414B2A"/>
    <w:rsid w:val="00415573"/>
    <w:rsid w:val="004212B5"/>
    <w:rsid w:val="00424E55"/>
    <w:rsid w:val="0042523A"/>
    <w:rsid w:val="0042589C"/>
    <w:rsid w:val="00427C6B"/>
    <w:rsid w:val="00435CDB"/>
    <w:rsid w:val="00437DB3"/>
    <w:rsid w:val="0044087A"/>
    <w:rsid w:val="00445951"/>
    <w:rsid w:val="004472CC"/>
    <w:rsid w:val="00450BCD"/>
    <w:rsid w:val="0045416E"/>
    <w:rsid w:val="00454561"/>
    <w:rsid w:val="00454BEF"/>
    <w:rsid w:val="00455C0B"/>
    <w:rsid w:val="00460E29"/>
    <w:rsid w:val="00460E38"/>
    <w:rsid w:val="0046791A"/>
    <w:rsid w:val="004717AC"/>
    <w:rsid w:val="00472385"/>
    <w:rsid w:val="00472868"/>
    <w:rsid w:val="0047291B"/>
    <w:rsid w:val="00473BA0"/>
    <w:rsid w:val="004761F9"/>
    <w:rsid w:val="00476CB9"/>
    <w:rsid w:val="00484CFE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6F6C"/>
    <w:rsid w:val="004B4203"/>
    <w:rsid w:val="004B5088"/>
    <w:rsid w:val="004C3899"/>
    <w:rsid w:val="004C49D9"/>
    <w:rsid w:val="004C6EA8"/>
    <w:rsid w:val="004D5FF7"/>
    <w:rsid w:val="004D7567"/>
    <w:rsid w:val="004E5D07"/>
    <w:rsid w:val="004E5D11"/>
    <w:rsid w:val="004E7B65"/>
    <w:rsid w:val="004F2DB0"/>
    <w:rsid w:val="004F2EDF"/>
    <w:rsid w:val="004F3DAC"/>
    <w:rsid w:val="00503726"/>
    <w:rsid w:val="005048DB"/>
    <w:rsid w:val="00506C70"/>
    <w:rsid w:val="00506C8A"/>
    <w:rsid w:val="00507412"/>
    <w:rsid w:val="00510EAC"/>
    <w:rsid w:val="00521DA4"/>
    <w:rsid w:val="00523E4C"/>
    <w:rsid w:val="005309BE"/>
    <w:rsid w:val="0053439A"/>
    <w:rsid w:val="0053549E"/>
    <w:rsid w:val="00536743"/>
    <w:rsid w:val="0054029E"/>
    <w:rsid w:val="00542AED"/>
    <w:rsid w:val="00553572"/>
    <w:rsid w:val="005553D4"/>
    <w:rsid w:val="00557B6F"/>
    <w:rsid w:val="005721E7"/>
    <w:rsid w:val="00572370"/>
    <w:rsid w:val="0057404E"/>
    <w:rsid w:val="00576B0A"/>
    <w:rsid w:val="00582402"/>
    <w:rsid w:val="00583F77"/>
    <w:rsid w:val="005842B9"/>
    <w:rsid w:val="0058633D"/>
    <w:rsid w:val="00587CB0"/>
    <w:rsid w:val="0059066B"/>
    <w:rsid w:val="005918A7"/>
    <w:rsid w:val="0059632A"/>
    <w:rsid w:val="00597F4E"/>
    <w:rsid w:val="00597F71"/>
    <w:rsid w:val="005A62C1"/>
    <w:rsid w:val="005B095E"/>
    <w:rsid w:val="005B3C3A"/>
    <w:rsid w:val="005B3FC4"/>
    <w:rsid w:val="005B53CD"/>
    <w:rsid w:val="005B595D"/>
    <w:rsid w:val="005B7712"/>
    <w:rsid w:val="005C10C9"/>
    <w:rsid w:val="005C42A2"/>
    <w:rsid w:val="005C5838"/>
    <w:rsid w:val="005D25B2"/>
    <w:rsid w:val="005D3033"/>
    <w:rsid w:val="005D7238"/>
    <w:rsid w:val="005F0B56"/>
    <w:rsid w:val="005F0C29"/>
    <w:rsid w:val="005F1EB9"/>
    <w:rsid w:val="005F238C"/>
    <w:rsid w:val="005F246F"/>
    <w:rsid w:val="00602D57"/>
    <w:rsid w:val="0060431B"/>
    <w:rsid w:val="00604ADF"/>
    <w:rsid w:val="00604C03"/>
    <w:rsid w:val="00611539"/>
    <w:rsid w:val="00612047"/>
    <w:rsid w:val="006139B9"/>
    <w:rsid w:val="00620C0E"/>
    <w:rsid w:val="006213A5"/>
    <w:rsid w:val="00625987"/>
    <w:rsid w:val="00626F75"/>
    <w:rsid w:val="006354F2"/>
    <w:rsid w:val="006369C9"/>
    <w:rsid w:val="00637138"/>
    <w:rsid w:val="006376FD"/>
    <w:rsid w:val="00640582"/>
    <w:rsid w:val="00644A93"/>
    <w:rsid w:val="00644DC3"/>
    <w:rsid w:val="00647144"/>
    <w:rsid w:val="0064756D"/>
    <w:rsid w:val="006475F7"/>
    <w:rsid w:val="00647FB0"/>
    <w:rsid w:val="006504D2"/>
    <w:rsid w:val="00650908"/>
    <w:rsid w:val="00651814"/>
    <w:rsid w:val="00653B3F"/>
    <w:rsid w:val="00654BDC"/>
    <w:rsid w:val="0065570E"/>
    <w:rsid w:val="00657C35"/>
    <w:rsid w:val="00662139"/>
    <w:rsid w:val="00670BBD"/>
    <w:rsid w:val="00674DCB"/>
    <w:rsid w:val="00681401"/>
    <w:rsid w:val="00683407"/>
    <w:rsid w:val="00684D35"/>
    <w:rsid w:val="00685FEF"/>
    <w:rsid w:val="00686CBD"/>
    <w:rsid w:val="00687EA8"/>
    <w:rsid w:val="00691DB5"/>
    <w:rsid w:val="006928AA"/>
    <w:rsid w:val="00692FE3"/>
    <w:rsid w:val="006932C9"/>
    <w:rsid w:val="00696D0A"/>
    <w:rsid w:val="006A464A"/>
    <w:rsid w:val="006A70AE"/>
    <w:rsid w:val="006B0568"/>
    <w:rsid w:val="006B06C7"/>
    <w:rsid w:val="006B20A2"/>
    <w:rsid w:val="006B4AFB"/>
    <w:rsid w:val="006C050A"/>
    <w:rsid w:val="006C3C20"/>
    <w:rsid w:val="006C409E"/>
    <w:rsid w:val="006C4CD7"/>
    <w:rsid w:val="006C7A42"/>
    <w:rsid w:val="006D0802"/>
    <w:rsid w:val="006D2581"/>
    <w:rsid w:val="006D2A3D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702ABA"/>
    <w:rsid w:val="007074F1"/>
    <w:rsid w:val="007129B4"/>
    <w:rsid w:val="00713E33"/>
    <w:rsid w:val="00716461"/>
    <w:rsid w:val="00720EB8"/>
    <w:rsid w:val="00721EC1"/>
    <w:rsid w:val="0072259F"/>
    <w:rsid w:val="0072511F"/>
    <w:rsid w:val="00726277"/>
    <w:rsid w:val="007313FD"/>
    <w:rsid w:val="00733938"/>
    <w:rsid w:val="00734513"/>
    <w:rsid w:val="00740905"/>
    <w:rsid w:val="007423F3"/>
    <w:rsid w:val="00745B14"/>
    <w:rsid w:val="007476CD"/>
    <w:rsid w:val="00752879"/>
    <w:rsid w:val="0075428A"/>
    <w:rsid w:val="007560D5"/>
    <w:rsid w:val="00761F82"/>
    <w:rsid w:val="007627CA"/>
    <w:rsid w:val="00762852"/>
    <w:rsid w:val="00762AA8"/>
    <w:rsid w:val="00766887"/>
    <w:rsid w:val="007716D2"/>
    <w:rsid w:val="00780798"/>
    <w:rsid w:val="007817E5"/>
    <w:rsid w:val="00781837"/>
    <w:rsid w:val="007862D3"/>
    <w:rsid w:val="007879C4"/>
    <w:rsid w:val="00790891"/>
    <w:rsid w:val="00790E3D"/>
    <w:rsid w:val="00791475"/>
    <w:rsid w:val="00793B60"/>
    <w:rsid w:val="00795752"/>
    <w:rsid w:val="00795D2D"/>
    <w:rsid w:val="007A215C"/>
    <w:rsid w:val="007A3548"/>
    <w:rsid w:val="007A6B28"/>
    <w:rsid w:val="007A7433"/>
    <w:rsid w:val="007B225C"/>
    <w:rsid w:val="007B2BE6"/>
    <w:rsid w:val="007C020E"/>
    <w:rsid w:val="007C4133"/>
    <w:rsid w:val="007C4D04"/>
    <w:rsid w:val="007C60D7"/>
    <w:rsid w:val="007C6E5E"/>
    <w:rsid w:val="007D2DDD"/>
    <w:rsid w:val="007E0FD4"/>
    <w:rsid w:val="007E1289"/>
    <w:rsid w:val="007E2FC6"/>
    <w:rsid w:val="007E54A3"/>
    <w:rsid w:val="007E5AD6"/>
    <w:rsid w:val="007E610C"/>
    <w:rsid w:val="007E74D5"/>
    <w:rsid w:val="007F0F18"/>
    <w:rsid w:val="007F47BA"/>
    <w:rsid w:val="007F5B54"/>
    <w:rsid w:val="007F7229"/>
    <w:rsid w:val="007F7543"/>
    <w:rsid w:val="00805F56"/>
    <w:rsid w:val="00807BED"/>
    <w:rsid w:val="008131D1"/>
    <w:rsid w:val="00814489"/>
    <w:rsid w:val="00815F96"/>
    <w:rsid w:val="008164CF"/>
    <w:rsid w:val="0082012E"/>
    <w:rsid w:val="008262FD"/>
    <w:rsid w:val="0082637C"/>
    <w:rsid w:val="00831057"/>
    <w:rsid w:val="0083235D"/>
    <w:rsid w:val="00844639"/>
    <w:rsid w:val="008472A7"/>
    <w:rsid w:val="00854B53"/>
    <w:rsid w:val="008552D3"/>
    <w:rsid w:val="008614CC"/>
    <w:rsid w:val="00861DDF"/>
    <w:rsid w:val="00864465"/>
    <w:rsid w:val="00866AAB"/>
    <w:rsid w:val="00884AE6"/>
    <w:rsid w:val="00887D3F"/>
    <w:rsid w:val="008939DE"/>
    <w:rsid w:val="008A13DA"/>
    <w:rsid w:val="008A30F0"/>
    <w:rsid w:val="008A67C4"/>
    <w:rsid w:val="008B032B"/>
    <w:rsid w:val="008B05D2"/>
    <w:rsid w:val="008B08E1"/>
    <w:rsid w:val="008B0F33"/>
    <w:rsid w:val="008B41A0"/>
    <w:rsid w:val="008B6180"/>
    <w:rsid w:val="008C1E05"/>
    <w:rsid w:val="008C31FC"/>
    <w:rsid w:val="008C33AB"/>
    <w:rsid w:val="008D2EB9"/>
    <w:rsid w:val="008E06AE"/>
    <w:rsid w:val="008E6D1C"/>
    <w:rsid w:val="008E7A20"/>
    <w:rsid w:val="008E7FFD"/>
    <w:rsid w:val="008F3647"/>
    <w:rsid w:val="008F3D70"/>
    <w:rsid w:val="008F4247"/>
    <w:rsid w:val="008F4F46"/>
    <w:rsid w:val="00901516"/>
    <w:rsid w:val="00901FF9"/>
    <w:rsid w:val="00905FBF"/>
    <w:rsid w:val="009070DF"/>
    <w:rsid w:val="00907C75"/>
    <w:rsid w:val="009121B0"/>
    <w:rsid w:val="009125C5"/>
    <w:rsid w:val="00914CB9"/>
    <w:rsid w:val="0091520C"/>
    <w:rsid w:val="00916C44"/>
    <w:rsid w:val="00921074"/>
    <w:rsid w:val="009215EF"/>
    <w:rsid w:val="00921E99"/>
    <w:rsid w:val="00921FF8"/>
    <w:rsid w:val="0092409A"/>
    <w:rsid w:val="00925AC9"/>
    <w:rsid w:val="00926A2A"/>
    <w:rsid w:val="00927B49"/>
    <w:rsid w:val="00932114"/>
    <w:rsid w:val="0093593E"/>
    <w:rsid w:val="00935F4C"/>
    <w:rsid w:val="00941751"/>
    <w:rsid w:val="00941B8D"/>
    <w:rsid w:val="00945BC8"/>
    <w:rsid w:val="00947090"/>
    <w:rsid w:val="00961D40"/>
    <w:rsid w:val="00963F6C"/>
    <w:rsid w:val="009649E6"/>
    <w:rsid w:val="009663DD"/>
    <w:rsid w:val="00977D60"/>
    <w:rsid w:val="00982629"/>
    <w:rsid w:val="009833C0"/>
    <w:rsid w:val="009853D2"/>
    <w:rsid w:val="00985DFD"/>
    <w:rsid w:val="009906DC"/>
    <w:rsid w:val="00992630"/>
    <w:rsid w:val="0099271C"/>
    <w:rsid w:val="00994637"/>
    <w:rsid w:val="009A0E18"/>
    <w:rsid w:val="009A1E74"/>
    <w:rsid w:val="009A4B5F"/>
    <w:rsid w:val="009A4DFA"/>
    <w:rsid w:val="009A5A9D"/>
    <w:rsid w:val="009B104E"/>
    <w:rsid w:val="009B169E"/>
    <w:rsid w:val="009B5170"/>
    <w:rsid w:val="009C276B"/>
    <w:rsid w:val="009C280B"/>
    <w:rsid w:val="009C5591"/>
    <w:rsid w:val="009C64A8"/>
    <w:rsid w:val="009C71D2"/>
    <w:rsid w:val="009D1A31"/>
    <w:rsid w:val="009D3B2C"/>
    <w:rsid w:val="009D50CB"/>
    <w:rsid w:val="009D60D1"/>
    <w:rsid w:val="009E36BA"/>
    <w:rsid w:val="009F0C37"/>
    <w:rsid w:val="009F184F"/>
    <w:rsid w:val="009F1A3D"/>
    <w:rsid w:val="009F7803"/>
    <w:rsid w:val="00A000C1"/>
    <w:rsid w:val="00A040E8"/>
    <w:rsid w:val="00A06847"/>
    <w:rsid w:val="00A137AC"/>
    <w:rsid w:val="00A169E6"/>
    <w:rsid w:val="00A172CE"/>
    <w:rsid w:val="00A175F4"/>
    <w:rsid w:val="00A2048F"/>
    <w:rsid w:val="00A20DB6"/>
    <w:rsid w:val="00A26CFA"/>
    <w:rsid w:val="00A3237B"/>
    <w:rsid w:val="00A3411A"/>
    <w:rsid w:val="00A36011"/>
    <w:rsid w:val="00A43E5D"/>
    <w:rsid w:val="00A47319"/>
    <w:rsid w:val="00A557CB"/>
    <w:rsid w:val="00A55843"/>
    <w:rsid w:val="00A5704A"/>
    <w:rsid w:val="00A579A9"/>
    <w:rsid w:val="00A6059D"/>
    <w:rsid w:val="00A60C21"/>
    <w:rsid w:val="00A6414A"/>
    <w:rsid w:val="00A64176"/>
    <w:rsid w:val="00A72D13"/>
    <w:rsid w:val="00A746F2"/>
    <w:rsid w:val="00A756C1"/>
    <w:rsid w:val="00A75BBB"/>
    <w:rsid w:val="00A76680"/>
    <w:rsid w:val="00A777D4"/>
    <w:rsid w:val="00A8212C"/>
    <w:rsid w:val="00A8454F"/>
    <w:rsid w:val="00A848CC"/>
    <w:rsid w:val="00A85719"/>
    <w:rsid w:val="00A910EA"/>
    <w:rsid w:val="00A9132C"/>
    <w:rsid w:val="00A913F8"/>
    <w:rsid w:val="00A917A7"/>
    <w:rsid w:val="00A958B3"/>
    <w:rsid w:val="00A970DA"/>
    <w:rsid w:val="00AA1056"/>
    <w:rsid w:val="00AA1167"/>
    <w:rsid w:val="00AA47EF"/>
    <w:rsid w:val="00AA6839"/>
    <w:rsid w:val="00AA6937"/>
    <w:rsid w:val="00AA738E"/>
    <w:rsid w:val="00AB0127"/>
    <w:rsid w:val="00AB45D6"/>
    <w:rsid w:val="00AB54B4"/>
    <w:rsid w:val="00AB5C00"/>
    <w:rsid w:val="00AC039C"/>
    <w:rsid w:val="00AC0665"/>
    <w:rsid w:val="00AC5177"/>
    <w:rsid w:val="00AD1350"/>
    <w:rsid w:val="00AD409F"/>
    <w:rsid w:val="00AD48C1"/>
    <w:rsid w:val="00AD5CCF"/>
    <w:rsid w:val="00AD5FA1"/>
    <w:rsid w:val="00AE248C"/>
    <w:rsid w:val="00AE4EB2"/>
    <w:rsid w:val="00AE50CD"/>
    <w:rsid w:val="00AE75EA"/>
    <w:rsid w:val="00AF39A0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20E31"/>
    <w:rsid w:val="00B24746"/>
    <w:rsid w:val="00B316C1"/>
    <w:rsid w:val="00B37A10"/>
    <w:rsid w:val="00B441D0"/>
    <w:rsid w:val="00B50E89"/>
    <w:rsid w:val="00B519A7"/>
    <w:rsid w:val="00B61561"/>
    <w:rsid w:val="00B6180E"/>
    <w:rsid w:val="00B640E2"/>
    <w:rsid w:val="00B710D8"/>
    <w:rsid w:val="00B7299E"/>
    <w:rsid w:val="00B72AAB"/>
    <w:rsid w:val="00B7425F"/>
    <w:rsid w:val="00B74FC3"/>
    <w:rsid w:val="00B76E92"/>
    <w:rsid w:val="00B772DD"/>
    <w:rsid w:val="00B7756C"/>
    <w:rsid w:val="00B807F2"/>
    <w:rsid w:val="00B80A62"/>
    <w:rsid w:val="00B8102E"/>
    <w:rsid w:val="00B81F93"/>
    <w:rsid w:val="00B84B66"/>
    <w:rsid w:val="00B85184"/>
    <w:rsid w:val="00B86200"/>
    <w:rsid w:val="00B90C1A"/>
    <w:rsid w:val="00B93377"/>
    <w:rsid w:val="00B9460C"/>
    <w:rsid w:val="00B950B7"/>
    <w:rsid w:val="00B965C2"/>
    <w:rsid w:val="00BA0ACA"/>
    <w:rsid w:val="00BA59D5"/>
    <w:rsid w:val="00BB6A64"/>
    <w:rsid w:val="00BB6B33"/>
    <w:rsid w:val="00BB7ECD"/>
    <w:rsid w:val="00BC5285"/>
    <w:rsid w:val="00BD32B1"/>
    <w:rsid w:val="00BD4C21"/>
    <w:rsid w:val="00BE12CE"/>
    <w:rsid w:val="00BE7C7B"/>
    <w:rsid w:val="00BF0FC2"/>
    <w:rsid w:val="00BF43AA"/>
    <w:rsid w:val="00BF45C5"/>
    <w:rsid w:val="00BF47B3"/>
    <w:rsid w:val="00C000A3"/>
    <w:rsid w:val="00C0502A"/>
    <w:rsid w:val="00C07998"/>
    <w:rsid w:val="00C164E1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4130E"/>
    <w:rsid w:val="00C44F74"/>
    <w:rsid w:val="00C52035"/>
    <w:rsid w:val="00C55F21"/>
    <w:rsid w:val="00C623D2"/>
    <w:rsid w:val="00C63C54"/>
    <w:rsid w:val="00C74B97"/>
    <w:rsid w:val="00C7794B"/>
    <w:rsid w:val="00C8053C"/>
    <w:rsid w:val="00C80E72"/>
    <w:rsid w:val="00C81EAF"/>
    <w:rsid w:val="00C845E0"/>
    <w:rsid w:val="00C8748C"/>
    <w:rsid w:val="00C875A3"/>
    <w:rsid w:val="00C90FB9"/>
    <w:rsid w:val="00C921BC"/>
    <w:rsid w:val="00C93D0D"/>
    <w:rsid w:val="00C94105"/>
    <w:rsid w:val="00CA1343"/>
    <w:rsid w:val="00CA2A23"/>
    <w:rsid w:val="00CB1AC9"/>
    <w:rsid w:val="00CB1BF5"/>
    <w:rsid w:val="00CB2189"/>
    <w:rsid w:val="00CB2A28"/>
    <w:rsid w:val="00CB2AB0"/>
    <w:rsid w:val="00CB377A"/>
    <w:rsid w:val="00CC0B81"/>
    <w:rsid w:val="00CC4BD7"/>
    <w:rsid w:val="00CC5501"/>
    <w:rsid w:val="00CD2479"/>
    <w:rsid w:val="00CD2914"/>
    <w:rsid w:val="00CD29F4"/>
    <w:rsid w:val="00CD2C6A"/>
    <w:rsid w:val="00CD3B81"/>
    <w:rsid w:val="00CD56AE"/>
    <w:rsid w:val="00CE5323"/>
    <w:rsid w:val="00CE65C2"/>
    <w:rsid w:val="00CE6BF5"/>
    <w:rsid w:val="00CE73E3"/>
    <w:rsid w:val="00CF0CBB"/>
    <w:rsid w:val="00CF1BF3"/>
    <w:rsid w:val="00CF429D"/>
    <w:rsid w:val="00CF46D5"/>
    <w:rsid w:val="00CF5D86"/>
    <w:rsid w:val="00D044C4"/>
    <w:rsid w:val="00D04C50"/>
    <w:rsid w:val="00D137AA"/>
    <w:rsid w:val="00D143A9"/>
    <w:rsid w:val="00D170DB"/>
    <w:rsid w:val="00D174AA"/>
    <w:rsid w:val="00D20A5A"/>
    <w:rsid w:val="00D30157"/>
    <w:rsid w:val="00D335D1"/>
    <w:rsid w:val="00D35D80"/>
    <w:rsid w:val="00D36DF5"/>
    <w:rsid w:val="00D4214A"/>
    <w:rsid w:val="00D42805"/>
    <w:rsid w:val="00D446CC"/>
    <w:rsid w:val="00D47B00"/>
    <w:rsid w:val="00D5107D"/>
    <w:rsid w:val="00D5255C"/>
    <w:rsid w:val="00D556F5"/>
    <w:rsid w:val="00D55B9B"/>
    <w:rsid w:val="00D6337C"/>
    <w:rsid w:val="00D634E5"/>
    <w:rsid w:val="00D66E88"/>
    <w:rsid w:val="00D746F9"/>
    <w:rsid w:val="00D77AAE"/>
    <w:rsid w:val="00D805EE"/>
    <w:rsid w:val="00D819AB"/>
    <w:rsid w:val="00D82A53"/>
    <w:rsid w:val="00D82D73"/>
    <w:rsid w:val="00D8583D"/>
    <w:rsid w:val="00D866F8"/>
    <w:rsid w:val="00D86B89"/>
    <w:rsid w:val="00D86BD9"/>
    <w:rsid w:val="00D90DAA"/>
    <w:rsid w:val="00D91185"/>
    <w:rsid w:val="00D91668"/>
    <w:rsid w:val="00D926FB"/>
    <w:rsid w:val="00D97A42"/>
    <w:rsid w:val="00DA26E0"/>
    <w:rsid w:val="00DA3D47"/>
    <w:rsid w:val="00DA4EAB"/>
    <w:rsid w:val="00DA5249"/>
    <w:rsid w:val="00DA611E"/>
    <w:rsid w:val="00DA79DF"/>
    <w:rsid w:val="00DB14C1"/>
    <w:rsid w:val="00DB3B2F"/>
    <w:rsid w:val="00DC0781"/>
    <w:rsid w:val="00DC3BDF"/>
    <w:rsid w:val="00DC6853"/>
    <w:rsid w:val="00DD1A84"/>
    <w:rsid w:val="00DE05D2"/>
    <w:rsid w:val="00DE59F7"/>
    <w:rsid w:val="00DE72B1"/>
    <w:rsid w:val="00DE7603"/>
    <w:rsid w:val="00DF24F6"/>
    <w:rsid w:val="00DF329E"/>
    <w:rsid w:val="00DF38BB"/>
    <w:rsid w:val="00DF7101"/>
    <w:rsid w:val="00E04AF8"/>
    <w:rsid w:val="00E07607"/>
    <w:rsid w:val="00E07642"/>
    <w:rsid w:val="00E07D7C"/>
    <w:rsid w:val="00E119C6"/>
    <w:rsid w:val="00E127E2"/>
    <w:rsid w:val="00E15253"/>
    <w:rsid w:val="00E16796"/>
    <w:rsid w:val="00E25000"/>
    <w:rsid w:val="00E25D78"/>
    <w:rsid w:val="00E3322A"/>
    <w:rsid w:val="00E34935"/>
    <w:rsid w:val="00E36966"/>
    <w:rsid w:val="00E41796"/>
    <w:rsid w:val="00E41ED2"/>
    <w:rsid w:val="00E4760C"/>
    <w:rsid w:val="00E47779"/>
    <w:rsid w:val="00E54499"/>
    <w:rsid w:val="00E57ABF"/>
    <w:rsid w:val="00E64AE6"/>
    <w:rsid w:val="00E67CC6"/>
    <w:rsid w:val="00E71086"/>
    <w:rsid w:val="00E711D0"/>
    <w:rsid w:val="00E71D0B"/>
    <w:rsid w:val="00E72043"/>
    <w:rsid w:val="00E74368"/>
    <w:rsid w:val="00E75B60"/>
    <w:rsid w:val="00E86066"/>
    <w:rsid w:val="00E90CD8"/>
    <w:rsid w:val="00E9103A"/>
    <w:rsid w:val="00E91B1B"/>
    <w:rsid w:val="00E91EDE"/>
    <w:rsid w:val="00E940BF"/>
    <w:rsid w:val="00E94321"/>
    <w:rsid w:val="00E95B0F"/>
    <w:rsid w:val="00E95F30"/>
    <w:rsid w:val="00EA289F"/>
    <w:rsid w:val="00EA3133"/>
    <w:rsid w:val="00EA3E5E"/>
    <w:rsid w:val="00EA423D"/>
    <w:rsid w:val="00EA4610"/>
    <w:rsid w:val="00EA5D91"/>
    <w:rsid w:val="00EA726A"/>
    <w:rsid w:val="00EB76D1"/>
    <w:rsid w:val="00EB786A"/>
    <w:rsid w:val="00EC1965"/>
    <w:rsid w:val="00EC29AA"/>
    <w:rsid w:val="00EC2A13"/>
    <w:rsid w:val="00EC67DE"/>
    <w:rsid w:val="00EC6DE9"/>
    <w:rsid w:val="00ED1EC5"/>
    <w:rsid w:val="00ED23FE"/>
    <w:rsid w:val="00ED3A8F"/>
    <w:rsid w:val="00EE3D23"/>
    <w:rsid w:val="00EE5631"/>
    <w:rsid w:val="00EE5716"/>
    <w:rsid w:val="00EE6821"/>
    <w:rsid w:val="00EE6BA1"/>
    <w:rsid w:val="00EF0E5D"/>
    <w:rsid w:val="00EF6BB7"/>
    <w:rsid w:val="00EF7196"/>
    <w:rsid w:val="00F024B7"/>
    <w:rsid w:val="00F054CC"/>
    <w:rsid w:val="00F101AF"/>
    <w:rsid w:val="00F1394E"/>
    <w:rsid w:val="00F13FBC"/>
    <w:rsid w:val="00F22457"/>
    <w:rsid w:val="00F2402B"/>
    <w:rsid w:val="00F24A41"/>
    <w:rsid w:val="00F267BF"/>
    <w:rsid w:val="00F27240"/>
    <w:rsid w:val="00F3165F"/>
    <w:rsid w:val="00F40354"/>
    <w:rsid w:val="00F435BC"/>
    <w:rsid w:val="00F44AB8"/>
    <w:rsid w:val="00F5152D"/>
    <w:rsid w:val="00F53B5A"/>
    <w:rsid w:val="00F55401"/>
    <w:rsid w:val="00F566E6"/>
    <w:rsid w:val="00F60E28"/>
    <w:rsid w:val="00F6167D"/>
    <w:rsid w:val="00F61F44"/>
    <w:rsid w:val="00F63BD8"/>
    <w:rsid w:val="00F677CF"/>
    <w:rsid w:val="00F7184F"/>
    <w:rsid w:val="00F73DA1"/>
    <w:rsid w:val="00F76FFB"/>
    <w:rsid w:val="00F802D2"/>
    <w:rsid w:val="00F8075C"/>
    <w:rsid w:val="00F8075F"/>
    <w:rsid w:val="00F82A37"/>
    <w:rsid w:val="00F85CFF"/>
    <w:rsid w:val="00F901AB"/>
    <w:rsid w:val="00F90C0C"/>
    <w:rsid w:val="00FA14C2"/>
    <w:rsid w:val="00FA1939"/>
    <w:rsid w:val="00FA4BDB"/>
    <w:rsid w:val="00FB628F"/>
    <w:rsid w:val="00FC0973"/>
    <w:rsid w:val="00FC162A"/>
    <w:rsid w:val="00FC3FB3"/>
    <w:rsid w:val="00FC4058"/>
    <w:rsid w:val="00FD00B2"/>
    <w:rsid w:val="00FD7CA5"/>
    <w:rsid w:val="00FE0305"/>
    <w:rsid w:val="00FE3DE5"/>
    <w:rsid w:val="00FF0406"/>
    <w:rsid w:val="00FF06CD"/>
    <w:rsid w:val="00FF2569"/>
    <w:rsid w:val="00FF5061"/>
    <w:rsid w:val="00FF7325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4.xml><?xml version="1.0" encoding="utf-8"?>
<ds:datastoreItem xmlns:ds="http://schemas.openxmlformats.org/officeDocument/2006/customXml" ds:itemID="{D75AE411-BB2C-48C3-80BD-23F0B2A72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314</cp:revision>
  <cp:lastPrinted>2022-02-17T15:48:00Z</cp:lastPrinted>
  <dcterms:created xsi:type="dcterms:W3CDTF">2022-05-11T11:28:00Z</dcterms:created>
  <dcterms:modified xsi:type="dcterms:W3CDTF">2023-04-07T13:55:00Z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