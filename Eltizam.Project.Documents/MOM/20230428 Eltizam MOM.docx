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11EED" w14:textId="5AA739B9" w:rsidR="00A579A9" w:rsidRPr="00762AA8" w:rsidRDefault="00B9460C" w:rsidP="19EEE21E">
      <w:pPr>
        <w:ind w:left="-1440" w:right="-1440"/>
        <w:jc w:val="center"/>
      </w:pPr>
      <w:bookmarkStart w:id="0" w:name="_Toc89702747"/>
      <w:bookmarkStart w:id="1" w:name="_Toc57806111"/>
      <w:bookmarkStart w:id="2" w:name="_Toc50147533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4C2BC279">
                <wp:simplePos x="0" y="0"/>
                <wp:positionH relativeFrom="margin">
                  <wp:posOffset>-263525</wp:posOffset>
                </wp:positionH>
                <wp:positionV relativeFrom="paragraph">
                  <wp:posOffset>2529205</wp:posOffset>
                </wp:positionV>
                <wp:extent cx="685419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84EB" w14:textId="552ABC9B" w:rsidR="001E3F0A" w:rsidRPr="006E462E" w:rsidRDefault="0041164C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  <w:t>Eltizam</w:t>
                            </w:r>
                            <w:r w:rsidR="00207C9F"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IN"/>
                              </w:rPr>
                              <w:t xml:space="preserve"> </w:t>
                            </w:r>
                            <w:r w:rsidR="002E4329"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</w:t>
                            </w:r>
                            <w:r w:rsidR="001E250F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Requirement Gathering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75pt;margin-top:199.15pt;width:539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" filled="f" stroked="f">
                <v:textbox style="mso-fit-shape-to-text:t">
                  <w:txbxContent>
                    <w:p w14:paraId="433984EB" w14:textId="552ABC9B" w:rsidR="001E3F0A" w:rsidRPr="006E462E" w:rsidRDefault="0041164C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  <w:t>Eltizam</w:t>
                      </w:r>
                      <w:r w:rsidR="00207C9F"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IN"/>
                        </w:rPr>
                        <w:t xml:space="preserve"> </w:t>
                      </w:r>
                      <w:r w:rsidR="002E4329"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</w:t>
                      </w:r>
                      <w:r w:rsidR="001E250F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Requirement Gathering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2A7448DF" w:rsidR="001E3F0A" w:rsidRPr="00075E72" w:rsidRDefault="00963F6C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 xml:space="preserve">April </w:t>
                            </w:r>
                            <w:r w:rsidR="007B656C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2</w:t>
                            </w:r>
                            <w:r w:rsidR="009464BD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8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>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8BA70"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2A7448DF" w:rsidR="001E3F0A" w:rsidRPr="00075E72" w:rsidRDefault="00963F6C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 xml:space="preserve">April </w:t>
                      </w:r>
                      <w:r w:rsidR="007B656C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2</w:t>
                      </w:r>
                      <w:r w:rsidR="009464BD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8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>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0DE3C2D7" w:rsidR="0014396C" w:rsidRPr="007E74D5" w:rsidRDefault="005E38BC" w:rsidP="00574303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2</w:t>
            </w:r>
            <w:r w:rsidR="00574303">
              <w:rPr>
                <w:sz w:val="24"/>
                <w:lang w:val="en-IN"/>
              </w:rPr>
              <w:t>8</w:t>
            </w:r>
            <w:r w:rsidR="005721E7" w:rsidRPr="005721E7">
              <w:rPr>
                <w:sz w:val="24"/>
                <w:vertAlign w:val="superscript"/>
                <w:lang w:val="en-IN"/>
              </w:rPr>
              <w:t>th</w:t>
            </w:r>
            <w:r w:rsidR="005721E7">
              <w:rPr>
                <w:sz w:val="24"/>
                <w:lang w:val="en-IN"/>
              </w:rPr>
              <w:t xml:space="preserve"> </w:t>
            </w:r>
            <w:r w:rsidR="007627CA">
              <w:rPr>
                <w:sz w:val="24"/>
                <w:lang w:val="en-IN"/>
              </w:rPr>
              <w:t>April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76CB1F6D" w:rsidR="0014396C" w:rsidRPr="007E74D5" w:rsidRDefault="00C96775" w:rsidP="00A65455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12</w:t>
            </w:r>
            <w:r w:rsidR="004717AC">
              <w:rPr>
                <w:sz w:val="24"/>
              </w:rPr>
              <w:t>.</w:t>
            </w:r>
            <w:r w:rsidR="000E0017">
              <w:rPr>
                <w:sz w:val="24"/>
              </w:rPr>
              <w:t>0</w:t>
            </w:r>
            <w:r w:rsidR="00C251DE" w:rsidRPr="007E74D5">
              <w:rPr>
                <w:sz w:val="24"/>
                <w:lang w:val="en-AS"/>
              </w:rPr>
              <w:t>0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F36FA5">
              <w:rPr>
                <w:sz w:val="24"/>
              </w:rPr>
              <w:t>01</w:t>
            </w:r>
            <w:r w:rsidR="00A65455">
              <w:rPr>
                <w:sz w:val="24"/>
              </w:rPr>
              <w:t>.3</w:t>
            </w:r>
            <w:r w:rsidR="008C33AB" w:rsidRPr="007E74D5">
              <w:rPr>
                <w:sz w:val="24"/>
              </w:rPr>
              <w:t>0</w:t>
            </w:r>
            <w:r w:rsidR="00D044C4" w:rsidRPr="007E74D5">
              <w:rPr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63645D36" w:rsidR="0014396C" w:rsidRPr="00080CA4" w:rsidRDefault="00080CA4" w:rsidP="00FF0CCA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Wireframes </w:t>
            </w:r>
            <w:r w:rsidR="00FF0CCA">
              <w:rPr>
                <w:sz w:val="24"/>
                <w:lang w:val="en-IN"/>
              </w:rPr>
              <w:t>review, Project status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7B0D2385" w14:textId="35B5AB28" w:rsidR="0014396C" w:rsidRPr="007E74D5" w:rsidRDefault="008472A7" w:rsidP="0014396C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</w:p>
          <w:p w14:paraId="43E68FD8" w14:textId="48EE4B08" w:rsidR="002A15D8" w:rsidRPr="007E74D5" w:rsidRDefault="00B950B7" w:rsidP="00BB2DF9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Akshata Shinde</w:t>
            </w:r>
            <w:r w:rsidR="00B20E31">
              <w:rPr>
                <w:sz w:val="24"/>
                <w:lang w:val="en-IN"/>
              </w:rPr>
              <w:t xml:space="preserve"> </w:t>
            </w:r>
            <w:r w:rsidR="00BB2DF9">
              <w:rPr>
                <w:sz w:val="24"/>
                <w:lang w:val="en-IN"/>
              </w:rPr>
              <w:t xml:space="preserve"> 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265818FA" w14:textId="106B56C9" w:rsidR="00D94B66" w:rsidRPr="003E17D9" w:rsidRDefault="003C3E3F" w:rsidP="003E17D9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</w:p>
        </w:tc>
      </w:tr>
      <w:tr w:rsidR="00793A71" w14:paraId="2C865439" w14:textId="77777777" w:rsidTr="00A17F08">
        <w:trPr>
          <w:trHeight w:val="405"/>
        </w:trPr>
        <w:tc>
          <w:tcPr>
            <w:tcW w:w="3543" w:type="dxa"/>
            <w:vAlign w:val="center"/>
          </w:tcPr>
          <w:p w14:paraId="145782A8" w14:textId="1E875A5D" w:rsidR="00793A71" w:rsidRDefault="00793A71" w:rsidP="00793A71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Presented By</w:t>
            </w:r>
          </w:p>
        </w:tc>
        <w:tc>
          <w:tcPr>
            <w:tcW w:w="5951" w:type="dxa"/>
            <w:vAlign w:val="center"/>
          </w:tcPr>
          <w:p w14:paraId="7C3C333B" w14:textId="3E28E2C3" w:rsidR="00793A71" w:rsidRPr="00AF4FA7" w:rsidRDefault="00793A71" w:rsidP="007B0D84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IN"/>
              </w:rPr>
            </w:pPr>
            <w:r w:rsidRPr="007E74D5">
              <w:rPr>
                <w:sz w:val="24"/>
                <w:lang w:val="en-AS"/>
              </w:rPr>
              <w:t>Karuna Pawar</w:t>
            </w:r>
          </w:p>
        </w:tc>
      </w:tr>
      <w:tr w:rsidR="00793A71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793A71" w:rsidRDefault="00793A71" w:rsidP="00793A71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14A8AA1E" w:rsidR="00793A71" w:rsidRPr="007E74D5" w:rsidRDefault="00793A71" w:rsidP="00793A71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YallaReddy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4BEE7EBC" w14:textId="3ECE9749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6FB23C2B" w:rsidR="0014396C" w:rsidRPr="00437DB3" w:rsidRDefault="00D45229" w:rsidP="00E002B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Discussed on submitted wireframes on top level</w:t>
            </w:r>
            <w:r w:rsidR="00CB77E1">
              <w:rPr>
                <w:sz w:val="24"/>
                <w:lang w:val="en-IN"/>
              </w:rPr>
              <w:t>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5606677E" w14:textId="1F024C78" w:rsidR="00CD2914" w:rsidRDefault="00A902E6" w:rsidP="00C17AE0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</w:t>
            </w:r>
            <w:r w:rsidR="00C17AE0">
              <w:rPr>
                <w:sz w:val="24"/>
                <w:lang w:val="en-IN"/>
              </w:rPr>
              <w:t>Discussed Valuation process module’s payment, Invoice, term of engagements sub modules with Karuna</w:t>
            </w:r>
            <w:r w:rsidR="00C42F90">
              <w:rPr>
                <w:sz w:val="24"/>
                <w:lang w:val="en-IN"/>
              </w:rPr>
              <w:t>.</w:t>
            </w:r>
          </w:p>
        </w:tc>
      </w:tr>
      <w:tr w:rsidR="00B50E89" w14:paraId="7FFFA34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07E3B53B" w14:textId="106F122E" w:rsidR="00B50E89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45AC59D9" w14:textId="64CF59CE" w:rsidR="00B50E89" w:rsidRDefault="000412B9" w:rsidP="002408BC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Discussed </w:t>
            </w:r>
            <w:r w:rsidR="001931DC">
              <w:rPr>
                <w:sz w:val="24"/>
                <w:lang w:val="en-IN"/>
              </w:rPr>
              <w:t>Ev</w:t>
            </w:r>
            <w:r>
              <w:rPr>
                <w:sz w:val="24"/>
                <w:lang w:val="en-IN"/>
              </w:rPr>
              <w:t xml:space="preserve">aluation process module’s </w:t>
            </w:r>
            <w:r w:rsidR="002408BC" w:rsidRPr="002408BC">
              <w:rPr>
                <w:sz w:val="24"/>
                <w:lang w:val="en-IN"/>
              </w:rPr>
              <w:t xml:space="preserve">Valuation Instructor screen, Site Description screen, Comparable Evidences, Valuation </w:t>
            </w:r>
            <w:r w:rsidR="008F2CBC" w:rsidRPr="002408BC">
              <w:rPr>
                <w:sz w:val="24"/>
                <w:lang w:val="en-IN"/>
              </w:rPr>
              <w:t>Assessment</w:t>
            </w:r>
            <w:r>
              <w:rPr>
                <w:sz w:val="24"/>
                <w:lang w:val="en-IN"/>
              </w:rPr>
              <w:t xml:space="preserve"> sub modules with Karuna.</w:t>
            </w:r>
          </w:p>
        </w:tc>
      </w:tr>
      <w:tr w:rsidR="00300581" w14:paraId="2E00FB18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93D3758" w14:textId="12AA9FEA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6C810DF2" w14:textId="52E5846A" w:rsidR="00300581" w:rsidRDefault="00324FE3" w:rsidP="0049779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Akshata started working on implementing these module’s wireframe along with SRS documents.</w:t>
            </w:r>
            <w:bookmarkStart w:id="3" w:name="_GoBack"/>
            <w:bookmarkEnd w:id="3"/>
          </w:p>
        </w:tc>
      </w:tr>
      <w:tr w:rsidR="00300581" w14:paraId="6D4BEC7C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5D7C2CC" w14:textId="16FAB3E4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2158F8C2" w14:textId="065F7D03" w:rsidR="00300581" w:rsidRDefault="00300581" w:rsidP="007C6E5E">
            <w:pPr>
              <w:pStyle w:val="TableParagraph"/>
              <w:ind w:left="144"/>
              <w:rPr>
                <w:sz w:val="24"/>
                <w:lang w:val="en-IN"/>
              </w:rPr>
            </w:pPr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0BABD54E" w14:textId="5A22D2AC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34B7D848" w14:textId="45487B2B" w:rsidR="00C875A3" w:rsidRDefault="00C875A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8A9EF00" w14:textId="4B010D2E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2637B4D" w14:textId="2B15EC2D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31242A9" w14:textId="6E33B99D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164A0AA" w14:textId="633DCB7E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4B4839A" w14:textId="04DABF9C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6F56FA7" w14:textId="3F2A5218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59C4A32" w14:textId="77777777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13EADB5" w14:textId="77777777" w:rsidR="00F024B7" w:rsidRDefault="00F024B7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78E5526A" w14:textId="77777777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6"/>
        <w:gridCol w:w="4290"/>
        <w:gridCol w:w="1350"/>
        <w:gridCol w:w="1101"/>
        <w:gridCol w:w="1352"/>
        <w:gridCol w:w="733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A72D13">
        <w:tc>
          <w:tcPr>
            <w:tcW w:w="351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60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711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580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712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386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A72D13">
        <w:tc>
          <w:tcPr>
            <w:tcW w:w="351" w:type="pct"/>
          </w:tcPr>
          <w:p w14:paraId="2EEDFFC0" w14:textId="17784DE3" w:rsidR="00B81F93" w:rsidRPr="00A557CB" w:rsidRDefault="00572370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60" w:type="pct"/>
          </w:tcPr>
          <w:p w14:paraId="7B7931BA" w14:textId="612A56BF" w:rsidR="00B81F93" w:rsidRPr="00A5584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1" w:type="pct"/>
          </w:tcPr>
          <w:p w14:paraId="7375A99F" w14:textId="078A56A3" w:rsidR="00B81F93" w:rsidRPr="00572370" w:rsidRDefault="00B81F93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580" w:type="pct"/>
            <w:shd w:val="clear" w:color="auto" w:fill="auto"/>
          </w:tcPr>
          <w:p w14:paraId="03F93F1D" w14:textId="11BC8015" w:rsidR="00B81F93" w:rsidRPr="00EA3133" w:rsidRDefault="00B81F93" w:rsidP="00CB139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2" w:type="pct"/>
            <w:shd w:val="clear" w:color="auto" w:fill="auto"/>
          </w:tcPr>
          <w:p w14:paraId="0BF6E2E0" w14:textId="0BAD4854" w:rsidR="00B81F93" w:rsidRPr="00EA3133" w:rsidRDefault="00B81F93" w:rsidP="0014045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96A6CB7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6B331AE1" w14:textId="77777777" w:rsidTr="00A72D13">
        <w:tc>
          <w:tcPr>
            <w:tcW w:w="351" w:type="pct"/>
          </w:tcPr>
          <w:p w14:paraId="0F2D30FE" w14:textId="3272D6CE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53BD36F8" w14:textId="69B7277D" w:rsidR="00B81F93" w:rsidRPr="00EA3133" w:rsidRDefault="00B81F93" w:rsidP="00EA3133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1" w:type="pct"/>
          </w:tcPr>
          <w:p w14:paraId="1CF2B8DD" w14:textId="30167C9C" w:rsidR="00B81F93" w:rsidRPr="00041A38" w:rsidRDefault="00B81F93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580" w:type="pct"/>
            <w:shd w:val="clear" w:color="auto" w:fill="auto"/>
          </w:tcPr>
          <w:p w14:paraId="26AAB7ED" w14:textId="519DDC3A" w:rsidR="00B81F93" w:rsidRPr="00041A38" w:rsidRDefault="00B81F93" w:rsidP="002E030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2" w:type="pct"/>
            <w:shd w:val="clear" w:color="auto" w:fill="auto"/>
          </w:tcPr>
          <w:p w14:paraId="7E5EB711" w14:textId="0328DC73" w:rsidR="00B81F93" w:rsidRPr="00041A38" w:rsidRDefault="00B81F93" w:rsidP="00781837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2A1FB51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1866A987" w14:textId="77777777" w:rsidTr="00A72D13">
        <w:tc>
          <w:tcPr>
            <w:tcW w:w="351" w:type="pct"/>
          </w:tcPr>
          <w:p w14:paraId="54B498CD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2F56D1F5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30C1638B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614A68A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6145A3D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47AB79A6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5A62C1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5A62C1" w:rsidSect="000C42C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5EB1F" w14:textId="77777777" w:rsidR="00C4312B" w:rsidRDefault="00C4312B" w:rsidP="00DF329E">
      <w:pPr>
        <w:spacing w:after="0" w:line="240" w:lineRule="auto"/>
      </w:pPr>
      <w:r>
        <w:separator/>
      </w:r>
    </w:p>
  </w:endnote>
  <w:endnote w:type="continuationSeparator" w:id="0">
    <w:p w14:paraId="25D7E4D2" w14:textId="77777777" w:rsidR="00C4312B" w:rsidRDefault="00C4312B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2BFFED05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324FE3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324FE3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Copyright © 2021 NeoSOFT </w:t>
                          </w:r>
                          <w:proofErr w:type="spellStart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Pvt</w:t>
                          </w:r>
                          <w:proofErr w:type="spellEnd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F7075" w14:textId="77777777" w:rsidR="00C4312B" w:rsidRDefault="00C4312B" w:rsidP="00DF329E">
      <w:pPr>
        <w:spacing w:after="0" w:line="240" w:lineRule="auto"/>
      </w:pPr>
      <w:r>
        <w:separator/>
      </w:r>
    </w:p>
  </w:footnote>
  <w:footnote w:type="continuationSeparator" w:id="0">
    <w:p w14:paraId="4661A193" w14:textId="77777777" w:rsidR="00C4312B" w:rsidRDefault="00C4312B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0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8"/>
  </w:num>
  <w:num w:numId="4">
    <w:abstractNumId w:val="20"/>
  </w:num>
  <w:num w:numId="5">
    <w:abstractNumId w:val="28"/>
  </w:num>
  <w:num w:numId="6">
    <w:abstractNumId w:val="23"/>
  </w:num>
  <w:num w:numId="7">
    <w:abstractNumId w:val="16"/>
  </w:num>
  <w:num w:numId="8">
    <w:abstractNumId w:val="22"/>
  </w:num>
  <w:num w:numId="9">
    <w:abstractNumId w:val="19"/>
  </w:num>
  <w:num w:numId="10">
    <w:abstractNumId w:val="17"/>
  </w:num>
  <w:num w:numId="11">
    <w:abstractNumId w:val="31"/>
  </w:num>
  <w:num w:numId="12">
    <w:abstractNumId w:val="27"/>
  </w:num>
  <w:num w:numId="13">
    <w:abstractNumId w:val="24"/>
  </w:num>
  <w:num w:numId="14">
    <w:abstractNumId w:val="34"/>
  </w:num>
  <w:num w:numId="15">
    <w:abstractNumId w:val="12"/>
  </w:num>
  <w:num w:numId="16">
    <w:abstractNumId w:val="7"/>
  </w:num>
  <w:num w:numId="17">
    <w:abstractNumId w:val="11"/>
  </w:num>
  <w:num w:numId="18">
    <w:abstractNumId w:val="30"/>
  </w:num>
  <w:num w:numId="19">
    <w:abstractNumId w:val="8"/>
  </w:num>
  <w:num w:numId="20">
    <w:abstractNumId w:val="25"/>
  </w:num>
  <w:num w:numId="21">
    <w:abstractNumId w:val="15"/>
  </w:num>
  <w:num w:numId="22">
    <w:abstractNumId w:val="21"/>
  </w:num>
  <w:num w:numId="23">
    <w:abstractNumId w:val="33"/>
  </w:num>
  <w:num w:numId="24">
    <w:abstractNumId w:val="6"/>
  </w:num>
  <w:num w:numId="25">
    <w:abstractNumId w:val="32"/>
  </w:num>
  <w:num w:numId="26">
    <w:abstractNumId w:val="10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23"/>
  </w:num>
  <w:num w:numId="32">
    <w:abstractNumId w:val="23"/>
  </w:num>
  <w:num w:numId="33">
    <w:abstractNumId w:val="23"/>
  </w:num>
  <w:num w:numId="34">
    <w:abstractNumId w:val="23"/>
  </w:num>
  <w:num w:numId="35">
    <w:abstractNumId w:val="23"/>
  </w:num>
  <w:num w:numId="36">
    <w:abstractNumId w:val="9"/>
  </w:num>
  <w:num w:numId="37">
    <w:abstractNumId w:val="13"/>
  </w:num>
  <w:num w:numId="38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kFAGp8u8wtAAAA"/>
  </w:docVars>
  <w:rsids>
    <w:rsidRoot w:val="00791475"/>
    <w:rsid w:val="00000113"/>
    <w:rsid w:val="00000873"/>
    <w:rsid w:val="0000405B"/>
    <w:rsid w:val="00004D29"/>
    <w:rsid w:val="00006595"/>
    <w:rsid w:val="00013F96"/>
    <w:rsid w:val="000226C1"/>
    <w:rsid w:val="000236BE"/>
    <w:rsid w:val="0002396C"/>
    <w:rsid w:val="000255B8"/>
    <w:rsid w:val="00025F78"/>
    <w:rsid w:val="00036C98"/>
    <w:rsid w:val="00037D9D"/>
    <w:rsid w:val="000412B9"/>
    <w:rsid w:val="00041A38"/>
    <w:rsid w:val="0004251E"/>
    <w:rsid w:val="00042A8F"/>
    <w:rsid w:val="00044E77"/>
    <w:rsid w:val="0004638E"/>
    <w:rsid w:val="00046902"/>
    <w:rsid w:val="00050251"/>
    <w:rsid w:val="00050DFA"/>
    <w:rsid w:val="000513E4"/>
    <w:rsid w:val="000519F6"/>
    <w:rsid w:val="0005245F"/>
    <w:rsid w:val="00054884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7440"/>
    <w:rsid w:val="00080083"/>
    <w:rsid w:val="00080309"/>
    <w:rsid w:val="00080CA4"/>
    <w:rsid w:val="00092BDA"/>
    <w:rsid w:val="000A4178"/>
    <w:rsid w:val="000A67FA"/>
    <w:rsid w:val="000B65D2"/>
    <w:rsid w:val="000C0B3C"/>
    <w:rsid w:val="000C1706"/>
    <w:rsid w:val="000C42C6"/>
    <w:rsid w:val="000C67C6"/>
    <w:rsid w:val="000C7AF9"/>
    <w:rsid w:val="000C7B68"/>
    <w:rsid w:val="000D0EBA"/>
    <w:rsid w:val="000D1385"/>
    <w:rsid w:val="000D16BF"/>
    <w:rsid w:val="000D6A80"/>
    <w:rsid w:val="000E0017"/>
    <w:rsid w:val="000E041D"/>
    <w:rsid w:val="000E0980"/>
    <w:rsid w:val="000E1F0B"/>
    <w:rsid w:val="000E2748"/>
    <w:rsid w:val="000E7A83"/>
    <w:rsid w:val="000F0759"/>
    <w:rsid w:val="000F0B70"/>
    <w:rsid w:val="000F0B91"/>
    <w:rsid w:val="000F24D1"/>
    <w:rsid w:val="000F7A6F"/>
    <w:rsid w:val="00100C97"/>
    <w:rsid w:val="0010137C"/>
    <w:rsid w:val="00112A19"/>
    <w:rsid w:val="0011413A"/>
    <w:rsid w:val="001150E7"/>
    <w:rsid w:val="00115B38"/>
    <w:rsid w:val="00116513"/>
    <w:rsid w:val="001211E2"/>
    <w:rsid w:val="001221BB"/>
    <w:rsid w:val="001276B4"/>
    <w:rsid w:val="001301DF"/>
    <w:rsid w:val="00130330"/>
    <w:rsid w:val="001330B0"/>
    <w:rsid w:val="00134376"/>
    <w:rsid w:val="00136E5E"/>
    <w:rsid w:val="00140454"/>
    <w:rsid w:val="001408D0"/>
    <w:rsid w:val="00141894"/>
    <w:rsid w:val="0014396C"/>
    <w:rsid w:val="00143F6F"/>
    <w:rsid w:val="00144E6A"/>
    <w:rsid w:val="001478B8"/>
    <w:rsid w:val="0014794D"/>
    <w:rsid w:val="00151225"/>
    <w:rsid w:val="001530D9"/>
    <w:rsid w:val="00157A96"/>
    <w:rsid w:val="0016279C"/>
    <w:rsid w:val="001629EB"/>
    <w:rsid w:val="00163300"/>
    <w:rsid w:val="001634DC"/>
    <w:rsid w:val="00171ABB"/>
    <w:rsid w:val="00174013"/>
    <w:rsid w:val="001750F8"/>
    <w:rsid w:val="001758E2"/>
    <w:rsid w:val="00176905"/>
    <w:rsid w:val="00180CF7"/>
    <w:rsid w:val="0018464A"/>
    <w:rsid w:val="00184AAA"/>
    <w:rsid w:val="0018600E"/>
    <w:rsid w:val="00190888"/>
    <w:rsid w:val="00191735"/>
    <w:rsid w:val="001931DC"/>
    <w:rsid w:val="00195D5B"/>
    <w:rsid w:val="00197888"/>
    <w:rsid w:val="001A0535"/>
    <w:rsid w:val="001A2625"/>
    <w:rsid w:val="001A283A"/>
    <w:rsid w:val="001A620F"/>
    <w:rsid w:val="001A6F1F"/>
    <w:rsid w:val="001B1E18"/>
    <w:rsid w:val="001B1F11"/>
    <w:rsid w:val="001B7DDB"/>
    <w:rsid w:val="001B7E89"/>
    <w:rsid w:val="001C1B33"/>
    <w:rsid w:val="001C279A"/>
    <w:rsid w:val="001C3274"/>
    <w:rsid w:val="001C6E60"/>
    <w:rsid w:val="001C787F"/>
    <w:rsid w:val="001D076F"/>
    <w:rsid w:val="001D276B"/>
    <w:rsid w:val="001D4015"/>
    <w:rsid w:val="001E250F"/>
    <w:rsid w:val="001E336D"/>
    <w:rsid w:val="001E3F0A"/>
    <w:rsid w:val="001E6026"/>
    <w:rsid w:val="001F4551"/>
    <w:rsid w:val="001F4978"/>
    <w:rsid w:val="001F604E"/>
    <w:rsid w:val="001F652F"/>
    <w:rsid w:val="001F68C9"/>
    <w:rsid w:val="002022F7"/>
    <w:rsid w:val="00203C48"/>
    <w:rsid w:val="0020462C"/>
    <w:rsid w:val="00204F89"/>
    <w:rsid w:val="00207C9F"/>
    <w:rsid w:val="00207D5E"/>
    <w:rsid w:val="00214017"/>
    <w:rsid w:val="00214559"/>
    <w:rsid w:val="00215A44"/>
    <w:rsid w:val="0022108A"/>
    <w:rsid w:val="00221611"/>
    <w:rsid w:val="00222706"/>
    <w:rsid w:val="00224A28"/>
    <w:rsid w:val="00225E4E"/>
    <w:rsid w:val="00226AC6"/>
    <w:rsid w:val="00227D1E"/>
    <w:rsid w:val="002306A2"/>
    <w:rsid w:val="00233C3B"/>
    <w:rsid w:val="00233DAE"/>
    <w:rsid w:val="002408BC"/>
    <w:rsid w:val="00240EAE"/>
    <w:rsid w:val="002437DA"/>
    <w:rsid w:val="002458CE"/>
    <w:rsid w:val="00245D5F"/>
    <w:rsid w:val="00257832"/>
    <w:rsid w:val="0026074A"/>
    <w:rsid w:val="00264248"/>
    <w:rsid w:val="00265B58"/>
    <w:rsid w:val="00276A37"/>
    <w:rsid w:val="00276D52"/>
    <w:rsid w:val="00280E64"/>
    <w:rsid w:val="00283049"/>
    <w:rsid w:val="002851B8"/>
    <w:rsid w:val="002909D4"/>
    <w:rsid w:val="0029351E"/>
    <w:rsid w:val="002938E0"/>
    <w:rsid w:val="00294ECF"/>
    <w:rsid w:val="002A15D8"/>
    <w:rsid w:val="002A247E"/>
    <w:rsid w:val="002A3555"/>
    <w:rsid w:val="002A5956"/>
    <w:rsid w:val="002A5BCF"/>
    <w:rsid w:val="002B2BB6"/>
    <w:rsid w:val="002B45CE"/>
    <w:rsid w:val="002B4C55"/>
    <w:rsid w:val="002B4D77"/>
    <w:rsid w:val="002B676A"/>
    <w:rsid w:val="002B6FB1"/>
    <w:rsid w:val="002C6C7C"/>
    <w:rsid w:val="002D0E7E"/>
    <w:rsid w:val="002D2135"/>
    <w:rsid w:val="002D3055"/>
    <w:rsid w:val="002D6C95"/>
    <w:rsid w:val="002E0304"/>
    <w:rsid w:val="002E136D"/>
    <w:rsid w:val="002E2905"/>
    <w:rsid w:val="002E2A1A"/>
    <w:rsid w:val="002E2A6F"/>
    <w:rsid w:val="002E32A6"/>
    <w:rsid w:val="002E4329"/>
    <w:rsid w:val="002E4F62"/>
    <w:rsid w:val="002E674D"/>
    <w:rsid w:val="002F4535"/>
    <w:rsid w:val="00300581"/>
    <w:rsid w:val="00300B52"/>
    <w:rsid w:val="00301CA8"/>
    <w:rsid w:val="00311935"/>
    <w:rsid w:val="00317698"/>
    <w:rsid w:val="00317A1A"/>
    <w:rsid w:val="00322B7C"/>
    <w:rsid w:val="00324FE3"/>
    <w:rsid w:val="00325AC7"/>
    <w:rsid w:val="0032626D"/>
    <w:rsid w:val="00326550"/>
    <w:rsid w:val="0032700D"/>
    <w:rsid w:val="0032727D"/>
    <w:rsid w:val="00331370"/>
    <w:rsid w:val="0033137A"/>
    <w:rsid w:val="003315CD"/>
    <w:rsid w:val="003366BD"/>
    <w:rsid w:val="003420C4"/>
    <w:rsid w:val="00343BEC"/>
    <w:rsid w:val="00346027"/>
    <w:rsid w:val="003477F2"/>
    <w:rsid w:val="00350FF6"/>
    <w:rsid w:val="00352EBF"/>
    <w:rsid w:val="0035483E"/>
    <w:rsid w:val="00354CFA"/>
    <w:rsid w:val="00355FE4"/>
    <w:rsid w:val="00361FE5"/>
    <w:rsid w:val="003625F9"/>
    <w:rsid w:val="003678A1"/>
    <w:rsid w:val="003716A4"/>
    <w:rsid w:val="003729AD"/>
    <w:rsid w:val="00375EC8"/>
    <w:rsid w:val="00397F1B"/>
    <w:rsid w:val="003A04A7"/>
    <w:rsid w:val="003A10AF"/>
    <w:rsid w:val="003A190D"/>
    <w:rsid w:val="003A4D4C"/>
    <w:rsid w:val="003B395F"/>
    <w:rsid w:val="003B7B00"/>
    <w:rsid w:val="003C040B"/>
    <w:rsid w:val="003C0566"/>
    <w:rsid w:val="003C2770"/>
    <w:rsid w:val="003C3E3F"/>
    <w:rsid w:val="003C5DFF"/>
    <w:rsid w:val="003D02DC"/>
    <w:rsid w:val="003D1445"/>
    <w:rsid w:val="003D398D"/>
    <w:rsid w:val="003E17D9"/>
    <w:rsid w:val="003E3243"/>
    <w:rsid w:val="003E3593"/>
    <w:rsid w:val="003E4E82"/>
    <w:rsid w:val="003E61A9"/>
    <w:rsid w:val="003F2BE6"/>
    <w:rsid w:val="003F4286"/>
    <w:rsid w:val="004102B9"/>
    <w:rsid w:val="00410C63"/>
    <w:rsid w:val="004110CA"/>
    <w:rsid w:val="004114B8"/>
    <w:rsid w:val="0041164C"/>
    <w:rsid w:val="00414B2A"/>
    <w:rsid w:val="00415573"/>
    <w:rsid w:val="00417C19"/>
    <w:rsid w:val="004212B5"/>
    <w:rsid w:val="00424E55"/>
    <w:rsid w:val="0042523A"/>
    <w:rsid w:val="0042589C"/>
    <w:rsid w:val="00427C6B"/>
    <w:rsid w:val="00435CDB"/>
    <w:rsid w:val="00437DB3"/>
    <w:rsid w:val="0044087A"/>
    <w:rsid w:val="00445951"/>
    <w:rsid w:val="004472CC"/>
    <w:rsid w:val="00447E75"/>
    <w:rsid w:val="00450BCD"/>
    <w:rsid w:val="0045416E"/>
    <w:rsid w:val="00454561"/>
    <w:rsid w:val="00454BEF"/>
    <w:rsid w:val="00455C0B"/>
    <w:rsid w:val="00460E29"/>
    <w:rsid w:val="00460E38"/>
    <w:rsid w:val="0046791A"/>
    <w:rsid w:val="00470851"/>
    <w:rsid w:val="004717AC"/>
    <w:rsid w:val="00472385"/>
    <w:rsid w:val="00472868"/>
    <w:rsid w:val="0047291B"/>
    <w:rsid w:val="00473BA0"/>
    <w:rsid w:val="004761F9"/>
    <w:rsid w:val="00476CB9"/>
    <w:rsid w:val="00484CFE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5F23"/>
    <w:rsid w:val="004A6F6C"/>
    <w:rsid w:val="004B4203"/>
    <w:rsid w:val="004B5088"/>
    <w:rsid w:val="004C3899"/>
    <w:rsid w:val="004C49D9"/>
    <w:rsid w:val="004C6EA8"/>
    <w:rsid w:val="004D5FF7"/>
    <w:rsid w:val="004D7567"/>
    <w:rsid w:val="004E5D07"/>
    <w:rsid w:val="004E5D11"/>
    <w:rsid w:val="004E7B65"/>
    <w:rsid w:val="004F2DB0"/>
    <w:rsid w:val="004F2EDF"/>
    <w:rsid w:val="004F3DAC"/>
    <w:rsid w:val="00503726"/>
    <w:rsid w:val="005048DB"/>
    <w:rsid w:val="00506C70"/>
    <w:rsid w:val="00506C8A"/>
    <w:rsid w:val="00507412"/>
    <w:rsid w:val="00510EAC"/>
    <w:rsid w:val="00511B81"/>
    <w:rsid w:val="00521DA4"/>
    <w:rsid w:val="00523E4C"/>
    <w:rsid w:val="005309BE"/>
    <w:rsid w:val="0053439A"/>
    <w:rsid w:val="0053549E"/>
    <w:rsid w:val="00536743"/>
    <w:rsid w:val="0054029E"/>
    <w:rsid w:val="00542AED"/>
    <w:rsid w:val="00553572"/>
    <w:rsid w:val="005553D4"/>
    <w:rsid w:val="00557B6F"/>
    <w:rsid w:val="00571108"/>
    <w:rsid w:val="005721E7"/>
    <w:rsid w:val="00572370"/>
    <w:rsid w:val="0057404E"/>
    <w:rsid w:val="00574303"/>
    <w:rsid w:val="00576B0A"/>
    <w:rsid w:val="00582402"/>
    <w:rsid w:val="0058398E"/>
    <w:rsid w:val="00583F77"/>
    <w:rsid w:val="005842B9"/>
    <w:rsid w:val="0058633D"/>
    <w:rsid w:val="00587CB0"/>
    <w:rsid w:val="0059066B"/>
    <w:rsid w:val="005918A7"/>
    <w:rsid w:val="0059632A"/>
    <w:rsid w:val="00597F4E"/>
    <w:rsid w:val="00597F71"/>
    <w:rsid w:val="005A62C1"/>
    <w:rsid w:val="005B095E"/>
    <w:rsid w:val="005B3C3A"/>
    <w:rsid w:val="005B3FC4"/>
    <w:rsid w:val="005B53CD"/>
    <w:rsid w:val="005B595D"/>
    <w:rsid w:val="005B7712"/>
    <w:rsid w:val="005C10C9"/>
    <w:rsid w:val="005C42A2"/>
    <w:rsid w:val="005C5838"/>
    <w:rsid w:val="005D0FA2"/>
    <w:rsid w:val="005D25B2"/>
    <w:rsid w:val="005D3033"/>
    <w:rsid w:val="005D7238"/>
    <w:rsid w:val="005E38BC"/>
    <w:rsid w:val="005F0B56"/>
    <w:rsid w:val="005F0C29"/>
    <w:rsid w:val="005F1EB9"/>
    <w:rsid w:val="005F238C"/>
    <w:rsid w:val="005F246F"/>
    <w:rsid w:val="00602D57"/>
    <w:rsid w:val="0060431B"/>
    <w:rsid w:val="00604ADF"/>
    <w:rsid w:val="00604C03"/>
    <w:rsid w:val="00611539"/>
    <w:rsid w:val="00612047"/>
    <w:rsid w:val="006139B9"/>
    <w:rsid w:val="00620C0E"/>
    <w:rsid w:val="006213A5"/>
    <w:rsid w:val="00625987"/>
    <w:rsid w:val="00626F75"/>
    <w:rsid w:val="006354F2"/>
    <w:rsid w:val="006369C9"/>
    <w:rsid w:val="00637138"/>
    <w:rsid w:val="006376FD"/>
    <w:rsid w:val="00640582"/>
    <w:rsid w:val="00644A93"/>
    <w:rsid w:val="00644DC3"/>
    <w:rsid w:val="00647144"/>
    <w:rsid w:val="0064756D"/>
    <w:rsid w:val="006475F7"/>
    <w:rsid w:val="00647FB0"/>
    <w:rsid w:val="006504D2"/>
    <w:rsid w:val="00650908"/>
    <w:rsid w:val="00651814"/>
    <w:rsid w:val="00653B3F"/>
    <w:rsid w:val="00654BDC"/>
    <w:rsid w:val="0065570E"/>
    <w:rsid w:val="00657C35"/>
    <w:rsid w:val="00662139"/>
    <w:rsid w:val="00670BBD"/>
    <w:rsid w:val="00674DCB"/>
    <w:rsid w:val="00681401"/>
    <w:rsid w:val="00683407"/>
    <w:rsid w:val="00684D35"/>
    <w:rsid w:val="00685FEF"/>
    <w:rsid w:val="00686CBD"/>
    <w:rsid w:val="00687EA8"/>
    <w:rsid w:val="00691DB5"/>
    <w:rsid w:val="006928AA"/>
    <w:rsid w:val="00692FE3"/>
    <w:rsid w:val="006932C9"/>
    <w:rsid w:val="00696D0A"/>
    <w:rsid w:val="006A464A"/>
    <w:rsid w:val="006A70AE"/>
    <w:rsid w:val="006B0568"/>
    <w:rsid w:val="006B06C7"/>
    <w:rsid w:val="006B20A2"/>
    <w:rsid w:val="006B4AFB"/>
    <w:rsid w:val="006C050A"/>
    <w:rsid w:val="006C29AA"/>
    <w:rsid w:val="006C3A9B"/>
    <w:rsid w:val="006C3C20"/>
    <w:rsid w:val="006C409E"/>
    <w:rsid w:val="006C4CD7"/>
    <w:rsid w:val="006C7A42"/>
    <w:rsid w:val="006D0802"/>
    <w:rsid w:val="006D2581"/>
    <w:rsid w:val="006D2A3D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702ABA"/>
    <w:rsid w:val="007074F1"/>
    <w:rsid w:val="007129B4"/>
    <w:rsid w:val="00713E33"/>
    <w:rsid w:val="00716461"/>
    <w:rsid w:val="00720EB8"/>
    <w:rsid w:val="00721EC1"/>
    <w:rsid w:val="0072259F"/>
    <w:rsid w:val="0072511F"/>
    <w:rsid w:val="00726277"/>
    <w:rsid w:val="007313FD"/>
    <w:rsid w:val="00733938"/>
    <w:rsid w:val="00734513"/>
    <w:rsid w:val="00740905"/>
    <w:rsid w:val="00740BBC"/>
    <w:rsid w:val="007423F3"/>
    <w:rsid w:val="00745B14"/>
    <w:rsid w:val="007476CD"/>
    <w:rsid w:val="00752879"/>
    <w:rsid w:val="0075428A"/>
    <w:rsid w:val="007560D5"/>
    <w:rsid w:val="00761F82"/>
    <w:rsid w:val="007627CA"/>
    <w:rsid w:val="00762852"/>
    <w:rsid w:val="00762AA8"/>
    <w:rsid w:val="00762B57"/>
    <w:rsid w:val="00764FD7"/>
    <w:rsid w:val="00766887"/>
    <w:rsid w:val="007716D2"/>
    <w:rsid w:val="00780798"/>
    <w:rsid w:val="007817E5"/>
    <w:rsid w:val="00781837"/>
    <w:rsid w:val="007862D3"/>
    <w:rsid w:val="007879C4"/>
    <w:rsid w:val="00790891"/>
    <w:rsid w:val="00790E3D"/>
    <w:rsid w:val="00791475"/>
    <w:rsid w:val="00793A71"/>
    <w:rsid w:val="00793B60"/>
    <w:rsid w:val="00795752"/>
    <w:rsid w:val="00795D2D"/>
    <w:rsid w:val="007A215C"/>
    <w:rsid w:val="007A3548"/>
    <w:rsid w:val="007A6B28"/>
    <w:rsid w:val="007A7433"/>
    <w:rsid w:val="007B0D84"/>
    <w:rsid w:val="007B225C"/>
    <w:rsid w:val="007B2BE6"/>
    <w:rsid w:val="007B656C"/>
    <w:rsid w:val="007C020E"/>
    <w:rsid w:val="007C4133"/>
    <w:rsid w:val="007C4D04"/>
    <w:rsid w:val="007C60D7"/>
    <w:rsid w:val="007C6E5E"/>
    <w:rsid w:val="007D2DDD"/>
    <w:rsid w:val="007E0FD4"/>
    <w:rsid w:val="007E1289"/>
    <w:rsid w:val="007E2FC6"/>
    <w:rsid w:val="007E54A3"/>
    <w:rsid w:val="007E5AD6"/>
    <w:rsid w:val="007E610C"/>
    <w:rsid w:val="007E74D5"/>
    <w:rsid w:val="007F0F18"/>
    <w:rsid w:val="007F2C2A"/>
    <w:rsid w:val="007F47BA"/>
    <w:rsid w:val="007F5B54"/>
    <w:rsid w:val="007F7229"/>
    <w:rsid w:val="007F7543"/>
    <w:rsid w:val="00805D2B"/>
    <w:rsid w:val="00805F56"/>
    <w:rsid w:val="00807BED"/>
    <w:rsid w:val="008131D1"/>
    <w:rsid w:val="00814489"/>
    <w:rsid w:val="00815F96"/>
    <w:rsid w:val="008164CF"/>
    <w:rsid w:val="00816998"/>
    <w:rsid w:val="0082012E"/>
    <w:rsid w:val="008262FD"/>
    <w:rsid w:val="0082637C"/>
    <w:rsid w:val="00831057"/>
    <w:rsid w:val="0083235D"/>
    <w:rsid w:val="00844639"/>
    <w:rsid w:val="008472A7"/>
    <w:rsid w:val="00854B53"/>
    <w:rsid w:val="008552D3"/>
    <w:rsid w:val="008614CC"/>
    <w:rsid w:val="00861DDF"/>
    <w:rsid w:val="00864465"/>
    <w:rsid w:val="00866AAB"/>
    <w:rsid w:val="00884AE6"/>
    <w:rsid w:val="00887D3F"/>
    <w:rsid w:val="008939DE"/>
    <w:rsid w:val="008A13DA"/>
    <w:rsid w:val="008A30F0"/>
    <w:rsid w:val="008A37D1"/>
    <w:rsid w:val="008A67C4"/>
    <w:rsid w:val="008B032B"/>
    <w:rsid w:val="008B05D2"/>
    <w:rsid w:val="008B08E1"/>
    <w:rsid w:val="008B0F33"/>
    <w:rsid w:val="008B41A0"/>
    <w:rsid w:val="008B6180"/>
    <w:rsid w:val="008C1E05"/>
    <w:rsid w:val="008C31FC"/>
    <w:rsid w:val="008C33AB"/>
    <w:rsid w:val="008D2EB9"/>
    <w:rsid w:val="008E06AE"/>
    <w:rsid w:val="008E6D1C"/>
    <w:rsid w:val="008E7A20"/>
    <w:rsid w:val="008E7FFD"/>
    <w:rsid w:val="008F2A74"/>
    <w:rsid w:val="008F2CBC"/>
    <w:rsid w:val="008F3647"/>
    <w:rsid w:val="008F3D70"/>
    <w:rsid w:val="008F4247"/>
    <w:rsid w:val="008F4F46"/>
    <w:rsid w:val="00901516"/>
    <w:rsid w:val="00901FF9"/>
    <w:rsid w:val="00905FBF"/>
    <w:rsid w:val="009070DF"/>
    <w:rsid w:val="00907C75"/>
    <w:rsid w:val="009121B0"/>
    <w:rsid w:val="009125C5"/>
    <w:rsid w:val="00914CB9"/>
    <w:rsid w:val="0091520C"/>
    <w:rsid w:val="00916C44"/>
    <w:rsid w:val="00921074"/>
    <w:rsid w:val="009215EF"/>
    <w:rsid w:val="00921E99"/>
    <w:rsid w:val="00921FF8"/>
    <w:rsid w:val="0092409A"/>
    <w:rsid w:val="00925AC9"/>
    <w:rsid w:val="00926A2A"/>
    <w:rsid w:val="00927B49"/>
    <w:rsid w:val="00932114"/>
    <w:rsid w:val="0093593E"/>
    <w:rsid w:val="00935F4C"/>
    <w:rsid w:val="00941751"/>
    <w:rsid w:val="00941B8D"/>
    <w:rsid w:val="00945BC8"/>
    <w:rsid w:val="009464BD"/>
    <w:rsid w:val="00947090"/>
    <w:rsid w:val="00956BA5"/>
    <w:rsid w:val="00961D40"/>
    <w:rsid w:val="00963F6C"/>
    <w:rsid w:val="009649E6"/>
    <w:rsid w:val="009663DD"/>
    <w:rsid w:val="00977D60"/>
    <w:rsid w:val="00982629"/>
    <w:rsid w:val="009833C0"/>
    <w:rsid w:val="009853D2"/>
    <w:rsid w:val="00985DFD"/>
    <w:rsid w:val="009906DC"/>
    <w:rsid w:val="00992630"/>
    <w:rsid w:val="0099271C"/>
    <w:rsid w:val="00992C5C"/>
    <w:rsid w:val="00994637"/>
    <w:rsid w:val="009A0E18"/>
    <w:rsid w:val="009A1E74"/>
    <w:rsid w:val="009A4B5F"/>
    <w:rsid w:val="009A4DFA"/>
    <w:rsid w:val="009A5A9D"/>
    <w:rsid w:val="009B104E"/>
    <w:rsid w:val="009B169E"/>
    <w:rsid w:val="009B5170"/>
    <w:rsid w:val="009C276B"/>
    <w:rsid w:val="009C280B"/>
    <w:rsid w:val="009C5591"/>
    <w:rsid w:val="009C64A8"/>
    <w:rsid w:val="009C71D2"/>
    <w:rsid w:val="009C77AB"/>
    <w:rsid w:val="009D1A31"/>
    <w:rsid w:val="009D3B2C"/>
    <w:rsid w:val="009D50CB"/>
    <w:rsid w:val="009D60D1"/>
    <w:rsid w:val="009E36BA"/>
    <w:rsid w:val="009F0C37"/>
    <w:rsid w:val="009F184F"/>
    <w:rsid w:val="009F1A3D"/>
    <w:rsid w:val="009F7803"/>
    <w:rsid w:val="00A000C1"/>
    <w:rsid w:val="00A040E8"/>
    <w:rsid w:val="00A06847"/>
    <w:rsid w:val="00A137AC"/>
    <w:rsid w:val="00A169E6"/>
    <w:rsid w:val="00A172CE"/>
    <w:rsid w:val="00A175F4"/>
    <w:rsid w:val="00A2048F"/>
    <w:rsid w:val="00A20DB6"/>
    <w:rsid w:val="00A26CFA"/>
    <w:rsid w:val="00A3237B"/>
    <w:rsid w:val="00A3411A"/>
    <w:rsid w:val="00A36011"/>
    <w:rsid w:val="00A43E5D"/>
    <w:rsid w:val="00A47319"/>
    <w:rsid w:val="00A557CB"/>
    <w:rsid w:val="00A55843"/>
    <w:rsid w:val="00A5704A"/>
    <w:rsid w:val="00A579A9"/>
    <w:rsid w:val="00A6059D"/>
    <w:rsid w:val="00A60C21"/>
    <w:rsid w:val="00A6414A"/>
    <w:rsid w:val="00A64176"/>
    <w:rsid w:val="00A65455"/>
    <w:rsid w:val="00A72D13"/>
    <w:rsid w:val="00A746F2"/>
    <w:rsid w:val="00A756C1"/>
    <w:rsid w:val="00A75BBB"/>
    <w:rsid w:val="00A76680"/>
    <w:rsid w:val="00A777D4"/>
    <w:rsid w:val="00A8212C"/>
    <w:rsid w:val="00A8454F"/>
    <w:rsid w:val="00A848CC"/>
    <w:rsid w:val="00A85719"/>
    <w:rsid w:val="00A902E6"/>
    <w:rsid w:val="00A90B96"/>
    <w:rsid w:val="00A910EA"/>
    <w:rsid w:val="00A9132C"/>
    <w:rsid w:val="00A913F8"/>
    <w:rsid w:val="00A917A7"/>
    <w:rsid w:val="00A958B3"/>
    <w:rsid w:val="00A958DA"/>
    <w:rsid w:val="00A970DA"/>
    <w:rsid w:val="00AA1056"/>
    <w:rsid w:val="00AA1167"/>
    <w:rsid w:val="00AA47EF"/>
    <w:rsid w:val="00AA6839"/>
    <w:rsid w:val="00AA6937"/>
    <w:rsid w:val="00AA738E"/>
    <w:rsid w:val="00AB0127"/>
    <w:rsid w:val="00AB45D6"/>
    <w:rsid w:val="00AB54B4"/>
    <w:rsid w:val="00AB5C00"/>
    <w:rsid w:val="00AC039C"/>
    <w:rsid w:val="00AC0665"/>
    <w:rsid w:val="00AC5177"/>
    <w:rsid w:val="00AD1350"/>
    <w:rsid w:val="00AD409F"/>
    <w:rsid w:val="00AD48C1"/>
    <w:rsid w:val="00AD5CCF"/>
    <w:rsid w:val="00AD5FA1"/>
    <w:rsid w:val="00AE248C"/>
    <w:rsid w:val="00AE4EB2"/>
    <w:rsid w:val="00AE50CD"/>
    <w:rsid w:val="00AE75EA"/>
    <w:rsid w:val="00AF39A0"/>
    <w:rsid w:val="00AF4FA7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20E31"/>
    <w:rsid w:val="00B24746"/>
    <w:rsid w:val="00B316C1"/>
    <w:rsid w:val="00B37A10"/>
    <w:rsid w:val="00B43179"/>
    <w:rsid w:val="00B441D0"/>
    <w:rsid w:val="00B50E89"/>
    <w:rsid w:val="00B519A7"/>
    <w:rsid w:val="00B55E46"/>
    <w:rsid w:val="00B61561"/>
    <w:rsid w:val="00B6180E"/>
    <w:rsid w:val="00B640E2"/>
    <w:rsid w:val="00B710D8"/>
    <w:rsid w:val="00B7299E"/>
    <w:rsid w:val="00B72AAB"/>
    <w:rsid w:val="00B7425F"/>
    <w:rsid w:val="00B74FC3"/>
    <w:rsid w:val="00B76E92"/>
    <w:rsid w:val="00B772DD"/>
    <w:rsid w:val="00B7756C"/>
    <w:rsid w:val="00B807F2"/>
    <w:rsid w:val="00B80A62"/>
    <w:rsid w:val="00B8102E"/>
    <w:rsid w:val="00B81F93"/>
    <w:rsid w:val="00B84B66"/>
    <w:rsid w:val="00B85184"/>
    <w:rsid w:val="00B86200"/>
    <w:rsid w:val="00B90C1A"/>
    <w:rsid w:val="00B93377"/>
    <w:rsid w:val="00B9460C"/>
    <w:rsid w:val="00B950B7"/>
    <w:rsid w:val="00B965C2"/>
    <w:rsid w:val="00BA0ACA"/>
    <w:rsid w:val="00BA59D5"/>
    <w:rsid w:val="00BB2DF9"/>
    <w:rsid w:val="00BB323B"/>
    <w:rsid w:val="00BB6A64"/>
    <w:rsid w:val="00BB6B33"/>
    <w:rsid w:val="00BB7ECD"/>
    <w:rsid w:val="00BC5285"/>
    <w:rsid w:val="00BD32B1"/>
    <w:rsid w:val="00BD4C21"/>
    <w:rsid w:val="00BE12CE"/>
    <w:rsid w:val="00BE7C7B"/>
    <w:rsid w:val="00BF0FC2"/>
    <w:rsid w:val="00BF43AA"/>
    <w:rsid w:val="00BF45C5"/>
    <w:rsid w:val="00BF47B3"/>
    <w:rsid w:val="00C000A3"/>
    <w:rsid w:val="00C0502A"/>
    <w:rsid w:val="00C07998"/>
    <w:rsid w:val="00C164E1"/>
    <w:rsid w:val="00C17AE0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4130E"/>
    <w:rsid w:val="00C42F90"/>
    <w:rsid w:val="00C4312B"/>
    <w:rsid w:val="00C44F74"/>
    <w:rsid w:val="00C52035"/>
    <w:rsid w:val="00C55F21"/>
    <w:rsid w:val="00C623D2"/>
    <w:rsid w:val="00C63C54"/>
    <w:rsid w:val="00C725D3"/>
    <w:rsid w:val="00C74B97"/>
    <w:rsid w:val="00C7794B"/>
    <w:rsid w:val="00C8053C"/>
    <w:rsid w:val="00C80E72"/>
    <w:rsid w:val="00C81EAF"/>
    <w:rsid w:val="00C845E0"/>
    <w:rsid w:val="00C8748C"/>
    <w:rsid w:val="00C875A3"/>
    <w:rsid w:val="00C90FB9"/>
    <w:rsid w:val="00C921BC"/>
    <w:rsid w:val="00C93D0D"/>
    <w:rsid w:val="00C94105"/>
    <w:rsid w:val="00C96775"/>
    <w:rsid w:val="00CA1343"/>
    <w:rsid w:val="00CA2A23"/>
    <w:rsid w:val="00CB1399"/>
    <w:rsid w:val="00CB1AC9"/>
    <w:rsid w:val="00CB1BF5"/>
    <w:rsid w:val="00CB2189"/>
    <w:rsid w:val="00CB2A28"/>
    <w:rsid w:val="00CB2AB0"/>
    <w:rsid w:val="00CB327F"/>
    <w:rsid w:val="00CB377A"/>
    <w:rsid w:val="00CB77E1"/>
    <w:rsid w:val="00CC0B81"/>
    <w:rsid w:val="00CC4BD7"/>
    <w:rsid w:val="00CC5501"/>
    <w:rsid w:val="00CD1A7D"/>
    <w:rsid w:val="00CD2479"/>
    <w:rsid w:val="00CD2914"/>
    <w:rsid w:val="00CD29F4"/>
    <w:rsid w:val="00CD2B7A"/>
    <w:rsid w:val="00CD2C6A"/>
    <w:rsid w:val="00CD3B81"/>
    <w:rsid w:val="00CD56AE"/>
    <w:rsid w:val="00CE5323"/>
    <w:rsid w:val="00CE65C2"/>
    <w:rsid w:val="00CE6BF5"/>
    <w:rsid w:val="00CE73E3"/>
    <w:rsid w:val="00CF0CBB"/>
    <w:rsid w:val="00CF1BF3"/>
    <w:rsid w:val="00CF429D"/>
    <w:rsid w:val="00CF46D5"/>
    <w:rsid w:val="00CF5D86"/>
    <w:rsid w:val="00D04153"/>
    <w:rsid w:val="00D044C4"/>
    <w:rsid w:val="00D04C50"/>
    <w:rsid w:val="00D06D30"/>
    <w:rsid w:val="00D137AA"/>
    <w:rsid w:val="00D143A9"/>
    <w:rsid w:val="00D170DB"/>
    <w:rsid w:val="00D174AA"/>
    <w:rsid w:val="00D20A5A"/>
    <w:rsid w:val="00D230E6"/>
    <w:rsid w:val="00D30157"/>
    <w:rsid w:val="00D335D1"/>
    <w:rsid w:val="00D35D80"/>
    <w:rsid w:val="00D36DF5"/>
    <w:rsid w:val="00D4214A"/>
    <w:rsid w:val="00D42805"/>
    <w:rsid w:val="00D43025"/>
    <w:rsid w:val="00D446CC"/>
    <w:rsid w:val="00D45229"/>
    <w:rsid w:val="00D47B00"/>
    <w:rsid w:val="00D5107D"/>
    <w:rsid w:val="00D5255C"/>
    <w:rsid w:val="00D556F5"/>
    <w:rsid w:val="00D55B9B"/>
    <w:rsid w:val="00D6337C"/>
    <w:rsid w:val="00D634E5"/>
    <w:rsid w:val="00D66E88"/>
    <w:rsid w:val="00D746F9"/>
    <w:rsid w:val="00D77AAE"/>
    <w:rsid w:val="00D805EE"/>
    <w:rsid w:val="00D819AB"/>
    <w:rsid w:val="00D82A53"/>
    <w:rsid w:val="00D82D73"/>
    <w:rsid w:val="00D8583D"/>
    <w:rsid w:val="00D866F8"/>
    <w:rsid w:val="00D86B89"/>
    <w:rsid w:val="00D86BD9"/>
    <w:rsid w:val="00D90DAA"/>
    <w:rsid w:val="00D91185"/>
    <w:rsid w:val="00D91668"/>
    <w:rsid w:val="00D926FB"/>
    <w:rsid w:val="00D94B66"/>
    <w:rsid w:val="00D97A42"/>
    <w:rsid w:val="00DA26E0"/>
    <w:rsid w:val="00DA3D47"/>
    <w:rsid w:val="00DA4EAB"/>
    <w:rsid w:val="00DA5249"/>
    <w:rsid w:val="00DA611E"/>
    <w:rsid w:val="00DA79DF"/>
    <w:rsid w:val="00DB14C1"/>
    <w:rsid w:val="00DB3B2F"/>
    <w:rsid w:val="00DC0781"/>
    <w:rsid w:val="00DC3BDF"/>
    <w:rsid w:val="00DC6853"/>
    <w:rsid w:val="00DD1A84"/>
    <w:rsid w:val="00DE05D2"/>
    <w:rsid w:val="00DE59F7"/>
    <w:rsid w:val="00DE72B1"/>
    <w:rsid w:val="00DE7603"/>
    <w:rsid w:val="00DF24F6"/>
    <w:rsid w:val="00DF329E"/>
    <w:rsid w:val="00DF38BB"/>
    <w:rsid w:val="00DF7101"/>
    <w:rsid w:val="00E002B6"/>
    <w:rsid w:val="00E04AF8"/>
    <w:rsid w:val="00E07607"/>
    <w:rsid w:val="00E07642"/>
    <w:rsid w:val="00E07D7C"/>
    <w:rsid w:val="00E119C6"/>
    <w:rsid w:val="00E127E2"/>
    <w:rsid w:val="00E15253"/>
    <w:rsid w:val="00E16796"/>
    <w:rsid w:val="00E25000"/>
    <w:rsid w:val="00E25D78"/>
    <w:rsid w:val="00E331BC"/>
    <w:rsid w:val="00E3322A"/>
    <w:rsid w:val="00E34935"/>
    <w:rsid w:val="00E36966"/>
    <w:rsid w:val="00E41796"/>
    <w:rsid w:val="00E41ED2"/>
    <w:rsid w:val="00E4760C"/>
    <w:rsid w:val="00E47779"/>
    <w:rsid w:val="00E54499"/>
    <w:rsid w:val="00E57ABF"/>
    <w:rsid w:val="00E64AE6"/>
    <w:rsid w:val="00E67CC6"/>
    <w:rsid w:val="00E71086"/>
    <w:rsid w:val="00E711D0"/>
    <w:rsid w:val="00E71D0B"/>
    <w:rsid w:val="00E72043"/>
    <w:rsid w:val="00E74368"/>
    <w:rsid w:val="00E75B60"/>
    <w:rsid w:val="00E86066"/>
    <w:rsid w:val="00E90CD8"/>
    <w:rsid w:val="00E9103A"/>
    <w:rsid w:val="00E91B1B"/>
    <w:rsid w:val="00E91EDE"/>
    <w:rsid w:val="00E940BF"/>
    <w:rsid w:val="00E94321"/>
    <w:rsid w:val="00E95B0F"/>
    <w:rsid w:val="00E95F30"/>
    <w:rsid w:val="00EA289F"/>
    <w:rsid w:val="00EA3133"/>
    <w:rsid w:val="00EA3E5E"/>
    <w:rsid w:val="00EA423D"/>
    <w:rsid w:val="00EA4610"/>
    <w:rsid w:val="00EA5D91"/>
    <w:rsid w:val="00EA726A"/>
    <w:rsid w:val="00EB76D1"/>
    <w:rsid w:val="00EB786A"/>
    <w:rsid w:val="00EC1965"/>
    <w:rsid w:val="00EC29AA"/>
    <w:rsid w:val="00EC2A13"/>
    <w:rsid w:val="00EC67DE"/>
    <w:rsid w:val="00EC6DE9"/>
    <w:rsid w:val="00ED1EC5"/>
    <w:rsid w:val="00ED23FE"/>
    <w:rsid w:val="00ED3A8F"/>
    <w:rsid w:val="00EE3D23"/>
    <w:rsid w:val="00EE5631"/>
    <w:rsid w:val="00EE5716"/>
    <w:rsid w:val="00EE6821"/>
    <w:rsid w:val="00EE6BA1"/>
    <w:rsid w:val="00EF0E5D"/>
    <w:rsid w:val="00EF6BB7"/>
    <w:rsid w:val="00EF7196"/>
    <w:rsid w:val="00F024B7"/>
    <w:rsid w:val="00F054CC"/>
    <w:rsid w:val="00F101AF"/>
    <w:rsid w:val="00F1394E"/>
    <w:rsid w:val="00F13FBC"/>
    <w:rsid w:val="00F22457"/>
    <w:rsid w:val="00F2402B"/>
    <w:rsid w:val="00F24A41"/>
    <w:rsid w:val="00F267BF"/>
    <w:rsid w:val="00F27240"/>
    <w:rsid w:val="00F3165F"/>
    <w:rsid w:val="00F36FA5"/>
    <w:rsid w:val="00F370B6"/>
    <w:rsid w:val="00F40354"/>
    <w:rsid w:val="00F435BC"/>
    <w:rsid w:val="00F44AB8"/>
    <w:rsid w:val="00F5152D"/>
    <w:rsid w:val="00F53B5A"/>
    <w:rsid w:val="00F55401"/>
    <w:rsid w:val="00F566E6"/>
    <w:rsid w:val="00F60E28"/>
    <w:rsid w:val="00F6167D"/>
    <w:rsid w:val="00F61F44"/>
    <w:rsid w:val="00F63BD8"/>
    <w:rsid w:val="00F677CF"/>
    <w:rsid w:val="00F7184F"/>
    <w:rsid w:val="00F73DA1"/>
    <w:rsid w:val="00F76FFB"/>
    <w:rsid w:val="00F802D2"/>
    <w:rsid w:val="00F8075C"/>
    <w:rsid w:val="00F8075F"/>
    <w:rsid w:val="00F82A37"/>
    <w:rsid w:val="00F85CFF"/>
    <w:rsid w:val="00F901AB"/>
    <w:rsid w:val="00F90C0C"/>
    <w:rsid w:val="00FA14C2"/>
    <w:rsid w:val="00FA1939"/>
    <w:rsid w:val="00FA4BDB"/>
    <w:rsid w:val="00FB628F"/>
    <w:rsid w:val="00FB79C6"/>
    <w:rsid w:val="00FC0973"/>
    <w:rsid w:val="00FC162A"/>
    <w:rsid w:val="00FC3FB3"/>
    <w:rsid w:val="00FC4058"/>
    <w:rsid w:val="00FD00B2"/>
    <w:rsid w:val="00FD7CA5"/>
    <w:rsid w:val="00FE0305"/>
    <w:rsid w:val="00FE3DE5"/>
    <w:rsid w:val="00FF0406"/>
    <w:rsid w:val="00FF06CD"/>
    <w:rsid w:val="00FF0CCA"/>
    <w:rsid w:val="00FF2569"/>
    <w:rsid w:val="00FF5061"/>
    <w:rsid w:val="00FF7325"/>
    <w:rsid w:val="00FF77AD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3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013FF1-32C8-4B53-9C78-61EDA252F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405</cp:revision>
  <cp:lastPrinted>2022-02-17T15:48:00Z</cp:lastPrinted>
  <dcterms:created xsi:type="dcterms:W3CDTF">2022-05-11T11:28:00Z</dcterms:created>
  <dcterms:modified xsi:type="dcterms:W3CDTF">2023-04-28T14:00:00Z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