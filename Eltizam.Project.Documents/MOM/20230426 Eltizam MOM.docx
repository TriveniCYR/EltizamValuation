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11EED" w14:textId="5AA739B9" w:rsidR="00A579A9" w:rsidRPr="00762AA8" w:rsidRDefault="00B9460C" w:rsidP="19EEE21E">
      <w:pPr>
        <w:ind w:left="-1440" w:right="-1440"/>
        <w:jc w:val="center"/>
      </w:pPr>
      <w:bookmarkStart w:id="0" w:name="_Toc89702747"/>
      <w:bookmarkStart w:id="1" w:name="_Toc57806111"/>
      <w:bookmarkStart w:id="2" w:name="_Toc50147533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C2BC279">
                <wp:simplePos x="0" y="0"/>
                <wp:positionH relativeFrom="margin">
                  <wp:posOffset>-263525</wp:posOffset>
                </wp:positionH>
                <wp:positionV relativeFrom="paragraph">
                  <wp:posOffset>2529205</wp:posOffset>
                </wp:positionV>
                <wp:extent cx="68541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781638CB" w:rsidR="001E3F0A" w:rsidRPr="006E462E" w:rsidRDefault="0041164C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  <w:r w:rsidR="00207C9F"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IN"/>
                              </w:rPr>
                              <w:t xml:space="preserve"> </w:t>
                            </w:r>
                            <w:r w:rsidR="002E4329"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A958DA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Project Status meeting</w:t>
                            </w: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75pt;margin-top:199.15pt;width:539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" filled="f" stroked="f">
                <v:textbox style="mso-fit-shape-to-text:t">
                  <w:txbxContent>
                    <w:p w14:paraId="433984EB" w14:textId="781638CB" w:rsidR="001E3F0A" w:rsidRPr="006E462E" w:rsidRDefault="0041164C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  <w:r w:rsidR="00207C9F"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IN"/>
                        </w:rPr>
                        <w:t xml:space="preserve"> </w:t>
                      </w:r>
                      <w:r w:rsidR="002E4329"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A958DA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Project Status meeting</w:t>
                      </w:r>
                      <w:bookmarkStart w:id="4" w:name="_GoBack"/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10637B61" w:rsidR="001E3F0A" w:rsidRPr="00075E72" w:rsidRDefault="00963F6C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April </w:t>
                            </w:r>
                            <w:r w:rsidR="007B656C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26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>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10637B61" w:rsidR="001E3F0A" w:rsidRPr="00075E72" w:rsidRDefault="00963F6C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April </w:t>
                      </w:r>
                      <w:r w:rsidR="007B656C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26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>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0F3A80E5" w:rsidR="0014396C" w:rsidRPr="007E74D5" w:rsidRDefault="005E38BC" w:rsidP="005721E7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26</w:t>
            </w:r>
            <w:r w:rsidR="005721E7" w:rsidRPr="005721E7">
              <w:rPr>
                <w:sz w:val="24"/>
                <w:vertAlign w:val="superscript"/>
                <w:lang w:val="en-IN"/>
              </w:rPr>
              <w:t>th</w:t>
            </w:r>
            <w:r w:rsidR="005721E7">
              <w:rPr>
                <w:sz w:val="24"/>
                <w:lang w:val="en-IN"/>
              </w:rPr>
              <w:t xml:space="preserve"> </w:t>
            </w:r>
            <w:r w:rsidR="007627CA">
              <w:rPr>
                <w:sz w:val="24"/>
                <w:lang w:val="en-IN"/>
              </w:rPr>
              <w:t>April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2AD968F5" w:rsidR="0014396C" w:rsidRPr="007E74D5" w:rsidRDefault="00FB79C6" w:rsidP="00A65455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  <w:lang w:val="en-IN"/>
              </w:rPr>
              <w:t>05</w:t>
            </w:r>
            <w:r w:rsidR="004717AC">
              <w:rPr>
                <w:sz w:val="24"/>
              </w:rPr>
              <w:t>.</w:t>
            </w:r>
            <w:r w:rsidR="000E0017">
              <w:rPr>
                <w:sz w:val="24"/>
              </w:rPr>
              <w:t>0</w:t>
            </w:r>
            <w:r w:rsidR="00C251DE" w:rsidRPr="007E74D5">
              <w:rPr>
                <w:sz w:val="24"/>
                <w:lang w:val="en-AS"/>
              </w:rPr>
              <w:t>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E119C6">
              <w:rPr>
                <w:sz w:val="24"/>
              </w:rPr>
              <w:t>0</w:t>
            </w:r>
            <w:r w:rsidR="00A65455">
              <w:rPr>
                <w:sz w:val="24"/>
              </w:rPr>
              <w:t>5.3</w:t>
            </w:r>
            <w:r w:rsidR="008C33AB" w:rsidRPr="007E74D5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63645D36" w:rsidR="0014396C" w:rsidRPr="00080CA4" w:rsidRDefault="00080CA4" w:rsidP="00FF0CCA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Wireframes </w:t>
            </w:r>
            <w:r w:rsidR="00FF0CCA">
              <w:rPr>
                <w:sz w:val="24"/>
                <w:lang w:val="en-IN"/>
              </w:rPr>
              <w:t>review, Project status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7B0D2385" w14:textId="35B5AB28" w:rsidR="0014396C" w:rsidRPr="007E74D5" w:rsidRDefault="008472A7" w:rsidP="0014396C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</w:p>
          <w:p w14:paraId="0772C7F3" w14:textId="77777777" w:rsidR="00B950B7" w:rsidRPr="002A15D8" w:rsidRDefault="00B950B7" w:rsidP="00B20E31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Akshata Shinde</w:t>
            </w:r>
            <w:r w:rsidR="00B20E31">
              <w:rPr>
                <w:sz w:val="24"/>
                <w:lang w:val="en-IN"/>
              </w:rPr>
              <w:t xml:space="preserve"> </w:t>
            </w:r>
          </w:p>
          <w:p w14:paraId="43E68FD8" w14:textId="2A30C1C5" w:rsidR="002A15D8" w:rsidRPr="007E74D5" w:rsidRDefault="00956BA5" w:rsidP="00956BA5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rPr>
                <w:sz w:val="24"/>
              </w:rPr>
            </w:pPr>
            <w:r w:rsidRPr="00956BA5">
              <w:rPr>
                <w:sz w:val="24"/>
                <w:lang w:val="en-IN"/>
              </w:rPr>
              <w:t>Karthik Natarajan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6598CE14" w14:textId="77777777" w:rsidR="00F61F44" w:rsidRPr="00D94B66" w:rsidRDefault="003C3E3F" w:rsidP="00092BDA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</w:p>
          <w:p w14:paraId="265818FA" w14:textId="585879A0" w:rsidR="00D94B66" w:rsidRPr="00092BDA" w:rsidRDefault="00D94B66" w:rsidP="00092BDA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>
              <w:rPr>
                <w:sz w:val="24"/>
                <w:lang w:val="en-IN"/>
              </w:rPr>
              <w:t>Vinod Kumar</w:t>
            </w:r>
          </w:p>
        </w:tc>
      </w:tr>
      <w:tr w:rsidR="003E4E82" w14:paraId="2C865439" w14:textId="77777777" w:rsidTr="00A17F08">
        <w:trPr>
          <w:trHeight w:val="405"/>
        </w:trPr>
        <w:tc>
          <w:tcPr>
            <w:tcW w:w="3543" w:type="dxa"/>
            <w:vAlign w:val="center"/>
          </w:tcPr>
          <w:p w14:paraId="145782A8" w14:textId="1E875A5D" w:rsidR="003E4E82" w:rsidRDefault="003E4E82" w:rsidP="00A17F08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Presented By</w:t>
            </w:r>
          </w:p>
        </w:tc>
        <w:tc>
          <w:tcPr>
            <w:tcW w:w="5951" w:type="dxa"/>
            <w:vAlign w:val="center"/>
          </w:tcPr>
          <w:p w14:paraId="7C3C333B" w14:textId="2926B9C6" w:rsidR="003E4E82" w:rsidRPr="007E74D5" w:rsidRDefault="003E4E82" w:rsidP="00805D2B">
            <w:pPr>
              <w:pStyle w:val="TableParagraph"/>
              <w:ind w:left="772"/>
              <w:rPr>
                <w:sz w:val="24"/>
                <w:lang w:val="en-AS"/>
              </w:rPr>
            </w:pPr>
          </w:p>
        </w:tc>
      </w:tr>
      <w:tr w:rsidR="0014396C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8939DE" w:rsidRPr="007E74D5" w:rsidRDefault="005B3C3A" w:rsidP="00E91B1B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4BEE7EBC" w14:textId="3ECE9749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5E2066BA" w:rsidR="0014396C" w:rsidRPr="00437DB3" w:rsidRDefault="00764FD7" w:rsidP="00E002B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We discussed project current status with </w:t>
            </w:r>
            <w:r w:rsidR="00CB77E1">
              <w:rPr>
                <w:sz w:val="24"/>
                <w:lang w:val="en-IN"/>
              </w:rPr>
              <w:t>Vinod &amp; Karuna, expecting feedbacks on submitted wireframes from business next week as they will resume work after Eid.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53976458" w:rsidR="00CD2914" w:rsidRDefault="00C42F90" w:rsidP="0049779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On Friday, we will have meeting with BA team to discuss Evaluation process flow and do wireframes, required SRS preparations after that.</w:t>
            </w:r>
          </w:p>
        </w:tc>
      </w:tr>
      <w:tr w:rsidR="00B50E89" w14:paraId="7FFFA3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07E3B53B" w14:textId="106F122E" w:rsidR="00B50E89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45AC59D9" w14:textId="27EC04ED" w:rsidR="00B50E89" w:rsidRDefault="00190888" w:rsidP="008F2A74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Also, discussed regarding raising Angular UI Change Request(CR) </w:t>
            </w:r>
            <w:r w:rsidR="008F2A74">
              <w:rPr>
                <w:sz w:val="24"/>
                <w:lang w:val="en-IN"/>
              </w:rPr>
              <w:t>with Vinod. NeoSOFT will submit CR to Eltizam team mostly by tomorrow.</w:t>
            </w:r>
          </w:p>
        </w:tc>
      </w:tr>
      <w:tr w:rsidR="00300581" w14:paraId="2E00FB18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93D3758" w14:textId="12AA9FEA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6C810DF2" w14:textId="496EE231" w:rsidR="00300581" w:rsidRDefault="00300581" w:rsidP="00497796">
            <w:pPr>
              <w:pStyle w:val="TableParagraph"/>
              <w:ind w:left="144"/>
              <w:rPr>
                <w:sz w:val="24"/>
                <w:lang w:val="en-IN"/>
              </w:rPr>
            </w:pP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16FAB3E4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2158F8C2" w14:textId="065F7D03" w:rsidR="00300581" w:rsidRDefault="00300581" w:rsidP="007C6E5E">
            <w:pPr>
              <w:pStyle w:val="TableParagraph"/>
              <w:ind w:left="144"/>
              <w:rPr>
                <w:sz w:val="24"/>
                <w:lang w:val="en-IN"/>
              </w:rPr>
            </w:pP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0BABD54E" w14:textId="5A22D2AC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4B7D848" w14:textId="45487B2B" w:rsidR="00C875A3" w:rsidRDefault="00C875A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8A9EF00" w14:textId="4B010D2E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2637B4D" w14:textId="2B15EC2D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31242A9" w14:textId="6E33B99D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164A0AA" w14:textId="633DCB7E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4B4839A" w14:textId="04DABF9C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6F56FA7" w14:textId="3F2A5218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59C4A32" w14:textId="77777777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13EADB5" w14:textId="77777777" w:rsidR="00F024B7" w:rsidRDefault="00F024B7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78E5526A" w14:textId="77777777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0" w:type="pct"/>
          </w:tcPr>
          <w:p w14:paraId="7B7931BA" w14:textId="67A47B90" w:rsidR="00B81F93" w:rsidRPr="00A55843" w:rsidRDefault="00D0415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NeoSOFT business team will submit Angular UI CR to Eltizam team.</w:t>
            </w:r>
          </w:p>
        </w:tc>
        <w:tc>
          <w:tcPr>
            <w:tcW w:w="711" w:type="pct"/>
          </w:tcPr>
          <w:p w14:paraId="7375A99F" w14:textId="3E4C7C77" w:rsidR="00B81F93" w:rsidRPr="00572370" w:rsidRDefault="00D43025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Sean</w:t>
            </w:r>
          </w:p>
        </w:tc>
        <w:tc>
          <w:tcPr>
            <w:tcW w:w="580" w:type="pct"/>
            <w:shd w:val="clear" w:color="auto" w:fill="auto"/>
          </w:tcPr>
          <w:p w14:paraId="03F93F1D" w14:textId="42B39C93" w:rsidR="00B81F93" w:rsidRPr="00EA3133" w:rsidRDefault="00CB1399" w:rsidP="00CB139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26</w:t>
            </w:r>
            <w:r w:rsidR="00EA3133" w:rsidRPr="00EA3133">
              <w:rPr>
                <w:rFonts w:asciiTheme="minorHAnsi" w:hAnsiTheme="minorHAnsi" w:cstheme="minorHAnsi"/>
                <w:vertAlign w:val="superscript"/>
                <w:lang w:val="en-IN"/>
              </w:rPr>
              <w:t>th</w:t>
            </w:r>
            <w:r w:rsidR="00EA3133">
              <w:rPr>
                <w:rFonts w:asciiTheme="minorHAnsi" w:hAnsiTheme="minorHAnsi" w:cstheme="minorHAnsi"/>
                <w:lang w:val="en-IN"/>
              </w:rPr>
              <w:t xml:space="preserve"> Apr</w:t>
            </w:r>
          </w:p>
        </w:tc>
        <w:tc>
          <w:tcPr>
            <w:tcW w:w="712" w:type="pct"/>
            <w:shd w:val="clear" w:color="auto" w:fill="auto"/>
          </w:tcPr>
          <w:p w14:paraId="0BF6E2E0" w14:textId="0B25F1D0" w:rsidR="00B81F93" w:rsidRPr="00EA3133" w:rsidRDefault="004A5F23" w:rsidP="0014045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28</w:t>
            </w:r>
            <w:r w:rsidRPr="004A5F23">
              <w:rPr>
                <w:rFonts w:asciiTheme="minorHAnsi" w:hAnsiTheme="minorHAnsi" w:cstheme="minorHAnsi"/>
                <w:vertAlign w:val="superscript"/>
                <w:lang w:val="en-IN"/>
              </w:rPr>
              <w:t>th</w:t>
            </w:r>
            <w:r>
              <w:rPr>
                <w:rFonts w:asciiTheme="minorHAnsi" w:hAnsiTheme="minorHAnsi" w:cstheme="minorHAnsi"/>
                <w:lang w:val="en-IN"/>
              </w:rPr>
              <w:t xml:space="preserve"> Apr</w:t>
            </w: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3272D6CE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53BD36F8" w14:textId="69B7277D" w:rsidR="00B81F93" w:rsidRPr="00EA3133" w:rsidRDefault="00B81F93" w:rsidP="00EA3133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1CF2B8DD" w14:textId="30167C9C" w:rsidR="00B81F93" w:rsidRPr="00041A38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26AAB7ED" w14:textId="519DDC3A" w:rsidR="00B81F93" w:rsidRPr="00041A38" w:rsidRDefault="00B81F93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7E5EB711" w14:textId="0328DC73" w:rsidR="00B81F93" w:rsidRPr="00041A38" w:rsidRDefault="00B81F93" w:rsidP="0078183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5A62C1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5A62C1" w:rsidSect="000C42C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070C2" w14:textId="77777777" w:rsidR="00CD2B7A" w:rsidRDefault="00CD2B7A" w:rsidP="00DF329E">
      <w:pPr>
        <w:spacing w:after="0" w:line="240" w:lineRule="auto"/>
      </w:pPr>
      <w:r>
        <w:separator/>
      </w:r>
    </w:p>
  </w:endnote>
  <w:endnote w:type="continuationSeparator" w:id="0">
    <w:p w14:paraId="2F01EBA6" w14:textId="77777777" w:rsidR="00CD2B7A" w:rsidRDefault="00CD2B7A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6163C6A8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6C3A9B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6C3A9B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Copyright © 2021 NeoSOFT Pvt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Copyright © 2021 NeoSOFT Pvt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F3427" w14:textId="77777777" w:rsidR="00CD2B7A" w:rsidRDefault="00CD2B7A" w:rsidP="00DF329E">
      <w:pPr>
        <w:spacing w:after="0" w:line="240" w:lineRule="auto"/>
      </w:pPr>
      <w:r>
        <w:separator/>
      </w:r>
    </w:p>
  </w:footnote>
  <w:footnote w:type="continuationSeparator" w:id="0">
    <w:p w14:paraId="6D42F685" w14:textId="77777777" w:rsidR="00CD2B7A" w:rsidRDefault="00CD2B7A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0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8"/>
  </w:num>
  <w:num w:numId="4">
    <w:abstractNumId w:val="20"/>
  </w:num>
  <w:num w:numId="5">
    <w:abstractNumId w:val="28"/>
  </w:num>
  <w:num w:numId="6">
    <w:abstractNumId w:val="23"/>
  </w:num>
  <w:num w:numId="7">
    <w:abstractNumId w:val="16"/>
  </w:num>
  <w:num w:numId="8">
    <w:abstractNumId w:val="22"/>
  </w:num>
  <w:num w:numId="9">
    <w:abstractNumId w:val="19"/>
  </w:num>
  <w:num w:numId="10">
    <w:abstractNumId w:val="17"/>
  </w:num>
  <w:num w:numId="11">
    <w:abstractNumId w:val="31"/>
  </w:num>
  <w:num w:numId="12">
    <w:abstractNumId w:val="27"/>
  </w:num>
  <w:num w:numId="13">
    <w:abstractNumId w:val="24"/>
  </w:num>
  <w:num w:numId="14">
    <w:abstractNumId w:val="34"/>
  </w:num>
  <w:num w:numId="15">
    <w:abstractNumId w:val="12"/>
  </w:num>
  <w:num w:numId="16">
    <w:abstractNumId w:val="7"/>
  </w:num>
  <w:num w:numId="17">
    <w:abstractNumId w:val="11"/>
  </w:num>
  <w:num w:numId="18">
    <w:abstractNumId w:val="30"/>
  </w:num>
  <w:num w:numId="19">
    <w:abstractNumId w:val="8"/>
  </w:num>
  <w:num w:numId="20">
    <w:abstractNumId w:val="25"/>
  </w:num>
  <w:num w:numId="21">
    <w:abstractNumId w:val="15"/>
  </w:num>
  <w:num w:numId="22">
    <w:abstractNumId w:val="21"/>
  </w:num>
  <w:num w:numId="23">
    <w:abstractNumId w:val="33"/>
  </w:num>
  <w:num w:numId="24">
    <w:abstractNumId w:val="6"/>
  </w:num>
  <w:num w:numId="25">
    <w:abstractNumId w:val="32"/>
  </w:num>
  <w:num w:numId="26">
    <w:abstractNumId w:val="10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9"/>
  </w:num>
  <w:num w:numId="37">
    <w:abstractNumId w:val="13"/>
  </w:num>
  <w:num w:numId="38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kFAGp8u8wtAAAA"/>
  </w:docVars>
  <w:rsids>
    <w:rsidRoot w:val="00791475"/>
    <w:rsid w:val="00000113"/>
    <w:rsid w:val="00000873"/>
    <w:rsid w:val="0000405B"/>
    <w:rsid w:val="00004D29"/>
    <w:rsid w:val="00006595"/>
    <w:rsid w:val="00013F96"/>
    <w:rsid w:val="000226C1"/>
    <w:rsid w:val="000236BE"/>
    <w:rsid w:val="0002396C"/>
    <w:rsid w:val="000255B8"/>
    <w:rsid w:val="00025F78"/>
    <w:rsid w:val="00036C98"/>
    <w:rsid w:val="00037D9D"/>
    <w:rsid w:val="00041A38"/>
    <w:rsid w:val="0004251E"/>
    <w:rsid w:val="00042A8F"/>
    <w:rsid w:val="00044E77"/>
    <w:rsid w:val="0004638E"/>
    <w:rsid w:val="00046902"/>
    <w:rsid w:val="00050251"/>
    <w:rsid w:val="00050DFA"/>
    <w:rsid w:val="000513E4"/>
    <w:rsid w:val="000519F6"/>
    <w:rsid w:val="0005245F"/>
    <w:rsid w:val="00054884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7440"/>
    <w:rsid w:val="00080083"/>
    <w:rsid w:val="00080309"/>
    <w:rsid w:val="00080CA4"/>
    <w:rsid w:val="00092BDA"/>
    <w:rsid w:val="000A4178"/>
    <w:rsid w:val="000A67FA"/>
    <w:rsid w:val="000B65D2"/>
    <w:rsid w:val="000C0B3C"/>
    <w:rsid w:val="000C1706"/>
    <w:rsid w:val="000C42C6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759"/>
    <w:rsid w:val="000F0B70"/>
    <w:rsid w:val="000F0B91"/>
    <w:rsid w:val="000F24D1"/>
    <w:rsid w:val="000F7A6F"/>
    <w:rsid w:val="00100C97"/>
    <w:rsid w:val="0010137C"/>
    <w:rsid w:val="00112A19"/>
    <w:rsid w:val="0011413A"/>
    <w:rsid w:val="001150E7"/>
    <w:rsid w:val="00115B38"/>
    <w:rsid w:val="00116513"/>
    <w:rsid w:val="001211E2"/>
    <w:rsid w:val="001221BB"/>
    <w:rsid w:val="001276B4"/>
    <w:rsid w:val="001301DF"/>
    <w:rsid w:val="00130330"/>
    <w:rsid w:val="001330B0"/>
    <w:rsid w:val="00134376"/>
    <w:rsid w:val="00136E5E"/>
    <w:rsid w:val="00140454"/>
    <w:rsid w:val="001408D0"/>
    <w:rsid w:val="00141894"/>
    <w:rsid w:val="0014396C"/>
    <w:rsid w:val="00143F6F"/>
    <w:rsid w:val="00144E6A"/>
    <w:rsid w:val="001478B8"/>
    <w:rsid w:val="0014794D"/>
    <w:rsid w:val="00151225"/>
    <w:rsid w:val="001530D9"/>
    <w:rsid w:val="00157A96"/>
    <w:rsid w:val="0016279C"/>
    <w:rsid w:val="001629EB"/>
    <w:rsid w:val="00163300"/>
    <w:rsid w:val="001634DC"/>
    <w:rsid w:val="00171ABB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5D5B"/>
    <w:rsid w:val="00197888"/>
    <w:rsid w:val="001A0535"/>
    <w:rsid w:val="001A2625"/>
    <w:rsid w:val="001A283A"/>
    <w:rsid w:val="001A620F"/>
    <w:rsid w:val="001A6F1F"/>
    <w:rsid w:val="001B1F11"/>
    <w:rsid w:val="001B7DDB"/>
    <w:rsid w:val="001B7E89"/>
    <w:rsid w:val="001C1B33"/>
    <w:rsid w:val="001C279A"/>
    <w:rsid w:val="001C3274"/>
    <w:rsid w:val="001C6E60"/>
    <w:rsid w:val="001C787F"/>
    <w:rsid w:val="001D076F"/>
    <w:rsid w:val="001D276B"/>
    <w:rsid w:val="001D4015"/>
    <w:rsid w:val="001E336D"/>
    <w:rsid w:val="001E3F0A"/>
    <w:rsid w:val="001E6026"/>
    <w:rsid w:val="001F4551"/>
    <w:rsid w:val="001F4978"/>
    <w:rsid w:val="001F604E"/>
    <w:rsid w:val="001F652F"/>
    <w:rsid w:val="001F68C9"/>
    <w:rsid w:val="002022F7"/>
    <w:rsid w:val="00203C48"/>
    <w:rsid w:val="0020462C"/>
    <w:rsid w:val="00204F89"/>
    <w:rsid w:val="00207C9F"/>
    <w:rsid w:val="00207D5E"/>
    <w:rsid w:val="00214017"/>
    <w:rsid w:val="00214559"/>
    <w:rsid w:val="00215A44"/>
    <w:rsid w:val="0022108A"/>
    <w:rsid w:val="00221611"/>
    <w:rsid w:val="00222706"/>
    <w:rsid w:val="00224A28"/>
    <w:rsid w:val="00225E4E"/>
    <w:rsid w:val="00226AC6"/>
    <w:rsid w:val="00227D1E"/>
    <w:rsid w:val="002306A2"/>
    <w:rsid w:val="00233C3B"/>
    <w:rsid w:val="00233DAE"/>
    <w:rsid w:val="00240EAE"/>
    <w:rsid w:val="002437DA"/>
    <w:rsid w:val="002458CE"/>
    <w:rsid w:val="00245D5F"/>
    <w:rsid w:val="00257832"/>
    <w:rsid w:val="0026074A"/>
    <w:rsid w:val="00264248"/>
    <w:rsid w:val="00265B58"/>
    <w:rsid w:val="00276A37"/>
    <w:rsid w:val="00276D52"/>
    <w:rsid w:val="00280E64"/>
    <w:rsid w:val="00283049"/>
    <w:rsid w:val="002851B8"/>
    <w:rsid w:val="002909D4"/>
    <w:rsid w:val="0029351E"/>
    <w:rsid w:val="002938E0"/>
    <w:rsid w:val="00294ECF"/>
    <w:rsid w:val="002A15D8"/>
    <w:rsid w:val="002A247E"/>
    <w:rsid w:val="002A3555"/>
    <w:rsid w:val="002A5956"/>
    <w:rsid w:val="002A5BCF"/>
    <w:rsid w:val="002B2BB6"/>
    <w:rsid w:val="002B45CE"/>
    <w:rsid w:val="002B4C55"/>
    <w:rsid w:val="002B4D77"/>
    <w:rsid w:val="002B676A"/>
    <w:rsid w:val="002B6FB1"/>
    <w:rsid w:val="002C6C7C"/>
    <w:rsid w:val="002D0E7E"/>
    <w:rsid w:val="002D2135"/>
    <w:rsid w:val="002D3055"/>
    <w:rsid w:val="002D6C95"/>
    <w:rsid w:val="002E0304"/>
    <w:rsid w:val="002E136D"/>
    <w:rsid w:val="002E2905"/>
    <w:rsid w:val="002E2A1A"/>
    <w:rsid w:val="002E2A6F"/>
    <w:rsid w:val="002E32A6"/>
    <w:rsid w:val="002E4329"/>
    <w:rsid w:val="002E4F62"/>
    <w:rsid w:val="002E674D"/>
    <w:rsid w:val="002F4535"/>
    <w:rsid w:val="00300581"/>
    <w:rsid w:val="00300B52"/>
    <w:rsid w:val="00301CA8"/>
    <w:rsid w:val="00311935"/>
    <w:rsid w:val="00317698"/>
    <w:rsid w:val="00317A1A"/>
    <w:rsid w:val="00322B7C"/>
    <w:rsid w:val="00325AC7"/>
    <w:rsid w:val="0032626D"/>
    <w:rsid w:val="00326550"/>
    <w:rsid w:val="0032700D"/>
    <w:rsid w:val="0032727D"/>
    <w:rsid w:val="00331370"/>
    <w:rsid w:val="0033137A"/>
    <w:rsid w:val="003315CD"/>
    <w:rsid w:val="003366BD"/>
    <w:rsid w:val="003420C4"/>
    <w:rsid w:val="00343BEC"/>
    <w:rsid w:val="00346027"/>
    <w:rsid w:val="003477F2"/>
    <w:rsid w:val="00350FF6"/>
    <w:rsid w:val="00352EBF"/>
    <w:rsid w:val="0035483E"/>
    <w:rsid w:val="00354CFA"/>
    <w:rsid w:val="00355FE4"/>
    <w:rsid w:val="00361FE5"/>
    <w:rsid w:val="003625F9"/>
    <w:rsid w:val="003678A1"/>
    <w:rsid w:val="003716A4"/>
    <w:rsid w:val="003729AD"/>
    <w:rsid w:val="00375EC8"/>
    <w:rsid w:val="00397F1B"/>
    <w:rsid w:val="003A04A7"/>
    <w:rsid w:val="003A10AF"/>
    <w:rsid w:val="003A190D"/>
    <w:rsid w:val="003A4D4C"/>
    <w:rsid w:val="003B395F"/>
    <w:rsid w:val="003B7B00"/>
    <w:rsid w:val="003C040B"/>
    <w:rsid w:val="003C0566"/>
    <w:rsid w:val="003C2770"/>
    <w:rsid w:val="003C3E3F"/>
    <w:rsid w:val="003C5DFF"/>
    <w:rsid w:val="003D02DC"/>
    <w:rsid w:val="003D1445"/>
    <w:rsid w:val="003D398D"/>
    <w:rsid w:val="003E3243"/>
    <w:rsid w:val="003E3593"/>
    <w:rsid w:val="003E4E82"/>
    <w:rsid w:val="003E61A9"/>
    <w:rsid w:val="003F2BE6"/>
    <w:rsid w:val="003F4286"/>
    <w:rsid w:val="004102B9"/>
    <w:rsid w:val="00410C63"/>
    <w:rsid w:val="004110CA"/>
    <w:rsid w:val="004114B8"/>
    <w:rsid w:val="0041164C"/>
    <w:rsid w:val="00414B2A"/>
    <w:rsid w:val="00415573"/>
    <w:rsid w:val="00417C19"/>
    <w:rsid w:val="004212B5"/>
    <w:rsid w:val="00424E55"/>
    <w:rsid w:val="0042523A"/>
    <w:rsid w:val="0042589C"/>
    <w:rsid w:val="00427C6B"/>
    <w:rsid w:val="00435CDB"/>
    <w:rsid w:val="00437DB3"/>
    <w:rsid w:val="0044087A"/>
    <w:rsid w:val="00445951"/>
    <w:rsid w:val="004472CC"/>
    <w:rsid w:val="00447E75"/>
    <w:rsid w:val="00450BCD"/>
    <w:rsid w:val="0045416E"/>
    <w:rsid w:val="00454561"/>
    <w:rsid w:val="00454BEF"/>
    <w:rsid w:val="00455C0B"/>
    <w:rsid w:val="00460E29"/>
    <w:rsid w:val="00460E38"/>
    <w:rsid w:val="0046791A"/>
    <w:rsid w:val="00470851"/>
    <w:rsid w:val="004717AC"/>
    <w:rsid w:val="00472385"/>
    <w:rsid w:val="00472868"/>
    <w:rsid w:val="0047291B"/>
    <w:rsid w:val="00473BA0"/>
    <w:rsid w:val="004761F9"/>
    <w:rsid w:val="00476CB9"/>
    <w:rsid w:val="00484CFE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5F23"/>
    <w:rsid w:val="004A6F6C"/>
    <w:rsid w:val="004B4203"/>
    <w:rsid w:val="004B5088"/>
    <w:rsid w:val="004C3899"/>
    <w:rsid w:val="004C49D9"/>
    <w:rsid w:val="004C6EA8"/>
    <w:rsid w:val="004D5FF7"/>
    <w:rsid w:val="004D7567"/>
    <w:rsid w:val="004E5D07"/>
    <w:rsid w:val="004E5D11"/>
    <w:rsid w:val="004E7B65"/>
    <w:rsid w:val="004F2DB0"/>
    <w:rsid w:val="004F2EDF"/>
    <w:rsid w:val="004F3DAC"/>
    <w:rsid w:val="00503726"/>
    <w:rsid w:val="005048DB"/>
    <w:rsid w:val="00506C70"/>
    <w:rsid w:val="00506C8A"/>
    <w:rsid w:val="00507412"/>
    <w:rsid w:val="00510EAC"/>
    <w:rsid w:val="00511B81"/>
    <w:rsid w:val="00521DA4"/>
    <w:rsid w:val="00523E4C"/>
    <w:rsid w:val="005309BE"/>
    <w:rsid w:val="0053439A"/>
    <w:rsid w:val="0053549E"/>
    <w:rsid w:val="00536743"/>
    <w:rsid w:val="0054029E"/>
    <w:rsid w:val="00542AED"/>
    <w:rsid w:val="00553572"/>
    <w:rsid w:val="005553D4"/>
    <w:rsid w:val="00557B6F"/>
    <w:rsid w:val="005721E7"/>
    <w:rsid w:val="00572370"/>
    <w:rsid w:val="0057404E"/>
    <w:rsid w:val="00576B0A"/>
    <w:rsid w:val="00582402"/>
    <w:rsid w:val="00583F77"/>
    <w:rsid w:val="005842B9"/>
    <w:rsid w:val="0058633D"/>
    <w:rsid w:val="00587CB0"/>
    <w:rsid w:val="0059066B"/>
    <w:rsid w:val="005918A7"/>
    <w:rsid w:val="0059632A"/>
    <w:rsid w:val="00597F4E"/>
    <w:rsid w:val="00597F71"/>
    <w:rsid w:val="005A62C1"/>
    <w:rsid w:val="005B095E"/>
    <w:rsid w:val="005B3C3A"/>
    <w:rsid w:val="005B3FC4"/>
    <w:rsid w:val="005B53CD"/>
    <w:rsid w:val="005B595D"/>
    <w:rsid w:val="005B7712"/>
    <w:rsid w:val="005C10C9"/>
    <w:rsid w:val="005C42A2"/>
    <w:rsid w:val="005C5838"/>
    <w:rsid w:val="005D25B2"/>
    <w:rsid w:val="005D3033"/>
    <w:rsid w:val="005D7238"/>
    <w:rsid w:val="005E38BC"/>
    <w:rsid w:val="005F0B56"/>
    <w:rsid w:val="005F0C29"/>
    <w:rsid w:val="005F1EB9"/>
    <w:rsid w:val="005F238C"/>
    <w:rsid w:val="005F246F"/>
    <w:rsid w:val="00602D57"/>
    <w:rsid w:val="0060431B"/>
    <w:rsid w:val="00604ADF"/>
    <w:rsid w:val="00604C03"/>
    <w:rsid w:val="00611539"/>
    <w:rsid w:val="00612047"/>
    <w:rsid w:val="006139B9"/>
    <w:rsid w:val="00620C0E"/>
    <w:rsid w:val="006213A5"/>
    <w:rsid w:val="00625987"/>
    <w:rsid w:val="00626F75"/>
    <w:rsid w:val="006354F2"/>
    <w:rsid w:val="006369C9"/>
    <w:rsid w:val="00637138"/>
    <w:rsid w:val="006376FD"/>
    <w:rsid w:val="00640582"/>
    <w:rsid w:val="00644A93"/>
    <w:rsid w:val="00644DC3"/>
    <w:rsid w:val="00647144"/>
    <w:rsid w:val="0064756D"/>
    <w:rsid w:val="006475F7"/>
    <w:rsid w:val="00647FB0"/>
    <w:rsid w:val="006504D2"/>
    <w:rsid w:val="00650908"/>
    <w:rsid w:val="00651814"/>
    <w:rsid w:val="00653B3F"/>
    <w:rsid w:val="00654BDC"/>
    <w:rsid w:val="0065570E"/>
    <w:rsid w:val="00657C35"/>
    <w:rsid w:val="00662139"/>
    <w:rsid w:val="00670BBD"/>
    <w:rsid w:val="00674DCB"/>
    <w:rsid w:val="00681401"/>
    <w:rsid w:val="00683407"/>
    <w:rsid w:val="00684D35"/>
    <w:rsid w:val="00685FEF"/>
    <w:rsid w:val="00686CBD"/>
    <w:rsid w:val="00687EA8"/>
    <w:rsid w:val="00691DB5"/>
    <w:rsid w:val="006928AA"/>
    <w:rsid w:val="00692FE3"/>
    <w:rsid w:val="006932C9"/>
    <w:rsid w:val="00696D0A"/>
    <w:rsid w:val="006A464A"/>
    <w:rsid w:val="006A70AE"/>
    <w:rsid w:val="006B0568"/>
    <w:rsid w:val="006B06C7"/>
    <w:rsid w:val="006B20A2"/>
    <w:rsid w:val="006B4AFB"/>
    <w:rsid w:val="006C050A"/>
    <w:rsid w:val="006C29AA"/>
    <w:rsid w:val="006C3A9B"/>
    <w:rsid w:val="006C3C20"/>
    <w:rsid w:val="006C409E"/>
    <w:rsid w:val="006C4CD7"/>
    <w:rsid w:val="006C7A42"/>
    <w:rsid w:val="006D0802"/>
    <w:rsid w:val="006D2581"/>
    <w:rsid w:val="006D2A3D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702ABA"/>
    <w:rsid w:val="007074F1"/>
    <w:rsid w:val="007129B4"/>
    <w:rsid w:val="00713E33"/>
    <w:rsid w:val="00716461"/>
    <w:rsid w:val="00720EB8"/>
    <w:rsid w:val="00721EC1"/>
    <w:rsid w:val="0072259F"/>
    <w:rsid w:val="0072511F"/>
    <w:rsid w:val="00726277"/>
    <w:rsid w:val="007313FD"/>
    <w:rsid w:val="00733938"/>
    <w:rsid w:val="00734513"/>
    <w:rsid w:val="00740905"/>
    <w:rsid w:val="007423F3"/>
    <w:rsid w:val="00745B14"/>
    <w:rsid w:val="007476CD"/>
    <w:rsid w:val="00752879"/>
    <w:rsid w:val="0075428A"/>
    <w:rsid w:val="007560D5"/>
    <w:rsid w:val="00761F82"/>
    <w:rsid w:val="007627CA"/>
    <w:rsid w:val="00762852"/>
    <w:rsid w:val="00762AA8"/>
    <w:rsid w:val="00762B57"/>
    <w:rsid w:val="00764FD7"/>
    <w:rsid w:val="00766887"/>
    <w:rsid w:val="007716D2"/>
    <w:rsid w:val="00780798"/>
    <w:rsid w:val="007817E5"/>
    <w:rsid w:val="00781837"/>
    <w:rsid w:val="007862D3"/>
    <w:rsid w:val="007879C4"/>
    <w:rsid w:val="00790891"/>
    <w:rsid w:val="00790E3D"/>
    <w:rsid w:val="00791475"/>
    <w:rsid w:val="00793B60"/>
    <w:rsid w:val="00795752"/>
    <w:rsid w:val="00795D2D"/>
    <w:rsid w:val="007A215C"/>
    <w:rsid w:val="007A3548"/>
    <w:rsid w:val="007A6B28"/>
    <w:rsid w:val="007A7433"/>
    <w:rsid w:val="007B225C"/>
    <w:rsid w:val="007B2BE6"/>
    <w:rsid w:val="007B656C"/>
    <w:rsid w:val="007C020E"/>
    <w:rsid w:val="007C4133"/>
    <w:rsid w:val="007C4D04"/>
    <w:rsid w:val="007C60D7"/>
    <w:rsid w:val="007C6E5E"/>
    <w:rsid w:val="007D2DDD"/>
    <w:rsid w:val="007E0FD4"/>
    <w:rsid w:val="007E1289"/>
    <w:rsid w:val="007E2FC6"/>
    <w:rsid w:val="007E54A3"/>
    <w:rsid w:val="007E5AD6"/>
    <w:rsid w:val="007E610C"/>
    <w:rsid w:val="007E74D5"/>
    <w:rsid w:val="007F0F18"/>
    <w:rsid w:val="007F47BA"/>
    <w:rsid w:val="007F5B54"/>
    <w:rsid w:val="007F7229"/>
    <w:rsid w:val="007F7543"/>
    <w:rsid w:val="00805D2B"/>
    <w:rsid w:val="00805F56"/>
    <w:rsid w:val="00807BED"/>
    <w:rsid w:val="008131D1"/>
    <w:rsid w:val="00814489"/>
    <w:rsid w:val="00815F96"/>
    <w:rsid w:val="008164CF"/>
    <w:rsid w:val="00816998"/>
    <w:rsid w:val="0082012E"/>
    <w:rsid w:val="008262FD"/>
    <w:rsid w:val="0082637C"/>
    <w:rsid w:val="00831057"/>
    <w:rsid w:val="0083235D"/>
    <w:rsid w:val="00844639"/>
    <w:rsid w:val="008472A7"/>
    <w:rsid w:val="00854B53"/>
    <w:rsid w:val="008552D3"/>
    <w:rsid w:val="008614CC"/>
    <w:rsid w:val="00861DDF"/>
    <w:rsid w:val="00864465"/>
    <w:rsid w:val="00866AAB"/>
    <w:rsid w:val="00884AE6"/>
    <w:rsid w:val="00887D3F"/>
    <w:rsid w:val="008939DE"/>
    <w:rsid w:val="008A13DA"/>
    <w:rsid w:val="008A30F0"/>
    <w:rsid w:val="008A67C4"/>
    <w:rsid w:val="008B032B"/>
    <w:rsid w:val="008B05D2"/>
    <w:rsid w:val="008B08E1"/>
    <w:rsid w:val="008B0F33"/>
    <w:rsid w:val="008B41A0"/>
    <w:rsid w:val="008B6180"/>
    <w:rsid w:val="008C1E05"/>
    <w:rsid w:val="008C31FC"/>
    <w:rsid w:val="008C33AB"/>
    <w:rsid w:val="008D2EB9"/>
    <w:rsid w:val="008E06AE"/>
    <w:rsid w:val="008E6D1C"/>
    <w:rsid w:val="008E7A20"/>
    <w:rsid w:val="008E7FFD"/>
    <w:rsid w:val="008F2A74"/>
    <w:rsid w:val="008F3647"/>
    <w:rsid w:val="008F3D70"/>
    <w:rsid w:val="008F4247"/>
    <w:rsid w:val="008F4F46"/>
    <w:rsid w:val="00901516"/>
    <w:rsid w:val="00901FF9"/>
    <w:rsid w:val="00905FBF"/>
    <w:rsid w:val="009070DF"/>
    <w:rsid w:val="00907C75"/>
    <w:rsid w:val="009121B0"/>
    <w:rsid w:val="009125C5"/>
    <w:rsid w:val="00914CB9"/>
    <w:rsid w:val="0091520C"/>
    <w:rsid w:val="00916C44"/>
    <w:rsid w:val="00921074"/>
    <w:rsid w:val="009215EF"/>
    <w:rsid w:val="00921E99"/>
    <w:rsid w:val="00921FF8"/>
    <w:rsid w:val="0092409A"/>
    <w:rsid w:val="00925AC9"/>
    <w:rsid w:val="00926A2A"/>
    <w:rsid w:val="00927B49"/>
    <w:rsid w:val="00932114"/>
    <w:rsid w:val="0093593E"/>
    <w:rsid w:val="00935F4C"/>
    <w:rsid w:val="00941751"/>
    <w:rsid w:val="00941B8D"/>
    <w:rsid w:val="00945BC8"/>
    <w:rsid w:val="00947090"/>
    <w:rsid w:val="00956BA5"/>
    <w:rsid w:val="00961D40"/>
    <w:rsid w:val="00963F6C"/>
    <w:rsid w:val="009649E6"/>
    <w:rsid w:val="009663DD"/>
    <w:rsid w:val="00977D60"/>
    <w:rsid w:val="00982629"/>
    <w:rsid w:val="009833C0"/>
    <w:rsid w:val="009853D2"/>
    <w:rsid w:val="00985DFD"/>
    <w:rsid w:val="009906DC"/>
    <w:rsid w:val="00992630"/>
    <w:rsid w:val="0099271C"/>
    <w:rsid w:val="00992C5C"/>
    <w:rsid w:val="00994637"/>
    <w:rsid w:val="009A0E18"/>
    <w:rsid w:val="009A1E74"/>
    <w:rsid w:val="009A4B5F"/>
    <w:rsid w:val="009A4DFA"/>
    <w:rsid w:val="009A5A9D"/>
    <w:rsid w:val="009B104E"/>
    <w:rsid w:val="009B169E"/>
    <w:rsid w:val="009B5170"/>
    <w:rsid w:val="009C276B"/>
    <w:rsid w:val="009C280B"/>
    <w:rsid w:val="009C5591"/>
    <w:rsid w:val="009C64A8"/>
    <w:rsid w:val="009C71D2"/>
    <w:rsid w:val="009C77AB"/>
    <w:rsid w:val="009D1A31"/>
    <w:rsid w:val="009D3B2C"/>
    <w:rsid w:val="009D50CB"/>
    <w:rsid w:val="009D60D1"/>
    <w:rsid w:val="009E36BA"/>
    <w:rsid w:val="009F0C37"/>
    <w:rsid w:val="009F184F"/>
    <w:rsid w:val="009F1A3D"/>
    <w:rsid w:val="009F7803"/>
    <w:rsid w:val="00A000C1"/>
    <w:rsid w:val="00A040E8"/>
    <w:rsid w:val="00A06847"/>
    <w:rsid w:val="00A137AC"/>
    <w:rsid w:val="00A169E6"/>
    <w:rsid w:val="00A172CE"/>
    <w:rsid w:val="00A175F4"/>
    <w:rsid w:val="00A2048F"/>
    <w:rsid w:val="00A20DB6"/>
    <w:rsid w:val="00A26CFA"/>
    <w:rsid w:val="00A3237B"/>
    <w:rsid w:val="00A3411A"/>
    <w:rsid w:val="00A36011"/>
    <w:rsid w:val="00A43E5D"/>
    <w:rsid w:val="00A47319"/>
    <w:rsid w:val="00A557CB"/>
    <w:rsid w:val="00A55843"/>
    <w:rsid w:val="00A5704A"/>
    <w:rsid w:val="00A579A9"/>
    <w:rsid w:val="00A6059D"/>
    <w:rsid w:val="00A60C21"/>
    <w:rsid w:val="00A6414A"/>
    <w:rsid w:val="00A64176"/>
    <w:rsid w:val="00A65455"/>
    <w:rsid w:val="00A72D13"/>
    <w:rsid w:val="00A746F2"/>
    <w:rsid w:val="00A756C1"/>
    <w:rsid w:val="00A75BBB"/>
    <w:rsid w:val="00A76680"/>
    <w:rsid w:val="00A777D4"/>
    <w:rsid w:val="00A8212C"/>
    <w:rsid w:val="00A8454F"/>
    <w:rsid w:val="00A848CC"/>
    <w:rsid w:val="00A85719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47EF"/>
    <w:rsid w:val="00AA6839"/>
    <w:rsid w:val="00AA6937"/>
    <w:rsid w:val="00AA738E"/>
    <w:rsid w:val="00AB0127"/>
    <w:rsid w:val="00AB45D6"/>
    <w:rsid w:val="00AB54B4"/>
    <w:rsid w:val="00AB5C00"/>
    <w:rsid w:val="00AC039C"/>
    <w:rsid w:val="00AC0665"/>
    <w:rsid w:val="00AC5177"/>
    <w:rsid w:val="00AD1350"/>
    <w:rsid w:val="00AD409F"/>
    <w:rsid w:val="00AD48C1"/>
    <w:rsid w:val="00AD5CCF"/>
    <w:rsid w:val="00AD5FA1"/>
    <w:rsid w:val="00AE248C"/>
    <w:rsid w:val="00AE4EB2"/>
    <w:rsid w:val="00AE50CD"/>
    <w:rsid w:val="00AE75EA"/>
    <w:rsid w:val="00AF39A0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20E31"/>
    <w:rsid w:val="00B24746"/>
    <w:rsid w:val="00B316C1"/>
    <w:rsid w:val="00B37A10"/>
    <w:rsid w:val="00B43179"/>
    <w:rsid w:val="00B441D0"/>
    <w:rsid w:val="00B50E89"/>
    <w:rsid w:val="00B519A7"/>
    <w:rsid w:val="00B55E46"/>
    <w:rsid w:val="00B61561"/>
    <w:rsid w:val="00B6180E"/>
    <w:rsid w:val="00B640E2"/>
    <w:rsid w:val="00B710D8"/>
    <w:rsid w:val="00B7299E"/>
    <w:rsid w:val="00B72AAB"/>
    <w:rsid w:val="00B7425F"/>
    <w:rsid w:val="00B74FC3"/>
    <w:rsid w:val="00B76E92"/>
    <w:rsid w:val="00B772DD"/>
    <w:rsid w:val="00B7756C"/>
    <w:rsid w:val="00B807F2"/>
    <w:rsid w:val="00B80A62"/>
    <w:rsid w:val="00B8102E"/>
    <w:rsid w:val="00B81F93"/>
    <w:rsid w:val="00B84B66"/>
    <w:rsid w:val="00B85184"/>
    <w:rsid w:val="00B86200"/>
    <w:rsid w:val="00B90C1A"/>
    <w:rsid w:val="00B93377"/>
    <w:rsid w:val="00B9460C"/>
    <w:rsid w:val="00B950B7"/>
    <w:rsid w:val="00B965C2"/>
    <w:rsid w:val="00BA0ACA"/>
    <w:rsid w:val="00BA59D5"/>
    <w:rsid w:val="00BB6A64"/>
    <w:rsid w:val="00BB6B33"/>
    <w:rsid w:val="00BB7ECD"/>
    <w:rsid w:val="00BC5285"/>
    <w:rsid w:val="00BD32B1"/>
    <w:rsid w:val="00BD4C21"/>
    <w:rsid w:val="00BE12CE"/>
    <w:rsid w:val="00BE7C7B"/>
    <w:rsid w:val="00BF0FC2"/>
    <w:rsid w:val="00BF43AA"/>
    <w:rsid w:val="00BF45C5"/>
    <w:rsid w:val="00BF47B3"/>
    <w:rsid w:val="00C000A3"/>
    <w:rsid w:val="00C0502A"/>
    <w:rsid w:val="00C07998"/>
    <w:rsid w:val="00C164E1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4130E"/>
    <w:rsid w:val="00C42F90"/>
    <w:rsid w:val="00C44F74"/>
    <w:rsid w:val="00C52035"/>
    <w:rsid w:val="00C55F21"/>
    <w:rsid w:val="00C623D2"/>
    <w:rsid w:val="00C63C54"/>
    <w:rsid w:val="00C725D3"/>
    <w:rsid w:val="00C74B97"/>
    <w:rsid w:val="00C7794B"/>
    <w:rsid w:val="00C8053C"/>
    <w:rsid w:val="00C80E72"/>
    <w:rsid w:val="00C81EAF"/>
    <w:rsid w:val="00C845E0"/>
    <w:rsid w:val="00C8748C"/>
    <w:rsid w:val="00C875A3"/>
    <w:rsid w:val="00C90FB9"/>
    <w:rsid w:val="00C921BC"/>
    <w:rsid w:val="00C93D0D"/>
    <w:rsid w:val="00C94105"/>
    <w:rsid w:val="00CA1343"/>
    <w:rsid w:val="00CA2A23"/>
    <w:rsid w:val="00CB1399"/>
    <w:rsid w:val="00CB1AC9"/>
    <w:rsid w:val="00CB1BF5"/>
    <w:rsid w:val="00CB2189"/>
    <w:rsid w:val="00CB2A28"/>
    <w:rsid w:val="00CB2AB0"/>
    <w:rsid w:val="00CB327F"/>
    <w:rsid w:val="00CB377A"/>
    <w:rsid w:val="00CB77E1"/>
    <w:rsid w:val="00CC0B81"/>
    <w:rsid w:val="00CC4BD7"/>
    <w:rsid w:val="00CC5501"/>
    <w:rsid w:val="00CD1A7D"/>
    <w:rsid w:val="00CD2479"/>
    <w:rsid w:val="00CD2914"/>
    <w:rsid w:val="00CD29F4"/>
    <w:rsid w:val="00CD2B7A"/>
    <w:rsid w:val="00CD2C6A"/>
    <w:rsid w:val="00CD3B81"/>
    <w:rsid w:val="00CD56AE"/>
    <w:rsid w:val="00CE5323"/>
    <w:rsid w:val="00CE65C2"/>
    <w:rsid w:val="00CE6BF5"/>
    <w:rsid w:val="00CE73E3"/>
    <w:rsid w:val="00CF0CBB"/>
    <w:rsid w:val="00CF1BF3"/>
    <w:rsid w:val="00CF429D"/>
    <w:rsid w:val="00CF46D5"/>
    <w:rsid w:val="00CF5D86"/>
    <w:rsid w:val="00D04153"/>
    <w:rsid w:val="00D044C4"/>
    <w:rsid w:val="00D04C50"/>
    <w:rsid w:val="00D06D30"/>
    <w:rsid w:val="00D137AA"/>
    <w:rsid w:val="00D143A9"/>
    <w:rsid w:val="00D170DB"/>
    <w:rsid w:val="00D174AA"/>
    <w:rsid w:val="00D20A5A"/>
    <w:rsid w:val="00D230E6"/>
    <w:rsid w:val="00D30157"/>
    <w:rsid w:val="00D335D1"/>
    <w:rsid w:val="00D35D80"/>
    <w:rsid w:val="00D36DF5"/>
    <w:rsid w:val="00D4214A"/>
    <w:rsid w:val="00D42805"/>
    <w:rsid w:val="00D43025"/>
    <w:rsid w:val="00D446CC"/>
    <w:rsid w:val="00D47B00"/>
    <w:rsid w:val="00D5107D"/>
    <w:rsid w:val="00D5255C"/>
    <w:rsid w:val="00D556F5"/>
    <w:rsid w:val="00D55B9B"/>
    <w:rsid w:val="00D6337C"/>
    <w:rsid w:val="00D634E5"/>
    <w:rsid w:val="00D66E88"/>
    <w:rsid w:val="00D746F9"/>
    <w:rsid w:val="00D77AAE"/>
    <w:rsid w:val="00D805EE"/>
    <w:rsid w:val="00D819AB"/>
    <w:rsid w:val="00D82A53"/>
    <w:rsid w:val="00D82D73"/>
    <w:rsid w:val="00D8583D"/>
    <w:rsid w:val="00D866F8"/>
    <w:rsid w:val="00D86B89"/>
    <w:rsid w:val="00D86BD9"/>
    <w:rsid w:val="00D90DAA"/>
    <w:rsid w:val="00D91185"/>
    <w:rsid w:val="00D91668"/>
    <w:rsid w:val="00D926FB"/>
    <w:rsid w:val="00D94B66"/>
    <w:rsid w:val="00D97A42"/>
    <w:rsid w:val="00DA26E0"/>
    <w:rsid w:val="00DA3D47"/>
    <w:rsid w:val="00DA4EAB"/>
    <w:rsid w:val="00DA5249"/>
    <w:rsid w:val="00DA611E"/>
    <w:rsid w:val="00DA79DF"/>
    <w:rsid w:val="00DB14C1"/>
    <w:rsid w:val="00DB3B2F"/>
    <w:rsid w:val="00DC0781"/>
    <w:rsid w:val="00DC3BDF"/>
    <w:rsid w:val="00DC6853"/>
    <w:rsid w:val="00DD1A84"/>
    <w:rsid w:val="00DE05D2"/>
    <w:rsid w:val="00DE59F7"/>
    <w:rsid w:val="00DE72B1"/>
    <w:rsid w:val="00DE7603"/>
    <w:rsid w:val="00DF24F6"/>
    <w:rsid w:val="00DF329E"/>
    <w:rsid w:val="00DF38BB"/>
    <w:rsid w:val="00DF7101"/>
    <w:rsid w:val="00E002B6"/>
    <w:rsid w:val="00E04AF8"/>
    <w:rsid w:val="00E07607"/>
    <w:rsid w:val="00E07642"/>
    <w:rsid w:val="00E07D7C"/>
    <w:rsid w:val="00E119C6"/>
    <w:rsid w:val="00E127E2"/>
    <w:rsid w:val="00E15253"/>
    <w:rsid w:val="00E16796"/>
    <w:rsid w:val="00E25000"/>
    <w:rsid w:val="00E25D78"/>
    <w:rsid w:val="00E331BC"/>
    <w:rsid w:val="00E3322A"/>
    <w:rsid w:val="00E34935"/>
    <w:rsid w:val="00E36966"/>
    <w:rsid w:val="00E41796"/>
    <w:rsid w:val="00E41ED2"/>
    <w:rsid w:val="00E4760C"/>
    <w:rsid w:val="00E47779"/>
    <w:rsid w:val="00E54499"/>
    <w:rsid w:val="00E57ABF"/>
    <w:rsid w:val="00E64AE6"/>
    <w:rsid w:val="00E67CC6"/>
    <w:rsid w:val="00E71086"/>
    <w:rsid w:val="00E711D0"/>
    <w:rsid w:val="00E71D0B"/>
    <w:rsid w:val="00E72043"/>
    <w:rsid w:val="00E74368"/>
    <w:rsid w:val="00E75B60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A289F"/>
    <w:rsid w:val="00EA3133"/>
    <w:rsid w:val="00EA3E5E"/>
    <w:rsid w:val="00EA423D"/>
    <w:rsid w:val="00EA4610"/>
    <w:rsid w:val="00EA5D91"/>
    <w:rsid w:val="00EA726A"/>
    <w:rsid w:val="00EB76D1"/>
    <w:rsid w:val="00EB786A"/>
    <w:rsid w:val="00EC1965"/>
    <w:rsid w:val="00EC29AA"/>
    <w:rsid w:val="00EC2A13"/>
    <w:rsid w:val="00EC67DE"/>
    <w:rsid w:val="00EC6DE9"/>
    <w:rsid w:val="00ED1EC5"/>
    <w:rsid w:val="00ED23FE"/>
    <w:rsid w:val="00ED3A8F"/>
    <w:rsid w:val="00EE3D23"/>
    <w:rsid w:val="00EE5631"/>
    <w:rsid w:val="00EE5716"/>
    <w:rsid w:val="00EE6821"/>
    <w:rsid w:val="00EE6BA1"/>
    <w:rsid w:val="00EF0E5D"/>
    <w:rsid w:val="00EF6BB7"/>
    <w:rsid w:val="00EF7196"/>
    <w:rsid w:val="00F024B7"/>
    <w:rsid w:val="00F054CC"/>
    <w:rsid w:val="00F101AF"/>
    <w:rsid w:val="00F1394E"/>
    <w:rsid w:val="00F13FBC"/>
    <w:rsid w:val="00F22457"/>
    <w:rsid w:val="00F2402B"/>
    <w:rsid w:val="00F24A41"/>
    <w:rsid w:val="00F267BF"/>
    <w:rsid w:val="00F27240"/>
    <w:rsid w:val="00F3165F"/>
    <w:rsid w:val="00F40354"/>
    <w:rsid w:val="00F435BC"/>
    <w:rsid w:val="00F44AB8"/>
    <w:rsid w:val="00F5152D"/>
    <w:rsid w:val="00F53B5A"/>
    <w:rsid w:val="00F55401"/>
    <w:rsid w:val="00F566E6"/>
    <w:rsid w:val="00F60E28"/>
    <w:rsid w:val="00F6167D"/>
    <w:rsid w:val="00F61F44"/>
    <w:rsid w:val="00F63BD8"/>
    <w:rsid w:val="00F677CF"/>
    <w:rsid w:val="00F7184F"/>
    <w:rsid w:val="00F73DA1"/>
    <w:rsid w:val="00F76FFB"/>
    <w:rsid w:val="00F802D2"/>
    <w:rsid w:val="00F8075C"/>
    <w:rsid w:val="00F8075F"/>
    <w:rsid w:val="00F82A37"/>
    <w:rsid w:val="00F85CFF"/>
    <w:rsid w:val="00F901AB"/>
    <w:rsid w:val="00F90C0C"/>
    <w:rsid w:val="00FA14C2"/>
    <w:rsid w:val="00FA1939"/>
    <w:rsid w:val="00FA4BDB"/>
    <w:rsid w:val="00FB628F"/>
    <w:rsid w:val="00FB79C6"/>
    <w:rsid w:val="00FC0973"/>
    <w:rsid w:val="00FC162A"/>
    <w:rsid w:val="00FC3FB3"/>
    <w:rsid w:val="00FC4058"/>
    <w:rsid w:val="00FD00B2"/>
    <w:rsid w:val="00FD7CA5"/>
    <w:rsid w:val="00FE0305"/>
    <w:rsid w:val="00FE3DE5"/>
    <w:rsid w:val="00FF0406"/>
    <w:rsid w:val="00FF06CD"/>
    <w:rsid w:val="00FF0CCA"/>
    <w:rsid w:val="00FF2569"/>
    <w:rsid w:val="00FF5061"/>
    <w:rsid w:val="00FF7325"/>
    <w:rsid w:val="00FF77AD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4.xml><?xml version="1.0" encoding="utf-8"?>
<ds:datastoreItem xmlns:ds="http://schemas.openxmlformats.org/officeDocument/2006/customXml" ds:itemID="{89B18FF8-9953-4929-B5E5-EA747E47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374</cp:revision>
  <cp:lastPrinted>2022-02-17T15:48:00Z</cp:lastPrinted>
  <dcterms:created xsi:type="dcterms:W3CDTF">2022-05-11T11:28:00Z</dcterms:created>
  <dcterms:modified xsi:type="dcterms:W3CDTF">2023-04-26T14:31:00Z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