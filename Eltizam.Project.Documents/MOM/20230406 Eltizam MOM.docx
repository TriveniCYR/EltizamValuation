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E2FF6D0">
                <wp:simplePos x="0" y="0"/>
                <wp:positionH relativeFrom="margin">
                  <wp:posOffset>-266700</wp:posOffset>
                </wp:positionH>
                <wp:positionV relativeFrom="paragraph">
                  <wp:posOffset>2527935</wp:posOffset>
                </wp:positionV>
                <wp:extent cx="6667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73E6" w14:textId="0FE6FAD1" w:rsidR="002E4329" w:rsidRPr="0041164C" w:rsidRDefault="0041164C" w:rsidP="006E462E">
                            <w:pPr>
                              <w:spacing w:after="0" w:line="168" w:lineRule="auto"/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</w:p>
                          <w:p w14:paraId="433984EB" w14:textId="247324AA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D037A3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Manager’s meet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199.05pt;width:5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" filled="f" stroked="f">
                <v:textbox style="mso-fit-shape-to-text:t">
                  <w:txbxContent>
                    <w:p w14:paraId="3F2673E6" w14:textId="0FE6FAD1" w:rsidR="002E4329" w:rsidRPr="0041164C" w:rsidRDefault="0041164C" w:rsidP="006E462E">
                      <w:pPr>
                        <w:spacing w:after="0" w:line="168" w:lineRule="auto"/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</w:p>
                    <w:p w14:paraId="433984EB" w14:textId="247324AA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D037A3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Manager’s meet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487CB066" w:rsidR="001E3F0A" w:rsidRPr="00075E72" w:rsidRDefault="0053549E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April 0</w:t>
                            </w:r>
                            <w:r w:rsidR="00D74D60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6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487CB066" w:rsidR="001E3F0A" w:rsidRPr="00075E72" w:rsidRDefault="0053549E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April 0</w:t>
                      </w:r>
                      <w:r w:rsidR="00D74D60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6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07A4D553" w:rsidR="0014396C" w:rsidRPr="007E74D5" w:rsidRDefault="003E7524" w:rsidP="0014396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6</w:t>
            </w:r>
            <w:r w:rsidRPr="003E7524">
              <w:rPr>
                <w:sz w:val="24"/>
                <w:vertAlign w:val="superscript"/>
                <w:lang w:val="en-IN"/>
              </w:rPr>
              <w:t>th</w:t>
            </w:r>
            <w:r w:rsidR="007627CA">
              <w:rPr>
                <w:sz w:val="24"/>
                <w:lang w:val="en-AS"/>
              </w:rPr>
              <w:t xml:space="preserve"> </w:t>
            </w:r>
            <w:r w:rsidR="007627CA"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7605FACA" w:rsidR="0014396C" w:rsidRPr="007E74D5" w:rsidRDefault="00E63B22" w:rsidP="00E06BC2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IN"/>
              </w:rPr>
              <w:t>06</w:t>
            </w:r>
            <w:r w:rsidR="004717AC">
              <w:rPr>
                <w:sz w:val="24"/>
              </w:rPr>
              <w:t>.3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E119C6">
              <w:rPr>
                <w:sz w:val="24"/>
              </w:rPr>
              <w:t>0</w:t>
            </w:r>
            <w:r w:rsidR="00E06BC2">
              <w:rPr>
                <w:sz w:val="24"/>
              </w:rPr>
              <w:t>7</w:t>
            </w:r>
            <w:r w:rsidR="004717AC">
              <w:rPr>
                <w:sz w:val="24"/>
              </w:rPr>
              <w:t>.</w:t>
            </w:r>
            <w:r w:rsidR="00E06BC2">
              <w:rPr>
                <w:sz w:val="24"/>
              </w:rPr>
              <w:t>0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D248701" w:rsidR="0014396C" w:rsidRPr="00080CA4" w:rsidRDefault="00DC2A3C" w:rsidP="007E3F34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</w:t>
            </w:r>
            <w:r w:rsidR="00812678">
              <w:rPr>
                <w:sz w:val="24"/>
                <w:lang w:val="en-IN"/>
              </w:rPr>
              <w:t>ngular</w:t>
            </w:r>
            <w:r w:rsidR="000F7802">
              <w:rPr>
                <w:sz w:val="24"/>
                <w:lang w:val="en-IN"/>
              </w:rPr>
              <w:t xml:space="preserve"> </w:t>
            </w:r>
            <w:r w:rsidR="003E3E8F">
              <w:rPr>
                <w:sz w:val="24"/>
                <w:lang w:val="en-IN"/>
              </w:rPr>
              <w:t xml:space="preserve">Front End </w:t>
            </w:r>
            <w:r w:rsidR="000F7802">
              <w:rPr>
                <w:sz w:val="24"/>
                <w:lang w:val="en-IN"/>
              </w:rPr>
              <w:t>CR</w:t>
            </w:r>
            <w:r>
              <w:rPr>
                <w:sz w:val="24"/>
                <w:lang w:val="en-IN"/>
              </w:rPr>
              <w:t>, Payments discussion</w:t>
            </w:r>
            <w:r w:rsidR="00256189">
              <w:rPr>
                <w:sz w:val="24"/>
                <w:lang w:val="en-IN"/>
              </w:rPr>
              <w:t>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7C4DDDDB" w:rsidR="00B950B7" w:rsidRPr="007E74D5" w:rsidRDefault="00B31184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IN"/>
              </w:rPr>
              <w:t>Karthik</w:t>
            </w:r>
            <w:proofErr w:type="spellEnd"/>
            <w:r>
              <w:rPr>
                <w:sz w:val="24"/>
                <w:lang w:val="en-IN"/>
              </w:rPr>
              <w:t xml:space="preserve"> Natarajan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42A6EA09" w:rsidR="0014396C" w:rsidRPr="007E74D5" w:rsidRDefault="00B84BA4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</w:rPr>
              <w:t>Vinod Kumar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09FF79F3" w:rsidR="008939DE" w:rsidRPr="007E74D5" w:rsidRDefault="007452AD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4E831CE7" w:rsidR="0014396C" w:rsidRPr="00437DB3" w:rsidRDefault="00B50E89" w:rsidP="00347B4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In today’s call, </w:t>
            </w:r>
            <w:r w:rsidR="00347B46">
              <w:rPr>
                <w:sz w:val="24"/>
                <w:lang w:val="en-IN"/>
              </w:rPr>
              <w:t xml:space="preserve">We requested </w:t>
            </w:r>
            <w:r w:rsidR="00F84A14">
              <w:rPr>
                <w:sz w:val="24"/>
                <w:lang w:val="en-IN"/>
              </w:rPr>
              <w:t xml:space="preserve">Vinod </w:t>
            </w:r>
            <w:r w:rsidR="00347B46">
              <w:rPr>
                <w:sz w:val="24"/>
                <w:lang w:val="en-IN"/>
              </w:rPr>
              <w:t>to make wireframe re</w:t>
            </w:r>
            <w:r w:rsidR="0035035C">
              <w:rPr>
                <w:sz w:val="24"/>
                <w:lang w:val="en-IN"/>
              </w:rPr>
              <w:t>view on time with stake holders to void rework.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47548B3A" w:rsidR="00CD2914" w:rsidRDefault="00307A66" w:rsidP="009D7F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</w:t>
            </w:r>
            <w:r w:rsidR="00F5365C">
              <w:rPr>
                <w:sz w:val="24"/>
                <w:lang w:val="en-IN"/>
              </w:rPr>
              <w:t xml:space="preserve">iscussed </w:t>
            </w:r>
            <w:r w:rsidR="00DF1625">
              <w:rPr>
                <w:sz w:val="24"/>
                <w:lang w:val="en-IN"/>
              </w:rPr>
              <w:t xml:space="preserve">adoption of </w:t>
            </w:r>
            <w:r w:rsidR="00CC2230">
              <w:rPr>
                <w:sz w:val="24"/>
                <w:lang w:val="en-IN"/>
              </w:rPr>
              <w:t xml:space="preserve">Angular </w:t>
            </w:r>
            <w:r w:rsidR="00DE04FE">
              <w:rPr>
                <w:sz w:val="24"/>
                <w:lang w:val="en-IN"/>
              </w:rPr>
              <w:t xml:space="preserve">as front end &amp; informed that additional efforts are needed can be </w:t>
            </w:r>
            <w:r w:rsidR="006249BB">
              <w:rPr>
                <w:sz w:val="24"/>
                <w:lang w:val="en-IN"/>
              </w:rPr>
              <w:t xml:space="preserve">treats new </w:t>
            </w:r>
            <w:r w:rsidR="00842602">
              <w:rPr>
                <w:sz w:val="24"/>
                <w:lang w:val="en-IN"/>
              </w:rPr>
              <w:t>Change Request (CR)</w:t>
            </w:r>
            <w:r w:rsidR="00784993">
              <w:rPr>
                <w:sz w:val="24"/>
                <w:lang w:val="en-IN"/>
              </w:rPr>
              <w:t>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59FA07CB" w:rsidR="00B50E89" w:rsidRDefault="00092CC6" w:rsidP="0085250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Vinod is confirmed that, payment will be settle to NeoSOFT by Tues</w:t>
            </w:r>
            <w:r w:rsidR="00462CDB">
              <w:rPr>
                <w:sz w:val="24"/>
                <w:lang w:val="en-IN"/>
              </w:rPr>
              <w:t>day i.e., 11</w:t>
            </w:r>
            <w:r w:rsidR="00462CDB" w:rsidRPr="00462CDB">
              <w:rPr>
                <w:sz w:val="24"/>
                <w:vertAlign w:val="superscript"/>
                <w:lang w:val="en-IN"/>
              </w:rPr>
              <w:t>th</w:t>
            </w:r>
            <w:r w:rsidR="00462CDB">
              <w:rPr>
                <w:sz w:val="24"/>
                <w:lang w:val="en-IN"/>
              </w:rPr>
              <w:t xml:space="preserve"> April 2023.</w:t>
            </w:r>
          </w:p>
        </w:tc>
      </w:tr>
      <w:tr w:rsidR="0014396C" w14:paraId="4214FC15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64F7C337" w14:textId="444C1769" w:rsidR="0014396C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008F112" w14:textId="4B2A69E7" w:rsidR="003420C4" w:rsidRPr="008131D1" w:rsidRDefault="00B50E89" w:rsidP="00716E68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="00E86F82">
              <w:rPr>
                <w:sz w:val="24"/>
                <w:lang w:val="en-IN"/>
              </w:rPr>
              <w:t>NeoSOFT</w:t>
            </w:r>
            <w:r w:rsidR="007D39A5">
              <w:rPr>
                <w:sz w:val="24"/>
                <w:lang w:val="en-IN"/>
              </w:rPr>
              <w:t xml:space="preserve"> team</w:t>
            </w:r>
            <w:r w:rsidR="00E86F82">
              <w:rPr>
                <w:sz w:val="24"/>
                <w:lang w:val="en-IN"/>
              </w:rPr>
              <w:t xml:space="preserve"> will </w:t>
            </w:r>
            <w:r w:rsidR="006A0FF6">
              <w:rPr>
                <w:sz w:val="24"/>
                <w:lang w:val="en-IN"/>
              </w:rPr>
              <w:t>submit</w:t>
            </w:r>
            <w:r w:rsidR="00E86F82">
              <w:rPr>
                <w:sz w:val="24"/>
                <w:lang w:val="en-IN"/>
              </w:rPr>
              <w:t xml:space="preserve"> Angular UI Change Request (CR)</w:t>
            </w:r>
            <w:r w:rsidR="005E35CE">
              <w:rPr>
                <w:sz w:val="24"/>
                <w:lang w:val="en-IN"/>
              </w:rPr>
              <w:t xml:space="preserve"> </w:t>
            </w:r>
            <w:r w:rsidR="0035664A">
              <w:rPr>
                <w:sz w:val="24"/>
                <w:lang w:val="en-IN"/>
              </w:rPr>
              <w:t xml:space="preserve">with </w:t>
            </w:r>
            <w:r w:rsidR="00716E68">
              <w:rPr>
                <w:sz w:val="24"/>
                <w:lang w:val="en-IN"/>
              </w:rPr>
              <w:t>all details</w:t>
            </w:r>
            <w:r w:rsidR="0035664A">
              <w:rPr>
                <w:sz w:val="24"/>
                <w:lang w:val="en-IN"/>
              </w:rPr>
              <w:t xml:space="preserve"> </w:t>
            </w:r>
            <w:r w:rsidR="005E35CE">
              <w:rPr>
                <w:sz w:val="24"/>
                <w:lang w:val="en-IN"/>
              </w:rPr>
              <w:t xml:space="preserve">to Eltizam </w:t>
            </w:r>
            <w:r w:rsidR="00A5148E">
              <w:rPr>
                <w:sz w:val="24"/>
                <w:lang w:val="en-IN"/>
              </w:rPr>
              <w:t>by next week.</w:t>
            </w:r>
          </w:p>
        </w:tc>
      </w:tr>
      <w:tr w:rsidR="00B50E89" w14:paraId="22563D85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4B4AF4BF" w14:textId="05E38770" w:rsidR="00B50E89" w:rsidRDefault="002B57D9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159C2579" w14:textId="29E7BD35" w:rsidR="00B50E89" w:rsidRDefault="002B57D9" w:rsidP="001C0373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Presented wireframes to Vinod on top level. Tomorrow, we have meeting to discuss wireframes, SRS documents.</w:t>
            </w:r>
            <w:bookmarkStart w:id="3" w:name="_GoBack"/>
            <w:bookmarkEnd w:id="3"/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661AB6B2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7B7931BA" w14:textId="577607EB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1CF2B8DD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131EC" w14:textId="77777777" w:rsidR="00EC0081" w:rsidRDefault="00EC0081" w:rsidP="00DF329E">
      <w:pPr>
        <w:spacing w:after="0" w:line="240" w:lineRule="auto"/>
      </w:pPr>
      <w:r>
        <w:separator/>
      </w:r>
    </w:p>
  </w:endnote>
  <w:endnote w:type="continuationSeparator" w:id="0">
    <w:p w14:paraId="7C5D97DD" w14:textId="77777777" w:rsidR="00EC0081" w:rsidRDefault="00EC0081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0375B759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2B57D9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2B57D9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5FAEA" w14:textId="77777777" w:rsidR="00EC0081" w:rsidRDefault="00EC0081" w:rsidP="00DF329E">
      <w:pPr>
        <w:spacing w:after="0" w:line="240" w:lineRule="auto"/>
      </w:pPr>
      <w:r>
        <w:separator/>
      </w:r>
    </w:p>
  </w:footnote>
  <w:footnote w:type="continuationSeparator" w:id="0">
    <w:p w14:paraId="4D954117" w14:textId="77777777" w:rsidR="00EC0081" w:rsidRDefault="00EC0081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oFAOzb4ZotAAAA"/>
  </w:docVars>
  <w:rsids>
    <w:rsidRoot w:val="00791475"/>
    <w:rsid w:val="00000113"/>
    <w:rsid w:val="0000405B"/>
    <w:rsid w:val="00004D29"/>
    <w:rsid w:val="00006595"/>
    <w:rsid w:val="00013F96"/>
    <w:rsid w:val="00021812"/>
    <w:rsid w:val="000226C1"/>
    <w:rsid w:val="000236BE"/>
    <w:rsid w:val="0002396C"/>
    <w:rsid w:val="000255B8"/>
    <w:rsid w:val="00025F78"/>
    <w:rsid w:val="00034B3D"/>
    <w:rsid w:val="00036C98"/>
    <w:rsid w:val="00037D9D"/>
    <w:rsid w:val="0004251E"/>
    <w:rsid w:val="00042A8F"/>
    <w:rsid w:val="00044E77"/>
    <w:rsid w:val="0004638E"/>
    <w:rsid w:val="00050251"/>
    <w:rsid w:val="00050DFA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92CC6"/>
    <w:rsid w:val="000A4178"/>
    <w:rsid w:val="000A4CC2"/>
    <w:rsid w:val="000A67FA"/>
    <w:rsid w:val="000B65D2"/>
    <w:rsid w:val="000C0B3C"/>
    <w:rsid w:val="000C1706"/>
    <w:rsid w:val="000C42C6"/>
    <w:rsid w:val="000C67C6"/>
    <w:rsid w:val="000C7B68"/>
    <w:rsid w:val="000D0EBA"/>
    <w:rsid w:val="000D1385"/>
    <w:rsid w:val="000D16BF"/>
    <w:rsid w:val="000D6A80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802"/>
    <w:rsid w:val="000F7A6F"/>
    <w:rsid w:val="00100C97"/>
    <w:rsid w:val="0010137C"/>
    <w:rsid w:val="00112A19"/>
    <w:rsid w:val="0011413A"/>
    <w:rsid w:val="00115B38"/>
    <w:rsid w:val="001211E2"/>
    <w:rsid w:val="001221BB"/>
    <w:rsid w:val="001276B4"/>
    <w:rsid w:val="00130330"/>
    <w:rsid w:val="001330B0"/>
    <w:rsid w:val="00134376"/>
    <w:rsid w:val="00136E5E"/>
    <w:rsid w:val="001408D0"/>
    <w:rsid w:val="00141894"/>
    <w:rsid w:val="0014396C"/>
    <w:rsid w:val="00143F6F"/>
    <w:rsid w:val="00144E6A"/>
    <w:rsid w:val="001478B8"/>
    <w:rsid w:val="0014794D"/>
    <w:rsid w:val="00151225"/>
    <w:rsid w:val="001526B7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464A"/>
    <w:rsid w:val="0018600E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0373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52F"/>
    <w:rsid w:val="001F68C9"/>
    <w:rsid w:val="002022F7"/>
    <w:rsid w:val="00203C48"/>
    <w:rsid w:val="0020462C"/>
    <w:rsid w:val="00204F89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DAE"/>
    <w:rsid w:val="00240EAE"/>
    <w:rsid w:val="002437DA"/>
    <w:rsid w:val="002458CE"/>
    <w:rsid w:val="00245D5F"/>
    <w:rsid w:val="00256189"/>
    <w:rsid w:val="00257832"/>
    <w:rsid w:val="0026074A"/>
    <w:rsid w:val="0026424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247E"/>
    <w:rsid w:val="002A3555"/>
    <w:rsid w:val="002A5956"/>
    <w:rsid w:val="002A5BCF"/>
    <w:rsid w:val="002B2BB6"/>
    <w:rsid w:val="002B45CE"/>
    <w:rsid w:val="002B4C55"/>
    <w:rsid w:val="002B4D77"/>
    <w:rsid w:val="002B57D9"/>
    <w:rsid w:val="002B6FB1"/>
    <w:rsid w:val="002C6C7C"/>
    <w:rsid w:val="002D2135"/>
    <w:rsid w:val="002D3055"/>
    <w:rsid w:val="002D6680"/>
    <w:rsid w:val="002D6C95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B52"/>
    <w:rsid w:val="00301CA8"/>
    <w:rsid w:val="00307A66"/>
    <w:rsid w:val="00311935"/>
    <w:rsid w:val="00317698"/>
    <w:rsid w:val="00317A1A"/>
    <w:rsid w:val="00322B7C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47B46"/>
    <w:rsid w:val="0035035C"/>
    <w:rsid w:val="00350FF6"/>
    <w:rsid w:val="00352EBF"/>
    <w:rsid w:val="0035483E"/>
    <w:rsid w:val="00354CFA"/>
    <w:rsid w:val="00355FE4"/>
    <w:rsid w:val="0035664A"/>
    <w:rsid w:val="00361FE5"/>
    <w:rsid w:val="003625F9"/>
    <w:rsid w:val="003716A4"/>
    <w:rsid w:val="003729AD"/>
    <w:rsid w:val="00375EC8"/>
    <w:rsid w:val="00397F1B"/>
    <w:rsid w:val="003A04A7"/>
    <w:rsid w:val="003A10AF"/>
    <w:rsid w:val="003A190D"/>
    <w:rsid w:val="003A4D4C"/>
    <w:rsid w:val="003B14D6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18EF"/>
    <w:rsid w:val="003D398D"/>
    <w:rsid w:val="003E3243"/>
    <w:rsid w:val="003E3593"/>
    <w:rsid w:val="003E3E8F"/>
    <w:rsid w:val="003E61A9"/>
    <w:rsid w:val="003E7524"/>
    <w:rsid w:val="003F2BE6"/>
    <w:rsid w:val="003F4286"/>
    <w:rsid w:val="004008A7"/>
    <w:rsid w:val="004102B9"/>
    <w:rsid w:val="004110CA"/>
    <w:rsid w:val="004114B8"/>
    <w:rsid w:val="0041164C"/>
    <w:rsid w:val="00414B2A"/>
    <w:rsid w:val="00415573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50BCD"/>
    <w:rsid w:val="0045416E"/>
    <w:rsid w:val="00454561"/>
    <w:rsid w:val="00454BEF"/>
    <w:rsid w:val="00455C0B"/>
    <w:rsid w:val="00460E29"/>
    <w:rsid w:val="00460E38"/>
    <w:rsid w:val="00462CDB"/>
    <w:rsid w:val="0046791A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4F5506"/>
    <w:rsid w:val="00503726"/>
    <w:rsid w:val="005048DB"/>
    <w:rsid w:val="00506C70"/>
    <w:rsid w:val="00506C8A"/>
    <w:rsid w:val="00507412"/>
    <w:rsid w:val="00510EAC"/>
    <w:rsid w:val="00521DA4"/>
    <w:rsid w:val="00522B3A"/>
    <w:rsid w:val="005232B5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404E"/>
    <w:rsid w:val="00576B0A"/>
    <w:rsid w:val="00577244"/>
    <w:rsid w:val="00582402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E35CE"/>
    <w:rsid w:val="005E4B7E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20C0E"/>
    <w:rsid w:val="006213A5"/>
    <w:rsid w:val="006249BB"/>
    <w:rsid w:val="00625987"/>
    <w:rsid w:val="00626F75"/>
    <w:rsid w:val="00633CCE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1814"/>
    <w:rsid w:val="00653B3F"/>
    <w:rsid w:val="00654BDC"/>
    <w:rsid w:val="0065570E"/>
    <w:rsid w:val="00655AA9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0FF6"/>
    <w:rsid w:val="006A464A"/>
    <w:rsid w:val="006A70AE"/>
    <w:rsid w:val="006B0568"/>
    <w:rsid w:val="006B06C7"/>
    <w:rsid w:val="006B20A2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6178"/>
    <w:rsid w:val="00702ABA"/>
    <w:rsid w:val="007074F1"/>
    <w:rsid w:val="007129B4"/>
    <w:rsid w:val="00713E33"/>
    <w:rsid w:val="00716461"/>
    <w:rsid w:val="00716E68"/>
    <w:rsid w:val="00720EB8"/>
    <w:rsid w:val="00721EC1"/>
    <w:rsid w:val="0072259F"/>
    <w:rsid w:val="0072511F"/>
    <w:rsid w:val="00726277"/>
    <w:rsid w:val="007313FD"/>
    <w:rsid w:val="00733938"/>
    <w:rsid w:val="00734513"/>
    <w:rsid w:val="00737BD3"/>
    <w:rsid w:val="00740905"/>
    <w:rsid w:val="007423F3"/>
    <w:rsid w:val="007452AD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6887"/>
    <w:rsid w:val="007716D2"/>
    <w:rsid w:val="00780798"/>
    <w:rsid w:val="007817E5"/>
    <w:rsid w:val="00784993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1C99"/>
    <w:rsid w:val="007B225C"/>
    <w:rsid w:val="007B231D"/>
    <w:rsid w:val="007B2BE6"/>
    <w:rsid w:val="007C020E"/>
    <w:rsid w:val="007C327C"/>
    <w:rsid w:val="007C4133"/>
    <w:rsid w:val="007C4D04"/>
    <w:rsid w:val="007C60D7"/>
    <w:rsid w:val="007D2DDD"/>
    <w:rsid w:val="007D39A5"/>
    <w:rsid w:val="007E0FD4"/>
    <w:rsid w:val="007E1289"/>
    <w:rsid w:val="007E2FC6"/>
    <w:rsid w:val="007E3F34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2678"/>
    <w:rsid w:val="008131D1"/>
    <w:rsid w:val="00814489"/>
    <w:rsid w:val="00815F96"/>
    <w:rsid w:val="008164CF"/>
    <w:rsid w:val="0082012E"/>
    <w:rsid w:val="00823E8C"/>
    <w:rsid w:val="008262FD"/>
    <w:rsid w:val="0082637C"/>
    <w:rsid w:val="00827ECA"/>
    <w:rsid w:val="00831057"/>
    <w:rsid w:val="0083235D"/>
    <w:rsid w:val="008330FD"/>
    <w:rsid w:val="00842602"/>
    <w:rsid w:val="00844639"/>
    <w:rsid w:val="0084549C"/>
    <w:rsid w:val="008472A7"/>
    <w:rsid w:val="0085250D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30F0"/>
    <w:rsid w:val="008A67C4"/>
    <w:rsid w:val="008B032B"/>
    <w:rsid w:val="008B05D2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FFD"/>
    <w:rsid w:val="008F3647"/>
    <w:rsid w:val="008F3D70"/>
    <w:rsid w:val="008F4247"/>
    <w:rsid w:val="00901516"/>
    <w:rsid w:val="00901FF9"/>
    <w:rsid w:val="00905FBF"/>
    <w:rsid w:val="00907C75"/>
    <w:rsid w:val="009121B0"/>
    <w:rsid w:val="009125C5"/>
    <w:rsid w:val="00914CB9"/>
    <w:rsid w:val="0091520C"/>
    <w:rsid w:val="00916C44"/>
    <w:rsid w:val="0091747A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61D40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4637"/>
    <w:rsid w:val="009A0E18"/>
    <w:rsid w:val="009A1E74"/>
    <w:rsid w:val="009A4B5F"/>
    <w:rsid w:val="009A4DFA"/>
    <w:rsid w:val="009A5A9D"/>
    <w:rsid w:val="009B104E"/>
    <w:rsid w:val="009B169E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D7F55"/>
    <w:rsid w:val="009E36BA"/>
    <w:rsid w:val="009F0C37"/>
    <w:rsid w:val="009F184F"/>
    <w:rsid w:val="009F1A3D"/>
    <w:rsid w:val="009F7803"/>
    <w:rsid w:val="00A000C1"/>
    <w:rsid w:val="00A031C6"/>
    <w:rsid w:val="00A040E8"/>
    <w:rsid w:val="00A06847"/>
    <w:rsid w:val="00A137AC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148E"/>
    <w:rsid w:val="00A557CB"/>
    <w:rsid w:val="00A55843"/>
    <w:rsid w:val="00A5704A"/>
    <w:rsid w:val="00A5726A"/>
    <w:rsid w:val="00A579A9"/>
    <w:rsid w:val="00A6059D"/>
    <w:rsid w:val="00A60C21"/>
    <w:rsid w:val="00A6414A"/>
    <w:rsid w:val="00A64176"/>
    <w:rsid w:val="00A72D13"/>
    <w:rsid w:val="00A746F2"/>
    <w:rsid w:val="00A756C1"/>
    <w:rsid w:val="00A75BBB"/>
    <w:rsid w:val="00A76680"/>
    <w:rsid w:val="00A8212C"/>
    <w:rsid w:val="00A8454F"/>
    <w:rsid w:val="00A848CC"/>
    <w:rsid w:val="00A84E19"/>
    <w:rsid w:val="00A85719"/>
    <w:rsid w:val="00A910EA"/>
    <w:rsid w:val="00A9132C"/>
    <w:rsid w:val="00A913F8"/>
    <w:rsid w:val="00A917A7"/>
    <w:rsid w:val="00A947D7"/>
    <w:rsid w:val="00A958B3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184"/>
    <w:rsid w:val="00B316C1"/>
    <w:rsid w:val="00B37A10"/>
    <w:rsid w:val="00B441D0"/>
    <w:rsid w:val="00B50E89"/>
    <w:rsid w:val="00B519A7"/>
    <w:rsid w:val="00B52624"/>
    <w:rsid w:val="00B6180E"/>
    <w:rsid w:val="00B640E2"/>
    <w:rsid w:val="00B64157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4BA4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4F74"/>
    <w:rsid w:val="00C52035"/>
    <w:rsid w:val="00C536E9"/>
    <w:rsid w:val="00C55F21"/>
    <w:rsid w:val="00C623D2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05E8"/>
    <w:rsid w:val="00CB1AC9"/>
    <w:rsid w:val="00CB1BF5"/>
    <w:rsid w:val="00CB2189"/>
    <w:rsid w:val="00CB2A28"/>
    <w:rsid w:val="00CB2AB0"/>
    <w:rsid w:val="00CB377A"/>
    <w:rsid w:val="00CC0B81"/>
    <w:rsid w:val="00CC2230"/>
    <w:rsid w:val="00CC4BD7"/>
    <w:rsid w:val="00CC5501"/>
    <w:rsid w:val="00CD2479"/>
    <w:rsid w:val="00CD2914"/>
    <w:rsid w:val="00CD29F4"/>
    <w:rsid w:val="00CD2C6A"/>
    <w:rsid w:val="00CD3B81"/>
    <w:rsid w:val="00CD56AE"/>
    <w:rsid w:val="00CE5323"/>
    <w:rsid w:val="00CE647C"/>
    <w:rsid w:val="00CE65C2"/>
    <w:rsid w:val="00CE6BF5"/>
    <w:rsid w:val="00CE73E3"/>
    <w:rsid w:val="00CF0CBB"/>
    <w:rsid w:val="00CF1BF3"/>
    <w:rsid w:val="00CF429D"/>
    <w:rsid w:val="00CF46D5"/>
    <w:rsid w:val="00CF5D86"/>
    <w:rsid w:val="00D037A3"/>
    <w:rsid w:val="00D044C4"/>
    <w:rsid w:val="00D04C50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805"/>
    <w:rsid w:val="00D446CC"/>
    <w:rsid w:val="00D47B00"/>
    <w:rsid w:val="00D5107D"/>
    <w:rsid w:val="00D5255C"/>
    <w:rsid w:val="00D556F5"/>
    <w:rsid w:val="00D55B9B"/>
    <w:rsid w:val="00D5734E"/>
    <w:rsid w:val="00D6337C"/>
    <w:rsid w:val="00D634E5"/>
    <w:rsid w:val="00D66E88"/>
    <w:rsid w:val="00D73EDC"/>
    <w:rsid w:val="00D746F9"/>
    <w:rsid w:val="00D74D60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7A42"/>
    <w:rsid w:val="00DA3D47"/>
    <w:rsid w:val="00DA4EAB"/>
    <w:rsid w:val="00DA5249"/>
    <w:rsid w:val="00DA611E"/>
    <w:rsid w:val="00DA79DF"/>
    <w:rsid w:val="00DB14C1"/>
    <w:rsid w:val="00DB3B2F"/>
    <w:rsid w:val="00DC0781"/>
    <w:rsid w:val="00DC2A3C"/>
    <w:rsid w:val="00DC3BDF"/>
    <w:rsid w:val="00DC6853"/>
    <w:rsid w:val="00DD1A84"/>
    <w:rsid w:val="00DE04FE"/>
    <w:rsid w:val="00DE05D2"/>
    <w:rsid w:val="00DE59F7"/>
    <w:rsid w:val="00DE72B1"/>
    <w:rsid w:val="00DE7603"/>
    <w:rsid w:val="00DF1625"/>
    <w:rsid w:val="00DF24F6"/>
    <w:rsid w:val="00DF329E"/>
    <w:rsid w:val="00DF7101"/>
    <w:rsid w:val="00E06BC2"/>
    <w:rsid w:val="00E07607"/>
    <w:rsid w:val="00E07642"/>
    <w:rsid w:val="00E07D7C"/>
    <w:rsid w:val="00E119C6"/>
    <w:rsid w:val="00E127E2"/>
    <w:rsid w:val="00E16796"/>
    <w:rsid w:val="00E17816"/>
    <w:rsid w:val="00E25000"/>
    <w:rsid w:val="00E25D78"/>
    <w:rsid w:val="00E3322A"/>
    <w:rsid w:val="00E34935"/>
    <w:rsid w:val="00E35C99"/>
    <w:rsid w:val="00E36966"/>
    <w:rsid w:val="00E41796"/>
    <w:rsid w:val="00E41ED2"/>
    <w:rsid w:val="00E4760C"/>
    <w:rsid w:val="00E47779"/>
    <w:rsid w:val="00E54499"/>
    <w:rsid w:val="00E57ABF"/>
    <w:rsid w:val="00E63B22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86F82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E5E"/>
    <w:rsid w:val="00EA423D"/>
    <w:rsid w:val="00EA4610"/>
    <w:rsid w:val="00EA5D91"/>
    <w:rsid w:val="00EA726A"/>
    <w:rsid w:val="00EB76D1"/>
    <w:rsid w:val="00EB786A"/>
    <w:rsid w:val="00EC0081"/>
    <w:rsid w:val="00EC1965"/>
    <w:rsid w:val="00EC29AA"/>
    <w:rsid w:val="00EC2A13"/>
    <w:rsid w:val="00EC4D56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65C"/>
    <w:rsid w:val="00F53B5A"/>
    <w:rsid w:val="00F55401"/>
    <w:rsid w:val="00F566E6"/>
    <w:rsid w:val="00F60E28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4A14"/>
    <w:rsid w:val="00F85CFF"/>
    <w:rsid w:val="00F901AB"/>
    <w:rsid w:val="00F90C0C"/>
    <w:rsid w:val="00FA14C2"/>
    <w:rsid w:val="00FA1939"/>
    <w:rsid w:val="00FA468C"/>
    <w:rsid w:val="00FA4BDB"/>
    <w:rsid w:val="00FB628F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4E3F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0C84BA-6F08-40CB-A29E-0026A9EB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375</cp:revision>
  <cp:lastPrinted>2022-02-17T15:48:00Z</cp:lastPrinted>
  <dcterms:created xsi:type="dcterms:W3CDTF">2022-05-11T11:28:00Z</dcterms:created>
  <dcterms:modified xsi:type="dcterms:W3CDTF">2023-04-06T14:05:00Z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