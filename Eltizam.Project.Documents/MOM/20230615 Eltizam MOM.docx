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9702747"/>
    <w:bookmarkStart w:id="1" w:name="_Toc57806111"/>
    <w:bookmarkStart w:id="2" w:name="_Toc501475336"/>
    <w:p w14:paraId="1CE11EED" w14:textId="5AA739B9" w:rsidR="00A579A9" w:rsidRPr="00762AA8" w:rsidRDefault="00B9460C" w:rsidP="19EEE21E">
      <w:pPr>
        <w:ind w:left="-1440" w:right="-144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B9D43" wp14:editId="4C2BC279">
                <wp:simplePos x="0" y="0"/>
                <wp:positionH relativeFrom="margin">
                  <wp:posOffset>-263525</wp:posOffset>
                </wp:positionH>
                <wp:positionV relativeFrom="paragraph">
                  <wp:posOffset>2529205</wp:posOffset>
                </wp:positionV>
                <wp:extent cx="685419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984EB" w14:textId="08FB919A" w:rsidR="001E3F0A" w:rsidRPr="006E462E" w:rsidRDefault="0041164C" w:rsidP="006E462E"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AS"/>
                              </w:rPr>
                              <w:t>Eltizam</w:t>
                            </w:r>
                            <w:r w:rsidR="00207C9F"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IN"/>
                              </w:rPr>
                              <w:t xml:space="preserve"> </w:t>
                            </w:r>
                            <w:r w:rsidR="002E4329" w:rsidRPr="002E432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MOM</w:t>
                            </w:r>
                            <w:r w:rsidR="00B9460C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– </w:t>
                            </w:r>
                            <w:r w:rsidR="00E164A2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Project Status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B9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75pt;margin-top:199.15pt;width:539.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" filled="f" stroked="f">
                <v:textbox style="mso-fit-shape-to-text:t">
                  <w:txbxContent>
                    <w:p w14:paraId="433984EB" w14:textId="08FB919A" w:rsidR="001E3F0A" w:rsidRPr="006E462E" w:rsidRDefault="0041164C" w:rsidP="006E462E"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AS"/>
                        </w:rPr>
                        <w:t>Eltizam</w:t>
                      </w:r>
                      <w:r w:rsidR="00207C9F"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IN"/>
                        </w:rPr>
                        <w:t xml:space="preserve"> </w:t>
                      </w:r>
                      <w:r w:rsidR="002E4329" w:rsidRPr="002E432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MOM</w:t>
                      </w:r>
                      <w:r w:rsidR="00B9460C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– </w:t>
                      </w:r>
                      <w:r w:rsidR="00E164A2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Project Status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7B6B18" wp14:editId="08170B52">
                <wp:simplePos x="0" y="0"/>
                <wp:positionH relativeFrom="margin">
                  <wp:posOffset>2667000</wp:posOffset>
                </wp:positionH>
                <wp:positionV relativeFrom="paragraph">
                  <wp:posOffset>6795135</wp:posOffset>
                </wp:positionV>
                <wp:extent cx="144780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CE4A" w14:textId="77777777" w:rsidR="00542AED" w:rsidRDefault="00542AED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</w:p>
                          <w:p w14:paraId="0D65B297" w14:textId="79330BFC" w:rsidR="001E3F0A" w:rsidRPr="0018600E" w:rsidRDefault="0018600E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  <w:t>Eltizam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B6B18" id="_x0000_s1027" type="#_x0000_t202" style="position:absolute;left:0;text-align:left;margin-left:210pt;margin-top:535.0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" filled="f" stroked="f">
                <v:textbox style="mso-fit-shape-to-text:t">
                  <w:txbxContent>
                    <w:p w14:paraId="365FCE4A" w14:textId="77777777" w:rsidR="00542AED" w:rsidRDefault="00542AED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</w:p>
                    <w:p w14:paraId="0D65B297" w14:textId="79330BFC" w:rsidR="001E3F0A" w:rsidRPr="0018600E" w:rsidRDefault="0018600E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  <w:t>Eltizam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BBD993" wp14:editId="4972391A">
                <wp:simplePos x="0" y="0"/>
                <wp:positionH relativeFrom="margin">
                  <wp:posOffset>2476500</wp:posOffset>
                </wp:positionH>
                <wp:positionV relativeFrom="paragraph">
                  <wp:posOffset>6442710</wp:posOffset>
                </wp:positionV>
                <wp:extent cx="18954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43D" w14:textId="77777777" w:rsidR="00542AED" w:rsidRDefault="0018600E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</w:p>
                          <w:p w14:paraId="2109D891" w14:textId="64ACCC20" w:rsidR="001E3F0A" w:rsidRPr="00DC0781" w:rsidRDefault="00542AED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  <w:r w:rsidR="001E3F0A" w:rsidRPr="00DC0781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  <w:t>Client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BD993" id="_x0000_s1028" type="#_x0000_t202" style="position:absolute;left:0;text-align:left;margin-left:195pt;margin-top:507.3pt;width:14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" filled="f" stroked="f">
                <v:textbox style="mso-fit-shape-to-text:t">
                  <w:txbxContent>
                    <w:p w14:paraId="70E3143D" w14:textId="77777777" w:rsidR="00542AED" w:rsidRDefault="0018600E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</w:p>
                    <w:p w14:paraId="2109D891" w14:textId="64ACCC20" w:rsidR="001E3F0A" w:rsidRPr="00DC0781" w:rsidRDefault="00542AED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  <w:r w:rsidR="001E3F0A" w:rsidRPr="00DC0781"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  <w:t>Client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0E">
        <w:rPr>
          <w:noProof/>
        </w:rPr>
        <w:drawing>
          <wp:anchor distT="0" distB="0" distL="114300" distR="114300" simplePos="0" relativeHeight="251671552" behindDoc="0" locked="0" layoutInCell="1" allowOverlap="1" wp14:anchorId="4B73BB4B" wp14:editId="17EBE44B">
            <wp:simplePos x="0" y="0"/>
            <wp:positionH relativeFrom="margin">
              <wp:align>left</wp:align>
            </wp:positionH>
            <wp:positionV relativeFrom="margin">
              <wp:posOffset>6814185</wp:posOffset>
            </wp:positionV>
            <wp:extent cx="1714500" cy="676275"/>
            <wp:effectExtent l="285750" t="285750" r="285750" b="3143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00E">
        <w:rPr>
          <w:noProof/>
        </w:rPr>
        <w:drawing>
          <wp:inline distT="0" distB="0" distL="0" distR="0" wp14:anchorId="724AFF51" wp14:editId="2B8ACFFC">
            <wp:extent cx="1835150" cy="149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4A93" w:rsidRPr="00644A93">
        <w:rPr>
          <w:noProof/>
        </w:rPr>
        <w:drawing>
          <wp:inline distT="0" distB="0" distL="0" distR="0" wp14:anchorId="0745D0B5" wp14:editId="0C226E08">
            <wp:extent cx="1261981" cy="1158340"/>
            <wp:effectExtent l="0" t="0" r="0" b="3810"/>
            <wp:docPr id="6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507722-3CEE-4D61-AB86-8E9B65EE7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FF507722-3CEE-4D61-AB86-8E9B65EE7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19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CC" w:rsidRPr="00762AA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EEBF847" wp14:editId="19CACCE9">
            <wp:simplePos x="0" y="0"/>
            <wp:positionH relativeFrom="margin">
              <wp:align>center</wp:align>
            </wp:positionH>
            <wp:positionV relativeFrom="margin">
              <wp:posOffset>-103570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coverpage%20final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77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5CD4D" wp14:editId="45DE413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DF09" w14:textId="11142C1B" w:rsidR="001E3F0A" w:rsidRPr="00F76FFB" w:rsidRDefault="001E3F0A" w:rsidP="005553D4"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CB377A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  <w:t>NeoSOFT is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5CD4D" id="_x0000_s1029" type="#_x0000_t202" style="position:absolute;left:0;text-align:left;margin-left:-19.65pt;margin-top:308pt;width:376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" filled="f" stroked="f">
                <v:textbox style="mso-fit-shape-to-text:t">
                  <w:txbxContent>
                    <w:p w14:paraId="152EDF09" w14:textId="11142C1B" w:rsidR="001E3F0A" w:rsidRPr="00F76FFB" w:rsidRDefault="001E3F0A" w:rsidP="005553D4"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</w:pPr>
                      <w:r w:rsidRPr="00CB377A"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  <w:t>NeoSOFT is a SEI-CMMI Level-5 Global IT Consulting &amp; Software Solutions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B3A12" wp14:editId="7A77D53B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230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6C39B491">
              <v:line id="Straight Connector 25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11.55pt,290.65pt" to="36.6pt,290.65pt" w14:anchorId="78BBE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">
                <v:stroke joinstyle="miter"/>
              </v:line>
            </w:pict>
          </mc:Fallback>
        </mc:AlternateContent>
      </w:r>
      <w:r w:rsidR="006E46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8BA70" wp14:editId="6934E2ED">
                <wp:simplePos x="0" y="0"/>
                <wp:positionH relativeFrom="margin">
                  <wp:posOffset>3646805</wp:posOffset>
                </wp:positionH>
                <wp:positionV relativeFrom="paragraph">
                  <wp:posOffset>949021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B9C3" w14:textId="5A7C3DD2" w:rsidR="001E3F0A" w:rsidRPr="00075E72" w:rsidRDefault="00EF105C" w:rsidP="006E462E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15</w:t>
                            </w:r>
                            <w:r w:rsidR="00412E2C" w:rsidRPr="00412E2C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vertAlign w:val="superscript"/>
                                <w:lang w:val="en-IN"/>
                              </w:rPr>
                              <w:t>th</w:t>
                            </w:r>
                            <w:r w:rsidR="00412E2C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 xml:space="preserve"> June</w:t>
                            </w:r>
                            <w:r w:rsidR="00E82435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,</w:t>
                            </w:r>
                            <w:r w:rsidR="00D634E5"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F8BA70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287.15pt;margin-top:74.75pt;width:198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" filled="f" stroked="f">
                <v:textbox style="mso-fit-shape-to-text:t">
                  <w:txbxContent>
                    <w:p w14:paraId="759FB9C3" w14:textId="5A7C3DD2" w:rsidR="001E3F0A" w:rsidRPr="00075E72" w:rsidRDefault="00EF105C" w:rsidP="006E462E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15</w:t>
                      </w:r>
                      <w:r w:rsidR="00412E2C" w:rsidRPr="00412E2C">
                        <w:rPr>
                          <w:b/>
                          <w:color w:val="FFFFFF" w:themeColor="background1"/>
                          <w:sz w:val="26"/>
                          <w:szCs w:val="40"/>
                          <w:vertAlign w:val="superscript"/>
                          <w:lang w:val="en-IN"/>
                        </w:rPr>
                        <w:t>th</w:t>
                      </w:r>
                      <w:r w:rsidR="00412E2C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 xml:space="preserve"> June</w:t>
                      </w:r>
                      <w:r w:rsidR="00E82435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,</w:t>
                      </w:r>
                      <w:r w:rsidR="00D634E5"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4B6FA3FF">
        <w:t>`</w:t>
      </w:r>
      <w:bookmarkStart w:id="3" w:name="_GoBack"/>
      <w:bookmarkEnd w:id="3"/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5951"/>
      </w:tblGrid>
      <w:tr w:rsidR="0014396C" w14:paraId="7CC6A761" w14:textId="77777777" w:rsidTr="0014396C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0950D34B" w14:textId="40416410" w:rsidR="0014396C" w:rsidRDefault="0014396C" w:rsidP="0014396C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Meeting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Date,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Time</w:t>
            </w:r>
            <w:r w:rsidR="00D044C4">
              <w:rPr>
                <w:b/>
                <w:color w:val="FFFFFF"/>
                <w:sz w:val="24"/>
              </w:rPr>
              <w:t>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Attendee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14396C" w14:paraId="5762148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C102AD9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951" w:type="dxa"/>
            <w:vAlign w:val="center"/>
          </w:tcPr>
          <w:p w14:paraId="4348B55A" w14:textId="13B38D75" w:rsidR="0014396C" w:rsidRPr="007E74D5" w:rsidRDefault="003033BF" w:rsidP="00EC699C">
            <w:pPr>
              <w:pStyle w:val="TableParagraph"/>
              <w:ind w:left="52"/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15</w:t>
            </w:r>
            <w:r w:rsidR="005721E7" w:rsidRPr="005721E7">
              <w:rPr>
                <w:sz w:val="24"/>
                <w:vertAlign w:val="superscript"/>
                <w:lang w:val="en-IN"/>
              </w:rPr>
              <w:t>th</w:t>
            </w:r>
            <w:r w:rsidR="005721E7">
              <w:rPr>
                <w:sz w:val="24"/>
                <w:lang w:val="en-IN"/>
              </w:rPr>
              <w:t xml:space="preserve"> </w:t>
            </w:r>
            <w:r w:rsidR="00EC699C">
              <w:rPr>
                <w:sz w:val="24"/>
                <w:lang w:val="en-IN"/>
              </w:rPr>
              <w:t>June</w:t>
            </w:r>
            <w:r w:rsidR="00C845E0" w:rsidRPr="007E74D5">
              <w:rPr>
                <w:sz w:val="24"/>
                <w:lang w:val="en-AS"/>
              </w:rPr>
              <w:t xml:space="preserve"> 2023</w:t>
            </w:r>
          </w:p>
        </w:tc>
      </w:tr>
      <w:tr w:rsidR="0014396C" w14:paraId="7B79312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8BAB99D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Venue</w:t>
            </w:r>
          </w:p>
        </w:tc>
        <w:tc>
          <w:tcPr>
            <w:tcW w:w="5951" w:type="dxa"/>
            <w:vAlign w:val="center"/>
          </w:tcPr>
          <w:p w14:paraId="5E6FA0D0" w14:textId="268DC0CE" w:rsidR="0014396C" w:rsidRPr="007E74D5" w:rsidRDefault="00C80E72" w:rsidP="00D335D1">
            <w:pPr>
              <w:pStyle w:val="TableParagraph"/>
              <w:ind w:left="52"/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 xml:space="preserve">MS </w:t>
            </w:r>
            <w:r w:rsidR="00460E29" w:rsidRPr="007E74D5">
              <w:rPr>
                <w:sz w:val="24"/>
                <w:lang w:val="en-AS"/>
              </w:rPr>
              <w:t>T</w:t>
            </w:r>
            <w:r w:rsidR="00D335D1" w:rsidRPr="007E74D5">
              <w:rPr>
                <w:sz w:val="24"/>
                <w:lang w:val="en-AS"/>
              </w:rPr>
              <w:t>eams</w:t>
            </w:r>
          </w:p>
        </w:tc>
      </w:tr>
      <w:tr w:rsidR="0014396C" w14:paraId="12787E65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735FFDC8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5951" w:type="dxa"/>
            <w:vAlign w:val="center"/>
          </w:tcPr>
          <w:p w14:paraId="4497E6A7" w14:textId="75B0A06D" w:rsidR="0014396C" w:rsidRPr="007E74D5" w:rsidRDefault="003033BF" w:rsidP="003033B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02</w:t>
            </w:r>
            <w:r w:rsidR="004717AC">
              <w:rPr>
                <w:sz w:val="24"/>
              </w:rPr>
              <w:t>.</w:t>
            </w:r>
            <w:r w:rsidR="00BF002C">
              <w:rPr>
                <w:sz w:val="24"/>
              </w:rPr>
              <w:t>0</w:t>
            </w:r>
            <w:r w:rsidR="00C251DE" w:rsidRPr="007E74D5">
              <w:rPr>
                <w:sz w:val="24"/>
                <w:lang w:val="en-AS"/>
              </w:rPr>
              <w:t>0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14396C" w:rsidRPr="007E74D5">
              <w:rPr>
                <w:spacing w:val="1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–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341C9C">
              <w:rPr>
                <w:sz w:val="24"/>
              </w:rPr>
              <w:t>0</w:t>
            </w:r>
            <w:r>
              <w:rPr>
                <w:sz w:val="24"/>
              </w:rPr>
              <w:t>2</w:t>
            </w:r>
            <w:r w:rsidR="00A65455">
              <w:rPr>
                <w:sz w:val="24"/>
              </w:rPr>
              <w:t>.</w:t>
            </w:r>
            <w:r w:rsidR="00810757">
              <w:rPr>
                <w:sz w:val="24"/>
              </w:rPr>
              <w:t>3</w:t>
            </w:r>
            <w:r w:rsidR="00131C99">
              <w:rPr>
                <w:sz w:val="24"/>
              </w:rPr>
              <w:t>0</w:t>
            </w:r>
            <w:r w:rsidR="00D044C4" w:rsidRPr="007E74D5">
              <w:rPr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E119C6">
              <w:rPr>
                <w:sz w:val="24"/>
              </w:rPr>
              <w:t xml:space="preserve"> IST</w:t>
            </w:r>
          </w:p>
        </w:tc>
      </w:tr>
      <w:tr w:rsidR="0014396C" w14:paraId="31355F20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3395A77B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5951" w:type="dxa"/>
            <w:vAlign w:val="center"/>
          </w:tcPr>
          <w:p w14:paraId="0F46FBC5" w14:textId="550B3C59" w:rsidR="0014396C" w:rsidRPr="00080CA4" w:rsidRDefault="00080CA4" w:rsidP="00265C6C">
            <w:pPr>
              <w:pStyle w:val="TableParagraph"/>
              <w:ind w:left="52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Wireframes</w:t>
            </w:r>
            <w:r w:rsidR="00CE5EED">
              <w:rPr>
                <w:sz w:val="24"/>
                <w:lang w:val="en-IN"/>
              </w:rPr>
              <w:t xml:space="preserve"> Review</w:t>
            </w:r>
            <w:r w:rsidR="002E7449">
              <w:rPr>
                <w:sz w:val="24"/>
                <w:lang w:val="en-IN"/>
              </w:rPr>
              <w:t>, SRS</w:t>
            </w:r>
            <w:r w:rsidR="002A7FD8">
              <w:rPr>
                <w:sz w:val="24"/>
                <w:lang w:val="en-IN"/>
              </w:rPr>
              <w:t xml:space="preserve"> document</w:t>
            </w:r>
            <w:r>
              <w:rPr>
                <w:sz w:val="24"/>
                <w:lang w:val="en-IN"/>
              </w:rPr>
              <w:t xml:space="preserve"> </w:t>
            </w:r>
            <w:r w:rsidR="00265C6C">
              <w:rPr>
                <w:sz w:val="24"/>
                <w:lang w:val="en-IN"/>
              </w:rPr>
              <w:t>updates</w:t>
            </w:r>
            <w:r w:rsidR="00FF0CCA">
              <w:rPr>
                <w:sz w:val="24"/>
                <w:lang w:val="en-IN"/>
              </w:rPr>
              <w:t>, Project status</w:t>
            </w:r>
          </w:p>
        </w:tc>
      </w:tr>
      <w:tr w:rsidR="0014396C" w14:paraId="7F292130" w14:textId="77777777" w:rsidTr="004C3899">
        <w:trPr>
          <w:trHeight w:val="579"/>
        </w:trPr>
        <w:tc>
          <w:tcPr>
            <w:tcW w:w="3543" w:type="dxa"/>
            <w:vAlign w:val="center"/>
          </w:tcPr>
          <w:p w14:paraId="678F2F0E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7B0D2385" w14:textId="35B5AB28" w:rsidR="0014396C" w:rsidRPr="007E74D5" w:rsidRDefault="008472A7" w:rsidP="0014396C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YallaReddy</w:t>
            </w:r>
          </w:p>
          <w:p w14:paraId="675DA0D8" w14:textId="1D47FD4D" w:rsidR="002A15D8" w:rsidRPr="00E34A43" w:rsidRDefault="00F76345" w:rsidP="00BB2DF9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1"/>
              <w:ind w:hanging="361"/>
              <w:rPr>
                <w:sz w:val="24"/>
              </w:rPr>
            </w:pPr>
            <w:r>
              <w:rPr>
                <w:sz w:val="24"/>
                <w:lang w:val="en-IN"/>
              </w:rPr>
              <w:t>Akshata</w:t>
            </w:r>
          </w:p>
          <w:p w14:paraId="43E68FD8" w14:textId="37976027" w:rsidR="00E34A43" w:rsidRPr="007E74D5" w:rsidRDefault="00FB1C85" w:rsidP="00BB2DF9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1"/>
              <w:ind w:hanging="361"/>
              <w:rPr>
                <w:sz w:val="24"/>
              </w:rPr>
            </w:pPr>
            <w:r>
              <w:rPr>
                <w:sz w:val="24"/>
                <w:lang w:val="en-IN"/>
              </w:rPr>
              <w:t>Nikita Lomate</w:t>
            </w:r>
          </w:p>
        </w:tc>
      </w:tr>
      <w:tr w:rsidR="0014396C" w14:paraId="1CC2F57B" w14:textId="77777777" w:rsidTr="004C3899">
        <w:trPr>
          <w:trHeight w:val="707"/>
        </w:trPr>
        <w:tc>
          <w:tcPr>
            <w:tcW w:w="3543" w:type="dxa"/>
            <w:vAlign w:val="center"/>
          </w:tcPr>
          <w:p w14:paraId="67EB38D4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265818FA" w14:textId="73329F1C" w:rsidR="00146F38" w:rsidRPr="003E17D9" w:rsidRDefault="003C3E3F" w:rsidP="00314719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Karuna Pawar</w:t>
            </w:r>
            <w:r w:rsidR="00314719">
              <w:rPr>
                <w:sz w:val="24"/>
                <w:lang w:val="en-IN"/>
              </w:rPr>
              <w:t xml:space="preserve"> </w:t>
            </w:r>
          </w:p>
        </w:tc>
      </w:tr>
      <w:tr w:rsidR="00793A71" w14:paraId="2C865439" w14:textId="77777777" w:rsidTr="00A17F08">
        <w:trPr>
          <w:trHeight w:val="405"/>
        </w:trPr>
        <w:tc>
          <w:tcPr>
            <w:tcW w:w="3543" w:type="dxa"/>
            <w:vAlign w:val="center"/>
          </w:tcPr>
          <w:p w14:paraId="145782A8" w14:textId="1E875A5D" w:rsidR="00793A71" w:rsidRDefault="00793A71" w:rsidP="00793A71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Presented By</w:t>
            </w:r>
          </w:p>
        </w:tc>
        <w:tc>
          <w:tcPr>
            <w:tcW w:w="5951" w:type="dxa"/>
            <w:vAlign w:val="center"/>
          </w:tcPr>
          <w:p w14:paraId="7C3C333B" w14:textId="255B931E" w:rsidR="008E66B3" w:rsidRPr="00456EF6" w:rsidRDefault="00B5741A" w:rsidP="00456EF6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1"/>
              <w:rPr>
                <w:sz w:val="24"/>
              </w:rPr>
            </w:pPr>
            <w:r>
              <w:rPr>
                <w:sz w:val="24"/>
                <w:lang w:val="en-IN"/>
              </w:rPr>
              <w:t xml:space="preserve"> </w:t>
            </w:r>
            <w:r w:rsidR="00D45536">
              <w:rPr>
                <w:sz w:val="24"/>
                <w:lang w:val="en-IN"/>
              </w:rPr>
              <w:t>Karuna Pawar</w:t>
            </w:r>
          </w:p>
        </w:tc>
      </w:tr>
      <w:tr w:rsidR="00793A71" w14:paraId="07BB3B12" w14:textId="77777777" w:rsidTr="0014396C">
        <w:trPr>
          <w:trHeight w:val="405"/>
        </w:trPr>
        <w:tc>
          <w:tcPr>
            <w:tcW w:w="3543" w:type="dxa"/>
            <w:vAlign w:val="center"/>
          </w:tcPr>
          <w:p w14:paraId="7E502E2C" w14:textId="77777777" w:rsidR="00793A71" w:rsidRDefault="00793A71" w:rsidP="00793A71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Prepared By</w:t>
            </w:r>
          </w:p>
        </w:tc>
        <w:tc>
          <w:tcPr>
            <w:tcW w:w="5951" w:type="dxa"/>
            <w:vAlign w:val="center"/>
          </w:tcPr>
          <w:p w14:paraId="65083A8E" w14:textId="14A8AA1E" w:rsidR="00793A71" w:rsidRPr="007E74D5" w:rsidRDefault="00793A71" w:rsidP="00793A71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YallaReddy</w:t>
            </w:r>
          </w:p>
        </w:tc>
      </w:tr>
    </w:tbl>
    <w:p w14:paraId="0908E14C" w14:textId="6E1789E8" w:rsidR="00C875A3" w:rsidRDefault="00C875A3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8127F99" w14:textId="77CB43A1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24C04D78" w14:textId="21B9CD9A" w:rsidR="00C33E3F" w:rsidRDefault="00C33E3F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222"/>
      </w:tblGrid>
      <w:tr w:rsidR="0014396C" w14:paraId="6BD4E645" w14:textId="77777777" w:rsidTr="26E581A6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3E30A91F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Details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Meeting</w:t>
            </w:r>
          </w:p>
        </w:tc>
      </w:tr>
      <w:tr w:rsidR="0014396C" w14:paraId="5C9FF5DC" w14:textId="77777777" w:rsidTr="26E581A6">
        <w:trPr>
          <w:trHeight w:val="403"/>
        </w:trPr>
        <w:tc>
          <w:tcPr>
            <w:tcW w:w="1272" w:type="dxa"/>
            <w:shd w:val="clear" w:color="auto" w:fill="FFE499"/>
            <w:vAlign w:val="center"/>
          </w:tcPr>
          <w:p w14:paraId="6192E75D" w14:textId="766EDEED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8222" w:type="dxa"/>
            <w:shd w:val="clear" w:color="auto" w:fill="FFE499"/>
            <w:vAlign w:val="center"/>
          </w:tcPr>
          <w:p w14:paraId="5BC2D631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4396C" w14:paraId="5E6F0AA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FA7CD83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2" w:type="dxa"/>
            <w:vAlign w:val="center"/>
          </w:tcPr>
          <w:p w14:paraId="63841D90" w14:textId="1D5A6089" w:rsidR="0014396C" w:rsidRPr="00437DB3" w:rsidRDefault="00E542A8" w:rsidP="00E002B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Discussed review feedback comments for BA completed work</w:t>
            </w:r>
            <w:r w:rsidR="00D24007">
              <w:rPr>
                <w:sz w:val="24"/>
                <w:lang w:val="en-IN"/>
              </w:rPr>
              <w:t>.</w:t>
            </w:r>
          </w:p>
        </w:tc>
      </w:tr>
      <w:tr w:rsidR="00CD2914" w14:paraId="4EBD35D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0025F14" w14:textId="4EFC9B34" w:rsidR="00CD2914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2" w:type="dxa"/>
            <w:vAlign w:val="center"/>
          </w:tcPr>
          <w:p w14:paraId="5606677E" w14:textId="7CDDB924" w:rsidR="00CD2914" w:rsidRDefault="006514BC" w:rsidP="00311E3E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Karuna mentioned that, Master modules wireframes review session done with client and Evaluation process screens yet to review.</w:t>
            </w:r>
          </w:p>
        </w:tc>
      </w:tr>
      <w:tr w:rsidR="00B50E89" w14:paraId="7FFFA34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07E3B53B" w14:textId="106F122E" w:rsidR="00B50E89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2" w:type="dxa"/>
            <w:vAlign w:val="center"/>
          </w:tcPr>
          <w:p w14:paraId="6AD72E06" w14:textId="12A9FF79" w:rsidR="00CA0A6D" w:rsidRDefault="00DF2321" w:rsidP="00CA0A6D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Waiting from</w:t>
            </w:r>
            <w:r w:rsidR="00A77927">
              <w:rPr>
                <w:sz w:val="24"/>
                <w:lang w:val="en-IN"/>
              </w:rPr>
              <w:t xml:space="preserve"> Karuna to get information on </w:t>
            </w:r>
          </w:p>
          <w:p w14:paraId="06D059C9" w14:textId="12CA02B9" w:rsidR="00CA0A6D" w:rsidRPr="00CA0A6D" w:rsidRDefault="00CA0A6D" w:rsidP="00DC5B6B">
            <w:pPr>
              <w:pStyle w:val="TableParagraph"/>
              <w:numPr>
                <w:ilvl w:val="0"/>
                <w:numId w:val="39"/>
              </w:numPr>
              <w:rPr>
                <w:sz w:val="24"/>
                <w:lang w:val="en-IN"/>
              </w:rPr>
            </w:pPr>
            <w:r w:rsidRPr="00CA0A6D">
              <w:rPr>
                <w:sz w:val="24"/>
                <w:lang w:val="en-IN"/>
              </w:rPr>
              <w:t>Evaluation Assessment form</w:t>
            </w:r>
          </w:p>
          <w:p w14:paraId="021117EA" w14:textId="77777777" w:rsidR="00CA0A6D" w:rsidRPr="00CA0A6D" w:rsidRDefault="00CA0A6D" w:rsidP="00DC5B6B">
            <w:pPr>
              <w:pStyle w:val="TableParagraph"/>
              <w:numPr>
                <w:ilvl w:val="0"/>
                <w:numId w:val="39"/>
              </w:numPr>
              <w:rPr>
                <w:sz w:val="24"/>
                <w:lang w:val="en-IN"/>
              </w:rPr>
            </w:pPr>
            <w:r w:rsidRPr="00CA0A6D">
              <w:rPr>
                <w:sz w:val="24"/>
                <w:lang w:val="en-IN"/>
              </w:rPr>
              <w:t>Invoice receipt</w:t>
            </w:r>
          </w:p>
          <w:p w14:paraId="45AC59D9" w14:textId="53665E3B" w:rsidR="00B50E89" w:rsidRDefault="00CA0A6D" w:rsidP="00DC5B6B">
            <w:pPr>
              <w:pStyle w:val="TableParagraph"/>
              <w:numPr>
                <w:ilvl w:val="0"/>
                <w:numId w:val="39"/>
              </w:numPr>
              <w:rPr>
                <w:sz w:val="24"/>
                <w:lang w:val="en-IN"/>
              </w:rPr>
            </w:pPr>
            <w:r w:rsidRPr="00CA0A6D">
              <w:rPr>
                <w:sz w:val="24"/>
                <w:lang w:val="en-IN"/>
              </w:rPr>
              <w:t>Payment receipt</w:t>
            </w:r>
            <w:r w:rsidR="00762219">
              <w:rPr>
                <w:sz w:val="24"/>
                <w:lang w:val="en-IN"/>
              </w:rPr>
              <w:t xml:space="preserve"> details.</w:t>
            </w:r>
          </w:p>
        </w:tc>
      </w:tr>
      <w:tr w:rsidR="00300581" w14:paraId="2E00FB18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93D3758" w14:textId="12AA9FEA" w:rsidR="00300581" w:rsidRDefault="00300581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22" w:type="dxa"/>
            <w:vAlign w:val="center"/>
          </w:tcPr>
          <w:p w14:paraId="6C810DF2" w14:textId="56416B50" w:rsidR="00300581" w:rsidRDefault="00DE4558" w:rsidP="00436DED">
            <w:pPr>
              <w:pStyle w:val="TableParagrap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</w:t>
            </w:r>
            <w:r w:rsidR="00C05D80">
              <w:rPr>
                <w:sz w:val="24"/>
                <w:lang w:val="en-IN"/>
              </w:rPr>
              <w:t>Discussed that on master modules w</w:t>
            </w:r>
            <w:r w:rsidR="00436DED">
              <w:rPr>
                <w:sz w:val="24"/>
                <w:lang w:val="en-IN"/>
              </w:rPr>
              <w:t>ireframes, we</w:t>
            </w:r>
            <w:r w:rsidR="00C05D80">
              <w:rPr>
                <w:sz w:val="24"/>
                <w:lang w:val="en-IN"/>
              </w:rPr>
              <w:t xml:space="preserve"> are fine </w:t>
            </w:r>
            <w:r w:rsidR="00436DED">
              <w:rPr>
                <w:sz w:val="24"/>
                <w:lang w:val="en-IN"/>
              </w:rPr>
              <w:t>to start d</w:t>
            </w:r>
            <w:r w:rsidR="00C05D80">
              <w:rPr>
                <w:sz w:val="24"/>
                <w:lang w:val="en-IN"/>
              </w:rPr>
              <w:t>esign phase. So once approval</w:t>
            </w:r>
            <w:r w:rsidR="00E045D8">
              <w:rPr>
                <w:sz w:val="24"/>
                <w:lang w:val="en-IN"/>
              </w:rPr>
              <w:t xml:space="preserve"> email</w:t>
            </w:r>
            <w:r w:rsidR="00C05D80">
              <w:rPr>
                <w:sz w:val="24"/>
                <w:lang w:val="en-IN"/>
              </w:rPr>
              <w:t xml:space="preserve"> provided by Vinod &amp; team then, we will start </w:t>
            </w:r>
            <w:r w:rsidR="00436DED">
              <w:rPr>
                <w:sz w:val="24"/>
                <w:lang w:val="en-IN"/>
              </w:rPr>
              <w:t>design</w:t>
            </w:r>
            <w:r w:rsidR="006D574A">
              <w:rPr>
                <w:sz w:val="24"/>
                <w:lang w:val="en-IN"/>
              </w:rPr>
              <w:t xml:space="preserve"> in coming days</w:t>
            </w:r>
            <w:r w:rsidR="00C05D80">
              <w:rPr>
                <w:sz w:val="24"/>
                <w:lang w:val="en-IN"/>
              </w:rPr>
              <w:t xml:space="preserve">. </w:t>
            </w:r>
            <w:r w:rsidR="00C45C61">
              <w:rPr>
                <w:sz w:val="24"/>
                <w:lang w:val="en-IN"/>
              </w:rPr>
              <w:t xml:space="preserve"> </w:t>
            </w:r>
          </w:p>
        </w:tc>
      </w:tr>
      <w:tr w:rsidR="00300581" w14:paraId="6D4BEC7C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5D7C2CC" w14:textId="16FAB3E4" w:rsidR="00300581" w:rsidRDefault="00300581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22" w:type="dxa"/>
            <w:vAlign w:val="center"/>
          </w:tcPr>
          <w:p w14:paraId="2158F8C2" w14:textId="2DFA90AA" w:rsidR="00300581" w:rsidRDefault="00C45C61" w:rsidP="007C6E5E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Evaluation modules will be</w:t>
            </w:r>
            <w:r w:rsidR="00127D4B">
              <w:rPr>
                <w:sz w:val="24"/>
                <w:lang w:val="en-IN"/>
              </w:rPr>
              <w:t xml:space="preserve"> reviewed &amp;</w:t>
            </w:r>
            <w:r>
              <w:rPr>
                <w:sz w:val="24"/>
                <w:lang w:val="en-IN"/>
              </w:rPr>
              <w:t xml:space="preserve"> finalized by end client</w:t>
            </w:r>
            <w:r w:rsidR="00637205">
              <w:rPr>
                <w:sz w:val="24"/>
                <w:lang w:val="en-IN"/>
              </w:rPr>
              <w:t xml:space="preserve"> in parallel. So, we will start Design &amp; Development. By that time, we will get confirmations on pending modules.</w:t>
            </w:r>
          </w:p>
        </w:tc>
      </w:tr>
      <w:tr w:rsidR="00C71D11" w14:paraId="7F2BDE9F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25BE2D9E" w14:textId="6731274A" w:rsidR="00C71D11" w:rsidRDefault="005C16FB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22" w:type="dxa"/>
            <w:vAlign w:val="center"/>
          </w:tcPr>
          <w:p w14:paraId="0BE8DB25" w14:textId="36352F26" w:rsidR="00C71D11" w:rsidRDefault="007D5AC0" w:rsidP="00196808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</w:t>
            </w:r>
          </w:p>
        </w:tc>
      </w:tr>
      <w:tr w:rsidR="00FA6A64" w14:paraId="18C8766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178D9E3" w14:textId="3488E49E" w:rsidR="00FA6A64" w:rsidRDefault="00FA6A6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22" w:type="dxa"/>
            <w:vAlign w:val="center"/>
          </w:tcPr>
          <w:p w14:paraId="744BBE17" w14:textId="70579482" w:rsidR="00FA6A64" w:rsidRDefault="007D5AC0" w:rsidP="00861449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</w:t>
            </w:r>
          </w:p>
        </w:tc>
      </w:tr>
    </w:tbl>
    <w:p w14:paraId="63CF988D" w14:textId="2E1C3862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0BABD54E" w14:textId="5A22D2AC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34B7D848" w14:textId="45487B2B" w:rsidR="00C875A3" w:rsidRDefault="00C875A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8A9EF00" w14:textId="4B010D2E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2637B4D" w14:textId="2B15EC2D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31242A9" w14:textId="6E33B99D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164A0AA" w14:textId="633DCB7E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4B4839A" w14:textId="04DABF9C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6F56FA7" w14:textId="3F2A5218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59C4A32" w14:textId="77777777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13EADB5" w14:textId="77777777" w:rsidR="00F024B7" w:rsidRDefault="00F024B7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78E5526A" w14:textId="77777777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DBAF0D7" w14:textId="77777777" w:rsidR="0014396C" w:rsidRPr="00762AA8" w:rsidRDefault="0014396C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507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6"/>
        <w:gridCol w:w="4290"/>
        <w:gridCol w:w="1350"/>
        <w:gridCol w:w="1101"/>
        <w:gridCol w:w="1352"/>
        <w:gridCol w:w="733"/>
      </w:tblGrid>
      <w:tr w:rsidR="00C875A3" w:rsidRPr="00762AA8" w14:paraId="3B8F7A06" w14:textId="77777777" w:rsidTr="002851B8">
        <w:tc>
          <w:tcPr>
            <w:tcW w:w="5000" w:type="pct"/>
            <w:gridSpan w:val="6"/>
            <w:shd w:val="clear" w:color="auto" w:fill="A20000"/>
            <w:hideMark/>
          </w:tcPr>
          <w:p w14:paraId="0BF11A6D" w14:textId="14717811" w:rsidR="00C875A3" w:rsidRPr="00762AA8" w:rsidRDefault="00F55401" w:rsidP="00EF0E5D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5540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Actionable</w:t>
            </w:r>
          </w:p>
        </w:tc>
      </w:tr>
      <w:tr w:rsidR="00445951" w:rsidRPr="00762AA8" w14:paraId="63E530E7" w14:textId="77777777" w:rsidTr="00A72D13">
        <w:tc>
          <w:tcPr>
            <w:tcW w:w="351" w:type="pct"/>
            <w:shd w:val="clear" w:color="auto" w:fill="FFE599" w:themeFill="accent4" w:themeFillTint="66"/>
            <w:vAlign w:val="center"/>
            <w:hideMark/>
          </w:tcPr>
          <w:p w14:paraId="0A491B63" w14:textId="06702BD8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Style w:val="Hyperlink"/>
                <w:rFonts w:asciiTheme="minorHAnsi" w:eastAsia="Calibr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Sr. No.</w:t>
            </w:r>
          </w:p>
        </w:tc>
        <w:tc>
          <w:tcPr>
            <w:tcW w:w="2260" w:type="pct"/>
            <w:shd w:val="clear" w:color="auto" w:fill="FFE599" w:themeFill="accent4" w:themeFillTint="66"/>
            <w:vAlign w:val="center"/>
            <w:hideMark/>
          </w:tcPr>
          <w:p w14:paraId="31AC6B53" w14:textId="29201D94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Action Item</w:t>
            </w:r>
          </w:p>
        </w:tc>
        <w:tc>
          <w:tcPr>
            <w:tcW w:w="711" w:type="pct"/>
            <w:shd w:val="clear" w:color="auto" w:fill="FFE599" w:themeFill="accent4" w:themeFillTint="66"/>
            <w:vAlign w:val="center"/>
          </w:tcPr>
          <w:p w14:paraId="3E9E1822" w14:textId="47A7D41C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to</w:t>
            </w:r>
          </w:p>
        </w:tc>
        <w:tc>
          <w:tcPr>
            <w:tcW w:w="580" w:type="pct"/>
            <w:shd w:val="clear" w:color="auto" w:fill="FFE599" w:themeFill="accent4" w:themeFillTint="66"/>
            <w:vAlign w:val="center"/>
          </w:tcPr>
          <w:p w14:paraId="08B257BE" w14:textId="4C112EA0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Date</w:t>
            </w:r>
          </w:p>
        </w:tc>
        <w:tc>
          <w:tcPr>
            <w:tcW w:w="712" w:type="pct"/>
            <w:shd w:val="clear" w:color="auto" w:fill="FFE599" w:themeFill="accent4" w:themeFillTint="66"/>
            <w:vAlign w:val="center"/>
          </w:tcPr>
          <w:p w14:paraId="1F4A30F7" w14:textId="2C0F3B1B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Expected Completion Date</w:t>
            </w:r>
          </w:p>
        </w:tc>
        <w:tc>
          <w:tcPr>
            <w:tcW w:w="386" w:type="pct"/>
            <w:shd w:val="clear" w:color="auto" w:fill="FFE599" w:themeFill="accent4" w:themeFillTint="66"/>
            <w:vAlign w:val="center"/>
          </w:tcPr>
          <w:p w14:paraId="5210A70B" w14:textId="5F5B5459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445951" w:rsidRPr="00762AA8" w14:paraId="22D96AF2" w14:textId="77777777" w:rsidTr="00A72D13">
        <w:tc>
          <w:tcPr>
            <w:tcW w:w="351" w:type="pct"/>
          </w:tcPr>
          <w:p w14:paraId="2EEDFFC0" w14:textId="17784DE3" w:rsidR="00B81F93" w:rsidRPr="00A557CB" w:rsidRDefault="00572370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60" w:type="pct"/>
          </w:tcPr>
          <w:p w14:paraId="7B7931BA" w14:textId="4C5B4E8F" w:rsidR="00B81F93" w:rsidRPr="00A55843" w:rsidRDefault="001F6D24" w:rsidP="00CE0F53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 </w:t>
            </w:r>
            <w:r w:rsidR="0084582F">
              <w:rPr>
                <w:rFonts w:asciiTheme="minorHAnsi" w:hAnsiTheme="minorHAnsi" w:cstheme="minorHAnsi"/>
                <w:lang w:val="en-IN"/>
              </w:rPr>
              <w:t>Vinod &amp; team will send an email for approval on Master module wireframe. So we will start Design.</w:t>
            </w:r>
          </w:p>
        </w:tc>
        <w:tc>
          <w:tcPr>
            <w:tcW w:w="711" w:type="pct"/>
          </w:tcPr>
          <w:p w14:paraId="7375A99F" w14:textId="2B7965CC" w:rsidR="00B81F93" w:rsidRPr="00572370" w:rsidRDefault="0084582F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Eltizam team</w:t>
            </w:r>
          </w:p>
        </w:tc>
        <w:tc>
          <w:tcPr>
            <w:tcW w:w="580" w:type="pct"/>
            <w:shd w:val="clear" w:color="auto" w:fill="auto"/>
          </w:tcPr>
          <w:p w14:paraId="03F93F1D" w14:textId="2905AD56" w:rsidR="00B81F93" w:rsidRPr="00EA3133" w:rsidRDefault="00B81F93" w:rsidP="00CB1399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2" w:type="pct"/>
            <w:shd w:val="clear" w:color="auto" w:fill="auto"/>
          </w:tcPr>
          <w:p w14:paraId="0BF6E2E0" w14:textId="5C16A5C0" w:rsidR="00B81F93" w:rsidRPr="00EA3133" w:rsidRDefault="00B81F93" w:rsidP="0014045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386" w:type="pct"/>
            <w:shd w:val="clear" w:color="auto" w:fill="auto"/>
          </w:tcPr>
          <w:p w14:paraId="196A6CB7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6B331AE1" w14:textId="77777777" w:rsidTr="00A72D13">
        <w:tc>
          <w:tcPr>
            <w:tcW w:w="351" w:type="pct"/>
          </w:tcPr>
          <w:p w14:paraId="0F2D30FE" w14:textId="18C88438" w:rsidR="00B81F93" w:rsidRPr="00A557CB" w:rsidRDefault="0084582F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260" w:type="pct"/>
          </w:tcPr>
          <w:p w14:paraId="53BD36F8" w14:textId="242A4E55" w:rsidR="00B81F93" w:rsidRPr="00EA3133" w:rsidRDefault="00B81F93" w:rsidP="00A2707C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1" w:type="pct"/>
          </w:tcPr>
          <w:p w14:paraId="1CF2B8DD" w14:textId="1A3586EE" w:rsidR="00B81F93" w:rsidRPr="00041A38" w:rsidRDefault="00B81F93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580" w:type="pct"/>
            <w:shd w:val="clear" w:color="auto" w:fill="auto"/>
          </w:tcPr>
          <w:p w14:paraId="26AAB7ED" w14:textId="71BE180A" w:rsidR="00B81F93" w:rsidRPr="00041A38" w:rsidRDefault="00B81F93" w:rsidP="002E030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2" w:type="pct"/>
            <w:shd w:val="clear" w:color="auto" w:fill="auto"/>
          </w:tcPr>
          <w:p w14:paraId="7E5EB711" w14:textId="490D3393" w:rsidR="00B81F93" w:rsidRPr="00041A38" w:rsidRDefault="00B81F93" w:rsidP="00781837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386" w:type="pct"/>
            <w:shd w:val="clear" w:color="auto" w:fill="auto"/>
          </w:tcPr>
          <w:p w14:paraId="12A1FB51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1866A987" w14:textId="77777777" w:rsidTr="00A72D13">
        <w:tc>
          <w:tcPr>
            <w:tcW w:w="351" w:type="pct"/>
          </w:tcPr>
          <w:p w14:paraId="54B498CD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2F56D1F5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1" w:type="pct"/>
          </w:tcPr>
          <w:p w14:paraId="30C1638B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0614A68A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6145A3D8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47AB79A6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9074D8C" w14:textId="77777777" w:rsidR="00C875A3" w:rsidRPr="00762AA8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836C203" w14:textId="1FEC0CC5" w:rsidR="00C875A3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DB2B6FC" w14:textId="429483D5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569268CE" w14:textId="49CB8C4A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20D1CA7A" w14:textId="2B516AC3" w:rsid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6D797668" w14:textId="0EE1A577" w:rsidR="005A62C1" w:rsidRPr="005A62C1" w:rsidRDefault="005A62C1" w:rsidP="005A62C1">
      <w:pPr>
        <w:tabs>
          <w:tab w:val="left" w:pos="3790"/>
        </w:tabs>
        <w:rPr>
          <w:rFonts w:eastAsia="Times New Roman" w:cstheme="minorHAnsi"/>
          <w:sz w:val="24"/>
          <w:szCs w:val="24"/>
          <w:lang w:eastAsia="hi-IN" w:bidi="hi-IN"/>
        </w:rPr>
      </w:pPr>
      <w:r>
        <w:rPr>
          <w:rFonts w:eastAsia="Times New Roman" w:cstheme="minorHAnsi"/>
          <w:sz w:val="24"/>
          <w:szCs w:val="24"/>
          <w:lang w:eastAsia="hi-IN" w:bidi="hi-IN"/>
        </w:rPr>
        <w:tab/>
      </w:r>
      <w:bookmarkEnd w:id="0"/>
      <w:bookmarkEnd w:id="1"/>
      <w:bookmarkEnd w:id="2"/>
    </w:p>
    <w:sectPr w:rsidR="005A62C1" w:rsidRPr="005A62C1" w:rsidSect="000C42C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0" w:right="1440" w:bottom="1440" w:left="1440" w:header="850" w:footer="144" w:gutter="0"/>
      <w:pgBorders w:display="notFirstPage"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ACEE3" w14:textId="77777777" w:rsidR="00B20285" w:rsidRDefault="00B20285" w:rsidP="00DF329E">
      <w:pPr>
        <w:spacing w:after="0" w:line="240" w:lineRule="auto"/>
      </w:pPr>
      <w:r>
        <w:separator/>
      </w:r>
    </w:p>
  </w:endnote>
  <w:endnote w:type="continuationSeparator" w:id="0">
    <w:p w14:paraId="462E54C4" w14:textId="77777777" w:rsidR="00B20285" w:rsidRDefault="00B20285" w:rsidP="00DF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-unknown-2--">
    <w:altName w:val="Times New Roman"/>
    <w:panose1 w:val="00000000000000000000"/>
    <w:charset w:val="00"/>
    <w:family w:val="roman"/>
    <w:notTrueType/>
    <w:pitch w:val="default"/>
  </w:font>
  <w:font w:name="--unknown-3--">
    <w:altName w:val="Times New Roman"/>
    <w:panose1 w:val="00000000000000000000"/>
    <w:charset w:val="00"/>
    <w:family w:val="roman"/>
    <w:notTrueType/>
    <w:pitch w:val="default"/>
  </w:font>
  <w:font w:name="--unknown-7--">
    <w:altName w:val="Times New Roman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9315" w14:textId="12D12B04" w:rsidR="001E3F0A" w:rsidRDefault="001E3F0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C06F9" wp14:editId="396FB5CF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608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7A7E5C28">
            <v:line id="Straight Connector 13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red" from="-47.55pt,10.4pt" to="515.5pt,10.4pt" w14:anchorId="176A9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">
              <v:stroke joinstyle="miter"/>
              <w10:wrap anchorx="margin"/>
            </v:line>
          </w:pict>
        </mc:Fallback>
      </mc:AlternateContent>
    </w:r>
  </w:p>
  <w:tbl>
    <w:tblPr>
      <w:tblW w:w="5988" w:type="pct"/>
      <w:tblInd w:w="-926" w:type="dxa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161"/>
      <w:gridCol w:w="3045"/>
      <w:gridCol w:w="4004"/>
    </w:tblGrid>
    <w:tr w:rsidR="001E3F0A" w14:paraId="6A33320C" w14:textId="77777777" w:rsidTr="006C050A">
      <w:trPr>
        <w:trHeight w:val="274"/>
      </w:trPr>
      <w:tc>
        <w:tcPr>
          <w:tcW w:w="1856" w:type="pct"/>
          <w:shd w:val="clear" w:color="auto" w:fill="auto"/>
          <w:vAlign w:val="bottom"/>
        </w:tcPr>
        <w:p w14:paraId="4005B83A" w14:textId="2D01EFDE" w:rsidR="001E3F0A" w:rsidRDefault="001E3F0A" w:rsidP="0083235D">
          <w:pPr>
            <w:spacing w:line="276" w:lineRule="auto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 w14:paraId="6A456F48" w14:textId="78F7ACB5" w:rsidR="001E3F0A" w:rsidRDefault="001E3F0A" w:rsidP="000C1706">
          <w:pPr>
            <w:jc w:val="center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000000" w:themeColor="text1"/>
              <w:sz w:val="18"/>
              <w:szCs w:val="18"/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 w14:paraId="36796562" w14:textId="3A1353AC" w:rsidR="001E3F0A" w:rsidRDefault="001E3F0A" w:rsidP="006C050A">
          <w:pPr>
            <w:jc w:val="right"/>
          </w:pPr>
          <w:r>
            <w:rPr>
              <w:rFonts w:ascii="Calibri" w:eastAsia="Arial" w:hAnsi="Calibri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EF105C">
            <w:rPr>
              <w:rFonts w:eastAsia="Arial" w:cs="Arial"/>
              <w:noProof/>
              <w:sz w:val="18"/>
              <w:szCs w:val="18"/>
            </w:rPr>
            <w:t>2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eastAsia="Arial" w:hAnsi="Calibri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EF105C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 w14:paraId="4913E135" w14:textId="77777777" w:rsidR="001E3F0A" w:rsidRDefault="001E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C4CA" w14:textId="4E82E4FB" w:rsidR="001E3F0A" w:rsidRDefault="001E3F0A" w:rsidP="00276D52">
    <w:pPr>
      <w:pStyle w:val="Footer"/>
    </w:pPr>
    <w:r w:rsidRPr="00E265D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11738" wp14:editId="6B9F1C52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7EE501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Copyright © 2021 NeoSOFT </w:t>
                          </w:r>
                          <w:proofErr w:type="spellStart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Pvt</w:t>
                          </w:r>
                          <w:proofErr w:type="spellEnd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 Ltd. All rights reserved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117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86.35pt;margin-top:-8.35pt;width:301.8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" filled="f" stroked="f">
              <v:textbox>
                <w:txbxContent>
                  <w:p w14:paraId="027EE501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Copyright © 2021 NeoSOFT </w:t>
                    </w:r>
                    <w:proofErr w:type="spellStart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Pvt</w:t>
                    </w:r>
                    <w:proofErr w:type="spellEnd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 Ltd. All rights reserved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  <w:t xml:space="preserve">  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E265D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4CFAB" wp14:editId="0E975C8F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CC1A10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4CFAB" id="_x0000_s1032" type="#_x0000_t202" style="position:absolute;margin-left:-35.25pt;margin-top:-7.8pt;width:128.2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" filled="f" stroked="f">
              <v:textbox>
                <w:txbxContent>
                  <w:p w14:paraId="78CC1A10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www.neosofttech.com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B0B5D" w14:textId="77777777" w:rsidR="00B20285" w:rsidRDefault="00B20285" w:rsidP="00DF329E">
      <w:pPr>
        <w:spacing w:after="0" w:line="240" w:lineRule="auto"/>
      </w:pPr>
      <w:r>
        <w:separator/>
      </w:r>
    </w:p>
  </w:footnote>
  <w:footnote w:type="continuationSeparator" w:id="0">
    <w:p w14:paraId="5BA117BB" w14:textId="77777777" w:rsidR="00B20285" w:rsidRDefault="00B20285" w:rsidP="00DF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8AF92" w14:textId="05596F01" w:rsidR="001E3F0A" w:rsidRDefault="001E3F0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80E38A0" wp14:editId="4F12340A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 edited="0"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t xml:space="preserve">                                      </w:t>
    </w:r>
  </w:p>
  <w:p w14:paraId="4B74585E" w14:textId="4847C981" w:rsidR="001E3F0A" w:rsidRDefault="001E3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8257" w14:paraId="0A22F4D2" w14:textId="77777777" w:rsidTr="43EA8257">
      <w:trPr>
        <w:trHeight w:val="300"/>
      </w:trPr>
      <w:tc>
        <w:tcPr>
          <w:tcW w:w="3120" w:type="dxa"/>
        </w:tcPr>
        <w:p w14:paraId="6EB93EF5" w14:textId="1F1730F7" w:rsidR="43EA8257" w:rsidRDefault="43EA8257" w:rsidP="43EA8257">
          <w:pPr>
            <w:pStyle w:val="Header"/>
            <w:ind w:left="-115"/>
          </w:pPr>
        </w:p>
      </w:tc>
      <w:tc>
        <w:tcPr>
          <w:tcW w:w="3120" w:type="dxa"/>
        </w:tcPr>
        <w:p w14:paraId="6D6C9369" w14:textId="56C06DFA" w:rsidR="43EA8257" w:rsidRDefault="43EA8257" w:rsidP="43EA8257">
          <w:pPr>
            <w:pStyle w:val="Header"/>
            <w:jc w:val="center"/>
          </w:pPr>
        </w:p>
      </w:tc>
      <w:tc>
        <w:tcPr>
          <w:tcW w:w="3120" w:type="dxa"/>
        </w:tcPr>
        <w:p w14:paraId="49BD6487" w14:textId="143F2903" w:rsidR="43EA8257" w:rsidRDefault="43EA8257" w:rsidP="43EA8257">
          <w:pPr>
            <w:pStyle w:val="Header"/>
            <w:ind w:right="-115"/>
            <w:jc w:val="right"/>
          </w:pPr>
        </w:p>
      </w:tc>
    </w:tr>
  </w:tbl>
  <w:p w14:paraId="7D5E533B" w14:textId="21206051" w:rsidR="43EA8257" w:rsidRDefault="43EA8257" w:rsidP="43EA8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</w:abstractNum>
  <w:abstractNum w:abstractNumId="3" w15:restartNumberingAfterBreak="0">
    <w:nsid w:val="00000007"/>
    <w:multiLevelType w:val="multilevel"/>
    <w:tmpl w:val="00000007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54F47BE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4B1681"/>
    <w:multiLevelType w:val="hybridMultilevel"/>
    <w:tmpl w:val="F294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114C"/>
    <w:multiLevelType w:val="multilevel"/>
    <w:tmpl w:val="768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B08E8"/>
    <w:multiLevelType w:val="hybridMultilevel"/>
    <w:tmpl w:val="B43AADF4"/>
    <w:lvl w:ilvl="0" w:tplc="0D76BD68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6A7B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D1D207B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6A1ACB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EA8EF39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217CE73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8F366F7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C652BC4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3530BB5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ED542CD"/>
    <w:multiLevelType w:val="hybridMultilevel"/>
    <w:tmpl w:val="CD8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727F8"/>
    <w:multiLevelType w:val="hybridMultilevel"/>
    <w:tmpl w:val="350A4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90A53"/>
    <w:multiLevelType w:val="hybridMultilevel"/>
    <w:tmpl w:val="78AC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64CE8"/>
    <w:multiLevelType w:val="hybridMultilevel"/>
    <w:tmpl w:val="5CFEEF8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1BD0225B"/>
    <w:multiLevelType w:val="hybridMultilevel"/>
    <w:tmpl w:val="90C8DE2C"/>
    <w:lvl w:ilvl="0" w:tplc="FD58D10C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2EA0D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EB8CFCE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06621BA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90408B3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EF8444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2AD6D056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117871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D2DE358A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F924AD3"/>
    <w:multiLevelType w:val="hybridMultilevel"/>
    <w:tmpl w:val="B060FC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B131CC"/>
    <w:multiLevelType w:val="hybridMultilevel"/>
    <w:tmpl w:val="E528B4EC"/>
    <w:lvl w:ilvl="0" w:tplc="B18E4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F324B"/>
    <w:multiLevelType w:val="hybridMultilevel"/>
    <w:tmpl w:val="44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A05C5"/>
    <w:multiLevelType w:val="hybridMultilevel"/>
    <w:tmpl w:val="63A05EBE"/>
    <w:lvl w:ilvl="0" w:tplc="32C293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B09AE"/>
    <w:multiLevelType w:val="hybridMultilevel"/>
    <w:tmpl w:val="5F5A7F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E75BE1"/>
    <w:multiLevelType w:val="hybridMultilevel"/>
    <w:tmpl w:val="71EA9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FDE2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0877EB"/>
    <w:multiLevelType w:val="hybridMultilevel"/>
    <w:tmpl w:val="A7027F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A252B2"/>
    <w:multiLevelType w:val="hybridMultilevel"/>
    <w:tmpl w:val="705E3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A1895"/>
    <w:multiLevelType w:val="hybridMultilevel"/>
    <w:tmpl w:val="9E360E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491D2E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545624"/>
    <w:multiLevelType w:val="hybridMultilevel"/>
    <w:tmpl w:val="E49CB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D43AD"/>
    <w:multiLevelType w:val="multilevel"/>
    <w:tmpl w:val="E6C0E38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5013F8E"/>
    <w:multiLevelType w:val="hybridMultilevel"/>
    <w:tmpl w:val="B6EC0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4C07C6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A770E"/>
    <w:multiLevelType w:val="hybridMultilevel"/>
    <w:tmpl w:val="595699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2C0"/>
    <w:multiLevelType w:val="multilevel"/>
    <w:tmpl w:val="B1F479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65B7798C"/>
    <w:multiLevelType w:val="hybridMultilevel"/>
    <w:tmpl w:val="5F688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1541FB"/>
    <w:multiLevelType w:val="hybridMultilevel"/>
    <w:tmpl w:val="140ED818"/>
    <w:lvl w:ilvl="0" w:tplc="32C2938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022714"/>
    <w:multiLevelType w:val="multilevel"/>
    <w:tmpl w:val="3438D0A2"/>
    <w:lvl w:ilvl="0">
      <w:start w:val="1"/>
      <w:numFmt w:val="decimal"/>
      <w:lvlText w:val="%1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-360" w:hanging="360"/>
      </w:pPr>
      <w:rPr>
        <w:rFonts w:ascii="Calibri" w:hAnsi="Calibri" w:hint="default"/>
        <w:b w:val="0"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6E057D25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98831D8"/>
    <w:multiLevelType w:val="hybridMultilevel"/>
    <w:tmpl w:val="53EAB102"/>
    <w:lvl w:ilvl="0" w:tplc="2EBAE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19"/>
  </w:num>
  <w:num w:numId="4">
    <w:abstractNumId w:val="21"/>
  </w:num>
  <w:num w:numId="5">
    <w:abstractNumId w:val="29"/>
  </w:num>
  <w:num w:numId="6">
    <w:abstractNumId w:val="24"/>
  </w:num>
  <w:num w:numId="7">
    <w:abstractNumId w:val="17"/>
  </w:num>
  <w:num w:numId="8">
    <w:abstractNumId w:val="23"/>
  </w:num>
  <w:num w:numId="9">
    <w:abstractNumId w:val="20"/>
  </w:num>
  <w:num w:numId="10">
    <w:abstractNumId w:val="18"/>
  </w:num>
  <w:num w:numId="11">
    <w:abstractNumId w:val="32"/>
  </w:num>
  <w:num w:numId="12">
    <w:abstractNumId w:val="28"/>
  </w:num>
  <w:num w:numId="13">
    <w:abstractNumId w:val="25"/>
  </w:num>
  <w:num w:numId="14">
    <w:abstractNumId w:val="35"/>
  </w:num>
  <w:num w:numId="15">
    <w:abstractNumId w:val="12"/>
  </w:num>
  <w:num w:numId="16">
    <w:abstractNumId w:val="7"/>
  </w:num>
  <w:num w:numId="17">
    <w:abstractNumId w:val="11"/>
  </w:num>
  <w:num w:numId="18">
    <w:abstractNumId w:val="31"/>
  </w:num>
  <w:num w:numId="19">
    <w:abstractNumId w:val="8"/>
  </w:num>
  <w:num w:numId="20">
    <w:abstractNumId w:val="26"/>
  </w:num>
  <w:num w:numId="21">
    <w:abstractNumId w:val="16"/>
  </w:num>
  <w:num w:numId="22">
    <w:abstractNumId w:val="22"/>
  </w:num>
  <w:num w:numId="23">
    <w:abstractNumId w:val="34"/>
  </w:num>
  <w:num w:numId="24">
    <w:abstractNumId w:val="6"/>
  </w:num>
  <w:num w:numId="25">
    <w:abstractNumId w:val="33"/>
  </w:num>
  <w:num w:numId="26">
    <w:abstractNumId w:val="10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9"/>
  </w:num>
  <w:num w:numId="37">
    <w:abstractNumId w:val="14"/>
  </w:num>
  <w:num w:numId="38">
    <w:abstractNumId w:val="27"/>
  </w:num>
  <w:num w:numId="39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I0NjcxMLcwNTVU0lEKTi0uzszPAykwNK0FACtNoNUtAAAA"/>
  </w:docVars>
  <w:rsids>
    <w:rsidRoot w:val="00791475"/>
    <w:rsid w:val="00000113"/>
    <w:rsid w:val="00000873"/>
    <w:rsid w:val="0000405B"/>
    <w:rsid w:val="00004D29"/>
    <w:rsid w:val="00004DFF"/>
    <w:rsid w:val="00006595"/>
    <w:rsid w:val="00013F96"/>
    <w:rsid w:val="000226C1"/>
    <w:rsid w:val="000236BE"/>
    <w:rsid w:val="0002396C"/>
    <w:rsid w:val="000255B8"/>
    <w:rsid w:val="00025F78"/>
    <w:rsid w:val="00036C98"/>
    <w:rsid w:val="00037D9D"/>
    <w:rsid w:val="000412B9"/>
    <w:rsid w:val="00041A38"/>
    <w:rsid w:val="0004251E"/>
    <w:rsid w:val="00042A8F"/>
    <w:rsid w:val="00044E77"/>
    <w:rsid w:val="0004638E"/>
    <w:rsid w:val="00046902"/>
    <w:rsid w:val="00050251"/>
    <w:rsid w:val="00050DFA"/>
    <w:rsid w:val="000513E4"/>
    <w:rsid w:val="000519F6"/>
    <w:rsid w:val="0005245F"/>
    <w:rsid w:val="00054884"/>
    <w:rsid w:val="00056238"/>
    <w:rsid w:val="00056E21"/>
    <w:rsid w:val="00060239"/>
    <w:rsid w:val="00061638"/>
    <w:rsid w:val="00062FA2"/>
    <w:rsid w:val="000660B6"/>
    <w:rsid w:val="00067542"/>
    <w:rsid w:val="00070AC7"/>
    <w:rsid w:val="00074941"/>
    <w:rsid w:val="00075BCC"/>
    <w:rsid w:val="00075E72"/>
    <w:rsid w:val="00075F32"/>
    <w:rsid w:val="00077440"/>
    <w:rsid w:val="00080083"/>
    <w:rsid w:val="00080309"/>
    <w:rsid w:val="00080CA4"/>
    <w:rsid w:val="00091745"/>
    <w:rsid w:val="00092BDA"/>
    <w:rsid w:val="00093F33"/>
    <w:rsid w:val="000A4178"/>
    <w:rsid w:val="000A67FA"/>
    <w:rsid w:val="000B65D2"/>
    <w:rsid w:val="000C0B3C"/>
    <w:rsid w:val="000C1706"/>
    <w:rsid w:val="000C42C6"/>
    <w:rsid w:val="000C67C6"/>
    <w:rsid w:val="000C7AF9"/>
    <w:rsid w:val="000C7B68"/>
    <w:rsid w:val="000D0EBA"/>
    <w:rsid w:val="000D1385"/>
    <w:rsid w:val="000D16BF"/>
    <w:rsid w:val="000D6A80"/>
    <w:rsid w:val="000E0017"/>
    <w:rsid w:val="000E041D"/>
    <w:rsid w:val="000E0980"/>
    <w:rsid w:val="000E1F0B"/>
    <w:rsid w:val="000E2748"/>
    <w:rsid w:val="000E7A83"/>
    <w:rsid w:val="000F0759"/>
    <w:rsid w:val="000F0B70"/>
    <w:rsid w:val="000F0B91"/>
    <w:rsid w:val="000F24D1"/>
    <w:rsid w:val="000F33A4"/>
    <w:rsid w:val="000F7A6F"/>
    <w:rsid w:val="00100C97"/>
    <w:rsid w:val="0010137C"/>
    <w:rsid w:val="00112A19"/>
    <w:rsid w:val="00112B5B"/>
    <w:rsid w:val="0011413A"/>
    <w:rsid w:val="00114635"/>
    <w:rsid w:val="001150E7"/>
    <w:rsid w:val="00115B38"/>
    <w:rsid w:val="00116513"/>
    <w:rsid w:val="001211E2"/>
    <w:rsid w:val="001221BB"/>
    <w:rsid w:val="001276B4"/>
    <w:rsid w:val="00127D4B"/>
    <w:rsid w:val="001301DF"/>
    <w:rsid w:val="00130330"/>
    <w:rsid w:val="00131C99"/>
    <w:rsid w:val="001330B0"/>
    <w:rsid w:val="00134376"/>
    <w:rsid w:val="00136E5E"/>
    <w:rsid w:val="00140454"/>
    <w:rsid w:val="001408D0"/>
    <w:rsid w:val="00141894"/>
    <w:rsid w:val="0014396C"/>
    <w:rsid w:val="00143F6F"/>
    <w:rsid w:val="001440D2"/>
    <w:rsid w:val="00144E6A"/>
    <w:rsid w:val="00146F38"/>
    <w:rsid w:val="001475E6"/>
    <w:rsid w:val="001478B8"/>
    <w:rsid w:val="0014794D"/>
    <w:rsid w:val="00151225"/>
    <w:rsid w:val="00152285"/>
    <w:rsid w:val="001530D9"/>
    <w:rsid w:val="00157A96"/>
    <w:rsid w:val="0016279C"/>
    <w:rsid w:val="001629EB"/>
    <w:rsid w:val="00163300"/>
    <w:rsid w:val="001634DC"/>
    <w:rsid w:val="00171ABB"/>
    <w:rsid w:val="00174013"/>
    <w:rsid w:val="001750F8"/>
    <w:rsid w:val="001758E2"/>
    <w:rsid w:val="00176905"/>
    <w:rsid w:val="00180CF7"/>
    <w:rsid w:val="0018464A"/>
    <w:rsid w:val="00184AAA"/>
    <w:rsid w:val="0018600E"/>
    <w:rsid w:val="00190888"/>
    <w:rsid w:val="00191735"/>
    <w:rsid w:val="001931DC"/>
    <w:rsid w:val="00195D5B"/>
    <w:rsid w:val="00196808"/>
    <w:rsid w:val="00197888"/>
    <w:rsid w:val="001A0535"/>
    <w:rsid w:val="001A2625"/>
    <w:rsid w:val="001A264A"/>
    <w:rsid w:val="001A283A"/>
    <w:rsid w:val="001A437D"/>
    <w:rsid w:val="001A620F"/>
    <w:rsid w:val="001A6F1F"/>
    <w:rsid w:val="001B11B2"/>
    <w:rsid w:val="001B1E18"/>
    <w:rsid w:val="001B1F11"/>
    <w:rsid w:val="001B7DDB"/>
    <w:rsid w:val="001B7E89"/>
    <w:rsid w:val="001C1B33"/>
    <w:rsid w:val="001C279A"/>
    <w:rsid w:val="001C3274"/>
    <w:rsid w:val="001C6E60"/>
    <w:rsid w:val="001C787F"/>
    <w:rsid w:val="001D076F"/>
    <w:rsid w:val="001D276B"/>
    <w:rsid w:val="001D4015"/>
    <w:rsid w:val="001E250F"/>
    <w:rsid w:val="001E336D"/>
    <w:rsid w:val="001E3F0A"/>
    <w:rsid w:val="001E6026"/>
    <w:rsid w:val="001F4551"/>
    <w:rsid w:val="001F4978"/>
    <w:rsid w:val="001F604E"/>
    <w:rsid w:val="001F652F"/>
    <w:rsid w:val="001F68C9"/>
    <w:rsid w:val="001F6D24"/>
    <w:rsid w:val="002022F7"/>
    <w:rsid w:val="00203C48"/>
    <w:rsid w:val="0020462C"/>
    <w:rsid w:val="00204F89"/>
    <w:rsid w:val="002075C1"/>
    <w:rsid w:val="00207C9F"/>
    <w:rsid w:val="00207D5E"/>
    <w:rsid w:val="00214017"/>
    <w:rsid w:val="00214559"/>
    <w:rsid w:val="00215A44"/>
    <w:rsid w:val="0022108A"/>
    <w:rsid w:val="00221611"/>
    <w:rsid w:val="00222706"/>
    <w:rsid w:val="0022279E"/>
    <w:rsid w:val="00224A28"/>
    <w:rsid w:val="00225E4E"/>
    <w:rsid w:val="00226AC6"/>
    <w:rsid w:val="00227D1E"/>
    <w:rsid w:val="002306A2"/>
    <w:rsid w:val="00233C3B"/>
    <w:rsid w:val="00233DAE"/>
    <w:rsid w:val="00236904"/>
    <w:rsid w:val="002408BC"/>
    <w:rsid w:val="00240EAE"/>
    <w:rsid w:val="002437DA"/>
    <w:rsid w:val="002458CE"/>
    <w:rsid w:val="00245D5F"/>
    <w:rsid w:val="00250454"/>
    <w:rsid w:val="00257832"/>
    <w:rsid w:val="0026074A"/>
    <w:rsid w:val="00264248"/>
    <w:rsid w:val="00265B58"/>
    <w:rsid w:val="00265C6C"/>
    <w:rsid w:val="00276A37"/>
    <w:rsid w:val="00276D52"/>
    <w:rsid w:val="00280E64"/>
    <w:rsid w:val="00283049"/>
    <w:rsid w:val="002851B8"/>
    <w:rsid w:val="002909D4"/>
    <w:rsid w:val="0029351E"/>
    <w:rsid w:val="002938E0"/>
    <w:rsid w:val="00294ECF"/>
    <w:rsid w:val="002A15D8"/>
    <w:rsid w:val="002A247E"/>
    <w:rsid w:val="002A3555"/>
    <w:rsid w:val="002A5956"/>
    <w:rsid w:val="002A5BCF"/>
    <w:rsid w:val="002A7FD8"/>
    <w:rsid w:val="002B1B9A"/>
    <w:rsid w:val="002B2BB6"/>
    <w:rsid w:val="002B45CE"/>
    <w:rsid w:val="002B4C55"/>
    <w:rsid w:val="002B4D77"/>
    <w:rsid w:val="002B676A"/>
    <w:rsid w:val="002B6FB1"/>
    <w:rsid w:val="002C6C7C"/>
    <w:rsid w:val="002D0E7E"/>
    <w:rsid w:val="002D1B6E"/>
    <w:rsid w:val="002D2135"/>
    <w:rsid w:val="002D3055"/>
    <w:rsid w:val="002D38EA"/>
    <w:rsid w:val="002D6C95"/>
    <w:rsid w:val="002E0304"/>
    <w:rsid w:val="002E136D"/>
    <w:rsid w:val="002E2905"/>
    <w:rsid w:val="002E2A1A"/>
    <w:rsid w:val="002E2A6F"/>
    <w:rsid w:val="002E32A6"/>
    <w:rsid w:val="002E4329"/>
    <w:rsid w:val="002E4F62"/>
    <w:rsid w:val="002E674D"/>
    <w:rsid w:val="002E7449"/>
    <w:rsid w:val="002F4535"/>
    <w:rsid w:val="00300581"/>
    <w:rsid w:val="00300B52"/>
    <w:rsid w:val="00301CA8"/>
    <w:rsid w:val="003033BF"/>
    <w:rsid w:val="00311935"/>
    <w:rsid w:val="00311E3E"/>
    <w:rsid w:val="00314719"/>
    <w:rsid w:val="00317698"/>
    <w:rsid w:val="00317A1A"/>
    <w:rsid w:val="00322B7C"/>
    <w:rsid w:val="00324FE3"/>
    <w:rsid w:val="00325AC7"/>
    <w:rsid w:val="0032626D"/>
    <w:rsid w:val="00326550"/>
    <w:rsid w:val="0032700D"/>
    <w:rsid w:val="0032727D"/>
    <w:rsid w:val="00331370"/>
    <w:rsid w:val="0033137A"/>
    <w:rsid w:val="003315CD"/>
    <w:rsid w:val="003366BD"/>
    <w:rsid w:val="00341C9C"/>
    <w:rsid w:val="003420C4"/>
    <w:rsid w:val="00343BEC"/>
    <w:rsid w:val="00346027"/>
    <w:rsid w:val="003477F2"/>
    <w:rsid w:val="00350FF6"/>
    <w:rsid w:val="00352EBF"/>
    <w:rsid w:val="0035483E"/>
    <w:rsid w:val="00354CFA"/>
    <w:rsid w:val="00355FE4"/>
    <w:rsid w:val="00361FE5"/>
    <w:rsid w:val="003622EF"/>
    <w:rsid w:val="003625F9"/>
    <w:rsid w:val="003678A1"/>
    <w:rsid w:val="003716A4"/>
    <w:rsid w:val="003729AD"/>
    <w:rsid w:val="00373617"/>
    <w:rsid w:val="00375EC8"/>
    <w:rsid w:val="00394792"/>
    <w:rsid w:val="003974FC"/>
    <w:rsid w:val="00397F1B"/>
    <w:rsid w:val="003A04A7"/>
    <w:rsid w:val="003A10AF"/>
    <w:rsid w:val="003A190D"/>
    <w:rsid w:val="003A4D4C"/>
    <w:rsid w:val="003B395F"/>
    <w:rsid w:val="003B7B00"/>
    <w:rsid w:val="003B7B9F"/>
    <w:rsid w:val="003B7C56"/>
    <w:rsid w:val="003C040B"/>
    <w:rsid w:val="003C0566"/>
    <w:rsid w:val="003C0EBB"/>
    <w:rsid w:val="003C2770"/>
    <w:rsid w:val="003C3E3F"/>
    <w:rsid w:val="003C4CE8"/>
    <w:rsid w:val="003C5DFF"/>
    <w:rsid w:val="003D02DC"/>
    <w:rsid w:val="003D1445"/>
    <w:rsid w:val="003D398D"/>
    <w:rsid w:val="003E17D9"/>
    <w:rsid w:val="003E1809"/>
    <w:rsid w:val="003E3243"/>
    <w:rsid w:val="003E3593"/>
    <w:rsid w:val="003E4E82"/>
    <w:rsid w:val="003E61A9"/>
    <w:rsid w:val="003F2BE6"/>
    <w:rsid w:val="003F4286"/>
    <w:rsid w:val="004102B9"/>
    <w:rsid w:val="00410C63"/>
    <w:rsid w:val="004110CA"/>
    <w:rsid w:val="00411261"/>
    <w:rsid w:val="004114B8"/>
    <w:rsid w:val="0041164C"/>
    <w:rsid w:val="00412E2C"/>
    <w:rsid w:val="00414B2A"/>
    <w:rsid w:val="00415573"/>
    <w:rsid w:val="00417C19"/>
    <w:rsid w:val="004212B5"/>
    <w:rsid w:val="004246F9"/>
    <w:rsid w:val="00424E55"/>
    <w:rsid w:val="0042523A"/>
    <w:rsid w:val="0042589C"/>
    <w:rsid w:val="00427C6B"/>
    <w:rsid w:val="00435CDB"/>
    <w:rsid w:val="00436DED"/>
    <w:rsid w:val="00437661"/>
    <w:rsid w:val="00437DB3"/>
    <w:rsid w:val="0044087A"/>
    <w:rsid w:val="00445951"/>
    <w:rsid w:val="004472CC"/>
    <w:rsid w:val="00447E75"/>
    <w:rsid w:val="00450BCD"/>
    <w:rsid w:val="00453F53"/>
    <w:rsid w:val="0045416E"/>
    <w:rsid w:val="00454561"/>
    <w:rsid w:val="00454BEF"/>
    <w:rsid w:val="00455C0B"/>
    <w:rsid w:val="00456EF6"/>
    <w:rsid w:val="00460E29"/>
    <w:rsid w:val="00460E38"/>
    <w:rsid w:val="0046791A"/>
    <w:rsid w:val="00470851"/>
    <w:rsid w:val="004717AC"/>
    <w:rsid w:val="00472385"/>
    <w:rsid w:val="00472868"/>
    <w:rsid w:val="0047291B"/>
    <w:rsid w:val="00473BA0"/>
    <w:rsid w:val="004761F9"/>
    <w:rsid w:val="00476CB9"/>
    <w:rsid w:val="00484CFE"/>
    <w:rsid w:val="00484D42"/>
    <w:rsid w:val="00486452"/>
    <w:rsid w:val="00486475"/>
    <w:rsid w:val="004865F9"/>
    <w:rsid w:val="004928EC"/>
    <w:rsid w:val="00492969"/>
    <w:rsid w:val="00493673"/>
    <w:rsid w:val="00495832"/>
    <w:rsid w:val="00497796"/>
    <w:rsid w:val="004A0E28"/>
    <w:rsid w:val="004A386E"/>
    <w:rsid w:val="004A5F23"/>
    <w:rsid w:val="004A6F6C"/>
    <w:rsid w:val="004B3B0A"/>
    <w:rsid w:val="004B4203"/>
    <w:rsid w:val="004B5088"/>
    <w:rsid w:val="004C3777"/>
    <w:rsid w:val="004C3899"/>
    <w:rsid w:val="004C49D9"/>
    <w:rsid w:val="004C64F3"/>
    <w:rsid w:val="004C6EA8"/>
    <w:rsid w:val="004D5FF7"/>
    <w:rsid w:val="004D7567"/>
    <w:rsid w:val="004E5D07"/>
    <w:rsid w:val="004E5D11"/>
    <w:rsid w:val="004E7B65"/>
    <w:rsid w:val="004F2DB0"/>
    <w:rsid w:val="004F2EDF"/>
    <w:rsid w:val="004F3DAC"/>
    <w:rsid w:val="004F47D5"/>
    <w:rsid w:val="00503726"/>
    <w:rsid w:val="0050455F"/>
    <w:rsid w:val="005048DB"/>
    <w:rsid w:val="00506C70"/>
    <w:rsid w:val="00506C8A"/>
    <w:rsid w:val="00507412"/>
    <w:rsid w:val="00510EAC"/>
    <w:rsid w:val="00511B81"/>
    <w:rsid w:val="00511ECB"/>
    <w:rsid w:val="00521DA4"/>
    <w:rsid w:val="00523E4C"/>
    <w:rsid w:val="005309BE"/>
    <w:rsid w:val="0053439A"/>
    <w:rsid w:val="0053549E"/>
    <w:rsid w:val="00536743"/>
    <w:rsid w:val="0054029E"/>
    <w:rsid w:val="00542AED"/>
    <w:rsid w:val="00553572"/>
    <w:rsid w:val="005553D4"/>
    <w:rsid w:val="00557B6F"/>
    <w:rsid w:val="00571108"/>
    <w:rsid w:val="005721E7"/>
    <w:rsid w:val="00572370"/>
    <w:rsid w:val="0057404E"/>
    <w:rsid w:val="00574303"/>
    <w:rsid w:val="00576B0A"/>
    <w:rsid w:val="00582402"/>
    <w:rsid w:val="0058398E"/>
    <w:rsid w:val="00583F77"/>
    <w:rsid w:val="005842B9"/>
    <w:rsid w:val="0058633D"/>
    <w:rsid w:val="00587CB0"/>
    <w:rsid w:val="0059066B"/>
    <w:rsid w:val="005918A7"/>
    <w:rsid w:val="0059632A"/>
    <w:rsid w:val="00597F4E"/>
    <w:rsid w:val="00597F71"/>
    <w:rsid w:val="005A62C1"/>
    <w:rsid w:val="005B0155"/>
    <w:rsid w:val="005B095E"/>
    <w:rsid w:val="005B0F89"/>
    <w:rsid w:val="005B3C3A"/>
    <w:rsid w:val="005B3FC4"/>
    <w:rsid w:val="005B53CD"/>
    <w:rsid w:val="005B595D"/>
    <w:rsid w:val="005B7712"/>
    <w:rsid w:val="005C10C9"/>
    <w:rsid w:val="005C16FB"/>
    <w:rsid w:val="005C42A2"/>
    <w:rsid w:val="005C5838"/>
    <w:rsid w:val="005D0FA2"/>
    <w:rsid w:val="005D25B2"/>
    <w:rsid w:val="005D3033"/>
    <w:rsid w:val="005D7238"/>
    <w:rsid w:val="005D77F9"/>
    <w:rsid w:val="005E38BC"/>
    <w:rsid w:val="005F0B56"/>
    <w:rsid w:val="005F0C29"/>
    <w:rsid w:val="005F1EB9"/>
    <w:rsid w:val="005F238C"/>
    <w:rsid w:val="005F246F"/>
    <w:rsid w:val="005F72F8"/>
    <w:rsid w:val="00602D57"/>
    <w:rsid w:val="0060431B"/>
    <w:rsid w:val="00604ADF"/>
    <w:rsid w:val="00604C03"/>
    <w:rsid w:val="00611539"/>
    <w:rsid w:val="00612047"/>
    <w:rsid w:val="006139B9"/>
    <w:rsid w:val="00614C1A"/>
    <w:rsid w:val="00616006"/>
    <w:rsid w:val="00620C0E"/>
    <w:rsid w:val="006213A5"/>
    <w:rsid w:val="00625987"/>
    <w:rsid w:val="00626F75"/>
    <w:rsid w:val="006354F2"/>
    <w:rsid w:val="006369C9"/>
    <w:rsid w:val="00637138"/>
    <w:rsid w:val="00637205"/>
    <w:rsid w:val="006376FD"/>
    <w:rsid w:val="00640582"/>
    <w:rsid w:val="00644A93"/>
    <w:rsid w:val="00644DC3"/>
    <w:rsid w:val="00647144"/>
    <w:rsid w:val="0064756D"/>
    <w:rsid w:val="006475F7"/>
    <w:rsid w:val="00647FB0"/>
    <w:rsid w:val="006504D2"/>
    <w:rsid w:val="00650908"/>
    <w:rsid w:val="006514BC"/>
    <w:rsid w:val="00651814"/>
    <w:rsid w:val="006521C8"/>
    <w:rsid w:val="00653B3F"/>
    <w:rsid w:val="00654BDC"/>
    <w:rsid w:val="0065570E"/>
    <w:rsid w:val="0065680E"/>
    <w:rsid w:val="00657C35"/>
    <w:rsid w:val="00662139"/>
    <w:rsid w:val="006651A5"/>
    <w:rsid w:val="00670BBD"/>
    <w:rsid w:val="0067469B"/>
    <w:rsid w:val="00674DCB"/>
    <w:rsid w:val="00674FB3"/>
    <w:rsid w:val="00681401"/>
    <w:rsid w:val="00683407"/>
    <w:rsid w:val="00684D35"/>
    <w:rsid w:val="00685FEF"/>
    <w:rsid w:val="00686CBD"/>
    <w:rsid w:val="00687EA8"/>
    <w:rsid w:val="00691DB5"/>
    <w:rsid w:val="006928AA"/>
    <w:rsid w:val="00692FE3"/>
    <w:rsid w:val="006932C9"/>
    <w:rsid w:val="00696CC1"/>
    <w:rsid w:val="00696D0A"/>
    <w:rsid w:val="006A464A"/>
    <w:rsid w:val="006A6FD0"/>
    <w:rsid w:val="006A70AE"/>
    <w:rsid w:val="006B0568"/>
    <w:rsid w:val="006B06C7"/>
    <w:rsid w:val="006B20A2"/>
    <w:rsid w:val="006B4AFB"/>
    <w:rsid w:val="006C050A"/>
    <w:rsid w:val="006C29AA"/>
    <w:rsid w:val="006C3A9B"/>
    <w:rsid w:val="006C3C20"/>
    <w:rsid w:val="006C409E"/>
    <w:rsid w:val="006C4CD7"/>
    <w:rsid w:val="006C7A42"/>
    <w:rsid w:val="006D0802"/>
    <w:rsid w:val="006D2581"/>
    <w:rsid w:val="006D2A3D"/>
    <w:rsid w:val="006D574A"/>
    <w:rsid w:val="006E1D62"/>
    <w:rsid w:val="006E2AAE"/>
    <w:rsid w:val="006E2DD9"/>
    <w:rsid w:val="006E3390"/>
    <w:rsid w:val="006E3414"/>
    <w:rsid w:val="006E462E"/>
    <w:rsid w:val="006E6962"/>
    <w:rsid w:val="006F31D3"/>
    <w:rsid w:val="006F395E"/>
    <w:rsid w:val="00702ABA"/>
    <w:rsid w:val="007074F1"/>
    <w:rsid w:val="007129B4"/>
    <w:rsid w:val="00713E33"/>
    <w:rsid w:val="00713E76"/>
    <w:rsid w:val="00716461"/>
    <w:rsid w:val="00720EB8"/>
    <w:rsid w:val="00721EC1"/>
    <w:rsid w:val="0072259F"/>
    <w:rsid w:val="0072511F"/>
    <w:rsid w:val="007254B8"/>
    <w:rsid w:val="00726277"/>
    <w:rsid w:val="007313FD"/>
    <w:rsid w:val="007322A6"/>
    <w:rsid w:val="00733938"/>
    <w:rsid w:val="00734513"/>
    <w:rsid w:val="00740905"/>
    <w:rsid w:val="00740BBC"/>
    <w:rsid w:val="007423F3"/>
    <w:rsid w:val="00745B14"/>
    <w:rsid w:val="007476CD"/>
    <w:rsid w:val="00752879"/>
    <w:rsid w:val="0075428A"/>
    <w:rsid w:val="007560D5"/>
    <w:rsid w:val="00761F82"/>
    <w:rsid w:val="00762219"/>
    <w:rsid w:val="007627CA"/>
    <w:rsid w:val="00762852"/>
    <w:rsid w:val="00762AA8"/>
    <w:rsid w:val="00762B57"/>
    <w:rsid w:val="00764FD7"/>
    <w:rsid w:val="00766887"/>
    <w:rsid w:val="007716D2"/>
    <w:rsid w:val="00780798"/>
    <w:rsid w:val="007817E5"/>
    <w:rsid w:val="00781837"/>
    <w:rsid w:val="007830B4"/>
    <w:rsid w:val="007862D3"/>
    <w:rsid w:val="007879C4"/>
    <w:rsid w:val="00790891"/>
    <w:rsid w:val="00790E3D"/>
    <w:rsid w:val="00791475"/>
    <w:rsid w:val="00791E7B"/>
    <w:rsid w:val="00793A71"/>
    <w:rsid w:val="00793B60"/>
    <w:rsid w:val="00795752"/>
    <w:rsid w:val="00795D2D"/>
    <w:rsid w:val="007A215C"/>
    <w:rsid w:val="007A3548"/>
    <w:rsid w:val="007A6B28"/>
    <w:rsid w:val="007A7433"/>
    <w:rsid w:val="007B0D84"/>
    <w:rsid w:val="007B225C"/>
    <w:rsid w:val="007B2BE6"/>
    <w:rsid w:val="007B656C"/>
    <w:rsid w:val="007C020E"/>
    <w:rsid w:val="007C4133"/>
    <w:rsid w:val="007C4D04"/>
    <w:rsid w:val="007C60D7"/>
    <w:rsid w:val="007C6E5E"/>
    <w:rsid w:val="007D2DDD"/>
    <w:rsid w:val="007D5AC0"/>
    <w:rsid w:val="007E0FD4"/>
    <w:rsid w:val="007E1289"/>
    <w:rsid w:val="007E2FC6"/>
    <w:rsid w:val="007E54A3"/>
    <w:rsid w:val="007E5AD6"/>
    <w:rsid w:val="007E610C"/>
    <w:rsid w:val="007E74D5"/>
    <w:rsid w:val="007F0F18"/>
    <w:rsid w:val="007F2C2A"/>
    <w:rsid w:val="007F47BA"/>
    <w:rsid w:val="007F5B54"/>
    <w:rsid w:val="007F7229"/>
    <w:rsid w:val="007F7543"/>
    <w:rsid w:val="00805D2B"/>
    <w:rsid w:val="00805F56"/>
    <w:rsid w:val="00807BED"/>
    <w:rsid w:val="00810757"/>
    <w:rsid w:val="008131D1"/>
    <w:rsid w:val="00814489"/>
    <w:rsid w:val="00815F96"/>
    <w:rsid w:val="008164CF"/>
    <w:rsid w:val="00816998"/>
    <w:rsid w:val="0082012E"/>
    <w:rsid w:val="008262FD"/>
    <w:rsid w:val="0082637C"/>
    <w:rsid w:val="00830AAD"/>
    <w:rsid w:val="00831057"/>
    <w:rsid w:val="0083235D"/>
    <w:rsid w:val="00844639"/>
    <w:rsid w:val="0084582F"/>
    <w:rsid w:val="008472A7"/>
    <w:rsid w:val="00854B53"/>
    <w:rsid w:val="008552D3"/>
    <w:rsid w:val="00861449"/>
    <w:rsid w:val="008614CC"/>
    <w:rsid w:val="00861DDF"/>
    <w:rsid w:val="00864465"/>
    <w:rsid w:val="00866AAB"/>
    <w:rsid w:val="008751C0"/>
    <w:rsid w:val="008812E2"/>
    <w:rsid w:val="008819DC"/>
    <w:rsid w:val="00884AE6"/>
    <w:rsid w:val="00887D3F"/>
    <w:rsid w:val="008939DE"/>
    <w:rsid w:val="00897B2A"/>
    <w:rsid w:val="008A13DA"/>
    <w:rsid w:val="008A30F0"/>
    <w:rsid w:val="008A37D1"/>
    <w:rsid w:val="008A67C4"/>
    <w:rsid w:val="008B032B"/>
    <w:rsid w:val="008B05D2"/>
    <w:rsid w:val="008B08E1"/>
    <w:rsid w:val="008B0F33"/>
    <w:rsid w:val="008B41A0"/>
    <w:rsid w:val="008B6180"/>
    <w:rsid w:val="008C0EE1"/>
    <w:rsid w:val="008C1E05"/>
    <w:rsid w:val="008C31FC"/>
    <w:rsid w:val="008C33AB"/>
    <w:rsid w:val="008D2EB9"/>
    <w:rsid w:val="008D4DBA"/>
    <w:rsid w:val="008E06AE"/>
    <w:rsid w:val="008E3FC4"/>
    <w:rsid w:val="008E66B3"/>
    <w:rsid w:val="008E6D1C"/>
    <w:rsid w:val="008E7A20"/>
    <w:rsid w:val="008E7FFD"/>
    <w:rsid w:val="008F2A74"/>
    <w:rsid w:val="008F2CBC"/>
    <w:rsid w:val="008F3647"/>
    <w:rsid w:val="008F3D70"/>
    <w:rsid w:val="008F4247"/>
    <w:rsid w:val="008F4F46"/>
    <w:rsid w:val="00901516"/>
    <w:rsid w:val="00901FF9"/>
    <w:rsid w:val="00905FBF"/>
    <w:rsid w:val="009070DF"/>
    <w:rsid w:val="00907C75"/>
    <w:rsid w:val="0091150D"/>
    <w:rsid w:val="009121B0"/>
    <w:rsid w:val="009125C5"/>
    <w:rsid w:val="00913671"/>
    <w:rsid w:val="00914CB9"/>
    <w:rsid w:val="0091520C"/>
    <w:rsid w:val="00916C44"/>
    <w:rsid w:val="00921074"/>
    <w:rsid w:val="009215EF"/>
    <w:rsid w:val="00921E99"/>
    <w:rsid w:val="00921FF8"/>
    <w:rsid w:val="0092409A"/>
    <w:rsid w:val="00925AC9"/>
    <w:rsid w:val="00926A2A"/>
    <w:rsid w:val="00927B49"/>
    <w:rsid w:val="00932114"/>
    <w:rsid w:val="0093593E"/>
    <w:rsid w:val="00935F4C"/>
    <w:rsid w:val="00941751"/>
    <w:rsid w:val="00941B8D"/>
    <w:rsid w:val="00945BC8"/>
    <w:rsid w:val="009464BD"/>
    <w:rsid w:val="00947090"/>
    <w:rsid w:val="00950F84"/>
    <w:rsid w:val="0095590A"/>
    <w:rsid w:val="00956BA5"/>
    <w:rsid w:val="00961D40"/>
    <w:rsid w:val="00963F6C"/>
    <w:rsid w:val="009649E6"/>
    <w:rsid w:val="009663DD"/>
    <w:rsid w:val="00972982"/>
    <w:rsid w:val="009753A0"/>
    <w:rsid w:val="00977D60"/>
    <w:rsid w:val="00982629"/>
    <w:rsid w:val="009833C0"/>
    <w:rsid w:val="009853D2"/>
    <w:rsid w:val="00985DFD"/>
    <w:rsid w:val="009906DC"/>
    <w:rsid w:val="00992630"/>
    <w:rsid w:val="0099271C"/>
    <w:rsid w:val="00992C5C"/>
    <w:rsid w:val="00994637"/>
    <w:rsid w:val="00997613"/>
    <w:rsid w:val="009A0E18"/>
    <w:rsid w:val="009A1E74"/>
    <w:rsid w:val="009A4B5F"/>
    <w:rsid w:val="009A4DFA"/>
    <w:rsid w:val="009A5A9D"/>
    <w:rsid w:val="009A5D68"/>
    <w:rsid w:val="009B104E"/>
    <w:rsid w:val="009B15F1"/>
    <w:rsid w:val="009B169E"/>
    <w:rsid w:val="009B5170"/>
    <w:rsid w:val="009C276B"/>
    <w:rsid w:val="009C280B"/>
    <w:rsid w:val="009C5591"/>
    <w:rsid w:val="009C64A8"/>
    <w:rsid w:val="009C71D2"/>
    <w:rsid w:val="009C77AB"/>
    <w:rsid w:val="009D1A31"/>
    <w:rsid w:val="009D3B2C"/>
    <w:rsid w:val="009D50CB"/>
    <w:rsid w:val="009D60D1"/>
    <w:rsid w:val="009E36BA"/>
    <w:rsid w:val="009E62FD"/>
    <w:rsid w:val="009E7F4A"/>
    <w:rsid w:val="009F0C37"/>
    <w:rsid w:val="009F184F"/>
    <w:rsid w:val="009F1A3D"/>
    <w:rsid w:val="009F7803"/>
    <w:rsid w:val="00A000C1"/>
    <w:rsid w:val="00A040E8"/>
    <w:rsid w:val="00A06847"/>
    <w:rsid w:val="00A137AC"/>
    <w:rsid w:val="00A164D0"/>
    <w:rsid w:val="00A169E6"/>
    <w:rsid w:val="00A172CE"/>
    <w:rsid w:val="00A175F4"/>
    <w:rsid w:val="00A2048F"/>
    <w:rsid w:val="00A20DB6"/>
    <w:rsid w:val="00A26CFA"/>
    <w:rsid w:val="00A2707C"/>
    <w:rsid w:val="00A3237B"/>
    <w:rsid w:val="00A3411A"/>
    <w:rsid w:val="00A36011"/>
    <w:rsid w:val="00A43E5D"/>
    <w:rsid w:val="00A471FC"/>
    <w:rsid w:val="00A47319"/>
    <w:rsid w:val="00A52841"/>
    <w:rsid w:val="00A557CB"/>
    <w:rsid w:val="00A55843"/>
    <w:rsid w:val="00A5704A"/>
    <w:rsid w:val="00A579A9"/>
    <w:rsid w:val="00A6059D"/>
    <w:rsid w:val="00A60C21"/>
    <w:rsid w:val="00A6414A"/>
    <w:rsid w:val="00A64176"/>
    <w:rsid w:val="00A65455"/>
    <w:rsid w:val="00A72D13"/>
    <w:rsid w:val="00A746F2"/>
    <w:rsid w:val="00A756C1"/>
    <w:rsid w:val="00A75BBB"/>
    <w:rsid w:val="00A76680"/>
    <w:rsid w:val="00A777D4"/>
    <w:rsid w:val="00A77927"/>
    <w:rsid w:val="00A8212C"/>
    <w:rsid w:val="00A8454F"/>
    <w:rsid w:val="00A848CC"/>
    <w:rsid w:val="00A85719"/>
    <w:rsid w:val="00A902E6"/>
    <w:rsid w:val="00A90929"/>
    <w:rsid w:val="00A90B96"/>
    <w:rsid w:val="00A910EA"/>
    <w:rsid w:val="00A9132C"/>
    <w:rsid w:val="00A913F8"/>
    <w:rsid w:val="00A917A7"/>
    <w:rsid w:val="00A958B3"/>
    <w:rsid w:val="00A958DA"/>
    <w:rsid w:val="00A970DA"/>
    <w:rsid w:val="00AA1056"/>
    <w:rsid w:val="00AA1167"/>
    <w:rsid w:val="00AA3FB6"/>
    <w:rsid w:val="00AA47EF"/>
    <w:rsid w:val="00AA6839"/>
    <w:rsid w:val="00AA6937"/>
    <w:rsid w:val="00AA738E"/>
    <w:rsid w:val="00AB0127"/>
    <w:rsid w:val="00AB3C4B"/>
    <w:rsid w:val="00AB45D6"/>
    <w:rsid w:val="00AB54B4"/>
    <w:rsid w:val="00AB5C00"/>
    <w:rsid w:val="00AB61E9"/>
    <w:rsid w:val="00AC039C"/>
    <w:rsid w:val="00AC0665"/>
    <w:rsid w:val="00AC5177"/>
    <w:rsid w:val="00AC6DB9"/>
    <w:rsid w:val="00AD1350"/>
    <w:rsid w:val="00AD409F"/>
    <w:rsid w:val="00AD48C1"/>
    <w:rsid w:val="00AD5CCF"/>
    <w:rsid w:val="00AD5FA1"/>
    <w:rsid w:val="00AE248C"/>
    <w:rsid w:val="00AE4EB2"/>
    <w:rsid w:val="00AE50CD"/>
    <w:rsid w:val="00AE75EA"/>
    <w:rsid w:val="00AF39A0"/>
    <w:rsid w:val="00AF4FA7"/>
    <w:rsid w:val="00AF5EAA"/>
    <w:rsid w:val="00AF6284"/>
    <w:rsid w:val="00AF7526"/>
    <w:rsid w:val="00AF7A9D"/>
    <w:rsid w:val="00B003D5"/>
    <w:rsid w:val="00B021C9"/>
    <w:rsid w:val="00B02DDF"/>
    <w:rsid w:val="00B02F44"/>
    <w:rsid w:val="00B037E9"/>
    <w:rsid w:val="00B07379"/>
    <w:rsid w:val="00B1215C"/>
    <w:rsid w:val="00B12E4A"/>
    <w:rsid w:val="00B14113"/>
    <w:rsid w:val="00B20285"/>
    <w:rsid w:val="00B20E31"/>
    <w:rsid w:val="00B24746"/>
    <w:rsid w:val="00B316C1"/>
    <w:rsid w:val="00B37A10"/>
    <w:rsid w:val="00B43179"/>
    <w:rsid w:val="00B441D0"/>
    <w:rsid w:val="00B50E89"/>
    <w:rsid w:val="00B519A7"/>
    <w:rsid w:val="00B556E9"/>
    <w:rsid w:val="00B55E46"/>
    <w:rsid w:val="00B5741A"/>
    <w:rsid w:val="00B60CCE"/>
    <w:rsid w:val="00B61561"/>
    <w:rsid w:val="00B6180E"/>
    <w:rsid w:val="00B62080"/>
    <w:rsid w:val="00B640E2"/>
    <w:rsid w:val="00B710D8"/>
    <w:rsid w:val="00B7299E"/>
    <w:rsid w:val="00B72AAB"/>
    <w:rsid w:val="00B7425F"/>
    <w:rsid w:val="00B74FC3"/>
    <w:rsid w:val="00B76E92"/>
    <w:rsid w:val="00B772DD"/>
    <w:rsid w:val="00B7756C"/>
    <w:rsid w:val="00B8054A"/>
    <w:rsid w:val="00B807F2"/>
    <w:rsid w:val="00B80A62"/>
    <w:rsid w:val="00B8102E"/>
    <w:rsid w:val="00B81F93"/>
    <w:rsid w:val="00B84B66"/>
    <w:rsid w:val="00B85184"/>
    <w:rsid w:val="00B86200"/>
    <w:rsid w:val="00B90C1A"/>
    <w:rsid w:val="00B93377"/>
    <w:rsid w:val="00B937B6"/>
    <w:rsid w:val="00B9460C"/>
    <w:rsid w:val="00B950B7"/>
    <w:rsid w:val="00B965C2"/>
    <w:rsid w:val="00BA0ACA"/>
    <w:rsid w:val="00BA59D5"/>
    <w:rsid w:val="00BA61DF"/>
    <w:rsid w:val="00BB2DF9"/>
    <w:rsid w:val="00BB323B"/>
    <w:rsid w:val="00BB35E0"/>
    <w:rsid w:val="00BB58EC"/>
    <w:rsid w:val="00BB6A64"/>
    <w:rsid w:val="00BB6B33"/>
    <w:rsid w:val="00BB7ECD"/>
    <w:rsid w:val="00BC5285"/>
    <w:rsid w:val="00BD32B1"/>
    <w:rsid w:val="00BD4C21"/>
    <w:rsid w:val="00BD7228"/>
    <w:rsid w:val="00BE12CE"/>
    <w:rsid w:val="00BE7C7B"/>
    <w:rsid w:val="00BF002C"/>
    <w:rsid w:val="00BF0FC2"/>
    <w:rsid w:val="00BF43AA"/>
    <w:rsid w:val="00BF45C5"/>
    <w:rsid w:val="00BF47B3"/>
    <w:rsid w:val="00C000A3"/>
    <w:rsid w:val="00C0502A"/>
    <w:rsid w:val="00C05D80"/>
    <w:rsid w:val="00C07998"/>
    <w:rsid w:val="00C164E1"/>
    <w:rsid w:val="00C17AE0"/>
    <w:rsid w:val="00C20B0C"/>
    <w:rsid w:val="00C22F40"/>
    <w:rsid w:val="00C251DE"/>
    <w:rsid w:val="00C25459"/>
    <w:rsid w:val="00C267A5"/>
    <w:rsid w:val="00C27712"/>
    <w:rsid w:val="00C304CB"/>
    <w:rsid w:val="00C30E63"/>
    <w:rsid w:val="00C33225"/>
    <w:rsid w:val="00C33E3F"/>
    <w:rsid w:val="00C3594E"/>
    <w:rsid w:val="00C369F7"/>
    <w:rsid w:val="00C37857"/>
    <w:rsid w:val="00C4130E"/>
    <w:rsid w:val="00C42F90"/>
    <w:rsid w:val="00C4312B"/>
    <w:rsid w:val="00C44F74"/>
    <w:rsid w:val="00C45C61"/>
    <w:rsid w:val="00C52035"/>
    <w:rsid w:val="00C55F21"/>
    <w:rsid w:val="00C623D2"/>
    <w:rsid w:val="00C63C54"/>
    <w:rsid w:val="00C65ADA"/>
    <w:rsid w:val="00C71D11"/>
    <w:rsid w:val="00C725D3"/>
    <w:rsid w:val="00C74B97"/>
    <w:rsid w:val="00C7794B"/>
    <w:rsid w:val="00C8053C"/>
    <w:rsid w:val="00C80B0C"/>
    <w:rsid w:val="00C80E72"/>
    <w:rsid w:val="00C81EAF"/>
    <w:rsid w:val="00C845E0"/>
    <w:rsid w:val="00C8748C"/>
    <w:rsid w:val="00C875A3"/>
    <w:rsid w:val="00C90632"/>
    <w:rsid w:val="00C90FB9"/>
    <w:rsid w:val="00C921BC"/>
    <w:rsid w:val="00C93D0D"/>
    <w:rsid w:val="00C94105"/>
    <w:rsid w:val="00C96775"/>
    <w:rsid w:val="00C97752"/>
    <w:rsid w:val="00CA0A6D"/>
    <w:rsid w:val="00CA1343"/>
    <w:rsid w:val="00CA2A23"/>
    <w:rsid w:val="00CB1399"/>
    <w:rsid w:val="00CB1AC9"/>
    <w:rsid w:val="00CB1BF5"/>
    <w:rsid w:val="00CB2189"/>
    <w:rsid w:val="00CB2A28"/>
    <w:rsid w:val="00CB2AB0"/>
    <w:rsid w:val="00CB327F"/>
    <w:rsid w:val="00CB377A"/>
    <w:rsid w:val="00CB77E1"/>
    <w:rsid w:val="00CC04F4"/>
    <w:rsid w:val="00CC0B81"/>
    <w:rsid w:val="00CC4BD7"/>
    <w:rsid w:val="00CC5501"/>
    <w:rsid w:val="00CD1A7D"/>
    <w:rsid w:val="00CD2479"/>
    <w:rsid w:val="00CD2914"/>
    <w:rsid w:val="00CD29F4"/>
    <w:rsid w:val="00CD2B7A"/>
    <w:rsid w:val="00CD2C6A"/>
    <w:rsid w:val="00CD3B81"/>
    <w:rsid w:val="00CD56AE"/>
    <w:rsid w:val="00CD601A"/>
    <w:rsid w:val="00CD69CA"/>
    <w:rsid w:val="00CE0F53"/>
    <w:rsid w:val="00CE2192"/>
    <w:rsid w:val="00CE5323"/>
    <w:rsid w:val="00CE5EED"/>
    <w:rsid w:val="00CE65C2"/>
    <w:rsid w:val="00CE6BF5"/>
    <w:rsid w:val="00CE73E3"/>
    <w:rsid w:val="00CF0CBB"/>
    <w:rsid w:val="00CF1BF3"/>
    <w:rsid w:val="00CF429D"/>
    <w:rsid w:val="00CF46D5"/>
    <w:rsid w:val="00CF5D86"/>
    <w:rsid w:val="00D04153"/>
    <w:rsid w:val="00D044C4"/>
    <w:rsid w:val="00D04C50"/>
    <w:rsid w:val="00D06D30"/>
    <w:rsid w:val="00D12126"/>
    <w:rsid w:val="00D12E68"/>
    <w:rsid w:val="00D137AA"/>
    <w:rsid w:val="00D143A9"/>
    <w:rsid w:val="00D170DB"/>
    <w:rsid w:val="00D174AA"/>
    <w:rsid w:val="00D20A5A"/>
    <w:rsid w:val="00D230E6"/>
    <w:rsid w:val="00D238C7"/>
    <w:rsid w:val="00D24007"/>
    <w:rsid w:val="00D30157"/>
    <w:rsid w:val="00D335D1"/>
    <w:rsid w:val="00D35D80"/>
    <w:rsid w:val="00D36DF5"/>
    <w:rsid w:val="00D4214A"/>
    <w:rsid w:val="00D42805"/>
    <w:rsid w:val="00D43025"/>
    <w:rsid w:val="00D446CC"/>
    <w:rsid w:val="00D45229"/>
    <w:rsid w:val="00D45536"/>
    <w:rsid w:val="00D47B00"/>
    <w:rsid w:val="00D5107D"/>
    <w:rsid w:val="00D5255C"/>
    <w:rsid w:val="00D556F5"/>
    <w:rsid w:val="00D55B9B"/>
    <w:rsid w:val="00D6337C"/>
    <w:rsid w:val="00D634E5"/>
    <w:rsid w:val="00D66E88"/>
    <w:rsid w:val="00D746F9"/>
    <w:rsid w:val="00D74D29"/>
    <w:rsid w:val="00D77AAE"/>
    <w:rsid w:val="00D805EE"/>
    <w:rsid w:val="00D819AB"/>
    <w:rsid w:val="00D82A53"/>
    <w:rsid w:val="00D82C33"/>
    <w:rsid w:val="00D82D73"/>
    <w:rsid w:val="00D8583D"/>
    <w:rsid w:val="00D866F8"/>
    <w:rsid w:val="00D86B89"/>
    <w:rsid w:val="00D86BD9"/>
    <w:rsid w:val="00D90DAA"/>
    <w:rsid w:val="00D90EF4"/>
    <w:rsid w:val="00D91185"/>
    <w:rsid w:val="00D91668"/>
    <w:rsid w:val="00D91E18"/>
    <w:rsid w:val="00D926FB"/>
    <w:rsid w:val="00D94B66"/>
    <w:rsid w:val="00D97A42"/>
    <w:rsid w:val="00DA26E0"/>
    <w:rsid w:val="00DA3D47"/>
    <w:rsid w:val="00DA4EAB"/>
    <w:rsid w:val="00DA5249"/>
    <w:rsid w:val="00DA611E"/>
    <w:rsid w:val="00DA79DF"/>
    <w:rsid w:val="00DB14C1"/>
    <w:rsid w:val="00DB3B2F"/>
    <w:rsid w:val="00DC0781"/>
    <w:rsid w:val="00DC3BDF"/>
    <w:rsid w:val="00DC5B6B"/>
    <w:rsid w:val="00DC6853"/>
    <w:rsid w:val="00DD0B80"/>
    <w:rsid w:val="00DD1A84"/>
    <w:rsid w:val="00DE05D2"/>
    <w:rsid w:val="00DE4558"/>
    <w:rsid w:val="00DE59F7"/>
    <w:rsid w:val="00DE72B1"/>
    <w:rsid w:val="00DE7603"/>
    <w:rsid w:val="00DF2321"/>
    <w:rsid w:val="00DF24F6"/>
    <w:rsid w:val="00DF329E"/>
    <w:rsid w:val="00DF38BB"/>
    <w:rsid w:val="00DF7101"/>
    <w:rsid w:val="00E002B6"/>
    <w:rsid w:val="00E032D7"/>
    <w:rsid w:val="00E045D8"/>
    <w:rsid w:val="00E04AF8"/>
    <w:rsid w:val="00E07607"/>
    <w:rsid w:val="00E07642"/>
    <w:rsid w:val="00E07D7C"/>
    <w:rsid w:val="00E119C6"/>
    <w:rsid w:val="00E127E2"/>
    <w:rsid w:val="00E15253"/>
    <w:rsid w:val="00E164A2"/>
    <w:rsid w:val="00E16796"/>
    <w:rsid w:val="00E16F26"/>
    <w:rsid w:val="00E25000"/>
    <w:rsid w:val="00E25D78"/>
    <w:rsid w:val="00E331BC"/>
    <w:rsid w:val="00E3322A"/>
    <w:rsid w:val="00E34935"/>
    <w:rsid w:val="00E34A43"/>
    <w:rsid w:val="00E36966"/>
    <w:rsid w:val="00E41796"/>
    <w:rsid w:val="00E41ED2"/>
    <w:rsid w:val="00E4760C"/>
    <w:rsid w:val="00E47779"/>
    <w:rsid w:val="00E542A8"/>
    <w:rsid w:val="00E54499"/>
    <w:rsid w:val="00E57888"/>
    <w:rsid w:val="00E57ABF"/>
    <w:rsid w:val="00E6413E"/>
    <w:rsid w:val="00E64AE6"/>
    <w:rsid w:val="00E67CC6"/>
    <w:rsid w:val="00E67D62"/>
    <w:rsid w:val="00E71086"/>
    <w:rsid w:val="00E711D0"/>
    <w:rsid w:val="00E71D0B"/>
    <w:rsid w:val="00E72043"/>
    <w:rsid w:val="00E73281"/>
    <w:rsid w:val="00E74368"/>
    <w:rsid w:val="00E75B60"/>
    <w:rsid w:val="00E82435"/>
    <w:rsid w:val="00E86066"/>
    <w:rsid w:val="00E90CD8"/>
    <w:rsid w:val="00E9103A"/>
    <w:rsid w:val="00E91B1B"/>
    <w:rsid w:val="00E91EDE"/>
    <w:rsid w:val="00E940BF"/>
    <w:rsid w:val="00E94321"/>
    <w:rsid w:val="00E95B0F"/>
    <w:rsid w:val="00E95F30"/>
    <w:rsid w:val="00E9692B"/>
    <w:rsid w:val="00E979DB"/>
    <w:rsid w:val="00EA289F"/>
    <w:rsid w:val="00EA3133"/>
    <w:rsid w:val="00EA3E5E"/>
    <w:rsid w:val="00EA423D"/>
    <w:rsid w:val="00EA4610"/>
    <w:rsid w:val="00EA5D91"/>
    <w:rsid w:val="00EA726A"/>
    <w:rsid w:val="00EB76D1"/>
    <w:rsid w:val="00EB786A"/>
    <w:rsid w:val="00EC1965"/>
    <w:rsid w:val="00EC29AA"/>
    <w:rsid w:val="00EC2A13"/>
    <w:rsid w:val="00EC420B"/>
    <w:rsid w:val="00EC60EA"/>
    <w:rsid w:val="00EC67DE"/>
    <w:rsid w:val="00EC699C"/>
    <w:rsid w:val="00EC6DE9"/>
    <w:rsid w:val="00ED1EC5"/>
    <w:rsid w:val="00ED23FE"/>
    <w:rsid w:val="00ED3A8F"/>
    <w:rsid w:val="00ED4BCD"/>
    <w:rsid w:val="00EE3D23"/>
    <w:rsid w:val="00EE4D92"/>
    <w:rsid w:val="00EE5631"/>
    <w:rsid w:val="00EE5716"/>
    <w:rsid w:val="00EE6821"/>
    <w:rsid w:val="00EE6BA1"/>
    <w:rsid w:val="00EF0E5D"/>
    <w:rsid w:val="00EF105C"/>
    <w:rsid w:val="00EF6BB7"/>
    <w:rsid w:val="00EF7196"/>
    <w:rsid w:val="00F024B7"/>
    <w:rsid w:val="00F054CC"/>
    <w:rsid w:val="00F101AF"/>
    <w:rsid w:val="00F1394E"/>
    <w:rsid w:val="00F13FBC"/>
    <w:rsid w:val="00F17ECE"/>
    <w:rsid w:val="00F22411"/>
    <w:rsid w:val="00F22457"/>
    <w:rsid w:val="00F2402B"/>
    <w:rsid w:val="00F24A41"/>
    <w:rsid w:val="00F25EA2"/>
    <w:rsid w:val="00F267BF"/>
    <w:rsid w:val="00F27240"/>
    <w:rsid w:val="00F3165F"/>
    <w:rsid w:val="00F36FA5"/>
    <w:rsid w:val="00F370B6"/>
    <w:rsid w:val="00F40354"/>
    <w:rsid w:val="00F435BC"/>
    <w:rsid w:val="00F44AB8"/>
    <w:rsid w:val="00F5152D"/>
    <w:rsid w:val="00F52988"/>
    <w:rsid w:val="00F53B5A"/>
    <w:rsid w:val="00F55401"/>
    <w:rsid w:val="00F566E6"/>
    <w:rsid w:val="00F60E28"/>
    <w:rsid w:val="00F6167D"/>
    <w:rsid w:val="00F61F44"/>
    <w:rsid w:val="00F63BD8"/>
    <w:rsid w:val="00F677CF"/>
    <w:rsid w:val="00F7184F"/>
    <w:rsid w:val="00F73DA1"/>
    <w:rsid w:val="00F76345"/>
    <w:rsid w:val="00F76FFB"/>
    <w:rsid w:val="00F802D2"/>
    <w:rsid w:val="00F8075C"/>
    <w:rsid w:val="00F8075F"/>
    <w:rsid w:val="00F82A37"/>
    <w:rsid w:val="00F85CFF"/>
    <w:rsid w:val="00F90087"/>
    <w:rsid w:val="00F901AB"/>
    <w:rsid w:val="00F90C0C"/>
    <w:rsid w:val="00F95B01"/>
    <w:rsid w:val="00FA14C2"/>
    <w:rsid w:val="00FA1939"/>
    <w:rsid w:val="00FA4BDB"/>
    <w:rsid w:val="00FA6A64"/>
    <w:rsid w:val="00FB1C85"/>
    <w:rsid w:val="00FB628F"/>
    <w:rsid w:val="00FB79C6"/>
    <w:rsid w:val="00FB7FBC"/>
    <w:rsid w:val="00FC0973"/>
    <w:rsid w:val="00FC162A"/>
    <w:rsid w:val="00FC3FB3"/>
    <w:rsid w:val="00FC4058"/>
    <w:rsid w:val="00FC64A7"/>
    <w:rsid w:val="00FD00B2"/>
    <w:rsid w:val="00FD5B90"/>
    <w:rsid w:val="00FD7CA5"/>
    <w:rsid w:val="00FE0305"/>
    <w:rsid w:val="00FE3DE5"/>
    <w:rsid w:val="00FF0406"/>
    <w:rsid w:val="00FF06CD"/>
    <w:rsid w:val="00FF0CCA"/>
    <w:rsid w:val="00FF2569"/>
    <w:rsid w:val="00FF3801"/>
    <w:rsid w:val="00FF5061"/>
    <w:rsid w:val="00FF7325"/>
    <w:rsid w:val="00FF77AD"/>
    <w:rsid w:val="0367B6DD"/>
    <w:rsid w:val="05313539"/>
    <w:rsid w:val="0916D403"/>
    <w:rsid w:val="0B2BCF96"/>
    <w:rsid w:val="1301ACA1"/>
    <w:rsid w:val="130A6BA0"/>
    <w:rsid w:val="13BFF53F"/>
    <w:rsid w:val="1590F6EB"/>
    <w:rsid w:val="19EEE21E"/>
    <w:rsid w:val="1DEF4F45"/>
    <w:rsid w:val="1E62225C"/>
    <w:rsid w:val="21F4ED12"/>
    <w:rsid w:val="26E581A6"/>
    <w:rsid w:val="270AC156"/>
    <w:rsid w:val="2D119D27"/>
    <w:rsid w:val="31FFDC47"/>
    <w:rsid w:val="351E272B"/>
    <w:rsid w:val="3659F0F6"/>
    <w:rsid w:val="3ECDDC02"/>
    <w:rsid w:val="43031B38"/>
    <w:rsid w:val="43EA8257"/>
    <w:rsid w:val="4597CD1D"/>
    <w:rsid w:val="4B6FA3FF"/>
    <w:rsid w:val="63981303"/>
    <w:rsid w:val="659E7AC3"/>
    <w:rsid w:val="69E211BA"/>
    <w:rsid w:val="6CB289AA"/>
    <w:rsid w:val="6CE16D75"/>
    <w:rsid w:val="79B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C54D"/>
  <w15:chartTrackingRefBased/>
  <w15:docId w15:val="{B355A1D0-44F9-4106-A3AD-20BC8BB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7B"/>
    <w:rPr>
      <w:rFonts w:eastAsiaTheme="minorEastAsia"/>
    </w:rPr>
  </w:style>
  <w:style w:type="paragraph" w:styleId="Heading1">
    <w:name w:val="heading 1"/>
    <w:aliases w:val="Arial 14 Fett,Arial 14 Fett1,Arial 14 Fett2,h1,(Alt+1),(Alt+1)1,(Alt+1)2,(Alt+1)3,(Alt+1)4,(Alt+1)5,(Alt+1)6,(Alt+1)7,(Alt+1)8,(Alt+1)9,(Alt+1)10,(Alt+1)11,(Alt+1)21,(Alt+1)31,(Alt+1)41,(Alt+1)51,(Alt+1)61,(Alt+1)71,(Alt+1)12,(Alt+1)22,H1,Head"/>
    <w:basedOn w:val="Normal"/>
    <w:next w:val="Normal"/>
    <w:link w:val="Heading1Char"/>
    <w:qFormat/>
    <w:rsid w:val="00791475"/>
    <w:pPr>
      <w:keepNext/>
      <w:keepLines/>
      <w:numPr>
        <w:numId w:val="6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5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50"/>
    <w:pPr>
      <w:keepNext/>
      <w:keepLines/>
      <w:numPr>
        <w:ilvl w:val="2"/>
        <w:numId w:val="6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5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5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5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5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5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5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ial 14 Fett Char,Arial 14 Fett1 Char,Arial 14 Fett2 Char,h1 Char,(Alt+1) Char,(Alt+1)1 Char,(Alt+1)2 Char,(Alt+1)3 Char,(Alt+1)4 Char,(Alt+1)5 Char,(Alt+1)6 Char,(Alt+1)7 Char,(Alt+1)8 Char,(Alt+1)9 Char,(Alt+1)10 Char,(Alt+1)11 Char"/>
    <w:basedOn w:val="DefaultParagraphFont"/>
    <w:link w:val="Heading1"/>
    <w:rsid w:val="0079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7914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lp1,Ref,List Paragraph11,List Paragraph2,List Paragraph Char Char,List Paragraph1,Number_1,SGLText List Paragraph,new,Colorful List - Accent 11,Normal Sentence,Bullets 2,Equipment,Numbered Indented Text,Figure_name,numbered,b1"/>
    <w:basedOn w:val="Normal"/>
    <w:link w:val="ListParagraphChar"/>
    <w:uiPriority w:val="34"/>
    <w:qFormat/>
    <w:rsid w:val="00791475"/>
    <w:pPr>
      <w:ind w:left="720"/>
      <w:contextualSpacing/>
    </w:pPr>
  </w:style>
  <w:style w:type="paragraph" w:styleId="NormalWeb">
    <w:name w:val="Normal (Web)"/>
    <w:basedOn w:val="Normal"/>
    <w:rsid w:val="007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791475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rsid w:val="00791475"/>
    <w:pPr>
      <w:widowControl w:val="0"/>
      <w:spacing w:after="0" w:line="240" w:lineRule="auto"/>
      <w:ind w:left="8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1475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791475"/>
    <w:pPr>
      <w:widowControl w:val="0"/>
      <w:spacing w:after="0" w:line="240" w:lineRule="auto"/>
    </w:pPr>
  </w:style>
  <w:style w:type="paragraph" w:customStyle="1" w:styleId="BRDNormal">
    <w:name w:val="BRD Normal"/>
    <w:basedOn w:val="Normal"/>
    <w:qFormat/>
    <w:rsid w:val="00791475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NTable1">
    <w:name w:val="NTable1"/>
    <w:basedOn w:val="TableNormal"/>
    <w:uiPriority w:val="99"/>
    <w:rsid w:val="00791475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8" w:space="0" w:color="8A8A8A"/>
        <w:left w:val="single" w:sz="8" w:space="0" w:color="8A8A8A"/>
        <w:bottom w:val="single" w:sz="8" w:space="0" w:color="8A8A8A"/>
        <w:right w:val="single" w:sz="8" w:space="0" w:color="8A8A8A"/>
        <w:insideH w:val="single" w:sz="8" w:space="0" w:color="8A8A8A"/>
        <w:insideV w:val="single" w:sz="8" w:space="0" w:color="8A8A8A"/>
      </w:tblBorders>
    </w:tblPr>
    <w:tblStylePr w:type="firstRow">
      <w:rPr>
        <w:rFonts w:ascii="Arial" w:hAnsi="Arial"/>
        <w:b w:val="0"/>
        <w:color w:val="FFFFFF"/>
      </w:rPr>
      <w:tblPr/>
      <w:tcPr>
        <w:tcBorders>
          <w:insideV w:val="single" w:sz="8" w:space="0" w:color="FFFFFF" w:themeColor="background1"/>
        </w:tcBorders>
        <w:shd w:val="clear" w:color="auto" w:fill="6785C1"/>
      </w:tcPr>
    </w:tblStylePr>
  </w:style>
  <w:style w:type="paragraph" w:customStyle="1" w:styleId="NTableHead">
    <w:name w:val="NTable_Head"/>
    <w:aliases w:val="th"/>
    <w:basedOn w:val="Normal"/>
    <w:link w:val="TableHeadCharChar"/>
    <w:qFormat/>
    <w:rsid w:val="00791475"/>
    <w:pPr>
      <w:keepNext/>
      <w:keepLines/>
      <w:spacing w:before="60" w:after="60" w:line="240" w:lineRule="auto"/>
    </w:pPr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TableHeadCharChar">
    <w:name w:val="Table_Head Char Char"/>
    <w:link w:val="NTableHead"/>
    <w:rsid w:val="00791475"/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ListParagraphChar">
    <w:name w:val="List Paragraph Char"/>
    <w:aliases w:val="TOC style Char,lp1 Char,Ref Char,List Paragraph11 Char,List Paragraph2 Char,List Paragraph Char Char Char,List Paragraph1 Char,Number_1 Char,SGLText List Paragraph Char,new Char,Colorful List - Accent 11 Char,Normal Sentence Char"/>
    <w:link w:val="ListParagraph"/>
    <w:uiPriority w:val="34"/>
    <w:qFormat/>
    <w:rsid w:val="007914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475"/>
    <w:rPr>
      <w:rFonts w:eastAsiaTheme="minorEastAsia"/>
    </w:rPr>
  </w:style>
  <w:style w:type="table" w:styleId="GridTable4-Accent1">
    <w:name w:val="Grid Table 4 Accent 1"/>
    <w:basedOn w:val="TableNormal"/>
    <w:uiPriority w:val="49"/>
    <w:rsid w:val="00791475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F329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2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DF32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9E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F652F"/>
    <w:pPr>
      <w:spacing w:after="100"/>
      <w:ind w:left="440"/>
    </w:pPr>
  </w:style>
  <w:style w:type="paragraph" w:customStyle="1" w:styleId="TableContents">
    <w:name w:val="Table Contents"/>
    <w:basedOn w:val="Normal"/>
    <w:rsid w:val="00C875A3"/>
    <w:pPr>
      <w:suppressLineNumbers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90D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5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5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Theme="minorEastAsia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6376FD"/>
  </w:style>
  <w:style w:type="character" w:customStyle="1" w:styleId="fontstyle01">
    <w:name w:val="fontstyle01"/>
    <w:basedOn w:val="DefaultParagraphFont"/>
    <w:rsid w:val="001C1B33"/>
    <w:rPr>
      <w:rFonts w:ascii="--unknown-2--" w:hAnsi="--unknown-2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C1B33"/>
    <w:rPr>
      <w:rFonts w:ascii="--unknown-3--" w:hAnsi="--unknown-3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C1B33"/>
    <w:rPr>
      <w:rFonts w:ascii="--unknown-7--" w:hAnsi="--unknown-7--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aragraph">
    <w:name w:val="paragraph"/>
    <w:basedOn w:val="Normal"/>
    <w:rsid w:val="005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B53CD"/>
  </w:style>
  <w:style w:type="character" w:customStyle="1" w:styleId="eop">
    <w:name w:val="eop"/>
    <w:basedOn w:val="DefaultParagraphFont"/>
    <w:rsid w:val="005B53CD"/>
  </w:style>
  <w:style w:type="character" w:customStyle="1" w:styleId="pagebreaktextspan">
    <w:name w:val="pagebreaktextspan"/>
    <w:basedOn w:val="DefaultParagraphFont"/>
    <w:rsid w:val="005B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1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5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a757dc-a54e-443e-9463-4e144348ca68" xsi:nil="true"/>
    <lcf76f155ced4ddcb4097134ff3c332f xmlns="2d26a1a7-a4e6-4c64-8224-61269c700cd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D7CDCF4D0E4BBCD450B3EF0FA30B" ma:contentTypeVersion="15" ma:contentTypeDescription="Create a new document." ma:contentTypeScope="" ma:versionID="84ce74beae4119fa8935bc9421eb0fd6">
  <xsd:schema xmlns:xsd="http://www.w3.org/2001/XMLSchema" xmlns:xs="http://www.w3.org/2001/XMLSchema" xmlns:p="http://schemas.microsoft.com/office/2006/metadata/properties" xmlns:ns2="2d26a1a7-a4e6-4c64-8224-61269c700cd6" xmlns:ns3="efa757dc-a54e-443e-9463-4e144348ca68" targetNamespace="http://schemas.microsoft.com/office/2006/metadata/properties" ma:root="true" ma:fieldsID="34ae72dd5fe04dc7b59060a190471954" ns2:_="" ns3:_="">
    <xsd:import namespace="2d26a1a7-a4e6-4c64-8224-61269c700cd6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a1a7-a4e6-4c64-8224-61269c700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6c66c96-22ae-4c35-8358-db31c4f68e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82224c-c21d-43c2-8058-672439d19c33}" ma:internalName="TaxCatchAll" ma:showField="CatchAllData" ma:web="efa757dc-a54e-443e-9463-4e144348c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30D0F-C88A-4E7B-9E12-BB4367A94F3A}">
  <ds:schemaRefs>
    <ds:schemaRef ds:uri="http://schemas.microsoft.com/office/2006/metadata/properties"/>
    <ds:schemaRef ds:uri="http://schemas.microsoft.com/office/infopath/2007/PartnerControls"/>
    <ds:schemaRef ds:uri="efa757dc-a54e-443e-9463-4e144348ca68"/>
    <ds:schemaRef ds:uri="2d26a1a7-a4e6-4c64-8224-61269c700cd6"/>
  </ds:schemaRefs>
</ds:datastoreItem>
</file>

<file path=customXml/itemProps2.xml><?xml version="1.0" encoding="utf-8"?>
<ds:datastoreItem xmlns:ds="http://schemas.openxmlformats.org/officeDocument/2006/customXml" ds:itemID="{A55628AB-7B9D-40EE-B0F5-ABD2B094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6a1a7-a4e6-4c64-8224-61269c700cd6"/>
    <ds:schemaRef ds:uri="efa757dc-a54e-443e-9463-4e144348c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741FB2-1EA3-4128-9CB9-2BFC6AB15F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46B623-9773-4E46-AB81-E2914BCBA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user</cp:lastModifiedBy>
  <cp:revision>621</cp:revision>
  <cp:lastPrinted>2022-02-17T15:48:00Z</cp:lastPrinted>
  <dcterms:created xsi:type="dcterms:W3CDTF">2022-05-11T11:28:00Z</dcterms:created>
  <dcterms:modified xsi:type="dcterms:W3CDTF">2023-06-16T14:58:00Z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0x0101002657D7CDCF4D0E4BBCD450B3EF0FA30B</vt:lpwstr>
  </property>
  <property fmtid="{D5CDD505-2E9C-101B-9397-08002B2CF9AE}" pid="3" name="MediaServiceImageTags">
    <vt:lpwstr/>
  </property>
</Properties>
</file>