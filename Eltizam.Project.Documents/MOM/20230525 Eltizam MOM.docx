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89702747"/>
    <w:bookmarkStart w:id="1" w:name="_Toc57806111"/>
    <w:bookmarkStart w:id="2" w:name="_Toc501475336"/>
    <w:p w14:paraId="1CE11EED" w14:textId="5AA739B9" w:rsidR="00A579A9" w:rsidRPr="00762AA8" w:rsidRDefault="00B9460C" w:rsidP="19EEE21E">
      <w:pPr>
        <w:ind w:left="-1440" w:right="-144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6B9D43" wp14:editId="4C2BC279">
                <wp:simplePos x="0" y="0"/>
                <wp:positionH relativeFrom="margin">
                  <wp:posOffset>-263525</wp:posOffset>
                </wp:positionH>
                <wp:positionV relativeFrom="paragraph">
                  <wp:posOffset>2529205</wp:posOffset>
                </wp:positionV>
                <wp:extent cx="685419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984EB" w14:textId="08FB919A" w:rsidR="001E3F0A" w:rsidRPr="006E462E" w:rsidRDefault="0041164C" w:rsidP="006E462E">
                            <w:pPr>
                              <w:spacing w:after="0" w:line="168" w:lineRule="auto"/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AS"/>
                              </w:rPr>
                              <w:t>Eltizam</w:t>
                            </w:r>
                            <w:r w:rsidR="00207C9F"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IN"/>
                              </w:rPr>
                              <w:t xml:space="preserve"> </w:t>
                            </w:r>
                            <w:r w:rsidR="002E4329" w:rsidRPr="002E4329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MOM</w:t>
                            </w:r>
                            <w:r w:rsidR="00B9460C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 – </w:t>
                            </w:r>
                            <w:r w:rsidR="00E164A2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Project Status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6B9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75pt;margin-top:199.15pt;width:539.7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G7DgIAAPUDAAAOAAAAZHJzL2Uyb0RvYy54bWysU9uO2yAQfa/Uf0C8N77IySZWnNV2t6kq&#10;bS/Sbj+AYByjAkOBxE6/vgPOZqP2raofLGBmDnPOHNa3o1bkKJyXYBpazHJKhOHQSrNv6Pfn7bsl&#10;JT4w0zIFRjT0JDy93bx9sx5sLUroQbXCEQQxvh5sQ/sQbJ1lnvdCMz8DKwwGO3CaBdy6fdY6NiC6&#10;VlmZ54tsANdaB1x4j6cPU5BuEn7XCR6+dp0XgaiGYm8h/V367+I/26xZvXfM9pKf22D/0IVm0uCl&#10;F6gHFhg5OPkXlJbcgYcuzDjoDLpOcpE4IJsi/4PNU8+sSFxQHG8vMvn/B8u/HL85ItuGlsUNJYZp&#10;HNKzGAN5DyMpoz6D9TWmPVlMDCMe45wTV28fgf/wxMB9z8xe3DkHQy9Yi/0VsTK7Kp1wfATZDZ+h&#10;xWvYIUACGjuno3goB0F0nNPpMpvYCsfDxXJeFSsMcYwVVV4tyjS9jNUv5db58FGAJnHRUIfDT/Ds&#10;+OhDbIfVLynxNgNbqVQygDJkaOhqXs5TwVVEy4D+VFI3dJnHb3JMZPnBtKk4MKmmNV6gzJl2ZDpx&#10;DuNuxMSoxQ7aEwrgYPIhvhtc9OB+UTKgBxvqfx6YE5SoTwZFXBVVFU2bNtX8BhkTdx3ZXUeY4QjV&#10;0EDJtLwPyeiRq7d3KPZWJhleOzn3it5K6pzfQTTv9T5lvb7WzW8AAAD//wMAUEsDBBQABgAIAAAA&#10;IQDfU3YZ4QAAAAwBAAAPAAAAZHJzL2Rvd25yZXYueG1sTI/LbsIwEEX3lfoP1lTqDuyQ8kjIBKEK&#10;6JKWRqxN7CZR44dsE9K/r1m1y9E9uvdMsRlVTwbpfGc0QjJlQKSujeh0g1B97icrID5wLXhvtET4&#10;kR425eNDwXNhbvpDDqfQkFiifc4R2hBsTqmvW6m4nxordcy+jFM8xNM1VDh+i+WqpzPGFlTxTseF&#10;llv52sr6+3RVCDbYw/LNHd+3u/3AqvOhmnXNDvH5adyugQQ5hj8Y7vpRHcrodDFXLTzpESYvyTyi&#10;CGm2SoHcCZYuMyAXhEWSzYGWBf3/RPkLAAD//wMAUEsBAi0AFAAGAAgAAAAhALaDOJL+AAAA4QEA&#10;ABMAAAAAAAAAAAAAAAAAAAAAAFtDb250ZW50X1R5cGVzXS54bWxQSwECLQAUAAYACAAAACEAOP0h&#10;/9YAAACUAQAACwAAAAAAAAAAAAAAAAAvAQAAX3JlbHMvLnJlbHNQSwECLQAUAAYACAAAACEAK03h&#10;uw4CAAD1AwAADgAAAAAAAAAAAAAAAAAuAgAAZHJzL2Uyb0RvYy54bWxQSwECLQAUAAYACAAAACEA&#10;31N2GeEAAAAMAQAADwAAAAAAAAAAAAAAAABoBAAAZHJzL2Rvd25yZXYueG1sUEsFBgAAAAAEAAQA&#10;8wAAAHYFAAAAAA==&#10;" filled="f" stroked="f">
                <v:textbox style="mso-fit-shape-to-text:t">
                  <w:txbxContent>
                    <w:p w14:paraId="433984EB" w14:textId="08FB919A" w:rsidR="001E3F0A" w:rsidRPr="006E462E" w:rsidRDefault="0041164C" w:rsidP="006E462E">
                      <w:pPr>
                        <w:spacing w:after="0" w:line="168" w:lineRule="auto"/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AS"/>
                        </w:rPr>
                        <w:t>Eltizam</w:t>
                      </w:r>
                      <w:r w:rsidR="00207C9F"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IN"/>
                        </w:rPr>
                        <w:t xml:space="preserve"> </w:t>
                      </w:r>
                      <w:r w:rsidR="002E4329" w:rsidRPr="002E4329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MOM</w:t>
                      </w:r>
                      <w:r w:rsidR="00B9460C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 – </w:t>
                      </w:r>
                      <w:r w:rsidR="00E164A2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Project Status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7B6B18" wp14:editId="08170B52">
                <wp:simplePos x="0" y="0"/>
                <wp:positionH relativeFrom="margin">
                  <wp:posOffset>2667000</wp:posOffset>
                </wp:positionH>
                <wp:positionV relativeFrom="paragraph">
                  <wp:posOffset>6795135</wp:posOffset>
                </wp:positionV>
                <wp:extent cx="144780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FCE4A" w14:textId="77777777" w:rsidR="00542AED" w:rsidRDefault="00542AED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</w:p>
                          <w:p w14:paraId="0D65B297" w14:textId="79330BFC" w:rsidR="001E3F0A" w:rsidRPr="0018600E" w:rsidRDefault="0018600E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  <w:t>Eltizam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B6B18" id="_x0000_s1027" type="#_x0000_t202" style="position:absolute;left:0;text-align:left;margin-left:210pt;margin-top:535.05pt;width:11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VQDQIAAPsDAAAOAAAAZHJzL2Uyb0RvYy54bWysU9tu2zAMfR+wfxD0vtgJkl6MOEXXLsOA&#10;rhvQ7gMYWY6FSaImKbGzrx8lJ1mwvQ3zg0CZ5CHPIbW8G4xme+mDQlvz6aTkTFqBjbLbmn97Xb+7&#10;4SxEsA1otLLmBxn43ertm2XvKjnDDnUjPSMQG6re1byL0VVFEUQnDYQJOmnJ2aI3EOnqt0XjoSd0&#10;o4tZWV4VPfrGeRQyBPr7ODr5KuO3rRTxS9sGGZmuOfUW8+nzuUlnsVpCtfXgOiWObcA/dGFAWSp6&#10;hnqECGzn1V9QRgmPAds4EWgKbFslZOZAbKblH2xeOnAycyFxgjvLFP4frHjef/VMNTQ7mpQFQzN6&#10;lUNk73FgsyRP70JFUS+O4uJAvyk0Uw3uCcX3wCw+dGC38t577DsJDbU3TZnFReqIExLIpv+MDZWB&#10;XcQMNLTeJO1IDUboNKbDeTSpFZFKzufXNyW5BPmm83J+NcvDK6A6pTsf4keJhiWj5p5mn+Fh/xRi&#10;ageqU0iqZnGttM7z15b1Nb9dzBY54cJjVKT11MrUnKrTNy5MYvnBNjk5gtKjTQW0PdJOTEfOcdgM&#10;o8AnNTfYHEgHj+M20usho0P/k7OeNrHm4ccOvORMf7Kk5S1xT6ubL/PFNRFn/tKzufSAFQRV88jZ&#10;aD7EvO6JcnD3pPlaZTXScMZOji3ThmWRjq8hrfDlPUf9frOrXwAAAP//AwBQSwMEFAAGAAgAAAAh&#10;AOTaktvfAAAADQEAAA8AAABkcnMvZG93bnJldi54bWxMj81OwzAQhO9IvIO1SNyonVD1J41TVagt&#10;R6BEnN3YJBHx2rLdNLw9ywmOO/NpdqbcTnZgowmxdyghmwlgBhune2wl1O+HhxWwmBRqNTg0Er5N&#10;hG11e1OqQrsrvpnxlFpGIRgLJaFLyRecx6YzVsWZ8wbJ+3TBqkRnaLkO6krhduC5EAtuVY/0oVPe&#10;PHWm+TpdrASf/HH5HF5ed/vDKOqPY5337V7K+7tptwGWzJT+YPitT9Whok5nd0Ed2SBhTvGEkiGW&#10;IgNGyGK+IulMUr7OHoFXJf+/ovoBAAD//wMAUEsBAi0AFAAGAAgAAAAhALaDOJL+AAAA4QEAABMA&#10;AAAAAAAAAAAAAAAAAAAAAFtDb250ZW50X1R5cGVzXS54bWxQSwECLQAUAAYACAAAACEAOP0h/9YA&#10;AACUAQAACwAAAAAAAAAAAAAAAAAvAQAAX3JlbHMvLnJlbHNQSwECLQAUAAYACAAAACEAgvSlUA0C&#10;AAD7AwAADgAAAAAAAAAAAAAAAAAuAgAAZHJzL2Uyb0RvYy54bWxQSwECLQAUAAYACAAAACEA5NqS&#10;298AAAANAQAADwAAAAAAAAAAAAAAAABnBAAAZHJzL2Rvd25yZXYueG1sUEsFBgAAAAAEAAQA8wAA&#10;AHMFAAAAAA==&#10;" filled="f" stroked="f">
                <v:textbox style="mso-fit-shape-to-text:t">
                  <w:txbxContent>
                    <w:p w14:paraId="365FCE4A" w14:textId="77777777" w:rsidR="00542AED" w:rsidRDefault="00542AED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</w:p>
                    <w:p w14:paraId="0D65B297" w14:textId="79330BFC" w:rsidR="001E3F0A" w:rsidRPr="0018600E" w:rsidRDefault="0018600E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  <w:r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  <w:t>Eltizam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BBD993" wp14:editId="4972391A">
                <wp:simplePos x="0" y="0"/>
                <wp:positionH relativeFrom="margin">
                  <wp:posOffset>2476500</wp:posOffset>
                </wp:positionH>
                <wp:positionV relativeFrom="paragraph">
                  <wp:posOffset>6442710</wp:posOffset>
                </wp:positionV>
                <wp:extent cx="189547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3143D" w14:textId="77777777" w:rsidR="00542AED" w:rsidRDefault="0018600E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</w:p>
                          <w:p w14:paraId="2109D891" w14:textId="64ACCC20" w:rsidR="001E3F0A" w:rsidRPr="00DC0781" w:rsidRDefault="00542AED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  <w:r w:rsidR="001E3F0A" w:rsidRPr="00DC0781"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  <w:t>Client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BD993" id="_x0000_s1028" type="#_x0000_t202" style="position:absolute;left:0;text-align:left;margin-left:195pt;margin-top:507.3pt;width:14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vlDwIAAPsDAAAOAAAAZHJzL2Uyb0RvYy54bWysU8Fu2zAMvQ/YPwi6L04Cp22MOEXXLsOA&#10;rhvQ7gMYWY6FSaImKbGzrx8lp1mw3Yb5IFAm+cj3SK1uB6PZQfqg0NZ8NplyJq3ARtldzb+9bN7d&#10;cBYi2AY0Wlnzowz8dv32zap3lZxjh7qRnhGIDVXvat7F6KqiCKKTBsIEnbTkbNEbiHT1u6Lx0BO6&#10;0cV8Or0qevSN8yhkCPT3YXTydcZvWynil7YNMjJdc+ot5tPnc5vOYr2CaufBdUqc2oB/6MKAslT0&#10;DPUAEdjeq7+gjBIeA7ZxItAU2LZKyMyB2Mymf7B57sDJzIXECe4sU/h/sOLp8NUz1dDsSs4sGJrR&#10;ixwie48Dmyd5ehcqinp2FBcH+k2hmWpwjyi+B2bxvgO7k3feY99JaKi9WcosLlJHnJBAtv1nbKgM&#10;7CNmoKH1JmlHajBCpzEdz6NJrYhU8ma5KK8XnAnyzcppeTXPwyugek13PsSPEg1LRs09zT7Dw+Ex&#10;xNQOVK8hqZrFjdI6z19b1td8uZgvcsKFx6hI66mVqfnNNH3jwiSWH2yTkyMoPdpUQNsT7cR05ByH&#10;7ZAFPqu5xeZIOngct5FeDxkd+p+c9bSJNQ8/9uAlZ/qTJS2Xs7JMq5sv5eKaiDN/6dleesAKgqp5&#10;5Gw072Ne90Q5uDvSfKOyGmk4YyenlmnDskin15BW+PKeo36/2fUvAAAA//8DAFBLAwQUAAYACAAA&#10;ACEAHG6kkuEAAAANAQAADwAAAGRycy9kb3ducmV2LnhtbEyPwU7DMBBE70j8g7VI3KjdlIYQ4lQV&#10;asux0EY9u7FJIuK1Fbtp+HuWExx3ZjT7plhNtmejGULnUMJ8JoAZrJ3usJFQHbcPGbAQFWrVOzQS&#10;vk2AVXl7U6hcuyt+mPEQG0YlGHIloY3R55yHujVWhZnzBsn7dINVkc6h4XpQVyq3PU+ESLlVHdKH&#10;Vnnz2pr663CxEnz0u6e3Yf++3mxHUZ12VdI1Gynv76b1C7BopvgXhl98QoeSmM7ugjqwXsLiWdCW&#10;SIaYP6bAKJJm2RLYmaRkscyAlwX/v6L8AQAA//8DAFBLAQItABQABgAIAAAAIQC2gziS/gAAAOEB&#10;AAATAAAAAAAAAAAAAAAAAAAAAABbQ29udGVudF9UeXBlc10ueG1sUEsBAi0AFAAGAAgAAAAhADj9&#10;If/WAAAAlAEAAAsAAAAAAAAAAAAAAAAALwEAAF9yZWxzLy5yZWxzUEsBAi0AFAAGAAgAAAAhACty&#10;S+UPAgAA+wMAAA4AAAAAAAAAAAAAAAAALgIAAGRycy9lMm9Eb2MueG1sUEsBAi0AFAAGAAgAAAAh&#10;ABxupJLhAAAADQEAAA8AAAAAAAAAAAAAAAAAaQQAAGRycy9kb3ducmV2LnhtbFBLBQYAAAAABAAE&#10;APMAAAB3BQAAAAA=&#10;" filled="f" stroked="f">
                <v:textbox style="mso-fit-shape-to-text:t">
                  <w:txbxContent>
                    <w:p w14:paraId="70E3143D" w14:textId="77777777" w:rsidR="00542AED" w:rsidRDefault="0018600E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</w:p>
                    <w:p w14:paraId="2109D891" w14:textId="64ACCC20" w:rsidR="001E3F0A" w:rsidRPr="00DC0781" w:rsidRDefault="00542AED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  <w:r w:rsidR="001E3F0A" w:rsidRPr="00DC0781"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  <w:t>Client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00E">
        <w:rPr>
          <w:noProof/>
        </w:rPr>
        <w:drawing>
          <wp:anchor distT="0" distB="0" distL="114300" distR="114300" simplePos="0" relativeHeight="251671552" behindDoc="0" locked="0" layoutInCell="1" allowOverlap="1" wp14:anchorId="4B73BB4B" wp14:editId="17EBE44B">
            <wp:simplePos x="0" y="0"/>
            <wp:positionH relativeFrom="margin">
              <wp:align>left</wp:align>
            </wp:positionH>
            <wp:positionV relativeFrom="margin">
              <wp:posOffset>6814185</wp:posOffset>
            </wp:positionV>
            <wp:extent cx="1714500" cy="676275"/>
            <wp:effectExtent l="285750" t="285750" r="285750" b="3143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762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00E">
        <w:rPr>
          <w:noProof/>
        </w:rPr>
        <w:drawing>
          <wp:inline distT="0" distB="0" distL="0" distR="0" wp14:anchorId="724AFF51" wp14:editId="2B8ACFFC">
            <wp:extent cx="1835150" cy="1499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4A93" w:rsidRPr="00644A93">
        <w:rPr>
          <w:noProof/>
        </w:rPr>
        <w:drawing>
          <wp:inline distT="0" distB="0" distL="0" distR="0" wp14:anchorId="0745D0B5" wp14:editId="0C226E08">
            <wp:extent cx="1261981" cy="1158340"/>
            <wp:effectExtent l="0" t="0" r="0" b="3810"/>
            <wp:docPr id="6" name="Picture 9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507722-3CEE-4D61-AB86-8E9B65EE7B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FF507722-3CEE-4D61-AB86-8E9B65EE7B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198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CC" w:rsidRPr="00762AA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EEBF847" wp14:editId="19CACCE9">
            <wp:simplePos x="0" y="0"/>
            <wp:positionH relativeFrom="margin">
              <wp:align>center</wp:align>
            </wp:positionH>
            <wp:positionV relativeFrom="margin">
              <wp:posOffset>-103570</wp:posOffset>
            </wp:positionV>
            <wp:extent cx="7714615" cy="10607040"/>
            <wp:effectExtent l="0" t="0" r="635" b="381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coverpage%20final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615" cy="1060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77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5CD4D" wp14:editId="45DE4131">
                <wp:simplePos x="0" y="0"/>
                <wp:positionH relativeFrom="margin">
                  <wp:posOffset>-249555</wp:posOffset>
                </wp:positionH>
                <wp:positionV relativeFrom="paragraph">
                  <wp:posOffset>3911600</wp:posOffset>
                </wp:positionV>
                <wp:extent cx="47866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EDF09" w14:textId="11142C1B" w:rsidR="001E3F0A" w:rsidRPr="00F76FFB" w:rsidRDefault="001E3F0A" w:rsidP="005553D4">
                            <w:pPr>
                              <w:spacing w:after="0" w:line="216" w:lineRule="auto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CB377A"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  <w:t>NeoSOFT is a SEI-CMMI Level-5 Global IT Consulting &amp; Software Solutions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5CD4D" id="_x0000_s1029" type="#_x0000_t202" style="position:absolute;left:0;text-align:left;margin-left:-19.65pt;margin-top:308pt;width:376.9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uVEQIAAPsDAAAOAAAAZHJzL2Uyb0RvYy54bWysU21v2yAQ/j5p/wHxfbHjOmlqxam6dpkm&#10;dS9Sux9AMI7RgGNAYme/vgdO0qj7No0PCLi75+557ljeDlqRvXBegqnpdJJTIgyHRpptTX8+rz8s&#10;KPGBmYYpMKKmB+Hp7er9u2VvK1FAB6oRjiCI8VVva9qFYKss87wTmvkJWGHQ2ILTLODVbbPGsR7R&#10;tcqKPJ9nPbjGOuDCe3x9GI10lfDbVvDwvW29CETVFGsLaXdp38Q9Wy1ZtXXMdpIfy2D/UIVm0mDS&#10;M9QDC4zsnPwLSkvuwEMbJhx0Bm0ruUgckM00f8PmqWNWJC4ojrdnmfz/g+Xf9j8ckU1Nizklhmns&#10;0bMYAvkIAymiPL31FXo9WfQLAz5jmxNVbx+B//LEwH3HzFbcOQd9J1iD5U1jZHYROuL4CLLpv0KD&#10;adguQAIaWqejdqgGQXRs0+HcmlgKx8fyejGfX6GJo21a5uW8SM3LWHUKt86HzwI0iYeaOux9gmf7&#10;Rx9iOaw6ucRsBtZSqdR/ZUhf05tZMUsBFxYtA46nkrqmizyucWAiy0+mScGBSTWeMYEyR9qR6cg5&#10;DJshCXx1UnMDzQF1cDBOI/4ePHTg/lDS4yTW1P/eMScoUV8MankzLcs4uulSzq6ROHGXls2lhRmO&#10;UDUNlIzH+5DGPVL29g41X8ukRmzOWMmxZJywJNLxN8QRvrwnr9c/u3oBAAD//wMAUEsDBBQABgAI&#10;AAAAIQA+xII64AAAAAsBAAAPAAAAZHJzL2Rvd25yZXYueG1sTI/LTsMwEEX3SPyDNUjsWucBSZtm&#10;UlWoLUugRKzdeEgi4odiNw1/j1nBcjRH955bbmc1sIlG1xuNEC8jYKQbI3vdItTvh8UKmPNCSzEY&#10;TQjf5GBb3d6UopDmqt9oOvmWhRDtCoHQeW8Lzl3TkRJuaSzp8Ps0oxI+nGPL5SiuIVwNPImijCvR&#10;69DQCUtPHTVfp4tCsN4e8+fx5XW3P0xR/XGsk77dI97fzbsNME+z/4PhVz+oQxWczuaipWMDwiJd&#10;pwFFyOIsjApEHj88AjsjrNI8AV6V/P+G6gcAAP//AwBQSwECLQAUAAYACAAAACEAtoM4kv4AAADh&#10;AQAAEwAAAAAAAAAAAAAAAAAAAAAAW0NvbnRlbnRfVHlwZXNdLnhtbFBLAQItABQABgAIAAAAIQA4&#10;/SH/1gAAAJQBAAALAAAAAAAAAAAAAAAAAC8BAABfcmVscy8ucmVsc1BLAQItABQABgAIAAAAIQB5&#10;FUuVEQIAAPsDAAAOAAAAAAAAAAAAAAAAAC4CAABkcnMvZTJvRG9jLnhtbFBLAQItABQABgAIAAAA&#10;IQA+xII64AAAAAsBAAAPAAAAAAAAAAAAAAAAAGsEAABkcnMvZG93bnJldi54bWxQSwUGAAAAAAQA&#10;BADzAAAAeAUAAAAA&#10;" filled="f" stroked="f">
                <v:textbox style="mso-fit-shape-to-text:t">
                  <w:txbxContent>
                    <w:p w14:paraId="152EDF09" w14:textId="11142C1B" w:rsidR="001E3F0A" w:rsidRPr="00F76FFB" w:rsidRDefault="001E3F0A" w:rsidP="005553D4">
                      <w:pPr>
                        <w:spacing w:after="0" w:line="216" w:lineRule="auto"/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</w:pPr>
                      <w:r w:rsidRPr="00CB377A"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  <w:t>NeoSOFT is a SEI-CMMI Level-5 Global IT Consulting &amp; Software Solutions Provider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02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B3A12" wp14:editId="7A77D53B">
                <wp:simplePos x="0" y="0"/>
                <wp:positionH relativeFrom="column">
                  <wp:posOffset>-146685</wp:posOffset>
                </wp:positionH>
                <wp:positionV relativeFrom="paragraph">
                  <wp:posOffset>3691255</wp:posOffset>
                </wp:positionV>
                <wp:extent cx="611230" cy="0"/>
                <wp:effectExtent l="0" t="19050" r="368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 w14:anchorId="6C39B491">
              <v:line id="Straight Connector 25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2.25pt" from="-11.55pt,290.65pt" to="36.6pt,290.65pt" w14:anchorId="78BBE1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nMxQEAAOcDAAAOAAAAZHJzL2Uyb0RvYy54bWysU8tu2zAQvBfoPxC817IcJA0EyzkkSC9F&#10;G/R1p6mlRYDkEiRryX/fJWXJadpLi1wIcR+zM8PV9m60hh0hRI2u5fVqzRk4iZ12h5Z///b47paz&#10;mITrhEEHLT9B5He7t2+2g29ggz2aDgIjEBebwbe8T8k3VRVlD1bEFXpwlFQYrEh0DYeqC2IgdGuq&#10;zXp9Uw0YOh9QQowUfZiSfFfwlQKZPisVITHTcuKWyhnKuc9ntduK5hCE77U80xD/wcIK7WjoAvUg&#10;kmA/g/4DymoZMKJKK4m2QqW0hKKB1NTrF2q+9sJD0ULmRL/YFF8PVn463runQDYMPjbRP4WsYlTB&#10;MmW0/0FvWnQRUzYW206LbTAmJil4U9ebKzJXzqlqQshIPsT0AdCy/NFyo10WJBpx/BgTTaXSuSSH&#10;jWNDyze31++vS1lEo7tHbUxOlqWAexPYUdBz7g91fj5CeFZFN+MoeFFTvtLJwIT/BRTTHbGedL3A&#10;FFKCSzOucVSd2xQxWBrXE7O8oRcyvzee63MrlCX8l+alo0xGl5Zmqx2Gv01P40xZTfWzA5PubMEe&#10;u1N552INbVNx7rz5eV2f30v75f/c/QIAAP//AwBQSwMEFAAGAAgAAAAhANoA9gTeAAAACgEAAA8A&#10;AABkcnMvZG93bnJldi54bWxMj01Lw0AQhu9C/8Myhd7azQdqiNkUEezRYutBb9PsNAnNzsbsNo39&#10;9a4g6HFmHt553mI9mU6MNLjWsoJ4FYEgrqxuuVbwtn9eZiCcR9bYWSYFX+RgXc5uCsy1vfArjTtf&#10;ixDCLkcFjfd9LqWrGjLoVrYnDrejHQz6MA611ANeQrjpZBJFd9Jgy+FDgz09NVSddmejoP20m5ex&#10;MtmWcNzuP96v0surUov59PgAwtPk/2D40Q/qUAangz2zdqJTsEzSOKAKbrM4BRGI+zQBcfhdyLKQ&#10;/yuU3wAAAP//AwBQSwECLQAUAAYACAAAACEAtoM4kv4AAADhAQAAEwAAAAAAAAAAAAAAAAAAAAAA&#10;W0NvbnRlbnRfVHlwZXNdLnhtbFBLAQItABQABgAIAAAAIQA4/SH/1gAAAJQBAAALAAAAAAAAAAAA&#10;AAAAAC8BAABfcmVscy8ucmVsc1BLAQItABQABgAIAAAAIQBD4EnMxQEAAOcDAAAOAAAAAAAAAAAA&#10;AAAAAC4CAABkcnMvZTJvRG9jLnhtbFBLAQItABQABgAIAAAAIQDaAPYE3gAAAAoBAAAPAAAAAAAA&#10;AAAAAAAAAB8EAABkcnMvZG93bnJldi54bWxQSwUGAAAAAAQABADzAAAAKgUAAAAA&#10;">
                <v:stroke joinstyle="miter"/>
              </v:line>
            </w:pict>
          </mc:Fallback>
        </mc:AlternateContent>
      </w:r>
      <w:r w:rsidR="006E462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F8BA70" wp14:editId="6934E2ED">
                <wp:simplePos x="0" y="0"/>
                <wp:positionH relativeFrom="margin">
                  <wp:posOffset>3646805</wp:posOffset>
                </wp:positionH>
                <wp:positionV relativeFrom="paragraph">
                  <wp:posOffset>949021</wp:posOffset>
                </wp:positionV>
                <wp:extent cx="2526030" cy="1404620"/>
                <wp:effectExtent l="0" t="0" r="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FB9C3" w14:textId="51B308C8" w:rsidR="001E3F0A" w:rsidRPr="00075E72" w:rsidRDefault="00E82435" w:rsidP="006E462E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 xml:space="preserve">May </w:t>
                            </w:r>
                            <w:r w:rsidR="00F52988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25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,</w:t>
                            </w:r>
                            <w:r w:rsidR="00D634E5">
                              <w:rPr>
                                <w:rFonts w:ascii="Calibri bold" w:hAnsi="Calibri bold"/>
                                <w:color w:val="FFFFFF" w:themeColor="background1"/>
                                <w:sz w:val="26"/>
                                <w:szCs w:val="40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8BA70" id="_x0000_s1030" type="#_x0000_t202" style="position:absolute;left:0;text-align:left;margin-left:287.15pt;margin-top:74.75pt;width:198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OUDgIAAPoDAAAOAAAAZHJzL2Uyb0RvYy54bWysU9uO2yAQfa/Uf0C8N3ZcJ921Qlbb3aaq&#10;tL1Iu/0AgnGMCgwFEjv9+g44m43at6o8IGBmzsw5M6xuRqPJQfqgwDI6n5WUSCugVXbH6PenzZsr&#10;SkLktuUarGT0KAO9Wb9+tRpcIyvoQbfSEwSxoRkco32MrimKIHppeJiBkxaNHXjDI179rmg9HxDd&#10;6KIqy2UxgG+dByFDwNf7yUjXGb/rpIhfuy7ISDSjWFvMu8/7Nu3FesWbneeuV+JUBv+HKgxXFpOe&#10;oe555GTv1V9QRgkPAbo4E2AK6DolZOaAbOblH2wee+5k5oLiBHeWKfw/WPHl8M0T1TJaU2K5wRY9&#10;yTGS9zCSKqkzuNCg06NDtzjiM3Y5Mw3uAcSPQCzc9dzu5K33MPSSt1jdPEUWF6ETTkgg2+EztJiG&#10;7yNkoLHzJkmHYhBExy4dz51JpQh8rBbVsnyLJoG2eV3Wyyr3ruDNc7jzIX6UYEg6MOqx9RmeHx5C&#10;TOXw5tklZbOwUVrn9mtLBkavF9UiB1xYjIo4nVoZRq/KtKZ5SSw/2DYHR670dMYE2p5oJ6YT5zhu&#10;x5O+6J8k2UJ7RB08TMOInwcPPfhflAw4iIyGn3vuJSX6k0Utr+d1nSY3X+rFOyRO/KVle2nhViAU&#10;o5GS6XgX87QnysHdouYbldV4qeRUMg5YFun0GdIEX96z18uXXf8GAAD//wMAUEsDBBQABgAIAAAA&#10;IQBX2TcH4AAAAAsBAAAPAAAAZHJzL2Rvd25yZXYueG1sTI/BTsMwEETvSPyDtUjcqN20xTTEqSrU&#10;liNQIs5ubJKIeG3Fbhr+nuUEx9U8zbwtNpPr2WiH2HlUMJ8JYBZrbzpsFFTv+7sHYDFpNLr3aBV8&#10;2wib8vqq0LnxF3yz4zE1jEow5lpBm1LIOY91a52OMx8sUvbpB6cTnUPDzaAvVO56nglxz53ukBZa&#10;HexTa+uv49kpCCkc5PPw8rrd7UdRfRyqrGt2St3eTNtHYMlO6Q+GX31Sh5KcTv6MJrJewUouF4RS&#10;sFyvgBGxltkc2EnBQgoJvCz4/x/KHwAAAP//AwBQSwECLQAUAAYACAAAACEAtoM4kv4AAADhAQAA&#10;EwAAAAAAAAAAAAAAAAAAAAAAW0NvbnRlbnRfVHlwZXNdLnhtbFBLAQItABQABgAIAAAAIQA4/SH/&#10;1gAAAJQBAAALAAAAAAAAAAAAAAAAAC8BAABfcmVscy8ucmVsc1BLAQItABQABgAIAAAAIQBnLROU&#10;DgIAAPoDAAAOAAAAAAAAAAAAAAAAAC4CAABkcnMvZTJvRG9jLnhtbFBLAQItABQABgAIAAAAIQBX&#10;2TcH4AAAAAsBAAAPAAAAAAAAAAAAAAAAAGgEAABkcnMvZG93bnJldi54bWxQSwUGAAAAAAQABADz&#10;AAAAdQUAAAAA&#10;" filled="f" stroked="f">
                <v:textbox style="mso-fit-shape-to-text:t">
                  <w:txbxContent>
                    <w:p w14:paraId="759FB9C3" w14:textId="51B308C8" w:rsidR="001E3F0A" w:rsidRPr="00075E72" w:rsidRDefault="00E82435" w:rsidP="006E462E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 xml:space="preserve">May </w:t>
                      </w:r>
                      <w:r w:rsidR="00F52988"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25</w:t>
                      </w: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,</w:t>
                      </w:r>
                      <w:r w:rsidR="00D634E5">
                        <w:rPr>
                          <w:rFonts w:ascii="Calibri bold" w:hAnsi="Calibri bold"/>
                          <w:color w:val="FFFFFF" w:themeColor="background1"/>
                          <w:sz w:val="26"/>
                          <w:szCs w:val="40"/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4B6FA3FF">
        <w:t>`</w:t>
      </w: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5951"/>
      </w:tblGrid>
      <w:tr w:rsidR="0014396C" w14:paraId="7CC6A761" w14:textId="77777777" w:rsidTr="0014396C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0950D34B" w14:textId="40416410" w:rsidR="0014396C" w:rsidRDefault="0014396C" w:rsidP="0014396C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Meeting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Date,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Time</w:t>
            </w:r>
            <w:r w:rsidR="00D044C4">
              <w:rPr>
                <w:b/>
                <w:color w:val="FFFFFF"/>
                <w:sz w:val="24"/>
              </w:rPr>
              <w:t>,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Attendee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Details</w:t>
            </w:r>
          </w:p>
        </w:tc>
      </w:tr>
      <w:tr w:rsidR="0014396C" w14:paraId="5762148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C102AD9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951" w:type="dxa"/>
            <w:vAlign w:val="center"/>
          </w:tcPr>
          <w:p w14:paraId="4348B55A" w14:textId="43E8DA12" w:rsidR="0014396C" w:rsidRPr="007E74D5" w:rsidRDefault="00674FB3" w:rsidP="006521C8">
            <w:pPr>
              <w:pStyle w:val="TableParagraph"/>
              <w:ind w:left="52"/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25</w:t>
            </w:r>
            <w:r w:rsidR="005721E7" w:rsidRPr="005721E7">
              <w:rPr>
                <w:sz w:val="24"/>
                <w:vertAlign w:val="superscript"/>
                <w:lang w:val="en-IN"/>
              </w:rPr>
              <w:t>th</w:t>
            </w:r>
            <w:r w:rsidR="005721E7">
              <w:rPr>
                <w:sz w:val="24"/>
                <w:lang w:val="en-IN"/>
              </w:rPr>
              <w:t xml:space="preserve"> </w:t>
            </w:r>
            <w:r w:rsidR="006521C8">
              <w:rPr>
                <w:sz w:val="24"/>
                <w:lang w:val="en-IN"/>
              </w:rPr>
              <w:t>M</w:t>
            </w:r>
            <w:r w:rsidR="001440D2">
              <w:rPr>
                <w:sz w:val="24"/>
                <w:lang w:val="en-IN"/>
              </w:rPr>
              <w:t>ay</w:t>
            </w:r>
            <w:r w:rsidR="00C845E0" w:rsidRPr="007E74D5">
              <w:rPr>
                <w:sz w:val="24"/>
                <w:lang w:val="en-AS"/>
              </w:rPr>
              <w:t xml:space="preserve"> 2023</w:t>
            </w:r>
          </w:p>
        </w:tc>
      </w:tr>
      <w:tr w:rsidR="0014396C" w14:paraId="7B79312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8BAB99D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Venue</w:t>
            </w:r>
          </w:p>
        </w:tc>
        <w:tc>
          <w:tcPr>
            <w:tcW w:w="5951" w:type="dxa"/>
            <w:vAlign w:val="center"/>
          </w:tcPr>
          <w:p w14:paraId="5E6FA0D0" w14:textId="268DC0CE" w:rsidR="0014396C" w:rsidRPr="007E74D5" w:rsidRDefault="00C80E72" w:rsidP="00D335D1">
            <w:pPr>
              <w:pStyle w:val="TableParagraph"/>
              <w:ind w:left="52"/>
              <w:rPr>
                <w:sz w:val="24"/>
                <w:lang w:val="en-AS"/>
              </w:rPr>
            </w:pPr>
            <w:r w:rsidRPr="007E74D5">
              <w:rPr>
                <w:sz w:val="24"/>
                <w:lang w:val="en-AS"/>
              </w:rPr>
              <w:t xml:space="preserve">MS </w:t>
            </w:r>
            <w:r w:rsidR="00460E29" w:rsidRPr="007E74D5">
              <w:rPr>
                <w:sz w:val="24"/>
                <w:lang w:val="en-AS"/>
              </w:rPr>
              <w:t>T</w:t>
            </w:r>
            <w:r w:rsidR="00D335D1" w:rsidRPr="007E74D5">
              <w:rPr>
                <w:sz w:val="24"/>
                <w:lang w:val="en-AS"/>
              </w:rPr>
              <w:t>eams</w:t>
            </w:r>
          </w:p>
        </w:tc>
      </w:tr>
      <w:tr w:rsidR="0014396C" w14:paraId="12787E65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735FFDC8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5951" w:type="dxa"/>
            <w:vAlign w:val="center"/>
          </w:tcPr>
          <w:p w14:paraId="4497E6A7" w14:textId="4F85A9AD" w:rsidR="0014396C" w:rsidRPr="007E74D5" w:rsidRDefault="001B11B2" w:rsidP="00810757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04</w:t>
            </w:r>
            <w:r w:rsidR="004717AC">
              <w:rPr>
                <w:sz w:val="24"/>
              </w:rPr>
              <w:t>.</w:t>
            </w:r>
            <w:r w:rsidR="00BF002C">
              <w:rPr>
                <w:sz w:val="24"/>
              </w:rPr>
              <w:t>0</w:t>
            </w:r>
            <w:r w:rsidR="00C251DE" w:rsidRPr="007E74D5">
              <w:rPr>
                <w:sz w:val="24"/>
                <w:lang w:val="en-AS"/>
              </w:rPr>
              <w:t>0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PM</w:t>
            </w:r>
            <w:r w:rsidR="0014396C" w:rsidRPr="007E74D5">
              <w:rPr>
                <w:spacing w:val="1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–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341C9C">
              <w:rPr>
                <w:sz w:val="24"/>
              </w:rPr>
              <w:t>0</w:t>
            </w:r>
            <w:r w:rsidR="00AA3FB6">
              <w:rPr>
                <w:sz w:val="24"/>
              </w:rPr>
              <w:t>4</w:t>
            </w:r>
            <w:r w:rsidR="00A65455">
              <w:rPr>
                <w:sz w:val="24"/>
              </w:rPr>
              <w:t>.</w:t>
            </w:r>
            <w:r w:rsidR="00810757">
              <w:rPr>
                <w:sz w:val="24"/>
              </w:rPr>
              <w:t>3</w:t>
            </w:r>
            <w:r w:rsidR="00131C99">
              <w:rPr>
                <w:sz w:val="24"/>
              </w:rPr>
              <w:t>0</w:t>
            </w:r>
            <w:r w:rsidR="00D044C4" w:rsidRPr="007E74D5">
              <w:rPr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PM</w:t>
            </w:r>
            <w:r w:rsidR="00E119C6">
              <w:rPr>
                <w:sz w:val="24"/>
              </w:rPr>
              <w:t xml:space="preserve"> IST</w:t>
            </w:r>
          </w:p>
        </w:tc>
      </w:tr>
      <w:tr w:rsidR="0014396C" w14:paraId="31355F20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3395A77B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5951" w:type="dxa"/>
            <w:vAlign w:val="center"/>
          </w:tcPr>
          <w:p w14:paraId="0F46FBC5" w14:textId="036AA926" w:rsidR="0014396C" w:rsidRPr="00080CA4" w:rsidRDefault="00080CA4" w:rsidP="00265C6C">
            <w:pPr>
              <w:pStyle w:val="TableParagraph"/>
              <w:ind w:left="52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Wireframes</w:t>
            </w:r>
            <w:r w:rsidR="002E7449">
              <w:rPr>
                <w:sz w:val="24"/>
                <w:lang w:val="en-IN"/>
              </w:rPr>
              <w:t>, SRS</w:t>
            </w:r>
            <w:r w:rsidR="002A7FD8">
              <w:rPr>
                <w:sz w:val="24"/>
                <w:lang w:val="en-IN"/>
              </w:rPr>
              <w:t xml:space="preserve"> document</w:t>
            </w:r>
            <w:r>
              <w:rPr>
                <w:sz w:val="24"/>
                <w:lang w:val="en-IN"/>
              </w:rPr>
              <w:t xml:space="preserve"> </w:t>
            </w:r>
            <w:r w:rsidR="00265C6C">
              <w:rPr>
                <w:sz w:val="24"/>
                <w:lang w:val="en-IN"/>
              </w:rPr>
              <w:t>updates</w:t>
            </w:r>
            <w:r w:rsidR="00FF0CCA">
              <w:rPr>
                <w:sz w:val="24"/>
                <w:lang w:val="en-IN"/>
              </w:rPr>
              <w:t>, Project status</w:t>
            </w:r>
          </w:p>
        </w:tc>
      </w:tr>
      <w:tr w:rsidR="0014396C" w14:paraId="7F292130" w14:textId="77777777" w:rsidTr="004C3899">
        <w:trPr>
          <w:trHeight w:val="579"/>
        </w:trPr>
        <w:tc>
          <w:tcPr>
            <w:tcW w:w="3543" w:type="dxa"/>
            <w:vAlign w:val="center"/>
          </w:tcPr>
          <w:p w14:paraId="678F2F0E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7B0D2385" w14:textId="35B5AB28" w:rsidR="0014396C" w:rsidRPr="007E74D5" w:rsidRDefault="008472A7" w:rsidP="0014396C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YallaReddy</w:t>
            </w:r>
          </w:p>
          <w:p w14:paraId="675DA0D8" w14:textId="77777777" w:rsidR="002A15D8" w:rsidRPr="00E34A43" w:rsidRDefault="00B950B7" w:rsidP="00BB2DF9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1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Akshata Shinde</w:t>
            </w:r>
            <w:r w:rsidR="00B20E31">
              <w:rPr>
                <w:sz w:val="24"/>
                <w:lang w:val="en-IN"/>
              </w:rPr>
              <w:t xml:space="preserve"> </w:t>
            </w:r>
            <w:r w:rsidR="00BB2DF9">
              <w:rPr>
                <w:sz w:val="24"/>
                <w:lang w:val="en-IN"/>
              </w:rPr>
              <w:t xml:space="preserve"> </w:t>
            </w:r>
          </w:p>
          <w:p w14:paraId="43E68FD8" w14:textId="37976027" w:rsidR="00E34A43" w:rsidRPr="007E74D5" w:rsidRDefault="00FB1C85" w:rsidP="00BB2DF9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1"/>
              <w:ind w:hanging="361"/>
              <w:rPr>
                <w:sz w:val="24"/>
              </w:rPr>
            </w:pPr>
            <w:r>
              <w:rPr>
                <w:sz w:val="24"/>
                <w:lang w:val="en-IN"/>
              </w:rPr>
              <w:t xml:space="preserve">Nikita </w:t>
            </w:r>
            <w:proofErr w:type="spellStart"/>
            <w:r>
              <w:rPr>
                <w:sz w:val="24"/>
                <w:lang w:val="en-IN"/>
              </w:rPr>
              <w:t>Lomate</w:t>
            </w:r>
            <w:proofErr w:type="spellEnd"/>
          </w:p>
        </w:tc>
      </w:tr>
      <w:tr w:rsidR="0014396C" w14:paraId="1CC2F57B" w14:textId="77777777" w:rsidTr="004C3899">
        <w:trPr>
          <w:trHeight w:val="707"/>
        </w:trPr>
        <w:tc>
          <w:tcPr>
            <w:tcW w:w="3543" w:type="dxa"/>
            <w:vAlign w:val="center"/>
          </w:tcPr>
          <w:p w14:paraId="67EB38D4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65E2A353" w14:textId="77777777" w:rsidR="00D94B66" w:rsidRPr="00146F38" w:rsidRDefault="003C3E3F" w:rsidP="003E17D9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Karuna Pawar</w:t>
            </w:r>
          </w:p>
          <w:p w14:paraId="265818FA" w14:textId="285BDFAF" w:rsidR="00146F38" w:rsidRPr="003E17D9" w:rsidRDefault="00146F38" w:rsidP="003E17D9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>
              <w:rPr>
                <w:sz w:val="24"/>
                <w:lang w:val="en-IN"/>
              </w:rPr>
              <w:t>Vinod Kumar</w:t>
            </w:r>
          </w:p>
        </w:tc>
      </w:tr>
      <w:tr w:rsidR="00793A71" w14:paraId="2C865439" w14:textId="77777777" w:rsidTr="00A17F08">
        <w:trPr>
          <w:trHeight w:val="405"/>
        </w:trPr>
        <w:tc>
          <w:tcPr>
            <w:tcW w:w="3543" w:type="dxa"/>
            <w:vAlign w:val="center"/>
          </w:tcPr>
          <w:p w14:paraId="145782A8" w14:textId="1E875A5D" w:rsidR="00793A71" w:rsidRDefault="00793A71" w:rsidP="00793A71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Presented By</w:t>
            </w:r>
          </w:p>
        </w:tc>
        <w:tc>
          <w:tcPr>
            <w:tcW w:w="5951" w:type="dxa"/>
            <w:vAlign w:val="center"/>
          </w:tcPr>
          <w:p w14:paraId="45211492" w14:textId="77777777" w:rsidR="00B5741A" w:rsidRPr="007E74D5" w:rsidRDefault="00B5741A" w:rsidP="00B5741A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YallaReddy</w:t>
            </w:r>
          </w:p>
          <w:p w14:paraId="7C3C333B" w14:textId="19A5BE9C" w:rsidR="008E66B3" w:rsidRPr="00456EF6" w:rsidRDefault="00B5741A" w:rsidP="00456EF6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Akshata Shinde</w:t>
            </w:r>
            <w:r>
              <w:rPr>
                <w:sz w:val="24"/>
                <w:lang w:val="en-IN"/>
              </w:rPr>
              <w:t xml:space="preserve">  </w:t>
            </w:r>
          </w:p>
        </w:tc>
      </w:tr>
      <w:tr w:rsidR="00793A71" w14:paraId="07BB3B12" w14:textId="77777777" w:rsidTr="0014396C">
        <w:trPr>
          <w:trHeight w:val="405"/>
        </w:trPr>
        <w:tc>
          <w:tcPr>
            <w:tcW w:w="3543" w:type="dxa"/>
            <w:vAlign w:val="center"/>
          </w:tcPr>
          <w:p w14:paraId="7E502E2C" w14:textId="77777777" w:rsidR="00793A71" w:rsidRDefault="00793A71" w:rsidP="00793A71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Prepared By</w:t>
            </w:r>
          </w:p>
        </w:tc>
        <w:tc>
          <w:tcPr>
            <w:tcW w:w="5951" w:type="dxa"/>
            <w:vAlign w:val="center"/>
          </w:tcPr>
          <w:p w14:paraId="65083A8E" w14:textId="14A8AA1E" w:rsidR="00793A71" w:rsidRPr="007E74D5" w:rsidRDefault="00793A71" w:rsidP="00793A71">
            <w:pPr>
              <w:pStyle w:val="TableParagraph"/>
              <w:numPr>
                <w:ilvl w:val="0"/>
                <w:numId w:val="36"/>
              </w:numPr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YallaReddy</w:t>
            </w:r>
          </w:p>
        </w:tc>
      </w:tr>
    </w:tbl>
    <w:p w14:paraId="0908E14C" w14:textId="6E1789E8" w:rsidR="00C875A3" w:rsidRDefault="00C875A3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18127F99" w14:textId="77CB43A1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4BEE7EBC" w14:textId="3ECE9749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24C04D78" w14:textId="21B9CD9A" w:rsidR="00C33E3F" w:rsidRDefault="00C33E3F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8222"/>
      </w:tblGrid>
      <w:tr w:rsidR="0014396C" w14:paraId="6BD4E645" w14:textId="77777777" w:rsidTr="26E581A6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3E30A91F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Details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 Meeting</w:t>
            </w:r>
          </w:p>
        </w:tc>
      </w:tr>
      <w:tr w:rsidR="0014396C" w14:paraId="5C9FF5DC" w14:textId="77777777" w:rsidTr="26E581A6">
        <w:trPr>
          <w:trHeight w:val="403"/>
        </w:trPr>
        <w:tc>
          <w:tcPr>
            <w:tcW w:w="1272" w:type="dxa"/>
            <w:shd w:val="clear" w:color="auto" w:fill="FFE499"/>
            <w:vAlign w:val="center"/>
          </w:tcPr>
          <w:p w14:paraId="6192E75D" w14:textId="766EDEED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8222" w:type="dxa"/>
            <w:shd w:val="clear" w:color="auto" w:fill="FFE499"/>
            <w:vAlign w:val="center"/>
          </w:tcPr>
          <w:p w14:paraId="5BC2D631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4396C" w14:paraId="5E6F0AA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7FA7CD83" w14:textId="77777777" w:rsidR="0014396C" w:rsidRDefault="0014396C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22" w:type="dxa"/>
            <w:vAlign w:val="center"/>
          </w:tcPr>
          <w:p w14:paraId="63841D90" w14:textId="3B3F41CE" w:rsidR="0014396C" w:rsidRPr="00437DB3" w:rsidRDefault="00F22411" w:rsidP="00E002B6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Discuss</w:t>
            </w:r>
            <w:r w:rsidR="00D24007">
              <w:rPr>
                <w:sz w:val="24"/>
                <w:lang w:val="en-IN"/>
              </w:rPr>
              <w:t>ed pending feedback statuses on submitted wireframes.</w:t>
            </w:r>
          </w:p>
        </w:tc>
      </w:tr>
      <w:tr w:rsidR="00CD2914" w14:paraId="4EBD35D3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0025F14" w14:textId="4EFC9B34" w:rsidR="00CD2914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22" w:type="dxa"/>
            <w:vAlign w:val="center"/>
          </w:tcPr>
          <w:p w14:paraId="5606677E" w14:textId="143278A5" w:rsidR="00CD2914" w:rsidRDefault="00D24007" w:rsidP="00311E3E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Also, discussed to have meeting with Khateeb separately regarding Angular CR. We will do with Angular TL and Khateeb.</w:t>
            </w:r>
          </w:p>
        </w:tc>
      </w:tr>
      <w:tr w:rsidR="00B50E89" w14:paraId="7FFFA34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07E3B53B" w14:textId="106F122E" w:rsidR="00B50E89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22" w:type="dxa"/>
            <w:vAlign w:val="center"/>
          </w:tcPr>
          <w:p w14:paraId="6AD72E06" w14:textId="12A9FF79" w:rsidR="00CA0A6D" w:rsidRDefault="00DF2321" w:rsidP="00CA0A6D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Waiting from</w:t>
            </w:r>
            <w:r w:rsidR="00A77927">
              <w:rPr>
                <w:sz w:val="24"/>
                <w:lang w:val="en-IN"/>
              </w:rPr>
              <w:t xml:space="preserve"> Karuna to get information on </w:t>
            </w:r>
          </w:p>
          <w:p w14:paraId="06D059C9" w14:textId="12CA02B9" w:rsidR="00CA0A6D" w:rsidRPr="00CA0A6D" w:rsidRDefault="00CA0A6D" w:rsidP="00DC5B6B">
            <w:pPr>
              <w:pStyle w:val="TableParagraph"/>
              <w:numPr>
                <w:ilvl w:val="0"/>
                <w:numId w:val="39"/>
              </w:numPr>
              <w:rPr>
                <w:sz w:val="24"/>
                <w:lang w:val="en-IN"/>
              </w:rPr>
            </w:pPr>
            <w:r w:rsidRPr="00CA0A6D">
              <w:rPr>
                <w:sz w:val="24"/>
                <w:lang w:val="en-IN"/>
              </w:rPr>
              <w:t>Evaluation Assessment form</w:t>
            </w:r>
          </w:p>
          <w:p w14:paraId="021117EA" w14:textId="77777777" w:rsidR="00CA0A6D" w:rsidRPr="00CA0A6D" w:rsidRDefault="00CA0A6D" w:rsidP="00DC5B6B">
            <w:pPr>
              <w:pStyle w:val="TableParagraph"/>
              <w:numPr>
                <w:ilvl w:val="0"/>
                <w:numId w:val="39"/>
              </w:numPr>
              <w:rPr>
                <w:sz w:val="24"/>
                <w:lang w:val="en-IN"/>
              </w:rPr>
            </w:pPr>
            <w:r w:rsidRPr="00CA0A6D">
              <w:rPr>
                <w:sz w:val="24"/>
                <w:lang w:val="en-IN"/>
              </w:rPr>
              <w:t>Invoice receipt</w:t>
            </w:r>
          </w:p>
          <w:p w14:paraId="45AC59D9" w14:textId="53665E3B" w:rsidR="00B50E89" w:rsidRDefault="00CA0A6D" w:rsidP="00DC5B6B">
            <w:pPr>
              <w:pStyle w:val="TableParagraph"/>
              <w:numPr>
                <w:ilvl w:val="0"/>
                <w:numId w:val="39"/>
              </w:numPr>
              <w:rPr>
                <w:sz w:val="24"/>
                <w:lang w:val="en-IN"/>
              </w:rPr>
            </w:pPr>
            <w:r w:rsidRPr="00CA0A6D">
              <w:rPr>
                <w:sz w:val="24"/>
                <w:lang w:val="en-IN"/>
              </w:rPr>
              <w:t>Payment receipt</w:t>
            </w:r>
            <w:r w:rsidR="00762219">
              <w:rPr>
                <w:sz w:val="24"/>
                <w:lang w:val="en-IN"/>
              </w:rPr>
              <w:t xml:space="preserve"> details.</w:t>
            </w:r>
          </w:p>
        </w:tc>
      </w:tr>
      <w:tr w:rsidR="00300581" w14:paraId="2E00FB18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93D3758" w14:textId="12AA9FEA" w:rsidR="00300581" w:rsidRDefault="00300581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22" w:type="dxa"/>
            <w:vAlign w:val="center"/>
          </w:tcPr>
          <w:p w14:paraId="6C810DF2" w14:textId="48018F18" w:rsidR="00300581" w:rsidRDefault="00DE4558" w:rsidP="00D91E18">
            <w:pPr>
              <w:pStyle w:val="TableParagraph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As per Vinod’s confirmation, we will assume that most of master modules will be same and we </w:t>
            </w:r>
            <w:r w:rsidR="00D91E18">
              <w:rPr>
                <w:sz w:val="24"/>
                <w:lang w:val="en-IN"/>
              </w:rPr>
              <w:t>will</w:t>
            </w:r>
            <w:r>
              <w:rPr>
                <w:sz w:val="24"/>
                <w:lang w:val="en-IN"/>
              </w:rPr>
              <w:t xml:space="preserve"> for writing SRS documents</w:t>
            </w:r>
            <w:r w:rsidR="004246F9">
              <w:rPr>
                <w:sz w:val="24"/>
                <w:lang w:val="en-IN"/>
              </w:rPr>
              <w:t xml:space="preserve"> on them</w:t>
            </w:r>
            <w:r w:rsidR="00D12126">
              <w:rPr>
                <w:sz w:val="24"/>
                <w:lang w:val="en-IN"/>
              </w:rPr>
              <w:t>.</w:t>
            </w:r>
            <w:r w:rsidR="0050455F">
              <w:rPr>
                <w:sz w:val="24"/>
                <w:lang w:val="en-IN"/>
              </w:rPr>
              <w:t xml:space="preserve"> We will submit SRS documents to Vinod &amp; team once master modules are completed.</w:t>
            </w:r>
          </w:p>
        </w:tc>
      </w:tr>
      <w:tr w:rsidR="00300581" w14:paraId="6D4BEC7C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5D7C2CC" w14:textId="16FAB3E4" w:rsidR="00300581" w:rsidRDefault="00300581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22" w:type="dxa"/>
            <w:vAlign w:val="center"/>
          </w:tcPr>
          <w:p w14:paraId="2158F8C2" w14:textId="280D5ECD" w:rsidR="00300581" w:rsidRDefault="00437661" w:rsidP="007C6E5E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We will get Evaluation processes wireframes feedback from Vinod &amp; team by Monday or Tuesday.</w:t>
            </w:r>
          </w:p>
        </w:tc>
      </w:tr>
      <w:tr w:rsidR="00C71D11" w14:paraId="7F2BDE9F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25BE2D9E" w14:textId="6731274A" w:rsidR="00C71D11" w:rsidRDefault="005C16FB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22" w:type="dxa"/>
            <w:vAlign w:val="center"/>
          </w:tcPr>
          <w:p w14:paraId="0BE8DB25" w14:textId="49FBA8F0" w:rsidR="00C71D11" w:rsidRDefault="005C16FB" w:rsidP="007C6E5E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Also, informed to Vinod regarding effected delivery timeline of the project because of current delay in phases.</w:t>
            </w:r>
          </w:p>
        </w:tc>
      </w:tr>
      <w:tr w:rsidR="00FA6A64" w14:paraId="18C87663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178D9E3" w14:textId="3488E49E" w:rsidR="00FA6A64" w:rsidRDefault="00FA6A6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222" w:type="dxa"/>
            <w:vAlign w:val="center"/>
          </w:tcPr>
          <w:p w14:paraId="744BBE17" w14:textId="1987F354" w:rsidR="00FA6A64" w:rsidRDefault="00FA6A64" w:rsidP="00E032D7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Akshata showed sample SRS document format to Eltizam team</w:t>
            </w:r>
            <w:r w:rsidR="00E032D7">
              <w:rPr>
                <w:sz w:val="24"/>
                <w:lang w:val="en-IN"/>
              </w:rPr>
              <w:t xml:space="preserve"> &amp; we all are on same page for the SRS.</w:t>
            </w:r>
            <w:bookmarkStart w:id="3" w:name="_GoBack"/>
            <w:bookmarkEnd w:id="3"/>
          </w:p>
        </w:tc>
      </w:tr>
    </w:tbl>
    <w:p w14:paraId="63CF988D" w14:textId="2E1C3862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0BABD54E" w14:textId="5A22D2AC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34B7D848" w14:textId="45487B2B" w:rsidR="00C875A3" w:rsidRDefault="00C875A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8A9EF00" w14:textId="4B010D2E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2637B4D" w14:textId="2B15EC2D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31242A9" w14:textId="6E33B99D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164A0AA" w14:textId="633DCB7E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4B4839A" w14:textId="04DABF9C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6F56FA7" w14:textId="3F2A5218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59C4A32" w14:textId="77777777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613EADB5" w14:textId="77777777" w:rsidR="00F024B7" w:rsidRDefault="00F024B7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78E5526A" w14:textId="77777777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6DBAF0D7" w14:textId="77777777" w:rsidR="0014396C" w:rsidRPr="00762AA8" w:rsidRDefault="0014396C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5076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66"/>
        <w:gridCol w:w="4290"/>
        <w:gridCol w:w="1350"/>
        <w:gridCol w:w="1101"/>
        <w:gridCol w:w="1352"/>
        <w:gridCol w:w="733"/>
      </w:tblGrid>
      <w:tr w:rsidR="00C875A3" w:rsidRPr="00762AA8" w14:paraId="3B8F7A06" w14:textId="77777777" w:rsidTr="002851B8">
        <w:tc>
          <w:tcPr>
            <w:tcW w:w="5000" w:type="pct"/>
            <w:gridSpan w:val="6"/>
            <w:shd w:val="clear" w:color="auto" w:fill="A20000"/>
            <w:hideMark/>
          </w:tcPr>
          <w:p w14:paraId="0BF11A6D" w14:textId="14717811" w:rsidR="00C875A3" w:rsidRPr="00762AA8" w:rsidRDefault="00F55401" w:rsidP="00EF0E5D">
            <w:pPr>
              <w:pStyle w:val="TableContents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5540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Actionable</w:t>
            </w:r>
          </w:p>
        </w:tc>
      </w:tr>
      <w:tr w:rsidR="00445951" w:rsidRPr="00762AA8" w14:paraId="63E530E7" w14:textId="77777777" w:rsidTr="00A72D13">
        <w:tc>
          <w:tcPr>
            <w:tcW w:w="351" w:type="pct"/>
            <w:shd w:val="clear" w:color="auto" w:fill="FFE599" w:themeFill="accent4" w:themeFillTint="66"/>
            <w:vAlign w:val="center"/>
            <w:hideMark/>
          </w:tcPr>
          <w:p w14:paraId="0A491B63" w14:textId="06702BD8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Style w:val="Hyperlink"/>
                <w:rFonts w:asciiTheme="minorHAnsi" w:eastAsia="Calibr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Sr. No.</w:t>
            </w:r>
          </w:p>
        </w:tc>
        <w:tc>
          <w:tcPr>
            <w:tcW w:w="2260" w:type="pct"/>
            <w:shd w:val="clear" w:color="auto" w:fill="FFE599" w:themeFill="accent4" w:themeFillTint="66"/>
            <w:vAlign w:val="center"/>
            <w:hideMark/>
          </w:tcPr>
          <w:p w14:paraId="31AC6B53" w14:textId="29201D94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Action Item</w:t>
            </w:r>
          </w:p>
        </w:tc>
        <w:tc>
          <w:tcPr>
            <w:tcW w:w="711" w:type="pct"/>
            <w:shd w:val="clear" w:color="auto" w:fill="FFE599" w:themeFill="accent4" w:themeFillTint="66"/>
            <w:vAlign w:val="center"/>
          </w:tcPr>
          <w:p w14:paraId="3E9E1822" w14:textId="47A7D41C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to</w:t>
            </w:r>
          </w:p>
        </w:tc>
        <w:tc>
          <w:tcPr>
            <w:tcW w:w="580" w:type="pct"/>
            <w:shd w:val="clear" w:color="auto" w:fill="FFE599" w:themeFill="accent4" w:themeFillTint="66"/>
            <w:vAlign w:val="center"/>
          </w:tcPr>
          <w:p w14:paraId="08B257BE" w14:textId="4C112EA0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Date</w:t>
            </w:r>
          </w:p>
        </w:tc>
        <w:tc>
          <w:tcPr>
            <w:tcW w:w="712" w:type="pct"/>
            <w:shd w:val="clear" w:color="auto" w:fill="FFE599" w:themeFill="accent4" w:themeFillTint="66"/>
            <w:vAlign w:val="center"/>
          </w:tcPr>
          <w:p w14:paraId="1F4A30F7" w14:textId="2C0F3B1B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Expected Completion Date</w:t>
            </w:r>
          </w:p>
        </w:tc>
        <w:tc>
          <w:tcPr>
            <w:tcW w:w="386" w:type="pct"/>
            <w:shd w:val="clear" w:color="auto" w:fill="FFE599" w:themeFill="accent4" w:themeFillTint="66"/>
            <w:vAlign w:val="center"/>
          </w:tcPr>
          <w:p w14:paraId="5210A70B" w14:textId="5F5B5459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445951" w:rsidRPr="00762AA8" w14:paraId="22D96AF2" w14:textId="77777777" w:rsidTr="00A72D13">
        <w:tc>
          <w:tcPr>
            <w:tcW w:w="351" w:type="pct"/>
          </w:tcPr>
          <w:p w14:paraId="2EEDFFC0" w14:textId="17784DE3" w:rsidR="00B81F93" w:rsidRPr="00A557CB" w:rsidRDefault="00572370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60" w:type="pct"/>
          </w:tcPr>
          <w:p w14:paraId="7B7931BA" w14:textId="3A90FD08" w:rsidR="00B81F93" w:rsidRPr="00A55843" w:rsidRDefault="001F6D24" w:rsidP="008E3FC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 Vinod will </w:t>
            </w:r>
            <w:r w:rsidR="00EE4D92">
              <w:rPr>
                <w:rFonts w:asciiTheme="minorHAnsi" w:hAnsiTheme="minorHAnsi" w:cstheme="minorHAnsi"/>
                <w:lang w:val="en-IN"/>
              </w:rPr>
              <w:t xml:space="preserve">check and </w:t>
            </w:r>
            <w:r>
              <w:rPr>
                <w:rFonts w:asciiTheme="minorHAnsi" w:hAnsiTheme="minorHAnsi" w:cstheme="minorHAnsi"/>
                <w:lang w:val="en-IN"/>
              </w:rPr>
              <w:t>confirm review</w:t>
            </w:r>
            <w:r w:rsidR="00C65ADA">
              <w:rPr>
                <w:rFonts w:asciiTheme="minorHAnsi" w:hAnsiTheme="minorHAnsi" w:cstheme="minorHAnsi"/>
                <w:lang w:val="en-IN"/>
              </w:rPr>
              <w:t xml:space="preserve"> comments</w:t>
            </w:r>
            <w:r>
              <w:rPr>
                <w:rFonts w:asciiTheme="minorHAnsi" w:hAnsiTheme="minorHAnsi" w:cstheme="minorHAnsi"/>
                <w:lang w:val="en-IN"/>
              </w:rPr>
              <w:t xml:space="preserve"> on wireframes by Monday or Tuesday</w:t>
            </w:r>
            <w:r w:rsidR="00791E7B">
              <w:rPr>
                <w:rFonts w:asciiTheme="minorHAnsi" w:hAnsiTheme="minorHAnsi" w:cstheme="minorHAnsi"/>
                <w:lang w:val="en-IN"/>
              </w:rPr>
              <w:t xml:space="preserve"> (30</w:t>
            </w:r>
            <w:r w:rsidR="00791E7B" w:rsidRPr="00791E7B">
              <w:rPr>
                <w:rFonts w:asciiTheme="minorHAnsi" w:hAnsiTheme="minorHAnsi" w:cstheme="minorHAnsi"/>
                <w:vertAlign w:val="superscript"/>
                <w:lang w:val="en-IN"/>
              </w:rPr>
              <w:t>th</w:t>
            </w:r>
            <w:r w:rsidR="00791E7B">
              <w:rPr>
                <w:rFonts w:asciiTheme="minorHAnsi" w:hAnsiTheme="minorHAnsi" w:cstheme="minorHAnsi"/>
                <w:lang w:val="en-IN"/>
              </w:rPr>
              <w:t xml:space="preserve"> May)</w:t>
            </w:r>
            <w:r>
              <w:rPr>
                <w:rFonts w:asciiTheme="minorHAnsi" w:hAnsiTheme="minorHAnsi" w:cstheme="minorHAnsi"/>
                <w:lang w:val="en-IN"/>
              </w:rPr>
              <w:t>.</w:t>
            </w:r>
          </w:p>
        </w:tc>
        <w:tc>
          <w:tcPr>
            <w:tcW w:w="711" w:type="pct"/>
          </w:tcPr>
          <w:p w14:paraId="7375A99F" w14:textId="15F9D524" w:rsidR="00B81F93" w:rsidRPr="00572370" w:rsidRDefault="00B81F93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580" w:type="pct"/>
            <w:shd w:val="clear" w:color="auto" w:fill="auto"/>
          </w:tcPr>
          <w:p w14:paraId="03F93F1D" w14:textId="11BC8015" w:rsidR="00B81F93" w:rsidRPr="00EA3133" w:rsidRDefault="00B81F93" w:rsidP="00CB1399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2" w:type="pct"/>
            <w:shd w:val="clear" w:color="auto" w:fill="auto"/>
          </w:tcPr>
          <w:p w14:paraId="0BF6E2E0" w14:textId="0BAD4854" w:rsidR="00B81F93" w:rsidRPr="00EA3133" w:rsidRDefault="00B81F93" w:rsidP="0014045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386" w:type="pct"/>
            <w:shd w:val="clear" w:color="auto" w:fill="auto"/>
          </w:tcPr>
          <w:p w14:paraId="196A6CB7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6B331AE1" w14:textId="77777777" w:rsidTr="00A72D13">
        <w:tc>
          <w:tcPr>
            <w:tcW w:w="351" w:type="pct"/>
          </w:tcPr>
          <w:p w14:paraId="0F2D30FE" w14:textId="3272D6CE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53BD36F8" w14:textId="69B7277D" w:rsidR="00B81F93" w:rsidRPr="00EA3133" w:rsidRDefault="00B81F93" w:rsidP="00EA3133">
            <w:pPr>
              <w:pStyle w:val="TableContents"/>
              <w:jc w:val="center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1" w:type="pct"/>
          </w:tcPr>
          <w:p w14:paraId="1CF2B8DD" w14:textId="30167C9C" w:rsidR="00B81F93" w:rsidRPr="00041A38" w:rsidRDefault="00B81F93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580" w:type="pct"/>
            <w:shd w:val="clear" w:color="auto" w:fill="auto"/>
          </w:tcPr>
          <w:p w14:paraId="26AAB7ED" w14:textId="519DDC3A" w:rsidR="00B81F93" w:rsidRPr="00041A38" w:rsidRDefault="00B81F93" w:rsidP="002E030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2" w:type="pct"/>
            <w:shd w:val="clear" w:color="auto" w:fill="auto"/>
          </w:tcPr>
          <w:p w14:paraId="7E5EB711" w14:textId="0328DC73" w:rsidR="00B81F93" w:rsidRPr="00041A38" w:rsidRDefault="00B81F93" w:rsidP="00781837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386" w:type="pct"/>
            <w:shd w:val="clear" w:color="auto" w:fill="auto"/>
          </w:tcPr>
          <w:p w14:paraId="12A1FB51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1866A987" w14:textId="77777777" w:rsidTr="00A72D13">
        <w:tc>
          <w:tcPr>
            <w:tcW w:w="351" w:type="pct"/>
          </w:tcPr>
          <w:p w14:paraId="54B498CD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2F56D1F5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1" w:type="pct"/>
          </w:tcPr>
          <w:p w14:paraId="30C1638B" w14:textId="77777777" w:rsidR="00B81F93" w:rsidRDefault="00B81F93" w:rsidP="00AD48C1">
            <w:pPr>
              <w:pStyle w:val="TableContents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580" w:type="pct"/>
            <w:shd w:val="clear" w:color="auto" w:fill="auto"/>
          </w:tcPr>
          <w:p w14:paraId="0614A68A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2" w:type="pct"/>
            <w:shd w:val="clear" w:color="auto" w:fill="auto"/>
          </w:tcPr>
          <w:p w14:paraId="6145A3D8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386" w:type="pct"/>
            <w:shd w:val="clear" w:color="auto" w:fill="auto"/>
          </w:tcPr>
          <w:p w14:paraId="47AB79A6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9074D8C" w14:textId="77777777" w:rsidR="00C875A3" w:rsidRPr="00762AA8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836C203" w14:textId="1FEC0CC5" w:rsidR="00C875A3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DB2B6FC" w14:textId="429483D5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569268CE" w14:textId="49CB8C4A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20D1CA7A" w14:textId="2B516AC3" w:rsid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6D797668" w14:textId="0EE1A577" w:rsidR="005A62C1" w:rsidRPr="005A62C1" w:rsidRDefault="005A62C1" w:rsidP="005A62C1">
      <w:pPr>
        <w:tabs>
          <w:tab w:val="left" w:pos="3790"/>
        </w:tabs>
        <w:rPr>
          <w:rFonts w:eastAsia="Times New Roman" w:cstheme="minorHAnsi"/>
          <w:sz w:val="24"/>
          <w:szCs w:val="24"/>
          <w:lang w:eastAsia="hi-IN" w:bidi="hi-IN"/>
        </w:rPr>
      </w:pPr>
      <w:r>
        <w:rPr>
          <w:rFonts w:eastAsia="Times New Roman" w:cstheme="minorHAnsi"/>
          <w:sz w:val="24"/>
          <w:szCs w:val="24"/>
          <w:lang w:eastAsia="hi-IN" w:bidi="hi-IN"/>
        </w:rPr>
        <w:tab/>
      </w:r>
      <w:bookmarkEnd w:id="0"/>
      <w:bookmarkEnd w:id="1"/>
      <w:bookmarkEnd w:id="2"/>
    </w:p>
    <w:sectPr w:rsidR="005A62C1" w:rsidRPr="005A62C1" w:rsidSect="000C42C6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0" w:right="1440" w:bottom="1440" w:left="1440" w:header="850" w:footer="144" w:gutter="0"/>
      <w:pgBorders w:display="notFirstPage"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7B2E5" w14:textId="77777777" w:rsidR="00C90632" w:rsidRDefault="00C90632" w:rsidP="00DF329E">
      <w:pPr>
        <w:spacing w:after="0" w:line="240" w:lineRule="auto"/>
      </w:pPr>
      <w:r>
        <w:separator/>
      </w:r>
    </w:p>
  </w:endnote>
  <w:endnote w:type="continuationSeparator" w:id="0">
    <w:p w14:paraId="3E6967A6" w14:textId="77777777" w:rsidR="00C90632" w:rsidRDefault="00C90632" w:rsidP="00DF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-unknown-2--">
    <w:altName w:val="Times New Roman"/>
    <w:panose1 w:val="00000000000000000000"/>
    <w:charset w:val="00"/>
    <w:family w:val="roman"/>
    <w:notTrueType/>
    <w:pitch w:val="default"/>
  </w:font>
  <w:font w:name="--unknown-3--">
    <w:altName w:val="Times New Roman"/>
    <w:panose1 w:val="00000000000000000000"/>
    <w:charset w:val="00"/>
    <w:family w:val="roman"/>
    <w:notTrueType/>
    <w:pitch w:val="default"/>
  </w:font>
  <w:font w:name="--unknown-7--">
    <w:altName w:val="Times New Roman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9315" w14:textId="12D12B04" w:rsidR="001E3F0A" w:rsidRDefault="001E3F0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6C06F9" wp14:editId="396FB5CF">
              <wp:simplePos x="0" y="0"/>
              <wp:positionH relativeFrom="margin">
                <wp:posOffset>-603885</wp:posOffset>
              </wp:positionH>
              <wp:positionV relativeFrom="paragraph">
                <wp:posOffset>132080</wp:posOffset>
              </wp:positionV>
              <wp:extent cx="7150608" cy="0"/>
              <wp:effectExtent l="0" t="0" r="317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0608" cy="0"/>
                      </a:xfrm>
                      <a:prstGeom prst="line">
                        <a:avLst/>
                      </a:prstGeom>
                      <a:ln w="9525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 w14:anchorId="7A7E5C28">
            <v:line id="Straight Connector 13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red" from="-47.55pt,10.4pt" to="515.5pt,10.4pt" w14:anchorId="176A9D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YL5gEAABkEAAAOAAAAZHJzL2Uyb0RvYy54bWysU02P0zAQvSPxHyzfadKiLhA13UNX5YKg&#10;YhfurmM3lmyPNTZN++8ZO2lY8XEAkYOV8cx7nvc83txfnGVnhdGAb/lyUXOmvITO+FPLvzztX73l&#10;LCbhO2HBq5ZfVeT325cvNkNo1Ap6sJ1CRiQ+NkNoeZ9SaKoqyl45ERcQlKekBnQiUYinqkMxELuz&#10;1aqu76oBsAsIUsVIuw9jkm8Lv9ZKpk9aR5WYbTn1lsqKZT3mtdpuRHNCEXojpzbEP3ThhPF06Ez1&#10;IJJg39D8QuWMRIig00KCq0BrI1XRQGqW9U9qHnsRVNFC5sQw2xT/H638eD4gMx3d3WvOvHB0R48J&#10;hTn1ie3Ae3IQkFGSnBpCbAiw8wecohgOmGVfNDqmrQlfiagYQdLYpfh8nX1Wl8Qkbb5Zruu7miZD&#10;3nLVSJGpAsb0XoFj+afl1vhsgWjE+UNMdCyV3krytvVsaPm79WpdqiJY0+2NtTkX8XTcWWRnQbe/&#10;39f0ZRnE8KyMIutpM4sb5ZS/dLVq5P+sNBlEbY/CymiqmVZIqXxaTrzWU3WGaWphBtZja3mm/wSc&#10;6jNUlbH9G/CMKCeDTzPYGQ/4u9PT5dayHutvDoy6swVH6K7loos1NH/Fuemt5AF/Hhf4jxe9/Q4A&#10;AP//AwBQSwMEFAAGAAgAAAAhAFS54bHcAAAACgEAAA8AAABkcnMvZG93bnJldi54bWxMj8FqwzAM&#10;hu+DvYPRYLfWTsvKmsYpY9DBoJd2ewAn1pJQWw6xm2RvP5UdtqOkj1/fX+xn78SIQ+wCaciWCgRS&#10;HWxHjYbPj8PiGURMhqxxgVDDN0bYl/d3hcltmOiE4zk1gkMo5kZDm1KfSxnrFr2Jy9Aj8e0rDN4k&#10;HodG2sFMHO6dXCm1kd50xB9a0+Nri/XlfPUa3u3UHDA7HTdh3Ppjl7n1W+W0fnyYX3YgEs7pD4ab&#10;PqtDyU5VuJKNwmlYbJ8yRjWsFFe4AWqdcbvqdyPLQv6vUP4AAAD//wMAUEsBAi0AFAAGAAgAAAAh&#10;ALaDOJL+AAAA4QEAABMAAAAAAAAAAAAAAAAAAAAAAFtDb250ZW50X1R5cGVzXS54bWxQSwECLQAU&#10;AAYACAAAACEAOP0h/9YAAACUAQAACwAAAAAAAAAAAAAAAAAvAQAAX3JlbHMvLnJlbHNQSwECLQAU&#10;AAYACAAAACEAN5B2C+YBAAAZBAAADgAAAAAAAAAAAAAAAAAuAgAAZHJzL2Uyb0RvYy54bWxQSwEC&#10;LQAUAAYACAAAACEAVLnhsdwAAAAKAQAADwAAAAAAAAAAAAAAAABABAAAZHJzL2Rvd25yZXYueG1s&#10;UEsFBgAAAAAEAAQA8wAAAEkFAAAAAA==&#10;">
              <v:stroke joinstyle="miter"/>
              <w10:wrap anchorx="margin"/>
            </v:line>
          </w:pict>
        </mc:Fallback>
      </mc:AlternateContent>
    </w:r>
  </w:p>
  <w:tbl>
    <w:tblPr>
      <w:tblW w:w="5988" w:type="pct"/>
      <w:tblInd w:w="-926" w:type="dxa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161"/>
      <w:gridCol w:w="3045"/>
      <w:gridCol w:w="4004"/>
    </w:tblGrid>
    <w:tr w:rsidR="001E3F0A" w14:paraId="6A33320C" w14:textId="77777777" w:rsidTr="006C050A">
      <w:trPr>
        <w:trHeight w:val="274"/>
      </w:trPr>
      <w:tc>
        <w:tcPr>
          <w:tcW w:w="1856" w:type="pct"/>
          <w:shd w:val="clear" w:color="auto" w:fill="auto"/>
          <w:vAlign w:val="bottom"/>
        </w:tcPr>
        <w:p w14:paraId="4005B83A" w14:textId="2D01EFDE" w:rsidR="001E3F0A" w:rsidRDefault="001E3F0A" w:rsidP="0083235D">
          <w:pPr>
            <w:spacing w:line="276" w:lineRule="auto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1C1C1C"/>
              <w:sz w:val="18"/>
              <w:szCs w:val="18"/>
            </w:rPr>
            <w:t>@Copyright 1996-2022</w:t>
          </w:r>
        </w:p>
      </w:tc>
      <w:tc>
        <w:tcPr>
          <w:tcW w:w="1358" w:type="pct"/>
          <w:vAlign w:val="center"/>
        </w:tcPr>
        <w:p w14:paraId="6A456F48" w14:textId="78F7ACB5" w:rsidR="001E3F0A" w:rsidRDefault="001E3F0A" w:rsidP="000C1706">
          <w:pPr>
            <w:jc w:val="center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000000" w:themeColor="text1"/>
              <w:sz w:val="18"/>
              <w:szCs w:val="18"/>
            </w:rPr>
            <w:t>https://www.neosofttech.com</w:t>
          </w:r>
        </w:p>
      </w:tc>
      <w:tc>
        <w:tcPr>
          <w:tcW w:w="1786" w:type="pct"/>
          <w:shd w:val="clear" w:color="auto" w:fill="auto"/>
          <w:vAlign w:val="center"/>
        </w:tcPr>
        <w:p w14:paraId="36796562" w14:textId="5A4D7966" w:rsidR="001E3F0A" w:rsidRDefault="001E3F0A" w:rsidP="006C050A">
          <w:pPr>
            <w:jc w:val="right"/>
          </w:pPr>
          <w:r>
            <w:rPr>
              <w:rFonts w:ascii="Calibri" w:eastAsia="Arial" w:hAnsi="Calibri" w:cs="Calibri"/>
              <w:sz w:val="18"/>
              <w:szCs w:val="18"/>
            </w:rPr>
            <w:t xml:space="preserve">P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PAGE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E032D7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  <w:r>
            <w:rPr>
              <w:rFonts w:ascii="Calibri" w:eastAsia="Arial" w:hAnsi="Calibri" w:cs="Calibri"/>
              <w:sz w:val="18"/>
              <w:szCs w:val="18"/>
            </w:rPr>
            <w:t xml:space="preserve"> of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NUMPAGES \*Arabic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E032D7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</w:p>
      </w:tc>
    </w:tr>
  </w:tbl>
  <w:p w14:paraId="4913E135" w14:textId="77777777" w:rsidR="001E3F0A" w:rsidRDefault="001E3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FC4CA" w14:textId="4E82E4FB" w:rsidR="001E3F0A" w:rsidRDefault="001E3F0A" w:rsidP="00276D52">
    <w:pPr>
      <w:pStyle w:val="Footer"/>
    </w:pPr>
    <w:r w:rsidRPr="00E265D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11738" wp14:editId="6B9F1C52">
              <wp:simplePos x="0" y="0"/>
              <wp:positionH relativeFrom="page">
                <wp:posOffset>3636645</wp:posOffset>
              </wp:positionH>
              <wp:positionV relativeFrom="paragraph">
                <wp:posOffset>-106045</wp:posOffset>
              </wp:positionV>
              <wp:extent cx="3833495" cy="330200"/>
              <wp:effectExtent l="0" t="0" r="0" b="0"/>
              <wp:wrapSquare wrapText="bothSides"/>
              <wp:docPr id="110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3495" cy="330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27EE501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Copyright © 2021 NeoSOFT </w:t>
                          </w:r>
                          <w:proofErr w:type="spellStart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Pvt</w:t>
                          </w:r>
                          <w:proofErr w:type="spellEnd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 Ltd. All rights reserved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  <w:t xml:space="preserve">  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B117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86.35pt;margin-top:-8.35pt;width:301.8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LXlAEAAA8DAAAOAAAAZHJzL2Uyb0RvYy54bWysUk1v2zAMvQ/YfxB0X+zU29AZcYpuRXcZ&#10;tgHtfoAiS7EAS9RIJXb+/Sg5TYvtNvRCSfx4fHzU5mb2ozgaJAehk+tVLYUJGnoX9p389Xj/7loK&#10;Sir0aoRgOnkyJG+2b99sptiaKxhg7A0KBgnUTrGTQ0qxrSrSg/GKVhBN4KAF9CrxE/dVj2pidD9W&#10;V3X9sZoA+4igDRF775ag3BZ8a41OP6wlk8TYSeaWisVid9lW241q96ji4PSZhvoPFl65wE0vUHcq&#10;KXFA9w+UdxqBwKaVBl+BtU6bMgNPs67/muZhUNGUWVgciheZ6PVg9ffjTxSu592tWZ+gPC/p0czp&#10;M8xineWZIrWc9RA5L83s5tQnP7EzTz1b9PnkeQTHGeh0EZexhGZnc9007z99kEJzrGlq3l6GqZ6r&#10;I1L6asCLfOkk8vKKpur4jdKS+pSSmwW4d+OY/ZniQiXf0rybz7x30J+Y9sT77ST9Pig0UmAav0D5&#10;DgvK7SGBdaVBLl9qzqiseqF4/iF5rS/fJev5H2//AAAA//8DAFBLAwQUAAYACAAAACEA+2vuVOAA&#10;AAALAQAADwAAAGRycy9kb3ducmV2LnhtbEyPTU/DMAyG70j8h8hI3Lak29pCqTshEFcQ40PiljVe&#10;W9E4VZOt5d+TneBmy49eP2+5nW0vTjT6zjFCslQgiGtnOm4Q3t+eFjcgfNBsdO+YEH7Iw7a6vCh1&#10;YdzEr3TahUbEEPaFRmhDGAopfd2S1X7pBuJ4O7jR6hDXsZFm1FMMt71cKZVJqzuOH1o90ENL9ffu&#10;aBE+ng9fnxv10jzadJjcrCTbW4l4fTXf34EINIc/GM76UR2q6LR3RzZe9AhpvsojirBIsjiciSTP&#10;NiD2COt0DbIq5f8O1S8AAAD//wMAUEsBAi0AFAAGAAgAAAAhALaDOJL+AAAA4QEAABMAAAAAAAAA&#10;AAAAAAAAAAAAAFtDb250ZW50X1R5cGVzXS54bWxQSwECLQAUAAYACAAAACEAOP0h/9YAAACUAQAA&#10;CwAAAAAAAAAAAAAAAAAvAQAAX3JlbHMvLnJlbHNQSwECLQAUAAYACAAAACEAoygC15QBAAAPAwAA&#10;DgAAAAAAAAAAAAAAAAAuAgAAZHJzL2Uyb0RvYy54bWxQSwECLQAUAAYACAAAACEA+2vuVOAAAAAL&#10;AQAADwAAAAAAAAAAAAAAAADuAwAAZHJzL2Rvd25yZXYueG1sUEsFBgAAAAAEAAQA8wAAAPsEAAAA&#10;AA==&#10;" filled="f" stroked="f">
              <v:textbox>
                <w:txbxContent>
                  <w:p w14:paraId="027EE501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Copyright © 2021 NeoSOFT </w:t>
                    </w:r>
                    <w:proofErr w:type="spellStart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Pvt</w:t>
                    </w:r>
                    <w:proofErr w:type="spellEnd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 Ltd. All rights reserved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.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  <w:t xml:space="preserve">  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E265D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14CFAB" wp14:editId="0E975C8F">
              <wp:simplePos x="0" y="0"/>
              <wp:positionH relativeFrom="margin">
                <wp:posOffset>-447675</wp:posOffset>
              </wp:positionH>
              <wp:positionV relativeFrom="paragraph">
                <wp:posOffset>-99060</wp:posOffset>
              </wp:positionV>
              <wp:extent cx="1628775" cy="280035"/>
              <wp:effectExtent l="0" t="0" r="0" b="0"/>
              <wp:wrapSquare wrapText="bothSides"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2800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8CC1A10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www.neosofttech.com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4CFAB" id="_x0000_s1032" type="#_x0000_t202" style="position:absolute;margin-left:-35.25pt;margin-top:-7.8pt;width:128.2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Z4lAEAABQDAAAOAAAAZHJzL2Uyb0RvYy54bWysUtuO0zAQfUfiHyy/06RFu1tFTVfAanlB&#10;gLTLB7iO3ViKPWbGbdK/Z+yELlreEC++zOX4nDPe3U9+EGeD5CC0cr2qpTBBQ+fCsZU/nh/fbaWg&#10;pEKnBgimlRdD8n7/9s1ujI3ZQA9DZ1AwSKBmjK3sU4pNVZHujVe0gmgCJy2gV4mveKw6VCOj+6Ha&#10;1PVtNQJ2EUEbIo4+zEm5L/jWGp2+WUsmiaGVzC2VFct6yGu136nmiCr2Ti801D+w8MoFfvQK9aCS&#10;Eid0f0F5pxEIbFpp8BVY67QpGljNun6l5qlX0RQtbA7Fq030/2D11/N3FK7j2UkRlOcRPZspfYRJ&#10;rLM5Y6SGa54iV6WJw7lwiRMHs+bJos87qxGcZ5svV2sZS+jcdLvZ3t3dSKE5t9nW9fubDFO9dEek&#10;9NmAF/nQSuTRFUfV+QulufR3SX4swKMbhhzPFGcq+ZSmw7ToWWgeoLsw+5GH3Er6eVJopMA0fILy&#10;J2awD6cE1pV3Msrcs4Cz9YXp8k3ybP+8l6qXz7z/BQAA//8DAFBLAwQUAAYACAAAACEAuWSrMd4A&#10;AAAKAQAADwAAAGRycy9kb3ducmV2LnhtbEyPTU/DMAyG70j7D5GRuG3JJlpKaTpNIK5MjA+JW9Z4&#10;bUXjVE22ln+Pd9putvzo9fMW68l14oRDaD1pWC4UCKTK25ZqDZ8fr/MMRIiGrOk8oYY/DLAuZzeF&#10;ya0f6R1Pu1gLDqGQGw1NjH0uZagadCYsfI/Et4MfnIm8DrW0gxk53HVypVQqnWmJPzSmx+cGq9/d&#10;0Wn4ejv8fN+rbf3ikn70k5LkHqXWd7fT5glExCleYDjrszqU7LT3R7JBdBrmDyphlIdlkoI4E1nK&#10;7fYaVlkCsizkdYXyHwAA//8DAFBLAQItABQABgAIAAAAIQC2gziS/gAAAOEBAAATAAAAAAAAAAAA&#10;AAAAAAAAAABbQ29udGVudF9UeXBlc10ueG1sUEsBAi0AFAAGAAgAAAAhADj9If/WAAAAlAEAAAsA&#10;AAAAAAAAAAAAAAAALwEAAF9yZWxzLy5yZWxzUEsBAi0AFAAGAAgAAAAhAKrVtniUAQAAFAMAAA4A&#10;AAAAAAAAAAAAAAAALgIAAGRycy9lMm9Eb2MueG1sUEsBAi0AFAAGAAgAAAAhALlkqzHeAAAACgEA&#10;AA8AAAAAAAAAAAAAAAAA7gMAAGRycy9kb3ducmV2LnhtbFBLBQYAAAAABAAEAPMAAAD5BAAAAAA=&#10;" filled="f" stroked="f">
              <v:textbox>
                <w:txbxContent>
                  <w:p w14:paraId="78CC1A10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www.neosofttech.com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84948D" w14:textId="77777777" w:rsidR="00C90632" w:rsidRDefault="00C90632" w:rsidP="00DF329E">
      <w:pPr>
        <w:spacing w:after="0" w:line="240" w:lineRule="auto"/>
      </w:pPr>
      <w:r>
        <w:separator/>
      </w:r>
    </w:p>
  </w:footnote>
  <w:footnote w:type="continuationSeparator" w:id="0">
    <w:p w14:paraId="519248A3" w14:textId="77777777" w:rsidR="00C90632" w:rsidRDefault="00C90632" w:rsidP="00DF3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8AF92" w14:textId="05596F01" w:rsidR="001E3F0A" w:rsidRDefault="001E3F0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180E38A0" wp14:editId="4F12340A">
          <wp:simplePos x="0" y="0"/>
          <wp:positionH relativeFrom="page">
            <wp:align>right</wp:align>
          </wp:positionH>
          <wp:positionV relativeFrom="paragraph">
            <wp:posOffset>-551180</wp:posOffset>
          </wp:positionV>
          <wp:extent cx="7812405" cy="1102995"/>
          <wp:effectExtent l="0" t="0" r="0" b="1905"/>
          <wp:wrapTight wrapText="bothSides">
            <wp:wrapPolygon edited="0">
              <wp:start x="0" y="0"/>
              <wp:lineTo x="0" y="21264"/>
              <wp:lineTo x="21542" y="21264"/>
              <wp:lineTo x="2154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405" cy="1102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N" w:eastAsia="en-IN"/>
      </w:rPr>
      <w:t xml:space="preserve">                                      </w:t>
    </w:r>
  </w:p>
  <w:p w14:paraId="4B74585E" w14:textId="4847C981" w:rsidR="001E3F0A" w:rsidRDefault="001E3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EA8257" w14:paraId="0A22F4D2" w14:textId="77777777" w:rsidTr="43EA8257">
      <w:trPr>
        <w:trHeight w:val="300"/>
      </w:trPr>
      <w:tc>
        <w:tcPr>
          <w:tcW w:w="3120" w:type="dxa"/>
        </w:tcPr>
        <w:p w14:paraId="6EB93EF5" w14:textId="1F1730F7" w:rsidR="43EA8257" w:rsidRDefault="43EA8257" w:rsidP="43EA8257">
          <w:pPr>
            <w:pStyle w:val="Header"/>
            <w:ind w:left="-115"/>
          </w:pPr>
        </w:p>
      </w:tc>
      <w:tc>
        <w:tcPr>
          <w:tcW w:w="3120" w:type="dxa"/>
        </w:tcPr>
        <w:p w14:paraId="6D6C9369" w14:textId="56C06DFA" w:rsidR="43EA8257" w:rsidRDefault="43EA8257" w:rsidP="43EA8257">
          <w:pPr>
            <w:pStyle w:val="Header"/>
            <w:jc w:val="center"/>
          </w:pPr>
        </w:p>
      </w:tc>
      <w:tc>
        <w:tcPr>
          <w:tcW w:w="3120" w:type="dxa"/>
        </w:tcPr>
        <w:p w14:paraId="49BD6487" w14:textId="143F2903" w:rsidR="43EA8257" w:rsidRDefault="43EA8257" w:rsidP="43EA8257">
          <w:pPr>
            <w:pStyle w:val="Header"/>
            <w:ind w:right="-115"/>
            <w:jc w:val="right"/>
          </w:pPr>
        </w:p>
      </w:tc>
    </w:tr>
  </w:tbl>
  <w:p w14:paraId="7D5E533B" w14:textId="21206051" w:rsidR="43EA8257" w:rsidRDefault="43EA8257" w:rsidP="43EA8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25"/>
        </w:tabs>
        <w:ind w:left="142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3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05"/>
        </w:tabs>
        <w:ind w:left="250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2865"/>
        </w:tabs>
        <w:ind w:left="286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6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85"/>
        </w:tabs>
        <w:ind w:left="35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3945"/>
        </w:tabs>
        <w:ind w:left="394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</w:abstractNum>
  <w:abstractNum w:abstractNumId="3" w15:restartNumberingAfterBreak="0">
    <w:nsid w:val="00000007"/>
    <w:multiLevelType w:val="multilevel"/>
    <w:tmpl w:val="00000007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multilevel"/>
    <w:tmpl w:val="00000008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54F47BE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A4B1681"/>
    <w:multiLevelType w:val="hybridMultilevel"/>
    <w:tmpl w:val="F294B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7114C"/>
    <w:multiLevelType w:val="multilevel"/>
    <w:tmpl w:val="768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B08E8"/>
    <w:multiLevelType w:val="hybridMultilevel"/>
    <w:tmpl w:val="B43AADF4"/>
    <w:lvl w:ilvl="0" w:tplc="0D76BD68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076A7B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D1D207B0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6A1ACB5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EA8EF39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217CE73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8F366F7E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C652BC4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3530BB50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ED542CD"/>
    <w:multiLevelType w:val="hybridMultilevel"/>
    <w:tmpl w:val="CD828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4727F8"/>
    <w:multiLevelType w:val="hybridMultilevel"/>
    <w:tmpl w:val="350A41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990A53"/>
    <w:multiLevelType w:val="hybridMultilevel"/>
    <w:tmpl w:val="78ACC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64CE8"/>
    <w:multiLevelType w:val="hybridMultilevel"/>
    <w:tmpl w:val="5CFEEF8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1BD0225B"/>
    <w:multiLevelType w:val="hybridMultilevel"/>
    <w:tmpl w:val="90C8DE2C"/>
    <w:lvl w:ilvl="0" w:tplc="FD58D10C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02EA0D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EB8CFCE8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06621BA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90408B3C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EF84442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2AD6D056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1178711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D2DE358A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F924AD3"/>
    <w:multiLevelType w:val="hybridMultilevel"/>
    <w:tmpl w:val="B060FC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B131CC"/>
    <w:multiLevelType w:val="hybridMultilevel"/>
    <w:tmpl w:val="E528B4EC"/>
    <w:lvl w:ilvl="0" w:tplc="B18E40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F324B"/>
    <w:multiLevelType w:val="hybridMultilevel"/>
    <w:tmpl w:val="440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A05C5"/>
    <w:multiLevelType w:val="hybridMultilevel"/>
    <w:tmpl w:val="63A05EBE"/>
    <w:lvl w:ilvl="0" w:tplc="32C293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B09AE"/>
    <w:multiLevelType w:val="hybridMultilevel"/>
    <w:tmpl w:val="5F5A7F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E75BE1"/>
    <w:multiLevelType w:val="hybridMultilevel"/>
    <w:tmpl w:val="71EA9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EFDE2">
      <w:numFmt w:val="bullet"/>
      <w:lvlText w:val="•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0877EB"/>
    <w:multiLevelType w:val="hybridMultilevel"/>
    <w:tmpl w:val="A7027F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A252B2"/>
    <w:multiLevelType w:val="hybridMultilevel"/>
    <w:tmpl w:val="705E3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AA1895"/>
    <w:multiLevelType w:val="hybridMultilevel"/>
    <w:tmpl w:val="9E360E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491D2E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22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9545624"/>
    <w:multiLevelType w:val="hybridMultilevel"/>
    <w:tmpl w:val="E49CB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D43AD"/>
    <w:multiLevelType w:val="multilevel"/>
    <w:tmpl w:val="E6C0E38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5013F8E"/>
    <w:multiLevelType w:val="hybridMultilevel"/>
    <w:tmpl w:val="B6EC0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4C07C6"/>
    <w:multiLevelType w:val="hybridMultilevel"/>
    <w:tmpl w:val="B6B84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A770E"/>
    <w:multiLevelType w:val="hybridMultilevel"/>
    <w:tmpl w:val="595699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AF22C0"/>
    <w:multiLevelType w:val="multilevel"/>
    <w:tmpl w:val="B1F479D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65B7798C"/>
    <w:multiLevelType w:val="hybridMultilevel"/>
    <w:tmpl w:val="5F688A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1541FB"/>
    <w:multiLevelType w:val="hybridMultilevel"/>
    <w:tmpl w:val="140ED818"/>
    <w:lvl w:ilvl="0" w:tplc="32C2938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022714"/>
    <w:multiLevelType w:val="multilevel"/>
    <w:tmpl w:val="3438D0A2"/>
    <w:lvl w:ilvl="0">
      <w:start w:val="1"/>
      <w:numFmt w:val="decimal"/>
      <w:lvlText w:val="%1."/>
      <w:lvlJc w:val="left"/>
      <w:pPr>
        <w:ind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-360" w:hanging="360"/>
      </w:pPr>
      <w:rPr>
        <w:rFonts w:ascii="Calibri" w:hAnsi="Calibri" w:hint="default"/>
        <w:b w:val="0"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4" w15:restartNumberingAfterBreak="0">
    <w:nsid w:val="6E057D25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98831D8"/>
    <w:multiLevelType w:val="hybridMultilevel"/>
    <w:tmpl w:val="53EAB102"/>
    <w:lvl w:ilvl="0" w:tplc="2EBAE1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19"/>
  </w:num>
  <w:num w:numId="4">
    <w:abstractNumId w:val="21"/>
  </w:num>
  <w:num w:numId="5">
    <w:abstractNumId w:val="29"/>
  </w:num>
  <w:num w:numId="6">
    <w:abstractNumId w:val="24"/>
  </w:num>
  <w:num w:numId="7">
    <w:abstractNumId w:val="17"/>
  </w:num>
  <w:num w:numId="8">
    <w:abstractNumId w:val="23"/>
  </w:num>
  <w:num w:numId="9">
    <w:abstractNumId w:val="20"/>
  </w:num>
  <w:num w:numId="10">
    <w:abstractNumId w:val="18"/>
  </w:num>
  <w:num w:numId="11">
    <w:abstractNumId w:val="32"/>
  </w:num>
  <w:num w:numId="12">
    <w:abstractNumId w:val="28"/>
  </w:num>
  <w:num w:numId="13">
    <w:abstractNumId w:val="25"/>
  </w:num>
  <w:num w:numId="14">
    <w:abstractNumId w:val="35"/>
  </w:num>
  <w:num w:numId="15">
    <w:abstractNumId w:val="12"/>
  </w:num>
  <w:num w:numId="16">
    <w:abstractNumId w:val="7"/>
  </w:num>
  <w:num w:numId="17">
    <w:abstractNumId w:val="11"/>
  </w:num>
  <w:num w:numId="18">
    <w:abstractNumId w:val="31"/>
  </w:num>
  <w:num w:numId="19">
    <w:abstractNumId w:val="8"/>
  </w:num>
  <w:num w:numId="20">
    <w:abstractNumId w:val="26"/>
  </w:num>
  <w:num w:numId="21">
    <w:abstractNumId w:val="16"/>
  </w:num>
  <w:num w:numId="22">
    <w:abstractNumId w:val="22"/>
  </w:num>
  <w:num w:numId="23">
    <w:abstractNumId w:val="34"/>
  </w:num>
  <w:num w:numId="24">
    <w:abstractNumId w:val="6"/>
  </w:num>
  <w:num w:numId="25">
    <w:abstractNumId w:val="33"/>
  </w:num>
  <w:num w:numId="26">
    <w:abstractNumId w:val="10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24"/>
  </w:num>
  <w:num w:numId="32">
    <w:abstractNumId w:val="24"/>
  </w:num>
  <w:num w:numId="33">
    <w:abstractNumId w:val="24"/>
  </w:num>
  <w:num w:numId="34">
    <w:abstractNumId w:val="24"/>
  </w:num>
  <w:num w:numId="35">
    <w:abstractNumId w:val="24"/>
  </w:num>
  <w:num w:numId="36">
    <w:abstractNumId w:val="9"/>
  </w:num>
  <w:num w:numId="37">
    <w:abstractNumId w:val="14"/>
  </w:num>
  <w:num w:numId="38">
    <w:abstractNumId w:val="27"/>
  </w:num>
  <w:num w:numId="39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MDI0NjcxMLcwNTVU0lEKTi0uzszPAykwNK0FACtNoNUtAAAA"/>
  </w:docVars>
  <w:rsids>
    <w:rsidRoot w:val="00791475"/>
    <w:rsid w:val="00000113"/>
    <w:rsid w:val="00000873"/>
    <w:rsid w:val="0000405B"/>
    <w:rsid w:val="00004D29"/>
    <w:rsid w:val="00006595"/>
    <w:rsid w:val="00013F96"/>
    <w:rsid w:val="000226C1"/>
    <w:rsid w:val="000236BE"/>
    <w:rsid w:val="0002396C"/>
    <w:rsid w:val="000255B8"/>
    <w:rsid w:val="00025F78"/>
    <w:rsid w:val="00036C98"/>
    <w:rsid w:val="00037D9D"/>
    <w:rsid w:val="000412B9"/>
    <w:rsid w:val="00041A38"/>
    <w:rsid w:val="0004251E"/>
    <w:rsid w:val="00042A8F"/>
    <w:rsid w:val="00044E77"/>
    <w:rsid w:val="0004638E"/>
    <w:rsid w:val="00046902"/>
    <w:rsid w:val="00050251"/>
    <w:rsid w:val="00050DFA"/>
    <w:rsid w:val="000513E4"/>
    <w:rsid w:val="000519F6"/>
    <w:rsid w:val="0005245F"/>
    <w:rsid w:val="00054884"/>
    <w:rsid w:val="00056E21"/>
    <w:rsid w:val="00060239"/>
    <w:rsid w:val="00061638"/>
    <w:rsid w:val="00062FA2"/>
    <w:rsid w:val="000660B6"/>
    <w:rsid w:val="00067542"/>
    <w:rsid w:val="00070AC7"/>
    <w:rsid w:val="00074941"/>
    <w:rsid w:val="00075BCC"/>
    <w:rsid w:val="00075E72"/>
    <w:rsid w:val="00075F32"/>
    <w:rsid w:val="00077440"/>
    <w:rsid w:val="00080083"/>
    <w:rsid w:val="00080309"/>
    <w:rsid w:val="00080CA4"/>
    <w:rsid w:val="00091745"/>
    <w:rsid w:val="00092BDA"/>
    <w:rsid w:val="000A4178"/>
    <w:rsid w:val="000A67FA"/>
    <w:rsid w:val="000B65D2"/>
    <w:rsid w:val="000C0B3C"/>
    <w:rsid w:val="000C1706"/>
    <w:rsid w:val="000C42C6"/>
    <w:rsid w:val="000C67C6"/>
    <w:rsid w:val="000C7AF9"/>
    <w:rsid w:val="000C7B68"/>
    <w:rsid w:val="000D0EBA"/>
    <w:rsid w:val="000D1385"/>
    <w:rsid w:val="000D16BF"/>
    <w:rsid w:val="000D6A80"/>
    <w:rsid w:val="000E0017"/>
    <w:rsid w:val="000E041D"/>
    <w:rsid w:val="000E0980"/>
    <w:rsid w:val="000E1F0B"/>
    <w:rsid w:val="000E2748"/>
    <w:rsid w:val="000E7A83"/>
    <w:rsid w:val="000F0759"/>
    <w:rsid w:val="000F0B70"/>
    <w:rsid w:val="000F0B91"/>
    <w:rsid w:val="000F24D1"/>
    <w:rsid w:val="000F7A6F"/>
    <w:rsid w:val="00100C97"/>
    <w:rsid w:val="0010137C"/>
    <w:rsid w:val="00112A19"/>
    <w:rsid w:val="00112B5B"/>
    <w:rsid w:val="0011413A"/>
    <w:rsid w:val="001150E7"/>
    <w:rsid w:val="00115B38"/>
    <w:rsid w:val="00116513"/>
    <w:rsid w:val="001211E2"/>
    <w:rsid w:val="001221BB"/>
    <w:rsid w:val="001276B4"/>
    <w:rsid w:val="001301DF"/>
    <w:rsid w:val="00130330"/>
    <w:rsid w:val="00131C99"/>
    <w:rsid w:val="001330B0"/>
    <w:rsid w:val="00134376"/>
    <w:rsid w:val="00136E5E"/>
    <w:rsid w:val="00140454"/>
    <w:rsid w:val="001408D0"/>
    <w:rsid w:val="00141894"/>
    <w:rsid w:val="0014396C"/>
    <w:rsid w:val="00143F6F"/>
    <w:rsid w:val="001440D2"/>
    <w:rsid w:val="00144E6A"/>
    <w:rsid w:val="00146F38"/>
    <w:rsid w:val="001478B8"/>
    <w:rsid w:val="0014794D"/>
    <w:rsid w:val="00151225"/>
    <w:rsid w:val="001530D9"/>
    <w:rsid w:val="00157A96"/>
    <w:rsid w:val="0016279C"/>
    <w:rsid w:val="001629EB"/>
    <w:rsid w:val="00163300"/>
    <w:rsid w:val="001634DC"/>
    <w:rsid w:val="00171ABB"/>
    <w:rsid w:val="00174013"/>
    <w:rsid w:val="001750F8"/>
    <w:rsid w:val="001758E2"/>
    <w:rsid w:val="00176905"/>
    <w:rsid w:val="00180CF7"/>
    <w:rsid w:val="0018464A"/>
    <w:rsid w:val="00184AAA"/>
    <w:rsid w:val="0018600E"/>
    <w:rsid w:val="00190888"/>
    <w:rsid w:val="00191735"/>
    <w:rsid w:val="001931DC"/>
    <w:rsid w:val="00195D5B"/>
    <w:rsid w:val="00197888"/>
    <w:rsid w:val="001A0535"/>
    <w:rsid w:val="001A2625"/>
    <w:rsid w:val="001A283A"/>
    <w:rsid w:val="001A620F"/>
    <w:rsid w:val="001A6F1F"/>
    <w:rsid w:val="001B11B2"/>
    <w:rsid w:val="001B1E18"/>
    <w:rsid w:val="001B1F11"/>
    <w:rsid w:val="001B7DDB"/>
    <w:rsid w:val="001B7E89"/>
    <w:rsid w:val="001C1B33"/>
    <w:rsid w:val="001C279A"/>
    <w:rsid w:val="001C3274"/>
    <w:rsid w:val="001C6E60"/>
    <w:rsid w:val="001C787F"/>
    <w:rsid w:val="001D076F"/>
    <w:rsid w:val="001D276B"/>
    <w:rsid w:val="001D4015"/>
    <w:rsid w:val="001E250F"/>
    <w:rsid w:val="001E336D"/>
    <w:rsid w:val="001E3F0A"/>
    <w:rsid w:val="001E6026"/>
    <w:rsid w:val="001F4551"/>
    <w:rsid w:val="001F4978"/>
    <w:rsid w:val="001F604E"/>
    <w:rsid w:val="001F652F"/>
    <w:rsid w:val="001F68C9"/>
    <w:rsid w:val="001F6D24"/>
    <w:rsid w:val="002022F7"/>
    <w:rsid w:val="00203C48"/>
    <w:rsid w:val="0020462C"/>
    <w:rsid w:val="00204F89"/>
    <w:rsid w:val="002075C1"/>
    <w:rsid w:val="00207C9F"/>
    <w:rsid w:val="00207D5E"/>
    <w:rsid w:val="00214017"/>
    <w:rsid w:val="00214559"/>
    <w:rsid w:val="00215A44"/>
    <w:rsid w:val="0022108A"/>
    <w:rsid w:val="00221611"/>
    <w:rsid w:val="00222706"/>
    <w:rsid w:val="00224A28"/>
    <w:rsid w:val="00225E4E"/>
    <w:rsid w:val="00226AC6"/>
    <w:rsid w:val="00227D1E"/>
    <w:rsid w:val="002306A2"/>
    <w:rsid w:val="00233C3B"/>
    <w:rsid w:val="00233DAE"/>
    <w:rsid w:val="002408BC"/>
    <w:rsid w:val="00240EAE"/>
    <w:rsid w:val="002437DA"/>
    <w:rsid w:val="002458CE"/>
    <w:rsid w:val="00245D5F"/>
    <w:rsid w:val="00250454"/>
    <w:rsid w:val="00257832"/>
    <w:rsid w:val="0026074A"/>
    <w:rsid w:val="00264248"/>
    <w:rsid w:val="00265B58"/>
    <w:rsid w:val="00265C6C"/>
    <w:rsid w:val="00276A37"/>
    <w:rsid w:val="00276D52"/>
    <w:rsid w:val="00280E64"/>
    <w:rsid w:val="00283049"/>
    <w:rsid w:val="002851B8"/>
    <w:rsid w:val="002909D4"/>
    <w:rsid w:val="0029351E"/>
    <w:rsid w:val="002938E0"/>
    <w:rsid w:val="00294ECF"/>
    <w:rsid w:val="002A15D8"/>
    <w:rsid w:val="002A247E"/>
    <w:rsid w:val="002A3555"/>
    <w:rsid w:val="002A5956"/>
    <w:rsid w:val="002A5BCF"/>
    <w:rsid w:val="002A7FD8"/>
    <w:rsid w:val="002B1B9A"/>
    <w:rsid w:val="002B2BB6"/>
    <w:rsid w:val="002B45CE"/>
    <w:rsid w:val="002B4C55"/>
    <w:rsid w:val="002B4D77"/>
    <w:rsid w:val="002B676A"/>
    <w:rsid w:val="002B6FB1"/>
    <w:rsid w:val="002C6C7C"/>
    <w:rsid w:val="002D0E7E"/>
    <w:rsid w:val="002D1B6E"/>
    <w:rsid w:val="002D2135"/>
    <w:rsid w:val="002D3055"/>
    <w:rsid w:val="002D38EA"/>
    <w:rsid w:val="002D6C95"/>
    <w:rsid w:val="002E0304"/>
    <w:rsid w:val="002E136D"/>
    <w:rsid w:val="002E2905"/>
    <w:rsid w:val="002E2A1A"/>
    <w:rsid w:val="002E2A6F"/>
    <w:rsid w:val="002E32A6"/>
    <w:rsid w:val="002E4329"/>
    <w:rsid w:val="002E4F62"/>
    <w:rsid w:val="002E674D"/>
    <w:rsid w:val="002E7449"/>
    <w:rsid w:val="002F4535"/>
    <w:rsid w:val="00300581"/>
    <w:rsid w:val="00300B52"/>
    <w:rsid w:val="00301CA8"/>
    <w:rsid w:val="00311935"/>
    <w:rsid w:val="00311E3E"/>
    <w:rsid w:val="00317698"/>
    <w:rsid w:val="00317A1A"/>
    <w:rsid w:val="00322B7C"/>
    <w:rsid w:val="00324FE3"/>
    <w:rsid w:val="00325AC7"/>
    <w:rsid w:val="0032626D"/>
    <w:rsid w:val="00326550"/>
    <w:rsid w:val="0032700D"/>
    <w:rsid w:val="0032727D"/>
    <w:rsid w:val="00331370"/>
    <w:rsid w:val="0033137A"/>
    <w:rsid w:val="003315CD"/>
    <w:rsid w:val="003366BD"/>
    <w:rsid w:val="00341C9C"/>
    <w:rsid w:val="003420C4"/>
    <w:rsid w:val="00343BEC"/>
    <w:rsid w:val="00346027"/>
    <w:rsid w:val="003477F2"/>
    <w:rsid w:val="00350FF6"/>
    <w:rsid w:val="00352EBF"/>
    <w:rsid w:val="0035483E"/>
    <w:rsid w:val="00354CFA"/>
    <w:rsid w:val="00355FE4"/>
    <w:rsid w:val="00361FE5"/>
    <w:rsid w:val="003625F9"/>
    <w:rsid w:val="003678A1"/>
    <w:rsid w:val="003716A4"/>
    <w:rsid w:val="003729AD"/>
    <w:rsid w:val="00373617"/>
    <w:rsid w:val="00375EC8"/>
    <w:rsid w:val="003974FC"/>
    <w:rsid w:val="00397F1B"/>
    <w:rsid w:val="003A04A7"/>
    <w:rsid w:val="003A10AF"/>
    <w:rsid w:val="003A190D"/>
    <w:rsid w:val="003A4D4C"/>
    <w:rsid w:val="003B395F"/>
    <w:rsid w:val="003B7B00"/>
    <w:rsid w:val="003B7B9F"/>
    <w:rsid w:val="003B7C56"/>
    <w:rsid w:val="003C040B"/>
    <w:rsid w:val="003C0566"/>
    <w:rsid w:val="003C2770"/>
    <w:rsid w:val="003C3E3F"/>
    <w:rsid w:val="003C5DFF"/>
    <w:rsid w:val="003D02DC"/>
    <w:rsid w:val="003D1445"/>
    <w:rsid w:val="003D398D"/>
    <w:rsid w:val="003E17D9"/>
    <w:rsid w:val="003E1809"/>
    <w:rsid w:val="003E3243"/>
    <w:rsid w:val="003E3593"/>
    <w:rsid w:val="003E4E82"/>
    <w:rsid w:val="003E61A9"/>
    <w:rsid w:val="003F2BE6"/>
    <w:rsid w:val="003F4286"/>
    <w:rsid w:val="004102B9"/>
    <w:rsid w:val="00410C63"/>
    <w:rsid w:val="004110CA"/>
    <w:rsid w:val="00411261"/>
    <w:rsid w:val="004114B8"/>
    <w:rsid w:val="0041164C"/>
    <w:rsid w:val="00414B2A"/>
    <w:rsid w:val="00415573"/>
    <w:rsid w:val="00417C19"/>
    <w:rsid w:val="004212B5"/>
    <w:rsid w:val="004246F9"/>
    <w:rsid w:val="00424E55"/>
    <w:rsid w:val="0042523A"/>
    <w:rsid w:val="0042589C"/>
    <w:rsid w:val="00427C6B"/>
    <w:rsid w:val="00435CDB"/>
    <w:rsid w:val="00437661"/>
    <w:rsid w:val="00437DB3"/>
    <w:rsid w:val="0044087A"/>
    <w:rsid w:val="00445951"/>
    <w:rsid w:val="004472CC"/>
    <w:rsid w:val="00447E75"/>
    <w:rsid w:val="00450BCD"/>
    <w:rsid w:val="0045416E"/>
    <w:rsid w:val="00454561"/>
    <w:rsid w:val="00454BEF"/>
    <w:rsid w:val="00455C0B"/>
    <w:rsid w:val="00456EF6"/>
    <w:rsid w:val="00460E29"/>
    <w:rsid w:val="00460E38"/>
    <w:rsid w:val="0046791A"/>
    <w:rsid w:val="00470851"/>
    <w:rsid w:val="004717AC"/>
    <w:rsid w:val="00472385"/>
    <w:rsid w:val="00472868"/>
    <w:rsid w:val="0047291B"/>
    <w:rsid w:val="00473BA0"/>
    <w:rsid w:val="004761F9"/>
    <w:rsid w:val="00476CB9"/>
    <w:rsid w:val="00484CFE"/>
    <w:rsid w:val="00486452"/>
    <w:rsid w:val="00486475"/>
    <w:rsid w:val="004865F9"/>
    <w:rsid w:val="004928EC"/>
    <w:rsid w:val="00492969"/>
    <w:rsid w:val="00493673"/>
    <w:rsid w:val="00495832"/>
    <w:rsid w:val="00497796"/>
    <w:rsid w:val="004A0E28"/>
    <w:rsid w:val="004A386E"/>
    <w:rsid w:val="004A5F23"/>
    <w:rsid w:val="004A6F6C"/>
    <w:rsid w:val="004B3B0A"/>
    <w:rsid w:val="004B4203"/>
    <w:rsid w:val="004B5088"/>
    <w:rsid w:val="004C3777"/>
    <w:rsid w:val="004C3899"/>
    <w:rsid w:val="004C49D9"/>
    <w:rsid w:val="004C64F3"/>
    <w:rsid w:val="004C6EA8"/>
    <w:rsid w:val="004D5FF7"/>
    <w:rsid w:val="004D7567"/>
    <w:rsid w:val="004E5D07"/>
    <w:rsid w:val="004E5D11"/>
    <w:rsid w:val="004E7B65"/>
    <w:rsid w:val="004F2DB0"/>
    <w:rsid w:val="004F2EDF"/>
    <w:rsid w:val="004F3DAC"/>
    <w:rsid w:val="00503726"/>
    <w:rsid w:val="0050455F"/>
    <w:rsid w:val="005048DB"/>
    <w:rsid w:val="00506C70"/>
    <w:rsid w:val="00506C8A"/>
    <w:rsid w:val="00507412"/>
    <w:rsid w:val="00510EAC"/>
    <w:rsid w:val="00511B81"/>
    <w:rsid w:val="00521DA4"/>
    <w:rsid w:val="00523E4C"/>
    <w:rsid w:val="005309BE"/>
    <w:rsid w:val="0053439A"/>
    <w:rsid w:val="0053549E"/>
    <w:rsid w:val="00536743"/>
    <w:rsid w:val="0054029E"/>
    <w:rsid w:val="00542AED"/>
    <w:rsid w:val="00553572"/>
    <w:rsid w:val="005553D4"/>
    <w:rsid w:val="00557B6F"/>
    <w:rsid w:val="00571108"/>
    <w:rsid w:val="005721E7"/>
    <w:rsid w:val="00572370"/>
    <w:rsid w:val="0057404E"/>
    <w:rsid w:val="00574303"/>
    <w:rsid w:val="00576B0A"/>
    <w:rsid w:val="00582402"/>
    <w:rsid w:val="0058398E"/>
    <w:rsid w:val="00583F77"/>
    <w:rsid w:val="005842B9"/>
    <w:rsid w:val="0058633D"/>
    <w:rsid w:val="00587CB0"/>
    <w:rsid w:val="0059066B"/>
    <w:rsid w:val="005918A7"/>
    <w:rsid w:val="0059632A"/>
    <w:rsid w:val="00597F4E"/>
    <w:rsid w:val="00597F71"/>
    <w:rsid w:val="005A62C1"/>
    <w:rsid w:val="005B0155"/>
    <w:rsid w:val="005B095E"/>
    <w:rsid w:val="005B0F89"/>
    <w:rsid w:val="005B3C3A"/>
    <w:rsid w:val="005B3FC4"/>
    <w:rsid w:val="005B53CD"/>
    <w:rsid w:val="005B595D"/>
    <w:rsid w:val="005B7712"/>
    <w:rsid w:val="005C10C9"/>
    <w:rsid w:val="005C16FB"/>
    <w:rsid w:val="005C42A2"/>
    <w:rsid w:val="005C5838"/>
    <w:rsid w:val="005D0FA2"/>
    <w:rsid w:val="005D25B2"/>
    <w:rsid w:val="005D3033"/>
    <w:rsid w:val="005D7238"/>
    <w:rsid w:val="005D77F9"/>
    <w:rsid w:val="005E38BC"/>
    <w:rsid w:val="005F0B56"/>
    <w:rsid w:val="005F0C29"/>
    <w:rsid w:val="005F1EB9"/>
    <w:rsid w:val="005F238C"/>
    <w:rsid w:val="005F246F"/>
    <w:rsid w:val="00602D57"/>
    <w:rsid w:val="0060431B"/>
    <w:rsid w:val="00604ADF"/>
    <w:rsid w:val="00604C03"/>
    <w:rsid w:val="00611539"/>
    <w:rsid w:val="00612047"/>
    <w:rsid w:val="006139B9"/>
    <w:rsid w:val="00616006"/>
    <w:rsid w:val="00620C0E"/>
    <w:rsid w:val="006213A5"/>
    <w:rsid w:val="00625987"/>
    <w:rsid w:val="00626F75"/>
    <w:rsid w:val="006354F2"/>
    <w:rsid w:val="006369C9"/>
    <w:rsid w:val="00637138"/>
    <w:rsid w:val="006376FD"/>
    <w:rsid w:val="00640582"/>
    <w:rsid w:val="00644A93"/>
    <w:rsid w:val="00644DC3"/>
    <w:rsid w:val="00647144"/>
    <w:rsid w:val="0064756D"/>
    <w:rsid w:val="006475F7"/>
    <w:rsid w:val="00647FB0"/>
    <w:rsid w:val="006504D2"/>
    <w:rsid w:val="00650908"/>
    <w:rsid w:val="00651814"/>
    <w:rsid w:val="006521C8"/>
    <w:rsid w:val="00653B3F"/>
    <w:rsid w:val="00654BDC"/>
    <w:rsid w:val="0065570E"/>
    <w:rsid w:val="0065680E"/>
    <w:rsid w:val="00657C35"/>
    <w:rsid w:val="00662139"/>
    <w:rsid w:val="006651A5"/>
    <w:rsid w:val="00670BBD"/>
    <w:rsid w:val="0067469B"/>
    <w:rsid w:val="00674DCB"/>
    <w:rsid w:val="00674FB3"/>
    <w:rsid w:val="00681401"/>
    <w:rsid w:val="00683407"/>
    <w:rsid w:val="00684D35"/>
    <w:rsid w:val="00685FEF"/>
    <w:rsid w:val="00686CBD"/>
    <w:rsid w:val="00687EA8"/>
    <w:rsid w:val="00691DB5"/>
    <w:rsid w:val="006928AA"/>
    <w:rsid w:val="00692FE3"/>
    <w:rsid w:val="006932C9"/>
    <w:rsid w:val="00696CC1"/>
    <w:rsid w:val="00696D0A"/>
    <w:rsid w:val="006A464A"/>
    <w:rsid w:val="006A70AE"/>
    <w:rsid w:val="006B0568"/>
    <w:rsid w:val="006B06C7"/>
    <w:rsid w:val="006B20A2"/>
    <w:rsid w:val="006B4AFB"/>
    <w:rsid w:val="006C050A"/>
    <w:rsid w:val="006C29AA"/>
    <w:rsid w:val="006C3A9B"/>
    <w:rsid w:val="006C3C20"/>
    <w:rsid w:val="006C409E"/>
    <w:rsid w:val="006C4CD7"/>
    <w:rsid w:val="006C7A42"/>
    <w:rsid w:val="006D0802"/>
    <w:rsid w:val="006D2581"/>
    <w:rsid w:val="006D2A3D"/>
    <w:rsid w:val="006E1D62"/>
    <w:rsid w:val="006E2AAE"/>
    <w:rsid w:val="006E2DD9"/>
    <w:rsid w:val="006E3390"/>
    <w:rsid w:val="006E3414"/>
    <w:rsid w:val="006E462E"/>
    <w:rsid w:val="006E6962"/>
    <w:rsid w:val="006F31D3"/>
    <w:rsid w:val="006F395E"/>
    <w:rsid w:val="00702ABA"/>
    <w:rsid w:val="007074F1"/>
    <w:rsid w:val="007129B4"/>
    <w:rsid w:val="00713E33"/>
    <w:rsid w:val="00713E76"/>
    <w:rsid w:val="00716461"/>
    <w:rsid w:val="00720EB8"/>
    <w:rsid w:val="00721EC1"/>
    <w:rsid w:val="0072259F"/>
    <w:rsid w:val="0072511F"/>
    <w:rsid w:val="007254B8"/>
    <w:rsid w:val="00726277"/>
    <w:rsid w:val="007313FD"/>
    <w:rsid w:val="00733938"/>
    <w:rsid w:val="00734513"/>
    <w:rsid w:val="00740905"/>
    <w:rsid w:val="00740BBC"/>
    <w:rsid w:val="007423F3"/>
    <w:rsid w:val="00745B14"/>
    <w:rsid w:val="007476CD"/>
    <w:rsid w:val="00752879"/>
    <w:rsid w:val="0075428A"/>
    <w:rsid w:val="007560D5"/>
    <w:rsid w:val="00761F82"/>
    <w:rsid w:val="00762219"/>
    <w:rsid w:val="007627CA"/>
    <w:rsid w:val="00762852"/>
    <w:rsid w:val="00762AA8"/>
    <w:rsid w:val="00762B57"/>
    <w:rsid w:val="00764FD7"/>
    <w:rsid w:val="00766887"/>
    <w:rsid w:val="007716D2"/>
    <w:rsid w:val="00780798"/>
    <w:rsid w:val="007817E5"/>
    <w:rsid w:val="00781837"/>
    <w:rsid w:val="007830B4"/>
    <w:rsid w:val="007862D3"/>
    <w:rsid w:val="007879C4"/>
    <w:rsid w:val="00790891"/>
    <w:rsid w:val="00790E3D"/>
    <w:rsid w:val="00791475"/>
    <w:rsid w:val="00791E7B"/>
    <w:rsid w:val="00793A71"/>
    <w:rsid w:val="00793B60"/>
    <w:rsid w:val="00795752"/>
    <w:rsid w:val="00795D2D"/>
    <w:rsid w:val="007A215C"/>
    <w:rsid w:val="007A3548"/>
    <w:rsid w:val="007A6B28"/>
    <w:rsid w:val="007A7433"/>
    <w:rsid w:val="007B0D84"/>
    <w:rsid w:val="007B225C"/>
    <w:rsid w:val="007B2BE6"/>
    <w:rsid w:val="007B656C"/>
    <w:rsid w:val="007C020E"/>
    <w:rsid w:val="007C4133"/>
    <w:rsid w:val="007C4D04"/>
    <w:rsid w:val="007C60D7"/>
    <w:rsid w:val="007C6E5E"/>
    <w:rsid w:val="007D2DDD"/>
    <w:rsid w:val="007E0FD4"/>
    <w:rsid w:val="007E1289"/>
    <w:rsid w:val="007E2FC6"/>
    <w:rsid w:val="007E54A3"/>
    <w:rsid w:val="007E5AD6"/>
    <w:rsid w:val="007E610C"/>
    <w:rsid w:val="007E74D5"/>
    <w:rsid w:val="007F0F18"/>
    <w:rsid w:val="007F2C2A"/>
    <w:rsid w:val="007F47BA"/>
    <w:rsid w:val="007F5B54"/>
    <w:rsid w:val="007F7229"/>
    <w:rsid w:val="007F7543"/>
    <w:rsid w:val="00805D2B"/>
    <w:rsid w:val="00805F56"/>
    <w:rsid w:val="00807BED"/>
    <w:rsid w:val="00810757"/>
    <w:rsid w:val="008131D1"/>
    <w:rsid w:val="00814489"/>
    <w:rsid w:val="00815F96"/>
    <w:rsid w:val="008164CF"/>
    <w:rsid w:val="00816998"/>
    <w:rsid w:val="0082012E"/>
    <w:rsid w:val="008262FD"/>
    <w:rsid w:val="0082637C"/>
    <w:rsid w:val="00830AAD"/>
    <w:rsid w:val="00831057"/>
    <w:rsid w:val="0083235D"/>
    <w:rsid w:val="00844639"/>
    <w:rsid w:val="008472A7"/>
    <w:rsid w:val="00854B53"/>
    <w:rsid w:val="008552D3"/>
    <w:rsid w:val="008614CC"/>
    <w:rsid w:val="00861DDF"/>
    <w:rsid w:val="00864465"/>
    <w:rsid w:val="00866AAB"/>
    <w:rsid w:val="008812E2"/>
    <w:rsid w:val="00884AE6"/>
    <w:rsid w:val="00887D3F"/>
    <w:rsid w:val="008939DE"/>
    <w:rsid w:val="00897B2A"/>
    <w:rsid w:val="008A13DA"/>
    <w:rsid w:val="008A30F0"/>
    <w:rsid w:val="008A37D1"/>
    <w:rsid w:val="008A67C4"/>
    <w:rsid w:val="008B032B"/>
    <w:rsid w:val="008B05D2"/>
    <w:rsid w:val="008B08E1"/>
    <w:rsid w:val="008B0F33"/>
    <w:rsid w:val="008B41A0"/>
    <w:rsid w:val="008B6180"/>
    <w:rsid w:val="008C0EE1"/>
    <w:rsid w:val="008C1E05"/>
    <w:rsid w:val="008C31FC"/>
    <w:rsid w:val="008C33AB"/>
    <w:rsid w:val="008D2EB9"/>
    <w:rsid w:val="008D4DBA"/>
    <w:rsid w:val="008E06AE"/>
    <w:rsid w:val="008E3FC4"/>
    <w:rsid w:val="008E66B3"/>
    <w:rsid w:val="008E6D1C"/>
    <w:rsid w:val="008E7A20"/>
    <w:rsid w:val="008E7FFD"/>
    <w:rsid w:val="008F2A74"/>
    <w:rsid w:val="008F2CBC"/>
    <w:rsid w:val="008F3647"/>
    <w:rsid w:val="008F3D70"/>
    <w:rsid w:val="008F4247"/>
    <w:rsid w:val="008F4F46"/>
    <w:rsid w:val="00901516"/>
    <w:rsid w:val="00901FF9"/>
    <w:rsid w:val="00905FBF"/>
    <w:rsid w:val="009070DF"/>
    <w:rsid w:val="00907C75"/>
    <w:rsid w:val="0091150D"/>
    <w:rsid w:val="009121B0"/>
    <w:rsid w:val="009125C5"/>
    <w:rsid w:val="00913671"/>
    <w:rsid w:val="00914CB9"/>
    <w:rsid w:val="0091520C"/>
    <w:rsid w:val="00916C44"/>
    <w:rsid w:val="00921074"/>
    <w:rsid w:val="009215EF"/>
    <w:rsid w:val="00921E99"/>
    <w:rsid w:val="00921FF8"/>
    <w:rsid w:val="0092409A"/>
    <w:rsid w:val="00925AC9"/>
    <w:rsid w:val="00926A2A"/>
    <w:rsid w:val="00927B49"/>
    <w:rsid w:val="00932114"/>
    <w:rsid w:val="0093593E"/>
    <w:rsid w:val="00935F4C"/>
    <w:rsid w:val="00941751"/>
    <w:rsid w:val="00941B8D"/>
    <w:rsid w:val="00945BC8"/>
    <w:rsid w:val="009464BD"/>
    <w:rsid w:val="00947090"/>
    <w:rsid w:val="00956BA5"/>
    <w:rsid w:val="00961D40"/>
    <w:rsid w:val="00963F6C"/>
    <w:rsid w:val="009649E6"/>
    <w:rsid w:val="009663DD"/>
    <w:rsid w:val="00972982"/>
    <w:rsid w:val="009753A0"/>
    <w:rsid w:val="00977D60"/>
    <w:rsid w:val="00982629"/>
    <w:rsid w:val="009833C0"/>
    <w:rsid w:val="009853D2"/>
    <w:rsid w:val="00985DFD"/>
    <w:rsid w:val="009906DC"/>
    <w:rsid w:val="00992630"/>
    <w:rsid w:val="0099271C"/>
    <w:rsid w:val="00992C5C"/>
    <w:rsid w:val="00994637"/>
    <w:rsid w:val="00997613"/>
    <w:rsid w:val="009A0E18"/>
    <w:rsid w:val="009A1E74"/>
    <w:rsid w:val="009A4B5F"/>
    <w:rsid w:val="009A4DFA"/>
    <w:rsid w:val="009A5A9D"/>
    <w:rsid w:val="009B104E"/>
    <w:rsid w:val="009B15F1"/>
    <w:rsid w:val="009B169E"/>
    <w:rsid w:val="009B5170"/>
    <w:rsid w:val="009C276B"/>
    <w:rsid w:val="009C280B"/>
    <w:rsid w:val="009C5591"/>
    <w:rsid w:val="009C64A8"/>
    <w:rsid w:val="009C71D2"/>
    <w:rsid w:val="009C77AB"/>
    <w:rsid w:val="009D1A31"/>
    <w:rsid w:val="009D3B2C"/>
    <w:rsid w:val="009D50CB"/>
    <w:rsid w:val="009D60D1"/>
    <w:rsid w:val="009E36BA"/>
    <w:rsid w:val="009E62FD"/>
    <w:rsid w:val="009E7F4A"/>
    <w:rsid w:val="009F0C37"/>
    <w:rsid w:val="009F184F"/>
    <w:rsid w:val="009F1A3D"/>
    <w:rsid w:val="009F7803"/>
    <w:rsid w:val="00A000C1"/>
    <w:rsid w:val="00A040E8"/>
    <w:rsid w:val="00A06847"/>
    <w:rsid w:val="00A137AC"/>
    <w:rsid w:val="00A164D0"/>
    <w:rsid w:val="00A169E6"/>
    <w:rsid w:val="00A172CE"/>
    <w:rsid w:val="00A175F4"/>
    <w:rsid w:val="00A2048F"/>
    <w:rsid w:val="00A20DB6"/>
    <w:rsid w:val="00A26CFA"/>
    <w:rsid w:val="00A3237B"/>
    <w:rsid w:val="00A3411A"/>
    <w:rsid w:val="00A36011"/>
    <w:rsid w:val="00A43E5D"/>
    <w:rsid w:val="00A471FC"/>
    <w:rsid w:val="00A47319"/>
    <w:rsid w:val="00A52841"/>
    <w:rsid w:val="00A557CB"/>
    <w:rsid w:val="00A55843"/>
    <w:rsid w:val="00A5704A"/>
    <w:rsid w:val="00A579A9"/>
    <w:rsid w:val="00A6059D"/>
    <w:rsid w:val="00A60C21"/>
    <w:rsid w:val="00A6414A"/>
    <w:rsid w:val="00A64176"/>
    <w:rsid w:val="00A65455"/>
    <w:rsid w:val="00A72D13"/>
    <w:rsid w:val="00A746F2"/>
    <w:rsid w:val="00A756C1"/>
    <w:rsid w:val="00A75BBB"/>
    <w:rsid w:val="00A76680"/>
    <w:rsid w:val="00A777D4"/>
    <w:rsid w:val="00A77927"/>
    <w:rsid w:val="00A8212C"/>
    <w:rsid w:val="00A8454F"/>
    <w:rsid w:val="00A848CC"/>
    <w:rsid w:val="00A85719"/>
    <w:rsid w:val="00A902E6"/>
    <w:rsid w:val="00A90929"/>
    <w:rsid w:val="00A90B96"/>
    <w:rsid w:val="00A910EA"/>
    <w:rsid w:val="00A9132C"/>
    <w:rsid w:val="00A913F8"/>
    <w:rsid w:val="00A917A7"/>
    <w:rsid w:val="00A958B3"/>
    <w:rsid w:val="00A958DA"/>
    <w:rsid w:val="00A970DA"/>
    <w:rsid w:val="00AA1056"/>
    <w:rsid w:val="00AA1167"/>
    <w:rsid w:val="00AA3FB6"/>
    <w:rsid w:val="00AA47EF"/>
    <w:rsid w:val="00AA6839"/>
    <w:rsid w:val="00AA6937"/>
    <w:rsid w:val="00AA738E"/>
    <w:rsid w:val="00AB0127"/>
    <w:rsid w:val="00AB45D6"/>
    <w:rsid w:val="00AB54B4"/>
    <w:rsid w:val="00AB5C00"/>
    <w:rsid w:val="00AB61E9"/>
    <w:rsid w:val="00AC039C"/>
    <w:rsid w:val="00AC0665"/>
    <w:rsid w:val="00AC5177"/>
    <w:rsid w:val="00AC6DB9"/>
    <w:rsid w:val="00AD1350"/>
    <w:rsid w:val="00AD409F"/>
    <w:rsid w:val="00AD48C1"/>
    <w:rsid w:val="00AD5CCF"/>
    <w:rsid w:val="00AD5FA1"/>
    <w:rsid w:val="00AE248C"/>
    <w:rsid w:val="00AE4EB2"/>
    <w:rsid w:val="00AE50CD"/>
    <w:rsid w:val="00AE75EA"/>
    <w:rsid w:val="00AF39A0"/>
    <w:rsid w:val="00AF4FA7"/>
    <w:rsid w:val="00AF5EAA"/>
    <w:rsid w:val="00AF6284"/>
    <w:rsid w:val="00AF7526"/>
    <w:rsid w:val="00AF7A9D"/>
    <w:rsid w:val="00B003D5"/>
    <w:rsid w:val="00B021C9"/>
    <w:rsid w:val="00B02DDF"/>
    <w:rsid w:val="00B02F44"/>
    <w:rsid w:val="00B037E9"/>
    <w:rsid w:val="00B07379"/>
    <w:rsid w:val="00B1215C"/>
    <w:rsid w:val="00B12E4A"/>
    <w:rsid w:val="00B14113"/>
    <w:rsid w:val="00B20E31"/>
    <w:rsid w:val="00B24746"/>
    <w:rsid w:val="00B316C1"/>
    <w:rsid w:val="00B37A10"/>
    <w:rsid w:val="00B43179"/>
    <w:rsid w:val="00B441D0"/>
    <w:rsid w:val="00B50E89"/>
    <w:rsid w:val="00B519A7"/>
    <w:rsid w:val="00B556E9"/>
    <w:rsid w:val="00B55E46"/>
    <w:rsid w:val="00B5741A"/>
    <w:rsid w:val="00B60CCE"/>
    <w:rsid w:val="00B61561"/>
    <w:rsid w:val="00B6180E"/>
    <w:rsid w:val="00B62080"/>
    <w:rsid w:val="00B640E2"/>
    <w:rsid w:val="00B710D8"/>
    <w:rsid w:val="00B7299E"/>
    <w:rsid w:val="00B72AAB"/>
    <w:rsid w:val="00B7425F"/>
    <w:rsid w:val="00B74FC3"/>
    <w:rsid w:val="00B76E92"/>
    <w:rsid w:val="00B772DD"/>
    <w:rsid w:val="00B7756C"/>
    <w:rsid w:val="00B8054A"/>
    <w:rsid w:val="00B807F2"/>
    <w:rsid w:val="00B80A62"/>
    <w:rsid w:val="00B8102E"/>
    <w:rsid w:val="00B81F93"/>
    <w:rsid w:val="00B84B66"/>
    <w:rsid w:val="00B85184"/>
    <w:rsid w:val="00B86200"/>
    <w:rsid w:val="00B90C1A"/>
    <w:rsid w:val="00B93377"/>
    <w:rsid w:val="00B937B6"/>
    <w:rsid w:val="00B9460C"/>
    <w:rsid w:val="00B950B7"/>
    <w:rsid w:val="00B965C2"/>
    <w:rsid w:val="00BA0ACA"/>
    <w:rsid w:val="00BA59D5"/>
    <w:rsid w:val="00BB2DF9"/>
    <w:rsid w:val="00BB323B"/>
    <w:rsid w:val="00BB35E0"/>
    <w:rsid w:val="00BB6A64"/>
    <w:rsid w:val="00BB6B33"/>
    <w:rsid w:val="00BB7ECD"/>
    <w:rsid w:val="00BC5285"/>
    <w:rsid w:val="00BD32B1"/>
    <w:rsid w:val="00BD4C21"/>
    <w:rsid w:val="00BE12CE"/>
    <w:rsid w:val="00BE7C7B"/>
    <w:rsid w:val="00BF002C"/>
    <w:rsid w:val="00BF0FC2"/>
    <w:rsid w:val="00BF43AA"/>
    <w:rsid w:val="00BF45C5"/>
    <w:rsid w:val="00BF47B3"/>
    <w:rsid w:val="00C000A3"/>
    <w:rsid w:val="00C0502A"/>
    <w:rsid w:val="00C07998"/>
    <w:rsid w:val="00C164E1"/>
    <w:rsid w:val="00C17AE0"/>
    <w:rsid w:val="00C20B0C"/>
    <w:rsid w:val="00C22F40"/>
    <w:rsid w:val="00C251DE"/>
    <w:rsid w:val="00C25459"/>
    <w:rsid w:val="00C267A5"/>
    <w:rsid w:val="00C27712"/>
    <w:rsid w:val="00C304CB"/>
    <w:rsid w:val="00C30E63"/>
    <w:rsid w:val="00C33225"/>
    <w:rsid w:val="00C33E3F"/>
    <w:rsid w:val="00C3594E"/>
    <w:rsid w:val="00C369F7"/>
    <w:rsid w:val="00C4130E"/>
    <w:rsid w:val="00C42F90"/>
    <w:rsid w:val="00C4312B"/>
    <w:rsid w:val="00C44F74"/>
    <w:rsid w:val="00C52035"/>
    <w:rsid w:val="00C55F21"/>
    <w:rsid w:val="00C623D2"/>
    <w:rsid w:val="00C63C54"/>
    <w:rsid w:val="00C65ADA"/>
    <w:rsid w:val="00C71D11"/>
    <w:rsid w:val="00C725D3"/>
    <w:rsid w:val="00C74B97"/>
    <w:rsid w:val="00C7794B"/>
    <w:rsid w:val="00C8053C"/>
    <w:rsid w:val="00C80E72"/>
    <w:rsid w:val="00C81EAF"/>
    <w:rsid w:val="00C845E0"/>
    <w:rsid w:val="00C8748C"/>
    <w:rsid w:val="00C875A3"/>
    <w:rsid w:val="00C90632"/>
    <w:rsid w:val="00C90FB9"/>
    <w:rsid w:val="00C921BC"/>
    <w:rsid w:val="00C93D0D"/>
    <w:rsid w:val="00C94105"/>
    <w:rsid w:val="00C96775"/>
    <w:rsid w:val="00C97752"/>
    <w:rsid w:val="00CA0A6D"/>
    <w:rsid w:val="00CA1343"/>
    <w:rsid w:val="00CA2A23"/>
    <w:rsid w:val="00CB1399"/>
    <w:rsid w:val="00CB1AC9"/>
    <w:rsid w:val="00CB1BF5"/>
    <w:rsid w:val="00CB2189"/>
    <w:rsid w:val="00CB2A28"/>
    <w:rsid w:val="00CB2AB0"/>
    <w:rsid w:val="00CB327F"/>
    <w:rsid w:val="00CB377A"/>
    <w:rsid w:val="00CB77E1"/>
    <w:rsid w:val="00CC04F4"/>
    <w:rsid w:val="00CC0B81"/>
    <w:rsid w:val="00CC4BD7"/>
    <w:rsid w:val="00CC5501"/>
    <w:rsid w:val="00CD1A7D"/>
    <w:rsid w:val="00CD2479"/>
    <w:rsid w:val="00CD2914"/>
    <w:rsid w:val="00CD29F4"/>
    <w:rsid w:val="00CD2B7A"/>
    <w:rsid w:val="00CD2C6A"/>
    <w:rsid w:val="00CD3B81"/>
    <w:rsid w:val="00CD56AE"/>
    <w:rsid w:val="00CD69CA"/>
    <w:rsid w:val="00CE5323"/>
    <w:rsid w:val="00CE65C2"/>
    <w:rsid w:val="00CE6BF5"/>
    <w:rsid w:val="00CE73E3"/>
    <w:rsid w:val="00CF0CBB"/>
    <w:rsid w:val="00CF1BF3"/>
    <w:rsid w:val="00CF429D"/>
    <w:rsid w:val="00CF46D5"/>
    <w:rsid w:val="00CF5D86"/>
    <w:rsid w:val="00D04153"/>
    <w:rsid w:val="00D044C4"/>
    <w:rsid w:val="00D04C50"/>
    <w:rsid w:val="00D06D30"/>
    <w:rsid w:val="00D12126"/>
    <w:rsid w:val="00D137AA"/>
    <w:rsid w:val="00D143A9"/>
    <w:rsid w:val="00D170DB"/>
    <w:rsid w:val="00D174AA"/>
    <w:rsid w:val="00D20A5A"/>
    <w:rsid w:val="00D230E6"/>
    <w:rsid w:val="00D24007"/>
    <w:rsid w:val="00D30157"/>
    <w:rsid w:val="00D335D1"/>
    <w:rsid w:val="00D35D80"/>
    <w:rsid w:val="00D36DF5"/>
    <w:rsid w:val="00D4214A"/>
    <w:rsid w:val="00D42805"/>
    <w:rsid w:val="00D43025"/>
    <w:rsid w:val="00D446CC"/>
    <w:rsid w:val="00D45229"/>
    <w:rsid w:val="00D47B00"/>
    <w:rsid w:val="00D5107D"/>
    <w:rsid w:val="00D5255C"/>
    <w:rsid w:val="00D556F5"/>
    <w:rsid w:val="00D55B9B"/>
    <w:rsid w:val="00D6337C"/>
    <w:rsid w:val="00D634E5"/>
    <w:rsid w:val="00D66E88"/>
    <w:rsid w:val="00D746F9"/>
    <w:rsid w:val="00D77AAE"/>
    <w:rsid w:val="00D805EE"/>
    <w:rsid w:val="00D819AB"/>
    <w:rsid w:val="00D82A53"/>
    <w:rsid w:val="00D82C33"/>
    <w:rsid w:val="00D82D73"/>
    <w:rsid w:val="00D8583D"/>
    <w:rsid w:val="00D866F8"/>
    <w:rsid w:val="00D86B89"/>
    <w:rsid w:val="00D86BD9"/>
    <w:rsid w:val="00D90DAA"/>
    <w:rsid w:val="00D90EF4"/>
    <w:rsid w:val="00D91185"/>
    <w:rsid w:val="00D91668"/>
    <w:rsid w:val="00D91E18"/>
    <w:rsid w:val="00D926FB"/>
    <w:rsid w:val="00D94B66"/>
    <w:rsid w:val="00D97A42"/>
    <w:rsid w:val="00DA26E0"/>
    <w:rsid w:val="00DA3D47"/>
    <w:rsid w:val="00DA4EAB"/>
    <w:rsid w:val="00DA5249"/>
    <w:rsid w:val="00DA611E"/>
    <w:rsid w:val="00DA79DF"/>
    <w:rsid w:val="00DB14C1"/>
    <w:rsid w:val="00DB3B2F"/>
    <w:rsid w:val="00DC0781"/>
    <w:rsid w:val="00DC3BDF"/>
    <w:rsid w:val="00DC5B6B"/>
    <w:rsid w:val="00DC6853"/>
    <w:rsid w:val="00DD0B80"/>
    <w:rsid w:val="00DD1A84"/>
    <w:rsid w:val="00DE05D2"/>
    <w:rsid w:val="00DE4558"/>
    <w:rsid w:val="00DE59F7"/>
    <w:rsid w:val="00DE72B1"/>
    <w:rsid w:val="00DE7603"/>
    <w:rsid w:val="00DF2321"/>
    <w:rsid w:val="00DF24F6"/>
    <w:rsid w:val="00DF329E"/>
    <w:rsid w:val="00DF38BB"/>
    <w:rsid w:val="00DF7101"/>
    <w:rsid w:val="00E002B6"/>
    <w:rsid w:val="00E032D7"/>
    <w:rsid w:val="00E04AF8"/>
    <w:rsid w:val="00E07607"/>
    <w:rsid w:val="00E07642"/>
    <w:rsid w:val="00E07D7C"/>
    <w:rsid w:val="00E119C6"/>
    <w:rsid w:val="00E127E2"/>
    <w:rsid w:val="00E15253"/>
    <w:rsid w:val="00E164A2"/>
    <w:rsid w:val="00E16796"/>
    <w:rsid w:val="00E16F26"/>
    <w:rsid w:val="00E25000"/>
    <w:rsid w:val="00E25D78"/>
    <w:rsid w:val="00E331BC"/>
    <w:rsid w:val="00E3322A"/>
    <w:rsid w:val="00E34935"/>
    <w:rsid w:val="00E34A43"/>
    <w:rsid w:val="00E36966"/>
    <w:rsid w:val="00E41796"/>
    <w:rsid w:val="00E41ED2"/>
    <w:rsid w:val="00E4760C"/>
    <w:rsid w:val="00E47779"/>
    <w:rsid w:val="00E54499"/>
    <w:rsid w:val="00E57888"/>
    <w:rsid w:val="00E57ABF"/>
    <w:rsid w:val="00E6413E"/>
    <w:rsid w:val="00E64AE6"/>
    <w:rsid w:val="00E67CC6"/>
    <w:rsid w:val="00E71086"/>
    <w:rsid w:val="00E711D0"/>
    <w:rsid w:val="00E71D0B"/>
    <w:rsid w:val="00E72043"/>
    <w:rsid w:val="00E74368"/>
    <w:rsid w:val="00E75B60"/>
    <w:rsid w:val="00E82435"/>
    <w:rsid w:val="00E86066"/>
    <w:rsid w:val="00E90CD8"/>
    <w:rsid w:val="00E9103A"/>
    <w:rsid w:val="00E91B1B"/>
    <w:rsid w:val="00E91EDE"/>
    <w:rsid w:val="00E940BF"/>
    <w:rsid w:val="00E94321"/>
    <w:rsid w:val="00E95B0F"/>
    <w:rsid w:val="00E95F30"/>
    <w:rsid w:val="00E9692B"/>
    <w:rsid w:val="00EA289F"/>
    <w:rsid w:val="00EA3133"/>
    <w:rsid w:val="00EA3E5E"/>
    <w:rsid w:val="00EA423D"/>
    <w:rsid w:val="00EA4610"/>
    <w:rsid w:val="00EA5D91"/>
    <w:rsid w:val="00EA726A"/>
    <w:rsid w:val="00EB76D1"/>
    <w:rsid w:val="00EB786A"/>
    <w:rsid w:val="00EC1965"/>
    <w:rsid w:val="00EC29AA"/>
    <w:rsid w:val="00EC2A13"/>
    <w:rsid w:val="00EC420B"/>
    <w:rsid w:val="00EC60EA"/>
    <w:rsid w:val="00EC67DE"/>
    <w:rsid w:val="00EC6DE9"/>
    <w:rsid w:val="00ED1EC5"/>
    <w:rsid w:val="00ED23FE"/>
    <w:rsid w:val="00ED3A8F"/>
    <w:rsid w:val="00ED4BCD"/>
    <w:rsid w:val="00EE3D23"/>
    <w:rsid w:val="00EE4D92"/>
    <w:rsid w:val="00EE5631"/>
    <w:rsid w:val="00EE5716"/>
    <w:rsid w:val="00EE6821"/>
    <w:rsid w:val="00EE6BA1"/>
    <w:rsid w:val="00EF0E5D"/>
    <w:rsid w:val="00EF6BB7"/>
    <w:rsid w:val="00EF7196"/>
    <w:rsid w:val="00F024B7"/>
    <w:rsid w:val="00F054CC"/>
    <w:rsid w:val="00F101AF"/>
    <w:rsid w:val="00F1394E"/>
    <w:rsid w:val="00F13FBC"/>
    <w:rsid w:val="00F22411"/>
    <w:rsid w:val="00F22457"/>
    <w:rsid w:val="00F2402B"/>
    <w:rsid w:val="00F24A41"/>
    <w:rsid w:val="00F267BF"/>
    <w:rsid w:val="00F27240"/>
    <w:rsid w:val="00F3165F"/>
    <w:rsid w:val="00F36FA5"/>
    <w:rsid w:val="00F370B6"/>
    <w:rsid w:val="00F40354"/>
    <w:rsid w:val="00F435BC"/>
    <w:rsid w:val="00F44AB8"/>
    <w:rsid w:val="00F5152D"/>
    <w:rsid w:val="00F52988"/>
    <w:rsid w:val="00F53B5A"/>
    <w:rsid w:val="00F55401"/>
    <w:rsid w:val="00F566E6"/>
    <w:rsid w:val="00F60E28"/>
    <w:rsid w:val="00F6167D"/>
    <w:rsid w:val="00F61F44"/>
    <w:rsid w:val="00F63BD8"/>
    <w:rsid w:val="00F677CF"/>
    <w:rsid w:val="00F7184F"/>
    <w:rsid w:val="00F73DA1"/>
    <w:rsid w:val="00F76FFB"/>
    <w:rsid w:val="00F802D2"/>
    <w:rsid w:val="00F8075C"/>
    <w:rsid w:val="00F8075F"/>
    <w:rsid w:val="00F82A37"/>
    <w:rsid w:val="00F85CFF"/>
    <w:rsid w:val="00F901AB"/>
    <w:rsid w:val="00F90C0C"/>
    <w:rsid w:val="00F95B01"/>
    <w:rsid w:val="00FA14C2"/>
    <w:rsid w:val="00FA1939"/>
    <w:rsid w:val="00FA4BDB"/>
    <w:rsid w:val="00FA6A64"/>
    <w:rsid w:val="00FB1C85"/>
    <w:rsid w:val="00FB628F"/>
    <w:rsid w:val="00FB79C6"/>
    <w:rsid w:val="00FB7FBC"/>
    <w:rsid w:val="00FC0973"/>
    <w:rsid w:val="00FC162A"/>
    <w:rsid w:val="00FC3FB3"/>
    <w:rsid w:val="00FC4058"/>
    <w:rsid w:val="00FC64A7"/>
    <w:rsid w:val="00FD00B2"/>
    <w:rsid w:val="00FD7CA5"/>
    <w:rsid w:val="00FE0305"/>
    <w:rsid w:val="00FE3DE5"/>
    <w:rsid w:val="00FF0406"/>
    <w:rsid w:val="00FF06CD"/>
    <w:rsid w:val="00FF0CCA"/>
    <w:rsid w:val="00FF2569"/>
    <w:rsid w:val="00FF3801"/>
    <w:rsid w:val="00FF5061"/>
    <w:rsid w:val="00FF7325"/>
    <w:rsid w:val="00FF77AD"/>
    <w:rsid w:val="0367B6DD"/>
    <w:rsid w:val="05313539"/>
    <w:rsid w:val="0916D403"/>
    <w:rsid w:val="0B2BCF96"/>
    <w:rsid w:val="1301ACA1"/>
    <w:rsid w:val="130A6BA0"/>
    <w:rsid w:val="13BFF53F"/>
    <w:rsid w:val="1590F6EB"/>
    <w:rsid w:val="19EEE21E"/>
    <w:rsid w:val="1DEF4F45"/>
    <w:rsid w:val="1E62225C"/>
    <w:rsid w:val="21F4ED12"/>
    <w:rsid w:val="26E581A6"/>
    <w:rsid w:val="270AC156"/>
    <w:rsid w:val="2D119D27"/>
    <w:rsid w:val="31FFDC47"/>
    <w:rsid w:val="351E272B"/>
    <w:rsid w:val="3659F0F6"/>
    <w:rsid w:val="3ECDDC02"/>
    <w:rsid w:val="43031B38"/>
    <w:rsid w:val="43EA8257"/>
    <w:rsid w:val="4597CD1D"/>
    <w:rsid w:val="4B6FA3FF"/>
    <w:rsid w:val="63981303"/>
    <w:rsid w:val="659E7AC3"/>
    <w:rsid w:val="69E211BA"/>
    <w:rsid w:val="6CB289AA"/>
    <w:rsid w:val="6CE16D75"/>
    <w:rsid w:val="79B9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8C54D"/>
  <w15:chartTrackingRefBased/>
  <w15:docId w15:val="{B355A1D0-44F9-4106-A3AD-20BC8BB6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37B"/>
    <w:rPr>
      <w:rFonts w:eastAsiaTheme="minorEastAsia"/>
    </w:rPr>
  </w:style>
  <w:style w:type="paragraph" w:styleId="Heading1">
    <w:name w:val="heading 1"/>
    <w:aliases w:val="Arial 14 Fett,Arial 14 Fett1,Arial 14 Fett2,h1,(Alt+1),(Alt+1)1,(Alt+1)2,(Alt+1)3,(Alt+1)4,(Alt+1)5,(Alt+1)6,(Alt+1)7,(Alt+1)8,(Alt+1)9,(Alt+1)10,(Alt+1)11,(Alt+1)21,(Alt+1)31,(Alt+1)41,(Alt+1)51,(Alt+1)61,(Alt+1)71,(Alt+1)12,(Alt+1)22,H1,Head"/>
    <w:basedOn w:val="Normal"/>
    <w:next w:val="Normal"/>
    <w:link w:val="Heading1Char"/>
    <w:qFormat/>
    <w:rsid w:val="00791475"/>
    <w:pPr>
      <w:keepNext/>
      <w:keepLines/>
      <w:numPr>
        <w:numId w:val="6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35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350"/>
    <w:pPr>
      <w:keepNext/>
      <w:keepLines/>
      <w:numPr>
        <w:ilvl w:val="2"/>
        <w:numId w:val="6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5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5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5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5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5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5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rial 14 Fett Char,Arial 14 Fett1 Char,Arial 14 Fett2 Char,h1 Char,(Alt+1) Char,(Alt+1)1 Char,(Alt+1)2 Char,(Alt+1)3 Char,(Alt+1)4 Char,(Alt+1)5 Char,(Alt+1)6 Char,(Alt+1)7 Char,(Alt+1)8 Char,(Alt+1)9 Char,(Alt+1)10 Char,(Alt+1)11 Char"/>
    <w:basedOn w:val="DefaultParagraphFont"/>
    <w:link w:val="Heading1"/>
    <w:rsid w:val="00791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79147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OC style,lp1,Ref,List Paragraph11,List Paragraph2,List Paragraph Char Char,List Paragraph1,Number_1,SGLText List Paragraph,new,Colorful List - Accent 11,Normal Sentence,Bullets 2,Equipment,Numbered Indented Text,Figure_name,numbered,b1"/>
    <w:basedOn w:val="Normal"/>
    <w:link w:val="ListParagraphChar"/>
    <w:uiPriority w:val="34"/>
    <w:qFormat/>
    <w:rsid w:val="00791475"/>
    <w:pPr>
      <w:ind w:left="720"/>
      <w:contextualSpacing/>
    </w:pPr>
  </w:style>
  <w:style w:type="paragraph" w:styleId="NormalWeb">
    <w:name w:val="Normal (Web)"/>
    <w:basedOn w:val="Normal"/>
    <w:rsid w:val="0079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791475"/>
    <w:pPr>
      <w:spacing w:after="0" w:line="240" w:lineRule="auto"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1"/>
    <w:rsid w:val="00791475"/>
    <w:pPr>
      <w:widowControl w:val="0"/>
      <w:spacing w:after="0" w:line="240" w:lineRule="auto"/>
      <w:ind w:left="82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91475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791475"/>
    <w:pPr>
      <w:widowControl w:val="0"/>
      <w:spacing w:after="0" w:line="240" w:lineRule="auto"/>
    </w:pPr>
  </w:style>
  <w:style w:type="paragraph" w:customStyle="1" w:styleId="BRDNormal">
    <w:name w:val="BRD Normal"/>
    <w:basedOn w:val="Normal"/>
    <w:qFormat/>
    <w:rsid w:val="00791475"/>
    <w:pPr>
      <w:spacing w:before="140" w:after="140" w:line="240" w:lineRule="auto"/>
    </w:pPr>
    <w:rPr>
      <w:rFonts w:ascii="Calibri" w:hAnsi="Calibri" w:cstheme="minorHAnsi"/>
      <w:sz w:val="20"/>
    </w:rPr>
  </w:style>
  <w:style w:type="table" w:customStyle="1" w:styleId="NTable1">
    <w:name w:val="NTable1"/>
    <w:basedOn w:val="TableNormal"/>
    <w:uiPriority w:val="99"/>
    <w:rsid w:val="00791475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8" w:space="0" w:color="8A8A8A"/>
        <w:left w:val="single" w:sz="8" w:space="0" w:color="8A8A8A"/>
        <w:bottom w:val="single" w:sz="8" w:space="0" w:color="8A8A8A"/>
        <w:right w:val="single" w:sz="8" w:space="0" w:color="8A8A8A"/>
        <w:insideH w:val="single" w:sz="8" w:space="0" w:color="8A8A8A"/>
        <w:insideV w:val="single" w:sz="8" w:space="0" w:color="8A8A8A"/>
      </w:tblBorders>
    </w:tblPr>
    <w:tblStylePr w:type="firstRow">
      <w:rPr>
        <w:rFonts w:ascii="Arial" w:hAnsi="Arial"/>
        <w:b w:val="0"/>
        <w:color w:val="FFFFFF"/>
      </w:rPr>
      <w:tblPr/>
      <w:tcPr>
        <w:tcBorders>
          <w:insideV w:val="single" w:sz="8" w:space="0" w:color="FFFFFF" w:themeColor="background1"/>
        </w:tcBorders>
        <w:shd w:val="clear" w:color="auto" w:fill="6785C1"/>
      </w:tcPr>
    </w:tblStylePr>
  </w:style>
  <w:style w:type="paragraph" w:customStyle="1" w:styleId="NTableHead">
    <w:name w:val="NTable_Head"/>
    <w:aliases w:val="th"/>
    <w:basedOn w:val="Normal"/>
    <w:link w:val="TableHeadCharChar"/>
    <w:qFormat/>
    <w:rsid w:val="00791475"/>
    <w:pPr>
      <w:keepNext/>
      <w:keepLines/>
      <w:spacing w:before="60" w:after="60" w:line="240" w:lineRule="auto"/>
    </w:pPr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TableHeadCharChar">
    <w:name w:val="Table_Head Char Char"/>
    <w:link w:val="NTableHead"/>
    <w:rsid w:val="00791475"/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ListParagraphChar">
    <w:name w:val="List Paragraph Char"/>
    <w:aliases w:val="TOC style Char,lp1 Char,Ref Char,List Paragraph11 Char,List Paragraph2 Char,List Paragraph Char Char Char,List Paragraph1 Char,Number_1 Char,SGLText List Paragraph Char,new Char,Colorful List - Accent 11 Char,Normal Sentence Char"/>
    <w:link w:val="ListParagraph"/>
    <w:uiPriority w:val="34"/>
    <w:qFormat/>
    <w:rsid w:val="007914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1475"/>
    <w:rPr>
      <w:rFonts w:eastAsiaTheme="minorEastAsia"/>
    </w:rPr>
  </w:style>
  <w:style w:type="table" w:styleId="GridTable4-Accent1">
    <w:name w:val="Grid Table 4 Accent 1"/>
    <w:basedOn w:val="TableNormal"/>
    <w:uiPriority w:val="49"/>
    <w:rsid w:val="00791475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1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3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F329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32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32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qFormat/>
    <w:rsid w:val="00DF32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29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29E"/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1F652F"/>
    <w:pPr>
      <w:spacing w:after="100"/>
      <w:ind w:left="440"/>
    </w:pPr>
  </w:style>
  <w:style w:type="paragraph" w:customStyle="1" w:styleId="TableContents">
    <w:name w:val="Table Contents"/>
    <w:basedOn w:val="Normal"/>
    <w:rsid w:val="00C875A3"/>
    <w:pPr>
      <w:suppressLineNumbers/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D90DA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0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E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E5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E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E5D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5D"/>
    <w:rPr>
      <w:rFonts w:ascii="Segoe UI" w:eastAsiaTheme="minorEastAsia" w:hAnsi="Segoe UI" w:cs="Segoe UI"/>
      <w:sz w:val="18"/>
      <w:szCs w:val="18"/>
    </w:rPr>
  </w:style>
  <w:style w:type="character" w:customStyle="1" w:styleId="markedcontent">
    <w:name w:val="markedcontent"/>
    <w:basedOn w:val="DefaultParagraphFont"/>
    <w:rsid w:val="006376FD"/>
  </w:style>
  <w:style w:type="character" w:customStyle="1" w:styleId="fontstyle01">
    <w:name w:val="fontstyle01"/>
    <w:basedOn w:val="DefaultParagraphFont"/>
    <w:rsid w:val="001C1B33"/>
    <w:rPr>
      <w:rFonts w:ascii="--unknown-2--" w:hAnsi="--unknown-2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C1B33"/>
    <w:rPr>
      <w:rFonts w:ascii="--unknown-3--" w:hAnsi="--unknown-3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C1B33"/>
    <w:rPr>
      <w:rFonts w:ascii="--unknown-7--" w:hAnsi="--unknown-7--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aragraph">
    <w:name w:val="paragraph"/>
    <w:basedOn w:val="Normal"/>
    <w:rsid w:val="005B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5B53CD"/>
  </w:style>
  <w:style w:type="character" w:customStyle="1" w:styleId="eop">
    <w:name w:val="eop"/>
    <w:basedOn w:val="DefaultParagraphFont"/>
    <w:rsid w:val="005B53CD"/>
  </w:style>
  <w:style w:type="character" w:customStyle="1" w:styleId="pagebreaktextspan">
    <w:name w:val="pagebreaktextspan"/>
    <w:basedOn w:val="DefaultParagraphFont"/>
    <w:rsid w:val="005B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9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8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5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4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0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9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8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6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6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4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0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97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49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63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13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5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4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1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7D7CDCF4D0E4BBCD450B3EF0FA30B" ma:contentTypeVersion="15" ma:contentTypeDescription="Create a new document." ma:contentTypeScope="" ma:versionID="84ce74beae4119fa8935bc9421eb0fd6">
  <xsd:schema xmlns:xsd="http://www.w3.org/2001/XMLSchema" xmlns:xs="http://www.w3.org/2001/XMLSchema" xmlns:p="http://schemas.microsoft.com/office/2006/metadata/properties" xmlns:ns2="2d26a1a7-a4e6-4c64-8224-61269c700cd6" xmlns:ns3="efa757dc-a54e-443e-9463-4e144348ca68" targetNamespace="http://schemas.microsoft.com/office/2006/metadata/properties" ma:root="true" ma:fieldsID="34ae72dd5fe04dc7b59060a190471954" ns2:_="" ns3:_="">
    <xsd:import namespace="2d26a1a7-a4e6-4c64-8224-61269c700cd6"/>
    <xsd:import namespace="efa757dc-a54e-443e-9463-4e144348c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a1a7-a4e6-4c64-8224-61269c700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6c66c96-22ae-4c35-8358-db31c4f68e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757dc-a54e-443e-9463-4e144348ca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382224c-c21d-43c2-8058-672439d19c33}" ma:internalName="TaxCatchAll" ma:showField="CatchAllData" ma:web="efa757dc-a54e-443e-9463-4e144348ca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a757dc-a54e-443e-9463-4e144348ca68" xsi:nil="true"/>
    <lcf76f155ced4ddcb4097134ff3c332f xmlns="2d26a1a7-a4e6-4c64-8224-61269c700cd6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41FB2-1EA3-4128-9CB9-2BFC6AB15F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5628AB-7B9D-40EE-B0F5-ABD2B094E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6a1a7-a4e6-4c64-8224-61269c700cd6"/>
    <ds:schemaRef ds:uri="efa757dc-a54e-443e-9463-4e144348c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930D0F-C88A-4E7B-9E12-BB4367A94F3A}">
  <ds:schemaRefs>
    <ds:schemaRef ds:uri="http://schemas.microsoft.com/office/2006/metadata/properties"/>
    <ds:schemaRef ds:uri="http://schemas.microsoft.com/office/infopath/2007/PartnerControls"/>
    <ds:schemaRef ds:uri="efa757dc-a54e-443e-9463-4e144348ca68"/>
    <ds:schemaRef ds:uri="2d26a1a7-a4e6-4c64-8224-61269c700cd6"/>
  </ds:schemaRefs>
</ds:datastoreItem>
</file>

<file path=customXml/itemProps4.xml><?xml version="1.0" encoding="utf-8"?>
<ds:datastoreItem xmlns:ds="http://schemas.openxmlformats.org/officeDocument/2006/customXml" ds:itemID="{1B5C6529-FDED-49BC-8EF8-91B49ACFD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user</cp:lastModifiedBy>
  <cp:revision>538</cp:revision>
  <cp:lastPrinted>2022-02-17T15:48:00Z</cp:lastPrinted>
  <dcterms:created xsi:type="dcterms:W3CDTF">2022-05-11T11:28:00Z</dcterms:created>
  <dcterms:modified xsi:type="dcterms:W3CDTF">2023-05-25T15:39:00Z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0x0101002657D7CDCF4D0E4BBCD450B3EF0FA30B</vt:lpwstr>
  </property>
  <property fmtid="{D5CDD505-2E9C-101B-9397-08002B2CF9AE}" pid="3" name="MediaServiceImageTags">
    <vt:lpwstr/>
  </property>
</Properties>
</file>