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7860ABD6">
                <wp:simplePos x="0" y="0"/>
                <wp:positionH relativeFrom="page">
                  <wp:posOffset>552450</wp:posOffset>
                </wp:positionH>
                <wp:positionV relativeFrom="paragraph">
                  <wp:posOffset>2527935</wp:posOffset>
                </wp:positionV>
                <wp:extent cx="70961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2E90F9CA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6817D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</w:t>
                            </w:r>
                            <w:r w:rsidR="00345E2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update</w:t>
                            </w:r>
                            <w:r w:rsidR="00822787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pt;margin-top:199.05pt;width:55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" filled="f" stroked="f">
                <v:textbox style="mso-fit-shape-to-text:t">
                  <w:txbxContent>
                    <w:p w14:paraId="433984EB" w14:textId="2E90F9CA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6817D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</w:t>
                      </w:r>
                      <w:r w:rsidR="00345E2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update</w:t>
                      </w:r>
                      <w:r w:rsidR="00822787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5D21235F" w:rsidR="001E3F0A" w:rsidRPr="00075E72" w:rsidRDefault="004E18B8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5</w:t>
                            </w:r>
                            <w:r w:rsidR="001B2B45" w:rsidRPr="001B2B4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 w:rsidR="001B2B4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="00B530DF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Oct</w:t>
                            </w:r>
                            <w:bookmarkStart w:id="3" w:name="_GoBack"/>
                            <w:bookmarkEnd w:id="3"/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8BA7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5D21235F" w:rsidR="001E3F0A" w:rsidRPr="00075E72" w:rsidRDefault="004E18B8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5</w:t>
                      </w:r>
                      <w:r w:rsidR="001B2B45" w:rsidRPr="001B2B45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 w:rsidR="001B2B4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</w:t>
                      </w:r>
                      <w:r w:rsidR="00B530DF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Oct</w:t>
                      </w:r>
                      <w:bookmarkStart w:id="4" w:name="_GoBack"/>
                      <w:bookmarkEnd w:id="4"/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7F47A437" w:rsidR="0014396C" w:rsidRPr="007E74D5" w:rsidRDefault="00A02583" w:rsidP="00A02583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5</w:t>
            </w:r>
            <w:r w:rsidRPr="00A02583">
              <w:rPr>
                <w:sz w:val="24"/>
                <w:vertAlign w:val="superscript"/>
                <w:lang w:val="en-IN"/>
              </w:rPr>
              <w:t>th</w:t>
            </w:r>
            <w:r>
              <w:rPr>
                <w:sz w:val="24"/>
                <w:lang w:val="en-IN"/>
              </w:rPr>
              <w:t xml:space="preserve"> October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4833DA1C" w:rsidR="0014396C" w:rsidRPr="007E74D5" w:rsidRDefault="00F475F1" w:rsidP="00B307B7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  <w:r w:rsidR="00C02817">
              <w:rPr>
                <w:sz w:val="24"/>
              </w:rPr>
              <w:t>4</w:t>
            </w:r>
            <w:r w:rsidR="004717AC">
              <w:rPr>
                <w:sz w:val="24"/>
              </w:rPr>
              <w:t>.</w:t>
            </w:r>
            <w:r w:rsidR="00C02817">
              <w:rPr>
                <w:sz w:val="24"/>
              </w:rPr>
              <w:t>0</w:t>
            </w:r>
            <w:r w:rsidR="009E735F">
              <w:rPr>
                <w:sz w:val="24"/>
              </w:rPr>
              <w:t xml:space="preserve">0 </w:t>
            </w:r>
            <w:r w:rsidR="00B97035">
              <w:rPr>
                <w:spacing w:val="-2"/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92913">
              <w:rPr>
                <w:sz w:val="24"/>
              </w:rPr>
              <w:t>04</w:t>
            </w:r>
            <w:r w:rsidR="00A65455">
              <w:rPr>
                <w:sz w:val="24"/>
              </w:rPr>
              <w:t>.</w:t>
            </w:r>
            <w:r w:rsidR="00B307B7">
              <w:rPr>
                <w:sz w:val="24"/>
              </w:rPr>
              <w:t>3</w:t>
            </w:r>
            <w:r w:rsidR="00DD4ACA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6060D1">
              <w:rPr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21D89BE1" w:rsidR="0014396C" w:rsidRPr="00080CA4" w:rsidRDefault="00FF0CCA" w:rsidP="00847C98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5D045C0B" w14:textId="77777777" w:rsidR="007C6F60" w:rsidRPr="00784A1D" w:rsidRDefault="008472A7" w:rsidP="007B5186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  <w:r w:rsidR="007B5186">
              <w:rPr>
                <w:sz w:val="24"/>
              </w:rPr>
              <w:t xml:space="preserve"> </w:t>
            </w:r>
            <w:r w:rsidR="006328AB">
              <w:rPr>
                <w:sz w:val="24"/>
              </w:rPr>
              <w:t xml:space="preserve"> </w:t>
            </w:r>
            <w:r w:rsidR="002E6268">
              <w:rPr>
                <w:sz w:val="24"/>
                <w:lang w:val="en-IN"/>
              </w:rPr>
              <w:t xml:space="preserve"> </w:t>
            </w:r>
            <w:r w:rsidR="006328AB">
              <w:rPr>
                <w:sz w:val="24"/>
                <w:lang w:val="en-IN"/>
              </w:rPr>
              <w:t xml:space="preserve"> </w:t>
            </w:r>
          </w:p>
          <w:p w14:paraId="43E68FD8" w14:textId="199A4C5E" w:rsidR="00784A1D" w:rsidRPr="007E74D5" w:rsidRDefault="00784A1D" w:rsidP="007B5186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Pawan Kumar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54BE5A28" w:rsidR="00ED2F7C" w:rsidRPr="006B3C13" w:rsidRDefault="006B3C13" w:rsidP="006B3C13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670CBC6E" w:rsidR="0014396C" w:rsidRPr="00437DB3" w:rsidRDefault="00EE64FA" w:rsidP="001569E0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</w:t>
            </w:r>
            <w:r w:rsidR="005A1D21">
              <w:rPr>
                <w:sz w:val="24"/>
                <w:lang w:val="en-IN"/>
              </w:rPr>
              <w:t>iscussed project status on</w:t>
            </w:r>
            <w:r w:rsidR="00AC7F7D">
              <w:rPr>
                <w:sz w:val="24"/>
                <w:lang w:val="en-IN"/>
              </w:rPr>
              <w:t xml:space="preserve"> application</w:t>
            </w:r>
            <w:r w:rsidR="00FB0E00">
              <w:rPr>
                <w:sz w:val="24"/>
                <w:lang w:val="en-IN"/>
              </w:rPr>
              <w:t xml:space="preserve"> </w:t>
            </w:r>
            <w:r w:rsidR="00F046EB">
              <w:rPr>
                <w:sz w:val="24"/>
                <w:lang w:val="en-IN"/>
              </w:rPr>
              <w:t>developers, HTML development</w:t>
            </w:r>
            <w:r w:rsidR="00F40862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7085DC54" w:rsidR="00CD2914" w:rsidRDefault="003618AD" w:rsidP="004E5999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Showed HTML pages for master modules and showed development login, Resource master list page</w:t>
            </w:r>
            <w:r w:rsidR="00451399">
              <w:rPr>
                <w:sz w:val="24"/>
                <w:lang w:val="en-IN"/>
              </w:rPr>
              <w:t>.</w:t>
            </w:r>
          </w:p>
        </w:tc>
      </w:tr>
      <w:tr w:rsidR="002E0270" w14:paraId="48A6765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4D056BCE" w14:textId="1A27B3C3" w:rsidR="002E0270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405AC0E" w14:textId="2E236626" w:rsidR="002E0270" w:rsidRDefault="00594B16" w:rsidP="007613A4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Recei</w:t>
            </w:r>
            <w:r w:rsidR="007613A4">
              <w:rPr>
                <w:sz w:val="24"/>
                <w:lang w:val="en-IN"/>
              </w:rPr>
              <w:t xml:space="preserve">ved minor feedback changes </w:t>
            </w:r>
            <w:r>
              <w:rPr>
                <w:sz w:val="24"/>
                <w:lang w:val="en-IN"/>
              </w:rPr>
              <w:t>and we will add them in design.</w:t>
            </w:r>
          </w:p>
        </w:tc>
      </w:tr>
      <w:tr w:rsidR="001B5E2E" w14:paraId="3BCA2C9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3807C640" w14:textId="7ACD386E" w:rsidR="001B5E2E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1D4D5BDF" w14:textId="6C885892" w:rsidR="001B5E2E" w:rsidRDefault="00FF77E9" w:rsidP="004D1D1A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We will continue with </w:t>
            </w:r>
            <w:r w:rsidR="00E930C6">
              <w:rPr>
                <w:sz w:val="24"/>
                <w:lang w:val="en-IN"/>
              </w:rPr>
              <w:t>work on website development</w:t>
            </w:r>
            <w:r w:rsidR="00540A61">
              <w:rPr>
                <w:sz w:val="24"/>
                <w:lang w:val="en-IN"/>
              </w:rPr>
              <w:t>.</w:t>
            </w:r>
          </w:p>
        </w:tc>
      </w:tr>
      <w:tr w:rsidR="00446290" w14:paraId="6E8EEB6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58C455F6" w14:textId="2B23439C" w:rsidR="00446290" w:rsidRDefault="00446290" w:rsidP="00D86461">
            <w:pPr>
              <w:pStyle w:val="TableParagraph"/>
              <w:ind w:left="6"/>
              <w:jc w:val="center"/>
              <w:rPr>
                <w:sz w:val="24"/>
              </w:rPr>
            </w:pPr>
          </w:p>
        </w:tc>
        <w:tc>
          <w:tcPr>
            <w:tcW w:w="8222" w:type="dxa"/>
            <w:vAlign w:val="center"/>
          </w:tcPr>
          <w:p w14:paraId="7F22A132" w14:textId="56F2472D" w:rsidR="00446290" w:rsidRDefault="00446290" w:rsidP="004C26A0">
            <w:pPr>
              <w:pStyle w:val="TableParagraph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0177340E" w:rsidR="0014396C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5514B475" w14:textId="67C13F2A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7BA12EC2" w14:textId="5E06882E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BA33935" w14:textId="29823BA9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43795A5" w14:textId="50B4744F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5DEDC1B" w14:textId="69EFC5C9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E83AB6E" w14:textId="73819653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D70DA0C" w14:textId="2DE3C3D3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5DC3E30" w14:textId="2FF0C329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27BD8CF" w14:textId="25D5E106" w:rsidR="003A4E4D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9266951" w14:textId="77777777" w:rsidR="003A4E4D" w:rsidRPr="00762AA8" w:rsidRDefault="003A4E4D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0"/>
        <w:gridCol w:w="4237"/>
        <w:gridCol w:w="1297"/>
        <w:gridCol w:w="1147"/>
        <w:gridCol w:w="1299"/>
        <w:gridCol w:w="902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lastRenderedPageBreak/>
              <w:t>Actionable</w:t>
            </w:r>
          </w:p>
        </w:tc>
      </w:tr>
      <w:tr w:rsidR="00445951" w:rsidRPr="00762AA8" w14:paraId="63E530E7" w14:textId="77777777" w:rsidTr="00E70AE9">
        <w:tc>
          <w:tcPr>
            <w:tcW w:w="322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32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683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604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684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474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E70AE9">
        <w:tc>
          <w:tcPr>
            <w:tcW w:w="322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32" w:type="pct"/>
          </w:tcPr>
          <w:p w14:paraId="7B7931BA" w14:textId="251106B9" w:rsidR="00B81F93" w:rsidRPr="00A55843" w:rsidRDefault="00B81F93" w:rsidP="009C10AF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3" w:type="pct"/>
          </w:tcPr>
          <w:p w14:paraId="7375A99F" w14:textId="2323877A" w:rsidR="00B81F93" w:rsidRPr="00572370" w:rsidRDefault="00B81F93" w:rsidP="00C1524B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04" w:type="pct"/>
            <w:shd w:val="clear" w:color="auto" w:fill="auto"/>
          </w:tcPr>
          <w:p w14:paraId="03F93F1D" w14:textId="48ACAADC" w:rsidR="00B81F93" w:rsidRPr="00EA3133" w:rsidRDefault="00B81F93" w:rsidP="005F74BE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4" w:type="pct"/>
            <w:shd w:val="clear" w:color="auto" w:fill="auto"/>
          </w:tcPr>
          <w:p w14:paraId="0BF6E2E0" w14:textId="67C69771" w:rsidR="00B81F93" w:rsidRPr="00EA3133" w:rsidRDefault="00B81F93" w:rsidP="00CC54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474" w:type="pct"/>
            <w:shd w:val="clear" w:color="auto" w:fill="auto"/>
          </w:tcPr>
          <w:p w14:paraId="196A6CB7" w14:textId="17E282F4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E70AE9">
        <w:tc>
          <w:tcPr>
            <w:tcW w:w="322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32" w:type="pct"/>
          </w:tcPr>
          <w:p w14:paraId="53BD36F8" w14:textId="1B81D75B" w:rsidR="00B81F93" w:rsidRPr="00EA3133" w:rsidRDefault="00B81F93" w:rsidP="00DA5AF8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3" w:type="pct"/>
          </w:tcPr>
          <w:p w14:paraId="1CF2B8DD" w14:textId="692CCA7F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04" w:type="pct"/>
            <w:shd w:val="clear" w:color="auto" w:fill="auto"/>
          </w:tcPr>
          <w:p w14:paraId="26AAB7ED" w14:textId="1C7184EF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4" w:type="pct"/>
            <w:shd w:val="clear" w:color="auto" w:fill="auto"/>
          </w:tcPr>
          <w:p w14:paraId="7E5EB711" w14:textId="17C0CDBF" w:rsidR="00B81F93" w:rsidRPr="00041A38" w:rsidRDefault="00B81F93" w:rsidP="00E87FA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474" w:type="pct"/>
            <w:shd w:val="clear" w:color="auto" w:fill="auto"/>
          </w:tcPr>
          <w:p w14:paraId="12A1FB51" w14:textId="765A8368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70AE9" w:rsidRPr="00762AA8" w14:paraId="1866A987" w14:textId="77777777" w:rsidTr="00E70AE9">
        <w:tc>
          <w:tcPr>
            <w:tcW w:w="322" w:type="pct"/>
          </w:tcPr>
          <w:p w14:paraId="54B498CD" w14:textId="043FF8B7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2" w:type="pct"/>
          </w:tcPr>
          <w:p w14:paraId="2F56D1F5" w14:textId="260AEAE9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3" w:type="pct"/>
          </w:tcPr>
          <w:p w14:paraId="30C1638B" w14:textId="16C7957F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04" w:type="pct"/>
            <w:shd w:val="clear" w:color="auto" w:fill="auto"/>
          </w:tcPr>
          <w:p w14:paraId="0614A68A" w14:textId="54926D88" w:rsidR="00E70AE9" w:rsidRDefault="00E70AE9" w:rsidP="00982647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684" w:type="pct"/>
            <w:shd w:val="clear" w:color="auto" w:fill="auto"/>
          </w:tcPr>
          <w:p w14:paraId="6145A3D8" w14:textId="4585424E" w:rsidR="00E70AE9" w:rsidRDefault="00E70AE9" w:rsidP="008E3496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474" w:type="pct"/>
            <w:shd w:val="clear" w:color="auto" w:fill="auto"/>
          </w:tcPr>
          <w:p w14:paraId="47AB79A6" w14:textId="0D2B7B20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C85BE2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val="en-IN"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C85BE2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29145" w14:textId="77777777" w:rsidR="0047661F" w:rsidRDefault="0047661F" w:rsidP="00DF329E">
      <w:pPr>
        <w:spacing w:after="0" w:line="240" w:lineRule="auto"/>
      </w:pPr>
      <w:r>
        <w:separator/>
      </w:r>
    </w:p>
  </w:endnote>
  <w:endnote w:type="continuationSeparator" w:id="0">
    <w:p w14:paraId="51E268C8" w14:textId="77777777" w:rsidR="0047661F" w:rsidRDefault="0047661F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04627663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B530DF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B530DF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Copyright © 2021 NeoSOFT Pvt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DB223" w14:textId="77777777" w:rsidR="0047661F" w:rsidRDefault="0047661F" w:rsidP="00DF329E">
      <w:pPr>
        <w:spacing w:after="0" w:line="240" w:lineRule="auto"/>
      </w:pPr>
      <w:r>
        <w:separator/>
      </w:r>
    </w:p>
  </w:footnote>
  <w:footnote w:type="continuationSeparator" w:id="0">
    <w:p w14:paraId="355449C3" w14:textId="77777777" w:rsidR="0047661F" w:rsidRDefault="0047661F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18C2"/>
    <w:rsid w:val="000226C1"/>
    <w:rsid w:val="000236BE"/>
    <w:rsid w:val="0002396C"/>
    <w:rsid w:val="00023B3F"/>
    <w:rsid w:val="000255B8"/>
    <w:rsid w:val="00025F78"/>
    <w:rsid w:val="000368A8"/>
    <w:rsid w:val="00036C98"/>
    <w:rsid w:val="00037D9D"/>
    <w:rsid w:val="00040A5B"/>
    <w:rsid w:val="000412B9"/>
    <w:rsid w:val="00041A38"/>
    <w:rsid w:val="00041A6E"/>
    <w:rsid w:val="0004251E"/>
    <w:rsid w:val="00042A8F"/>
    <w:rsid w:val="00042F27"/>
    <w:rsid w:val="0004410B"/>
    <w:rsid w:val="00044E77"/>
    <w:rsid w:val="0004638E"/>
    <w:rsid w:val="00046902"/>
    <w:rsid w:val="00050251"/>
    <w:rsid w:val="000504BD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929"/>
    <w:rsid w:val="00080CA4"/>
    <w:rsid w:val="000872FB"/>
    <w:rsid w:val="00091745"/>
    <w:rsid w:val="00092BDA"/>
    <w:rsid w:val="00093F33"/>
    <w:rsid w:val="000A213A"/>
    <w:rsid w:val="000A4178"/>
    <w:rsid w:val="000A67FA"/>
    <w:rsid w:val="000A7469"/>
    <w:rsid w:val="000B1685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10E"/>
    <w:rsid w:val="000F0759"/>
    <w:rsid w:val="000F0B70"/>
    <w:rsid w:val="000F0B91"/>
    <w:rsid w:val="000F24D1"/>
    <w:rsid w:val="000F33A4"/>
    <w:rsid w:val="000F3B50"/>
    <w:rsid w:val="000F7A6F"/>
    <w:rsid w:val="001000A7"/>
    <w:rsid w:val="0010077D"/>
    <w:rsid w:val="00100C97"/>
    <w:rsid w:val="0010137C"/>
    <w:rsid w:val="00102432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098"/>
    <w:rsid w:val="001475E6"/>
    <w:rsid w:val="001478B8"/>
    <w:rsid w:val="0014794D"/>
    <w:rsid w:val="00151225"/>
    <w:rsid w:val="00152285"/>
    <w:rsid w:val="001530D9"/>
    <w:rsid w:val="001569E0"/>
    <w:rsid w:val="00157A96"/>
    <w:rsid w:val="001601E1"/>
    <w:rsid w:val="0016191D"/>
    <w:rsid w:val="0016279C"/>
    <w:rsid w:val="001629EB"/>
    <w:rsid w:val="00162A85"/>
    <w:rsid w:val="00163300"/>
    <w:rsid w:val="001634DC"/>
    <w:rsid w:val="001649A2"/>
    <w:rsid w:val="00167A5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1F23"/>
    <w:rsid w:val="00192913"/>
    <w:rsid w:val="001931DC"/>
    <w:rsid w:val="00193E28"/>
    <w:rsid w:val="00195696"/>
    <w:rsid w:val="00195D5B"/>
    <w:rsid w:val="00196808"/>
    <w:rsid w:val="00197888"/>
    <w:rsid w:val="001A0535"/>
    <w:rsid w:val="001A0BD3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B45"/>
    <w:rsid w:val="001B2F83"/>
    <w:rsid w:val="001B3D7E"/>
    <w:rsid w:val="001B5E2E"/>
    <w:rsid w:val="001B7DDB"/>
    <w:rsid w:val="001B7E89"/>
    <w:rsid w:val="001C183C"/>
    <w:rsid w:val="001C1B33"/>
    <w:rsid w:val="001C279A"/>
    <w:rsid w:val="001C3274"/>
    <w:rsid w:val="001C583A"/>
    <w:rsid w:val="001C6E60"/>
    <w:rsid w:val="001C787F"/>
    <w:rsid w:val="001D076F"/>
    <w:rsid w:val="001D1B90"/>
    <w:rsid w:val="001D1CB4"/>
    <w:rsid w:val="001D276B"/>
    <w:rsid w:val="001D4015"/>
    <w:rsid w:val="001D6CA1"/>
    <w:rsid w:val="001E027B"/>
    <w:rsid w:val="001E250F"/>
    <w:rsid w:val="001E336D"/>
    <w:rsid w:val="001E39FA"/>
    <w:rsid w:val="001E3F0A"/>
    <w:rsid w:val="001E5934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8EF"/>
    <w:rsid w:val="0020793C"/>
    <w:rsid w:val="00207C9F"/>
    <w:rsid w:val="00207D5E"/>
    <w:rsid w:val="00211901"/>
    <w:rsid w:val="00214017"/>
    <w:rsid w:val="00214559"/>
    <w:rsid w:val="00215A44"/>
    <w:rsid w:val="0022108A"/>
    <w:rsid w:val="00221611"/>
    <w:rsid w:val="00222706"/>
    <w:rsid w:val="0022279E"/>
    <w:rsid w:val="00224A28"/>
    <w:rsid w:val="0022535C"/>
    <w:rsid w:val="00225E4E"/>
    <w:rsid w:val="00226AC6"/>
    <w:rsid w:val="00227D1E"/>
    <w:rsid w:val="002306A2"/>
    <w:rsid w:val="00231CFA"/>
    <w:rsid w:val="00233C3B"/>
    <w:rsid w:val="00233DAE"/>
    <w:rsid w:val="002349A2"/>
    <w:rsid w:val="002355C4"/>
    <w:rsid w:val="00236904"/>
    <w:rsid w:val="002408BC"/>
    <w:rsid w:val="00240EAE"/>
    <w:rsid w:val="002437DA"/>
    <w:rsid w:val="002458CE"/>
    <w:rsid w:val="00245D5F"/>
    <w:rsid w:val="00250454"/>
    <w:rsid w:val="0025596F"/>
    <w:rsid w:val="00255F29"/>
    <w:rsid w:val="00257832"/>
    <w:rsid w:val="0026074A"/>
    <w:rsid w:val="00264248"/>
    <w:rsid w:val="00265B58"/>
    <w:rsid w:val="00265C6C"/>
    <w:rsid w:val="0026629E"/>
    <w:rsid w:val="00276A37"/>
    <w:rsid w:val="00276D52"/>
    <w:rsid w:val="00280E64"/>
    <w:rsid w:val="00283049"/>
    <w:rsid w:val="0028490D"/>
    <w:rsid w:val="002851B8"/>
    <w:rsid w:val="002909D4"/>
    <w:rsid w:val="00292C52"/>
    <w:rsid w:val="0029307D"/>
    <w:rsid w:val="0029351E"/>
    <w:rsid w:val="002938E0"/>
    <w:rsid w:val="00294ECF"/>
    <w:rsid w:val="002A15D8"/>
    <w:rsid w:val="002A247E"/>
    <w:rsid w:val="002A3555"/>
    <w:rsid w:val="002A4F78"/>
    <w:rsid w:val="002A4FEE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D7D49"/>
    <w:rsid w:val="002E0270"/>
    <w:rsid w:val="002E0304"/>
    <w:rsid w:val="002E06B3"/>
    <w:rsid w:val="002E136D"/>
    <w:rsid w:val="002E2905"/>
    <w:rsid w:val="002E2A1A"/>
    <w:rsid w:val="002E2A6F"/>
    <w:rsid w:val="002E32A6"/>
    <w:rsid w:val="002E4329"/>
    <w:rsid w:val="002E4F62"/>
    <w:rsid w:val="002E6268"/>
    <w:rsid w:val="002E6714"/>
    <w:rsid w:val="002E674D"/>
    <w:rsid w:val="002E7449"/>
    <w:rsid w:val="002F447C"/>
    <w:rsid w:val="002F4535"/>
    <w:rsid w:val="00300581"/>
    <w:rsid w:val="00300B52"/>
    <w:rsid w:val="00301CA8"/>
    <w:rsid w:val="00301FEE"/>
    <w:rsid w:val="00302259"/>
    <w:rsid w:val="00302DFE"/>
    <w:rsid w:val="003033BF"/>
    <w:rsid w:val="00303D15"/>
    <w:rsid w:val="00304ABD"/>
    <w:rsid w:val="00305BAD"/>
    <w:rsid w:val="00311935"/>
    <w:rsid w:val="00311E3E"/>
    <w:rsid w:val="003127A6"/>
    <w:rsid w:val="0031319C"/>
    <w:rsid w:val="00314719"/>
    <w:rsid w:val="00317698"/>
    <w:rsid w:val="00317A1A"/>
    <w:rsid w:val="00322B7C"/>
    <w:rsid w:val="00324FE3"/>
    <w:rsid w:val="00325AC7"/>
    <w:rsid w:val="00325D9A"/>
    <w:rsid w:val="0032626D"/>
    <w:rsid w:val="00326550"/>
    <w:rsid w:val="0032700D"/>
    <w:rsid w:val="00327145"/>
    <w:rsid w:val="0032727D"/>
    <w:rsid w:val="00331370"/>
    <w:rsid w:val="0033137A"/>
    <w:rsid w:val="003315CD"/>
    <w:rsid w:val="003366BD"/>
    <w:rsid w:val="00341C9C"/>
    <w:rsid w:val="003420C4"/>
    <w:rsid w:val="00343BEC"/>
    <w:rsid w:val="00345E2A"/>
    <w:rsid w:val="00346027"/>
    <w:rsid w:val="003477F2"/>
    <w:rsid w:val="0035085F"/>
    <w:rsid w:val="00350FF6"/>
    <w:rsid w:val="0035124C"/>
    <w:rsid w:val="00352EBF"/>
    <w:rsid w:val="0035483E"/>
    <w:rsid w:val="00354CFA"/>
    <w:rsid w:val="00355FE4"/>
    <w:rsid w:val="003618AD"/>
    <w:rsid w:val="00361FE5"/>
    <w:rsid w:val="003622EF"/>
    <w:rsid w:val="003625F9"/>
    <w:rsid w:val="003668B7"/>
    <w:rsid w:val="003678A1"/>
    <w:rsid w:val="003716A4"/>
    <w:rsid w:val="003729AD"/>
    <w:rsid w:val="00373617"/>
    <w:rsid w:val="00374D47"/>
    <w:rsid w:val="00375EC8"/>
    <w:rsid w:val="00381804"/>
    <w:rsid w:val="003906E5"/>
    <w:rsid w:val="00393719"/>
    <w:rsid w:val="00394792"/>
    <w:rsid w:val="003974FC"/>
    <w:rsid w:val="00397F1B"/>
    <w:rsid w:val="003A04A7"/>
    <w:rsid w:val="003A0F31"/>
    <w:rsid w:val="003A10AF"/>
    <w:rsid w:val="003A190D"/>
    <w:rsid w:val="003A4D4C"/>
    <w:rsid w:val="003A4E4D"/>
    <w:rsid w:val="003A7A2E"/>
    <w:rsid w:val="003B395F"/>
    <w:rsid w:val="003B7AD4"/>
    <w:rsid w:val="003B7B00"/>
    <w:rsid w:val="003B7B9F"/>
    <w:rsid w:val="003B7C56"/>
    <w:rsid w:val="003C040B"/>
    <w:rsid w:val="003C0566"/>
    <w:rsid w:val="003C0EBB"/>
    <w:rsid w:val="003C21AF"/>
    <w:rsid w:val="003C2770"/>
    <w:rsid w:val="003C3E3F"/>
    <w:rsid w:val="003C4CE8"/>
    <w:rsid w:val="003C5DFF"/>
    <w:rsid w:val="003C6FB2"/>
    <w:rsid w:val="003D02DC"/>
    <w:rsid w:val="003D0BCD"/>
    <w:rsid w:val="003D13CF"/>
    <w:rsid w:val="003D1445"/>
    <w:rsid w:val="003D328A"/>
    <w:rsid w:val="003D398D"/>
    <w:rsid w:val="003D3C9D"/>
    <w:rsid w:val="003D3D12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01CB"/>
    <w:rsid w:val="003F2BE6"/>
    <w:rsid w:val="003F4286"/>
    <w:rsid w:val="003F68AA"/>
    <w:rsid w:val="003F75DF"/>
    <w:rsid w:val="00405A68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6290"/>
    <w:rsid w:val="004472CC"/>
    <w:rsid w:val="00447E75"/>
    <w:rsid w:val="00450BCD"/>
    <w:rsid w:val="00451399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2749"/>
    <w:rsid w:val="00463923"/>
    <w:rsid w:val="00465D00"/>
    <w:rsid w:val="0046791A"/>
    <w:rsid w:val="00470851"/>
    <w:rsid w:val="00470C13"/>
    <w:rsid w:val="004717AC"/>
    <w:rsid w:val="00472385"/>
    <w:rsid w:val="00472868"/>
    <w:rsid w:val="0047291B"/>
    <w:rsid w:val="00473BA0"/>
    <w:rsid w:val="004761F9"/>
    <w:rsid w:val="0047661F"/>
    <w:rsid w:val="00476CB9"/>
    <w:rsid w:val="00480C80"/>
    <w:rsid w:val="00484CFE"/>
    <w:rsid w:val="00484D42"/>
    <w:rsid w:val="00485D93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839"/>
    <w:rsid w:val="004A6F6C"/>
    <w:rsid w:val="004A7759"/>
    <w:rsid w:val="004B0F61"/>
    <w:rsid w:val="004B3B0A"/>
    <w:rsid w:val="004B4203"/>
    <w:rsid w:val="004B5088"/>
    <w:rsid w:val="004B624B"/>
    <w:rsid w:val="004C26A0"/>
    <w:rsid w:val="004C3777"/>
    <w:rsid w:val="004C3899"/>
    <w:rsid w:val="004C49D9"/>
    <w:rsid w:val="004C64F3"/>
    <w:rsid w:val="004C6EA8"/>
    <w:rsid w:val="004D1D1A"/>
    <w:rsid w:val="004D38F1"/>
    <w:rsid w:val="004D5FF7"/>
    <w:rsid w:val="004D7567"/>
    <w:rsid w:val="004E18B8"/>
    <w:rsid w:val="004E3525"/>
    <w:rsid w:val="004E49FB"/>
    <w:rsid w:val="004E4AC2"/>
    <w:rsid w:val="004E5999"/>
    <w:rsid w:val="004E5D07"/>
    <w:rsid w:val="004E5D11"/>
    <w:rsid w:val="004E7B65"/>
    <w:rsid w:val="004F2DB0"/>
    <w:rsid w:val="004F2EDF"/>
    <w:rsid w:val="004F3DAC"/>
    <w:rsid w:val="004F47D5"/>
    <w:rsid w:val="004F4FA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25ED0"/>
    <w:rsid w:val="00527345"/>
    <w:rsid w:val="005309BE"/>
    <w:rsid w:val="00531367"/>
    <w:rsid w:val="005328D0"/>
    <w:rsid w:val="0053439A"/>
    <w:rsid w:val="0053549E"/>
    <w:rsid w:val="00536743"/>
    <w:rsid w:val="0054029E"/>
    <w:rsid w:val="00540A61"/>
    <w:rsid w:val="00542AED"/>
    <w:rsid w:val="00544286"/>
    <w:rsid w:val="00553572"/>
    <w:rsid w:val="005553D4"/>
    <w:rsid w:val="00557B6F"/>
    <w:rsid w:val="005649E8"/>
    <w:rsid w:val="00564D49"/>
    <w:rsid w:val="005665F1"/>
    <w:rsid w:val="00567079"/>
    <w:rsid w:val="00567AC9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1A42"/>
    <w:rsid w:val="00592215"/>
    <w:rsid w:val="00594B16"/>
    <w:rsid w:val="0059632A"/>
    <w:rsid w:val="00597F4E"/>
    <w:rsid w:val="00597F71"/>
    <w:rsid w:val="005A101A"/>
    <w:rsid w:val="005A1148"/>
    <w:rsid w:val="005A1D21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3002"/>
    <w:rsid w:val="005C384E"/>
    <w:rsid w:val="005C42A2"/>
    <w:rsid w:val="005C5478"/>
    <w:rsid w:val="005C5838"/>
    <w:rsid w:val="005D0FA2"/>
    <w:rsid w:val="005D25B2"/>
    <w:rsid w:val="005D3033"/>
    <w:rsid w:val="005D7238"/>
    <w:rsid w:val="005D77F9"/>
    <w:rsid w:val="005E38BC"/>
    <w:rsid w:val="005E5E9A"/>
    <w:rsid w:val="005F0B56"/>
    <w:rsid w:val="005F0C29"/>
    <w:rsid w:val="005F1EB9"/>
    <w:rsid w:val="005F238C"/>
    <w:rsid w:val="005F246F"/>
    <w:rsid w:val="005F72F8"/>
    <w:rsid w:val="005F74BE"/>
    <w:rsid w:val="006000AA"/>
    <w:rsid w:val="00602D57"/>
    <w:rsid w:val="00602D6D"/>
    <w:rsid w:val="00603964"/>
    <w:rsid w:val="0060431B"/>
    <w:rsid w:val="006044DA"/>
    <w:rsid w:val="00604ADF"/>
    <w:rsid w:val="00604C03"/>
    <w:rsid w:val="006060D1"/>
    <w:rsid w:val="006100A3"/>
    <w:rsid w:val="00611539"/>
    <w:rsid w:val="00612047"/>
    <w:rsid w:val="006139B9"/>
    <w:rsid w:val="00614C1A"/>
    <w:rsid w:val="00616006"/>
    <w:rsid w:val="0061796B"/>
    <w:rsid w:val="00620C0E"/>
    <w:rsid w:val="006213A5"/>
    <w:rsid w:val="00622746"/>
    <w:rsid w:val="00625987"/>
    <w:rsid w:val="00626F75"/>
    <w:rsid w:val="006328AB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6E0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4FCE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7658E"/>
    <w:rsid w:val="00681401"/>
    <w:rsid w:val="006817DA"/>
    <w:rsid w:val="00682490"/>
    <w:rsid w:val="00683407"/>
    <w:rsid w:val="00683447"/>
    <w:rsid w:val="00684655"/>
    <w:rsid w:val="00684D35"/>
    <w:rsid w:val="00685FEF"/>
    <w:rsid w:val="00686CBD"/>
    <w:rsid w:val="00687EA8"/>
    <w:rsid w:val="006913EE"/>
    <w:rsid w:val="00691DB5"/>
    <w:rsid w:val="006928AA"/>
    <w:rsid w:val="00692A1F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27B0"/>
    <w:rsid w:val="006B3C13"/>
    <w:rsid w:val="006B4AFB"/>
    <w:rsid w:val="006C050A"/>
    <w:rsid w:val="006C29AA"/>
    <w:rsid w:val="006C3520"/>
    <w:rsid w:val="006C3A9B"/>
    <w:rsid w:val="006C3C20"/>
    <w:rsid w:val="006C409E"/>
    <w:rsid w:val="006C4C6A"/>
    <w:rsid w:val="006C4CD7"/>
    <w:rsid w:val="006C7A42"/>
    <w:rsid w:val="006D0802"/>
    <w:rsid w:val="006D08D6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3B2B"/>
    <w:rsid w:val="006F56EC"/>
    <w:rsid w:val="006F7FEE"/>
    <w:rsid w:val="00702ABA"/>
    <w:rsid w:val="00703661"/>
    <w:rsid w:val="00706171"/>
    <w:rsid w:val="007074F1"/>
    <w:rsid w:val="00710815"/>
    <w:rsid w:val="007129B4"/>
    <w:rsid w:val="00713780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2B6B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4C16"/>
    <w:rsid w:val="007560D5"/>
    <w:rsid w:val="007564C1"/>
    <w:rsid w:val="007613A4"/>
    <w:rsid w:val="00761F82"/>
    <w:rsid w:val="00762219"/>
    <w:rsid w:val="007627CA"/>
    <w:rsid w:val="00762852"/>
    <w:rsid w:val="00762AA8"/>
    <w:rsid w:val="00762B57"/>
    <w:rsid w:val="00764FD7"/>
    <w:rsid w:val="00766887"/>
    <w:rsid w:val="00767293"/>
    <w:rsid w:val="007716D2"/>
    <w:rsid w:val="00780798"/>
    <w:rsid w:val="007817E5"/>
    <w:rsid w:val="00781837"/>
    <w:rsid w:val="007830B4"/>
    <w:rsid w:val="00784A1D"/>
    <w:rsid w:val="007850AE"/>
    <w:rsid w:val="0078561C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971DB"/>
    <w:rsid w:val="007A1276"/>
    <w:rsid w:val="007A1A52"/>
    <w:rsid w:val="007A215C"/>
    <w:rsid w:val="007A3548"/>
    <w:rsid w:val="007A6B28"/>
    <w:rsid w:val="007A7433"/>
    <w:rsid w:val="007B0D84"/>
    <w:rsid w:val="007B225C"/>
    <w:rsid w:val="007B2BE6"/>
    <w:rsid w:val="007B5186"/>
    <w:rsid w:val="007B656C"/>
    <w:rsid w:val="007C020E"/>
    <w:rsid w:val="007C4133"/>
    <w:rsid w:val="007C4D04"/>
    <w:rsid w:val="007C5EA6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72C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2EF0"/>
    <w:rsid w:val="008048F5"/>
    <w:rsid w:val="00805D2B"/>
    <w:rsid w:val="00805F56"/>
    <w:rsid w:val="00807BED"/>
    <w:rsid w:val="00810757"/>
    <w:rsid w:val="00811111"/>
    <w:rsid w:val="00811CDE"/>
    <w:rsid w:val="008131D1"/>
    <w:rsid w:val="00814489"/>
    <w:rsid w:val="00815F96"/>
    <w:rsid w:val="008164CF"/>
    <w:rsid w:val="00816998"/>
    <w:rsid w:val="0082012E"/>
    <w:rsid w:val="00822787"/>
    <w:rsid w:val="008262FD"/>
    <w:rsid w:val="0082637C"/>
    <w:rsid w:val="00830AAD"/>
    <w:rsid w:val="00831057"/>
    <w:rsid w:val="00831B0C"/>
    <w:rsid w:val="0083235D"/>
    <w:rsid w:val="00832F4A"/>
    <w:rsid w:val="00834784"/>
    <w:rsid w:val="00835ACC"/>
    <w:rsid w:val="0083621B"/>
    <w:rsid w:val="008375C9"/>
    <w:rsid w:val="00841434"/>
    <w:rsid w:val="00844639"/>
    <w:rsid w:val="00844F75"/>
    <w:rsid w:val="0084582F"/>
    <w:rsid w:val="008472A7"/>
    <w:rsid w:val="00847C98"/>
    <w:rsid w:val="00854B53"/>
    <w:rsid w:val="008552D3"/>
    <w:rsid w:val="008568BF"/>
    <w:rsid w:val="00856E07"/>
    <w:rsid w:val="008603DA"/>
    <w:rsid w:val="00861449"/>
    <w:rsid w:val="008614CC"/>
    <w:rsid w:val="00861DDF"/>
    <w:rsid w:val="0086316D"/>
    <w:rsid w:val="00864465"/>
    <w:rsid w:val="00866AAB"/>
    <w:rsid w:val="00871B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2DC4"/>
    <w:rsid w:val="008A30F0"/>
    <w:rsid w:val="008A37D1"/>
    <w:rsid w:val="008A67C4"/>
    <w:rsid w:val="008A751E"/>
    <w:rsid w:val="008B032B"/>
    <w:rsid w:val="008B05D2"/>
    <w:rsid w:val="008B08E1"/>
    <w:rsid w:val="008B0F33"/>
    <w:rsid w:val="008B41A0"/>
    <w:rsid w:val="008B50A6"/>
    <w:rsid w:val="008B6180"/>
    <w:rsid w:val="008C0EE1"/>
    <w:rsid w:val="008C1E05"/>
    <w:rsid w:val="008C31FC"/>
    <w:rsid w:val="008C33AB"/>
    <w:rsid w:val="008C5F5E"/>
    <w:rsid w:val="008D0F2E"/>
    <w:rsid w:val="008D10AE"/>
    <w:rsid w:val="008D2EB9"/>
    <w:rsid w:val="008D4DBA"/>
    <w:rsid w:val="008D7F11"/>
    <w:rsid w:val="008E03DA"/>
    <w:rsid w:val="008E06AE"/>
    <w:rsid w:val="008E3496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3E"/>
    <w:rsid w:val="008F4F46"/>
    <w:rsid w:val="00901516"/>
    <w:rsid w:val="00901FF9"/>
    <w:rsid w:val="00903EFA"/>
    <w:rsid w:val="009058E7"/>
    <w:rsid w:val="00905FBF"/>
    <w:rsid w:val="009070DF"/>
    <w:rsid w:val="00907C75"/>
    <w:rsid w:val="0091150D"/>
    <w:rsid w:val="009121B0"/>
    <w:rsid w:val="0091232A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A20"/>
    <w:rsid w:val="00936EF6"/>
    <w:rsid w:val="00940789"/>
    <w:rsid w:val="0094118E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162"/>
    <w:rsid w:val="00963F6C"/>
    <w:rsid w:val="009649E6"/>
    <w:rsid w:val="009663DD"/>
    <w:rsid w:val="00971BD5"/>
    <w:rsid w:val="00972982"/>
    <w:rsid w:val="009735EA"/>
    <w:rsid w:val="009753A0"/>
    <w:rsid w:val="009766D8"/>
    <w:rsid w:val="00977D60"/>
    <w:rsid w:val="00982629"/>
    <w:rsid w:val="00982647"/>
    <w:rsid w:val="009833C0"/>
    <w:rsid w:val="00984A14"/>
    <w:rsid w:val="009853D2"/>
    <w:rsid w:val="00985DFD"/>
    <w:rsid w:val="0098616F"/>
    <w:rsid w:val="009906DC"/>
    <w:rsid w:val="0099143C"/>
    <w:rsid w:val="00992155"/>
    <w:rsid w:val="00992630"/>
    <w:rsid w:val="0099271C"/>
    <w:rsid w:val="00992C5C"/>
    <w:rsid w:val="00994637"/>
    <w:rsid w:val="00997613"/>
    <w:rsid w:val="00997996"/>
    <w:rsid w:val="009A0E18"/>
    <w:rsid w:val="009A1E74"/>
    <w:rsid w:val="009A4B5F"/>
    <w:rsid w:val="009A4DFA"/>
    <w:rsid w:val="009A5A9D"/>
    <w:rsid w:val="009A5D68"/>
    <w:rsid w:val="009B0ED9"/>
    <w:rsid w:val="009B104E"/>
    <w:rsid w:val="009B15F1"/>
    <w:rsid w:val="009B169E"/>
    <w:rsid w:val="009B3201"/>
    <w:rsid w:val="009B5170"/>
    <w:rsid w:val="009C10AF"/>
    <w:rsid w:val="009C276B"/>
    <w:rsid w:val="009C280B"/>
    <w:rsid w:val="009C3F49"/>
    <w:rsid w:val="009C5591"/>
    <w:rsid w:val="009C64A8"/>
    <w:rsid w:val="009C71D2"/>
    <w:rsid w:val="009C77AB"/>
    <w:rsid w:val="009D1A31"/>
    <w:rsid w:val="009D3B2C"/>
    <w:rsid w:val="009D50CB"/>
    <w:rsid w:val="009D60D1"/>
    <w:rsid w:val="009E0E95"/>
    <w:rsid w:val="009E36BA"/>
    <w:rsid w:val="009E62FD"/>
    <w:rsid w:val="009E735F"/>
    <w:rsid w:val="009E7AB0"/>
    <w:rsid w:val="009E7F4A"/>
    <w:rsid w:val="009F0C37"/>
    <w:rsid w:val="009F184F"/>
    <w:rsid w:val="009F1A3D"/>
    <w:rsid w:val="009F2EE3"/>
    <w:rsid w:val="009F7401"/>
    <w:rsid w:val="009F7803"/>
    <w:rsid w:val="00A000C1"/>
    <w:rsid w:val="00A01E93"/>
    <w:rsid w:val="00A02583"/>
    <w:rsid w:val="00A03899"/>
    <w:rsid w:val="00A040E8"/>
    <w:rsid w:val="00A0417D"/>
    <w:rsid w:val="00A06847"/>
    <w:rsid w:val="00A07730"/>
    <w:rsid w:val="00A12CE3"/>
    <w:rsid w:val="00A137AC"/>
    <w:rsid w:val="00A164D0"/>
    <w:rsid w:val="00A169E6"/>
    <w:rsid w:val="00A172CE"/>
    <w:rsid w:val="00A175F4"/>
    <w:rsid w:val="00A2048F"/>
    <w:rsid w:val="00A2087F"/>
    <w:rsid w:val="00A20DB6"/>
    <w:rsid w:val="00A26CFA"/>
    <w:rsid w:val="00A2707C"/>
    <w:rsid w:val="00A31437"/>
    <w:rsid w:val="00A3237B"/>
    <w:rsid w:val="00A3411A"/>
    <w:rsid w:val="00A36011"/>
    <w:rsid w:val="00A3677D"/>
    <w:rsid w:val="00A36FF5"/>
    <w:rsid w:val="00A37D9C"/>
    <w:rsid w:val="00A42398"/>
    <w:rsid w:val="00A43E5D"/>
    <w:rsid w:val="00A44572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2D8A"/>
    <w:rsid w:val="00A6414A"/>
    <w:rsid w:val="00A64176"/>
    <w:rsid w:val="00A65455"/>
    <w:rsid w:val="00A70A22"/>
    <w:rsid w:val="00A72D13"/>
    <w:rsid w:val="00A746F2"/>
    <w:rsid w:val="00A756C1"/>
    <w:rsid w:val="00A75BBB"/>
    <w:rsid w:val="00A76680"/>
    <w:rsid w:val="00A777D4"/>
    <w:rsid w:val="00A77927"/>
    <w:rsid w:val="00A8212C"/>
    <w:rsid w:val="00A82FC9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D1E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C7F7D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24F2"/>
    <w:rsid w:val="00AF272D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17924"/>
    <w:rsid w:val="00B20285"/>
    <w:rsid w:val="00B20E31"/>
    <w:rsid w:val="00B217B8"/>
    <w:rsid w:val="00B24746"/>
    <w:rsid w:val="00B307B7"/>
    <w:rsid w:val="00B316C1"/>
    <w:rsid w:val="00B34A89"/>
    <w:rsid w:val="00B34F53"/>
    <w:rsid w:val="00B37A10"/>
    <w:rsid w:val="00B43179"/>
    <w:rsid w:val="00B441D0"/>
    <w:rsid w:val="00B50E89"/>
    <w:rsid w:val="00B519A7"/>
    <w:rsid w:val="00B530DF"/>
    <w:rsid w:val="00B5378B"/>
    <w:rsid w:val="00B53FD1"/>
    <w:rsid w:val="00B556E9"/>
    <w:rsid w:val="00B55E46"/>
    <w:rsid w:val="00B5614D"/>
    <w:rsid w:val="00B57059"/>
    <w:rsid w:val="00B5741A"/>
    <w:rsid w:val="00B60CCE"/>
    <w:rsid w:val="00B61561"/>
    <w:rsid w:val="00B6180E"/>
    <w:rsid w:val="00B62080"/>
    <w:rsid w:val="00B640E2"/>
    <w:rsid w:val="00B710D8"/>
    <w:rsid w:val="00B714DC"/>
    <w:rsid w:val="00B728B5"/>
    <w:rsid w:val="00B7299E"/>
    <w:rsid w:val="00B72AAB"/>
    <w:rsid w:val="00B7425F"/>
    <w:rsid w:val="00B74FC3"/>
    <w:rsid w:val="00B7670E"/>
    <w:rsid w:val="00B76E92"/>
    <w:rsid w:val="00B77013"/>
    <w:rsid w:val="00B772DD"/>
    <w:rsid w:val="00B7756C"/>
    <w:rsid w:val="00B8054A"/>
    <w:rsid w:val="00B807F2"/>
    <w:rsid w:val="00B80A62"/>
    <w:rsid w:val="00B8102E"/>
    <w:rsid w:val="00B810A0"/>
    <w:rsid w:val="00B81EC0"/>
    <w:rsid w:val="00B81F93"/>
    <w:rsid w:val="00B84AB1"/>
    <w:rsid w:val="00B84B66"/>
    <w:rsid w:val="00B85184"/>
    <w:rsid w:val="00B86200"/>
    <w:rsid w:val="00B870B8"/>
    <w:rsid w:val="00B90C1A"/>
    <w:rsid w:val="00B913FE"/>
    <w:rsid w:val="00B93377"/>
    <w:rsid w:val="00B937B6"/>
    <w:rsid w:val="00B9460C"/>
    <w:rsid w:val="00B950B7"/>
    <w:rsid w:val="00B965C2"/>
    <w:rsid w:val="00B97035"/>
    <w:rsid w:val="00BA0ACA"/>
    <w:rsid w:val="00BA1A51"/>
    <w:rsid w:val="00BA59D5"/>
    <w:rsid w:val="00BA61DF"/>
    <w:rsid w:val="00BB1365"/>
    <w:rsid w:val="00BB2A34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BF6D25"/>
    <w:rsid w:val="00BF7D91"/>
    <w:rsid w:val="00C000A3"/>
    <w:rsid w:val="00C02817"/>
    <w:rsid w:val="00C0502A"/>
    <w:rsid w:val="00C05D80"/>
    <w:rsid w:val="00C07998"/>
    <w:rsid w:val="00C1524B"/>
    <w:rsid w:val="00C16031"/>
    <w:rsid w:val="00C164E1"/>
    <w:rsid w:val="00C17AE0"/>
    <w:rsid w:val="00C17D31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16E4"/>
    <w:rsid w:val="00C42F90"/>
    <w:rsid w:val="00C4312B"/>
    <w:rsid w:val="00C43A5D"/>
    <w:rsid w:val="00C44F74"/>
    <w:rsid w:val="00C452DB"/>
    <w:rsid w:val="00C45C61"/>
    <w:rsid w:val="00C52035"/>
    <w:rsid w:val="00C534E3"/>
    <w:rsid w:val="00C53A0B"/>
    <w:rsid w:val="00C53AF3"/>
    <w:rsid w:val="00C55F21"/>
    <w:rsid w:val="00C57865"/>
    <w:rsid w:val="00C57FB6"/>
    <w:rsid w:val="00C623D2"/>
    <w:rsid w:val="00C63C54"/>
    <w:rsid w:val="00C65ADA"/>
    <w:rsid w:val="00C6665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591A"/>
    <w:rsid w:val="00C85BBB"/>
    <w:rsid w:val="00C85BE2"/>
    <w:rsid w:val="00C8748C"/>
    <w:rsid w:val="00C875A3"/>
    <w:rsid w:val="00C90632"/>
    <w:rsid w:val="00C90AAF"/>
    <w:rsid w:val="00C90FB9"/>
    <w:rsid w:val="00C9102F"/>
    <w:rsid w:val="00C920B5"/>
    <w:rsid w:val="00C921BC"/>
    <w:rsid w:val="00C93D0D"/>
    <w:rsid w:val="00C94105"/>
    <w:rsid w:val="00C96775"/>
    <w:rsid w:val="00C97752"/>
    <w:rsid w:val="00CA0A6D"/>
    <w:rsid w:val="00CA1343"/>
    <w:rsid w:val="00CA2A23"/>
    <w:rsid w:val="00CA75C6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1F5"/>
    <w:rsid w:val="00CC1712"/>
    <w:rsid w:val="00CC4A4A"/>
    <w:rsid w:val="00CC4BD7"/>
    <w:rsid w:val="00CC54C1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4D70"/>
    <w:rsid w:val="00CD56AE"/>
    <w:rsid w:val="00CD601A"/>
    <w:rsid w:val="00CD69CA"/>
    <w:rsid w:val="00CE0DFF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478B"/>
    <w:rsid w:val="00CF5D86"/>
    <w:rsid w:val="00D04153"/>
    <w:rsid w:val="00D044C4"/>
    <w:rsid w:val="00D04C50"/>
    <w:rsid w:val="00D06D30"/>
    <w:rsid w:val="00D10B1B"/>
    <w:rsid w:val="00D12126"/>
    <w:rsid w:val="00D122B6"/>
    <w:rsid w:val="00D12E68"/>
    <w:rsid w:val="00D137AA"/>
    <w:rsid w:val="00D143A9"/>
    <w:rsid w:val="00D170DB"/>
    <w:rsid w:val="00D171A5"/>
    <w:rsid w:val="00D174AA"/>
    <w:rsid w:val="00D202C5"/>
    <w:rsid w:val="00D20A5A"/>
    <w:rsid w:val="00D230E6"/>
    <w:rsid w:val="00D238C7"/>
    <w:rsid w:val="00D24007"/>
    <w:rsid w:val="00D25202"/>
    <w:rsid w:val="00D30157"/>
    <w:rsid w:val="00D31063"/>
    <w:rsid w:val="00D311D0"/>
    <w:rsid w:val="00D335D1"/>
    <w:rsid w:val="00D3383A"/>
    <w:rsid w:val="00D35D80"/>
    <w:rsid w:val="00D36DF5"/>
    <w:rsid w:val="00D4214A"/>
    <w:rsid w:val="00D42805"/>
    <w:rsid w:val="00D42C5A"/>
    <w:rsid w:val="00D43025"/>
    <w:rsid w:val="00D446CC"/>
    <w:rsid w:val="00D45229"/>
    <w:rsid w:val="00D45536"/>
    <w:rsid w:val="00D460B5"/>
    <w:rsid w:val="00D47B00"/>
    <w:rsid w:val="00D50C3A"/>
    <w:rsid w:val="00D5107D"/>
    <w:rsid w:val="00D51789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461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091D"/>
    <w:rsid w:val="00DA26E0"/>
    <w:rsid w:val="00DA3D47"/>
    <w:rsid w:val="00DA43D4"/>
    <w:rsid w:val="00DA4EAB"/>
    <w:rsid w:val="00DA5249"/>
    <w:rsid w:val="00DA5AF8"/>
    <w:rsid w:val="00DA611E"/>
    <w:rsid w:val="00DA79DF"/>
    <w:rsid w:val="00DB14C1"/>
    <w:rsid w:val="00DB23FD"/>
    <w:rsid w:val="00DB38B0"/>
    <w:rsid w:val="00DB3B2F"/>
    <w:rsid w:val="00DC0781"/>
    <w:rsid w:val="00DC3BDF"/>
    <w:rsid w:val="00DC5B6B"/>
    <w:rsid w:val="00DC6853"/>
    <w:rsid w:val="00DC79DC"/>
    <w:rsid w:val="00DD0B80"/>
    <w:rsid w:val="00DD1A84"/>
    <w:rsid w:val="00DD4ACA"/>
    <w:rsid w:val="00DD5069"/>
    <w:rsid w:val="00DD6468"/>
    <w:rsid w:val="00DE05D2"/>
    <w:rsid w:val="00DE4558"/>
    <w:rsid w:val="00DE59F7"/>
    <w:rsid w:val="00DE72B1"/>
    <w:rsid w:val="00DE7603"/>
    <w:rsid w:val="00DF2321"/>
    <w:rsid w:val="00DF2422"/>
    <w:rsid w:val="00DF24F6"/>
    <w:rsid w:val="00DF329E"/>
    <w:rsid w:val="00DF38BB"/>
    <w:rsid w:val="00DF450E"/>
    <w:rsid w:val="00DF7101"/>
    <w:rsid w:val="00E002B6"/>
    <w:rsid w:val="00E00B9A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3168"/>
    <w:rsid w:val="00E237F1"/>
    <w:rsid w:val="00E24675"/>
    <w:rsid w:val="00E25000"/>
    <w:rsid w:val="00E25D78"/>
    <w:rsid w:val="00E27592"/>
    <w:rsid w:val="00E331BC"/>
    <w:rsid w:val="00E3322A"/>
    <w:rsid w:val="00E34935"/>
    <w:rsid w:val="00E34A43"/>
    <w:rsid w:val="00E361C8"/>
    <w:rsid w:val="00E36966"/>
    <w:rsid w:val="00E36ABB"/>
    <w:rsid w:val="00E41796"/>
    <w:rsid w:val="00E41BE6"/>
    <w:rsid w:val="00E41ED2"/>
    <w:rsid w:val="00E4760C"/>
    <w:rsid w:val="00E47779"/>
    <w:rsid w:val="00E542A8"/>
    <w:rsid w:val="00E54499"/>
    <w:rsid w:val="00E5578E"/>
    <w:rsid w:val="00E57888"/>
    <w:rsid w:val="00E57ABF"/>
    <w:rsid w:val="00E6123D"/>
    <w:rsid w:val="00E626BD"/>
    <w:rsid w:val="00E6413E"/>
    <w:rsid w:val="00E64AE6"/>
    <w:rsid w:val="00E6579B"/>
    <w:rsid w:val="00E6659B"/>
    <w:rsid w:val="00E67CC6"/>
    <w:rsid w:val="00E67D62"/>
    <w:rsid w:val="00E70AE9"/>
    <w:rsid w:val="00E71086"/>
    <w:rsid w:val="00E711D0"/>
    <w:rsid w:val="00E71D0B"/>
    <w:rsid w:val="00E72043"/>
    <w:rsid w:val="00E73281"/>
    <w:rsid w:val="00E74368"/>
    <w:rsid w:val="00E75B60"/>
    <w:rsid w:val="00E77325"/>
    <w:rsid w:val="00E82435"/>
    <w:rsid w:val="00E839F9"/>
    <w:rsid w:val="00E84599"/>
    <w:rsid w:val="00E86066"/>
    <w:rsid w:val="00E87FA4"/>
    <w:rsid w:val="00E90CD8"/>
    <w:rsid w:val="00E9103A"/>
    <w:rsid w:val="00E91B1B"/>
    <w:rsid w:val="00E91EDE"/>
    <w:rsid w:val="00E930C6"/>
    <w:rsid w:val="00E940BF"/>
    <w:rsid w:val="00E94321"/>
    <w:rsid w:val="00E95B0F"/>
    <w:rsid w:val="00E95F30"/>
    <w:rsid w:val="00E9692B"/>
    <w:rsid w:val="00E979DB"/>
    <w:rsid w:val="00E97CCE"/>
    <w:rsid w:val="00EA1DB1"/>
    <w:rsid w:val="00EA289F"/>
    <w:rsid w:val="00EA2D0B"/>
    <w:rsid w:val="00EA3133"/>
    <w:rsid w:val="00EA3E5E"/>
    <w:rsid w:val="00EA423D"/>
    <w:rsid w:val="00EA4610"/>
    <w:rsid w:val="00EA5D91"/>
    <w:rsid w:val="00EA726A"/>
    <w:rsid w:val="00EB3C96"/>
    <w:rsid w:val="00EB76D1"/>
    <w:rsid w:val="00EB786A"/>
    <w:rsid w:val="00EB7936"/>
    <w:rsid w:val="00EC1965"/>
    <w:rsid w:val="00EC29AA"/>
    <w:rsid w:val="00EC2A13"/>
    <w:rsid w:val="00EC420B"/>
    <w:rsid w:val="00EC60EA"/>
    <w:rsid w:val="00EC67DE"/>
    <w:rsid w:val="00EC699C"/>
    <w:rsid w:val="00EC6DE9"/>
    <w:rsid w:val="00EC6FE7"/>
    <w:rsid w:val="00ED0CDE"/>
    <w:rsid w:val="00ED1EC5"/>
    <w:rsid w:val="00ED23FE"/>
    <w:rsid w:val="00ED2F7C"/>
    <w:rsid w:val="00ED2F81"/>
    <w:rsid w:val="00ED3A8F"/>
    <w:rsid w:val="00ED4BCD"/>
    <w:rsid w:val="00EE3D23"/>
    <w:rsid w:val="00EE4D92"/>
    <w:rsid w:val="00EE5631"/>
    <w:rsid w:val="00EE5716"/>
    <w:rsid w:val="00EE64FA"/>
    <w:rsid w:val="00EE6821"/>
    <w:rsid w:val="00EE6BA1"/>
    <w:rsid w:val="00EF0E5D"/>
    <w:rsid w:val="00EF105C"/>
    <w:rsid w:val="00EF13B3"/>
    <w:rsid w:val="00EF3AFC"/>
    <w:rsid w:val="00EF49FE"/>
    <w:rsid w:val="00EF6BB7"/>
    <w:rsid w:val="00EF7196"/>
    <w:rsid w:val="00F016DF"/>
    <w:rsid w:val="00F024B7"/>
    <w:rsid w:val="00F046EB"/>
    <w:rsid w:val="00F054CC"/>
    <w:rsid w:val="00F101AF"/>
    <w:rsid w:val="00F1394E"/>
    <w:rsid w:val="00F13FBC"/>
    <w:rsid w:val="00F17ECE"/>
    <w:rsid w:val="00F21B83"/>
    <w:rsid w:val="00F22411"/>
    <w:rsid w:val="00F22457"/>
    <w:rsid w:val="00F230B2"/>
    <w:rsid w:val="00F237AD"/>
    <w:rsid w:val="00F23E15"/>
    <w:rsid w:val="00F2402B"/>
    <w:rsid w:val="00F24A41"/>
    <w:rsid w:val="00F25EA2"/>
    <w:rsid w:val="00F267BF"/>
    <w:rsid w:val="00F27240"/>
    <w:rsid w:val="00F3165F"/>
    <w:rsid w:val="00F328F2"/>
    <w:rsid w:val="00F34070"/>
    <w:rsid w:val="00F35945"/>
    <w:rsid w:val="00F36FA5"/>
    <w:rsid w:val="00F370B6"/>
    <w:rsid w:val="00F40354"/>
    <w:rsid w:val="00F40862"/>
    <w:rsid w:val="00F42AA2"/>
    <w:rsid w:val="00F42B43"/>
    <w:rsid w:val="00F435BC"/>
    <w:rsid w:val="00F4442B"/>
    <w:rsid w:val="00F44AB8"/>
    <w:rsid w:val="00F45054"/>
    <w:rsid w:val="00F475F1"/>
    <w:rsid w:val="00F5152D"/>
    <w:rsid w:val="00F52988"/>
    <w:rsid w:val="00F53B5A"/>
    <w:rsid w:val="00F55401"/>
    <w:rsid w:val="00F55FAB"/>
    <w:rsid w:val="00F566E6"/>
    <w:rsid w:val="00F60E28"/>
    <w:rsid w:val="00F6167D"/>
    <w:rsid w:val="00F61F44"/>
    <w:rsid w:val="00F63BD8"/>
    <w:rsid w:val="00F64183"/>
    <w:rsid w:val="00F677CF"/>
    <w:rsid w:val="00F70C03"/>
    <w:rsid w:val="00F7184F"/>
    <w:rsid w:val="00F71F30"/>
    <w:rsid w:val="00F734E3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0E00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55BF"/>
    <w:rsid w:val="00FC5734"/>
    <w:rsid w:val="00FC64A7"/>
    <w:rsid w:val="00FD00B2"/>
    <w:rsid w:val="00FD200F"/>
    <w:rsid w:val="00FD5B90"/>
    <w:rsid w:val="00FD65D6"/>
    <w:rsid w:val="00FD66F9"/>
    <w:rsid w:val="00FD6C43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0FF77E9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CB7D12F7-38E2-41E2-946D-2CA0C2A1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1184</cp:revision>
  <cp:lastPrinted>2022-02-17T15:48:00Z</cp:lastPrinted>
  <dcterms:created xsi:type="dcterms:W3CDTF">2022-05-11T11:28:00Z</dcterms:created>
  <dcterms:modified xsi:type="dcterms:W3CDTF">2023-10-05T11:58:00Z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